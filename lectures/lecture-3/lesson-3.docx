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A3852" w:rsidRPr="00636F32" w:rsidRDefault="00180859" w:rsidP="00180859">
      <w:pPr>
        <w:pStyle w:val="Heading2"/>
        <w:rPr>
          <w:lang w:val="ru-RU"/>
        </w:rPr>
      </w:pPr>
      <w:r w:rsidRPr="00636F32">
        <w:rPr>
          <w:lang w:val="ru-RU"/>
        </w:rPr>
        <w:t>Парменид</w:t>
      </w:r>
    </w:p>
    <w:p w:rsidR="00180859" w:rsidRDefault="00180859" w:rsidP="001A385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80859">
        <w:rPr>
          <w:rFonts w:ascii="Times New Roman" w:hAnsi="Times New Roman" w:cs="Times New Roman"/>
          <w:sz w:val="24"/>
          <w:szCs w:val="24"/>
          <w:lang w:val="ru-RU"/>
        </w:rPr>
        <w:t>Парменид по праву считается</w:t>
      </w:r>
      <w:r w:rsidR="001A3852" w:rsidRPr="00180859">
        <w:rPr>
          <w:rFonts w:ascii="Times New Roman" w:hAnsi="Times New Roman" w:cs="Times New Roman"/>
          <w:sz w:val="24"/>
          <w:szCs w:val="24"/>
          <w:lang w:val="ru-RU"/>
        </w:rPr>
        <w:t xml:space="preserve"> от</w:t>
      </w:r>
      <w:r w:rsidRPr="00180859">
        <w:rPr>
          <w:rFonts w:ascii="Times New Roman" w:hAnsi="Times New Roman" w:cs="Times New Roman"/>
          <w:sz w:val="24"/>
          <w:szCs w:val="24"/>
          <w:lang w:val="ru-RU"/>
        </w:rPr>
        <w:t>цом</w:t>
      </w:r>
      <w:r w:rsidR="001A3852" w:rsidRPr="00180859">
        <w:rPr>
          <w:rFonts w:ascii="Times New Roman" w:hAnsi="Times New Roman" w:cs="Times New Roman"/>
          <w:sz w:val="24"/>
          <w:szCs w:val="24"/>
          <w:lang w:val="ru-RU"/>
        </w:rPr>
        <w:t xml:space="preserve"> философии</w:t>
      </w:r>
      <w:r w:rsidRPr="00180859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1A3852" w:rsidRPr="0018085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80859">
        <w:rPr>
          <w:rFonts w:ascii="Times New Roman" w:hAnsi="Times New Roman" w:cs="Times New Roman"/>
          <w:sz w:val="24"/>
          <w:szCs w:val="24"/>
          <w:lang w:val="ru-RU"/>
        </w:rPr>
        <w:t xml:space="preserve">Он написал </w:t>
      </w:r>
      <w:r w:rsidR="001A3852" w:rsidRPr="00180859">
        <w:rPr>
          <w:rFonts w:ascii="Times New Roman" w:hAnsi="Times New Roman" w:cs="Times New Roman"/>
          <w:sz w:val="24"/>
          <w:szCs w:val="24"/>
          <w:lang w:val="ru-RU"/>
        </w:rPr>
        <w:t>трехстраничн</w:t>
      </w:r>
      <w:r w:rsidRPr="00180859">
        <w:rPr>
          <w:rFonts w:ascii="Times New Roman" w:hAnsi="Times New Roman" w:cs="Times New Roman"/>
          <w:sz w:val="24"/>
          <w:szCs w:val="24"/>
          <w:lang w:val="ru-RU"/>
        </w:rPr>
        <w:t xml:space="preserve">ый </w:t>
      </w:r>
      <w:r w:rsidR="001A3852" w:rsidRPr="00180859">
        <w:rPr>
          <w:rFonts w:ascii="Times New Roman" w:hAnsi="Times New Roman" w:cs="Times New Roman"/>
          <w:sz w:val="24"/>
          <w:szCs w:val="24"/>
          <w:lang w:val="ru-RU"/>
        </w:rPr>
        <w:t>текст, служащ</w:t>
      </w:r>
      <w:r w:rsidRPr="00180859">
        <w:rPr>
          <w:rFonts w:ascii="Times New Roman" w:hAnsi="Times New Roman" w:cs="Times New Roman"/>
          <w:sz w:val="24"/>
          <w:szCs w:val="24"/>
          <w:lang w:val="ru-RU"/>
        </w:rPr>
        <w:t>ий</w:t>
      </w:r>
      <w:r w:rsidR="001A3852" w:rsidRPr="00180859">
        <w:rPr>
          <w:rFonts w:ascii="Times New Roman" w:hAnsi="Times New Roman" w:cs="Times New Roman"/>
          <w:sz w:val="24"/>
          <w:szCs w:val="24"/>
          <w:lang w:val="ru-RU"/>
        </w:rPr>
        <w:t xml:space="preserve"> мерилом качества философии. </w:t>
      </w:r>
      <w:r w:rsidRPr="00180859">
        <w:rPr>
          <w:rFonts w:ascii="Times New Roman" w:hAnsi="Times New Roman" w:cs="Times New Roman"/>
          <w:sz w:val="24"/>
          <w:szCs w:val="24"/>
          <w:lang w:val="ru-RU"/>
        </w:rPr>
        <w:t>Парменид</w:t>
      </w:r>
      <w:r w:rsidR="001A3852" w:rsidRPr="00180859">
        <w:rPr>
          <w:rFonts w:ascii="Times New Roman" w:hAnsi="Times New Roman" w:cs="Times New Roman"/>
          <w:sz w:val="24"/>
          <w:szCs w:val="24"/>
          <w:lang w:val="ru-RU"/>
        </w:rPr>
        <w:t xml:space="preserve"> различает </w:t>
      </w:r>
      <w:r w:rsidR="001A3852" w:rsidRPr="00180859">
        <w:rPr>
          <w:rFonts w:ascii="Times New Roman" w:hAnsi="Times New Roman" w:cs="Times New Roman"/>
          <w:b/>
          <w:bCs/>
          <w:sz w:val="24"/>
          <w:szCs w:val="24"/>
          <w:lang w:val="ru-RU"/>
        </w:rPr>
        <w:t>акты мышления</w:t>
      </w:r>
      <w:r w:rsidR="001A3852" w:rsidRPr="00180859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="001A3852" w:rsidRPr="00180859">
        <w:rPr>
          <w:rFonts w:ascii="Times New Roman" w:hAnsi="Times New Roman" w:cs="Times New Roman"/>
          <w:b/>
          <w:bCs/>
          <w:sz w:val="24"/>
          <w:szCs w:val="24"/>
          <w:lang w:val="ru-RU"/>
        </w:rPr>
        <w:t>акты восприятия</w:t>
      </w:r>
      <w:r w:rsidR="001A3852" w:rsidRPr="00180859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180859" w:rsidRPr="00180859" w:rsidRDefault="00180859" w:rsidP="0018085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180859">
        <w:rPr>
          <w:rFonts w:ascii="Times New Roman" w:hAnsi="Times New Roman" w:cs="Times New Roman"/>
          <w:sz w:val="24"/>
          <w:szCs w:val="24"/>
          <w:lang w:val="ru-RU"/>
        </w:rPr>
        <w:t>Акт мышления — это</w:t>
      </w:r>
      <w:r w:rsidR="001A3852" w:rsidRPr="00180859">
        <w:rPr>
          <w:rFonts w:ascii="Times New Roman" w:hAnsi="Times New Roman" w:cs="Times New Roman"/>
          <w:sz w:val="24"/>
          <w:szCs w:val="24"/>
          <w:lang w:val="ru-RU"/>
        </w:rPr>
        <w:t xml:space="preserve"> деятельность, создающая образ</w:t>
      </w:r>
      <w:r>
        <w:rPr>
          <w:rFonts w:ascii="Times New Roman" w:hAnsi="Times New Roman" w:cs="Times New Roman"/>
          <w:sz w:val="24"/>
          <w:szCs w:val="24"/>
          <w:lang w:val="ru-RU"/>
        </w:rPr>
        <w:t>ы. Происходит</w:t>
      </w:r>
      <w:r w:rsidR="001A3852" w:rsidRPr="0018085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84D0C">
        <w:rPr>
          <w:rFonts w:ascii="Times New Roman" w:hAnsi="Times New Roman" w:cs="Times New Roman"/>
          <w:sz w:val="24"/>
          <w:szCs w:val="24"/>
          <w:lang w:val="ru-RU"/>
        </w:rPr>
        <w:t>исключительно в голове</w:t>
      </w:r>
    </w:p>
    <w:p w:rsidR="00180859" w:rsidRPr="00180859" w:rsidRDefault="001A3852" w:rsidP="0018085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180859">
        <w:rPr>
          <w:rFonts w:ascii="Times New Roman" w:hAnsi="Times New Roman" w:cs="Times New Roman"/>
          <w:sz w:val="24"/>
          <w:szCs w:val="24"/>
          <w:lang w:val="ru-RU"/>
        </w:rPr>
        <w:t>Акт восприятия: есть сам материальный объект и деятельность мышления</w:t>
      </w:r>
    </w:p>
    <w:p w:rsidR="004C0941" w:rsidRDefault="00C84D0C" w:rsidP="001A3852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180859">
        <w:rPr>
          <w:rFonts w:ascii="Times New Roman" w:hAnsi="Times New Roman" w:cs="Times New Roman"/>
          <w:sz w:val="24"/>
          <w:szCs w:val="24"/>
          <w:lang w:val="ru-RU"/>
        </w:rPr>
        <w:t xml:space="preserve"> отличии от </w:t>
      </w:r>
      <w:r w:rsidRPr="00C84D0C">
        <w:rPr>
          <w:rFonts w:ascii="Times New Roman" w:hAnsi="Times New Roman" w:cs="Times New Roman"/>
          <w:i/>
          <w:iCs/>
          <w:sz w:val="24"/>
          <w:szCs w:val="24"/>
          <w:lang w:val="ru-RU"/>
        </w:rPr>
        <w:t>акта мышления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в</w:t>
      </w:r>
      <w:r w:rsidR="001A3852" w:rsidRPr="00180859">
        <w:rPr>
          <w:rFonts w:ascii="Times New Roman" w:hAnsi="Times New Roman" w:cs="Times New Roman"/>
          <w:sz w:val="24"/>
          <w:szCs w:val="24"/>
          <w:lang w:val="ru-RU"/>
        </w:rPr>
        <w:t xml:space="preserve"> материальном объекте есть какое-то дополнительное качество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1A3852" w:rsidRPr="00180859">
        <w:rPr>
          <w:rFonts w:ascii="Times New Roman" w:hAnsi="Times New Roman" w:cs="Times New Roman"/>
          <w:sz w:val="24"/>
          <w:szCs w:val="24"/>
          <w:lang w:val="ru-RU"/>
        </w:rPr>
        <w:t xml:space="preserve"> И это качество никак нельзя определить, как, например, нельзя помыслить иррациональное число. </w:t>
      </w:r>
      <w:r w:rsidR="001A3852" w:rsidRPr="00C84D0C">
        <w:rPr>
          <w:rFonts w:ascii="Times New Roman" w:hAnsi="Times New Roman" w:cs="Times New Roman"/>
          <w:iCs/>
          <w:sz w:val="24"/>
          <w:szCs w:val="24"/>
          <w:u w:val="single"/>
          <w:lang w:val="ru-RU"/>
        </w:rPr>
        <w:t>Оно независимо от восприятия и мышления</w:t>
      </w:r>
      <w:r w:rsidR="001A3852" w:rsidRPr="00180859">
        <w:rPr>
          <w:rFonts w:ascii="Times New Roman" w:hAnsi="Times New Roman" w:cs="Times New Roman"/>
          <w:sz w:val="24"/>
          <w:szCs w:val="24"/>
          <w:lang w:val="ru-RU"/>
        </w:rPr>
        <w:t xml:space="preserve">. Ведь вывод предыдущего урока был в том, что объекты восприятия сложны и не поддаются уму. Все, что мы знаем об этом качестве, это то, </w:t>
      </w:r>
      <w:r w:rsidR="001A3852" w:rsidRPr="00180859">
        <w:rPr>
          <w:rFonts w:ascii="Times New Roman" w:hAnsi="Times New Roman" w:cs="Times New Roman"/>
          <w:b/>
          <w:sz w:val="24"/>
          <w:szCs w:val="24"/>
          <w:lang w:val="ru-RU"/>
        </w:rPr>
        <w:t>что оно есть</w:t>
      </w:r>
      <w:r w:rsidR="001A3852" w:rsidRPr="00180859">
        <w:rPr>
          <w:rFonts w:ascii="Times New Roman" w:hAnsi="Times New Roman" w:cs="Times New Roman"/>
          <w:sz w:val="24"/>
          <w:szCs w:val="24"/>
          <w:lang w:val="ru-RU"/>
        </w:rPr>
        <w:t xml:space="preserve">. Но можно ли мыслить о чем-то, зная об этом только то, что оно есть? Да, Парменид говорит,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что </w:t>
      </w:r>
      <w:r w:rsidR="001A3852" w:rsidRPr="00180859">
        <w:rPr>
          <w:rFonts w:ascii="Times New Roman" w:hAnsi="Times New Roman" w:cs="Times New Roman"/>
          <w:sz w:val="24"/>
          <w:szCs w:val="24"/>
          <w:lang w:val="ru-RU"/>
        </w:rPr>
        <w:t xml:space="preserve">извлечь информацию можно. Для этого он субстантивирует глагол </w:t>
      </w:r>
      <w:r w:rsidR="001A3852" w:rsidRPr="003A25EE">
        <w:rPr>
          <w:rFonts w:ascii="Times New Roman" w:hAnsi="Times New Roman" w:cs="Times New Roman"/>
          <w:b/>
          <w:bCs/>
          <w:sz w:val="24"/>
          <w:szCs w:val="24"/>
          <w:lang w:val="ru-RU"/>
        </w:rPr>
        <w:t>есть</w:t>
      </w:r>
      <w:r w:rsidR="001A3852" w:rsidRPr="00180859">
        <w:rPr>
          <w:rFonts w:ascii="Times New Roman" w:hAnsi="Times New Roman" w:cs="Times New Roman"/>
          <w:sz w:val="24"/>
          <w:szCs w:val="24"/>
          <w:lang w:val="ru-RU"/>
        </w:rPr>
        <w:t xml:space="preserve"> в существительное </w:t>
      </w:r>
      <w:r w:rsidR="001A3852" w:rsidRPr="00D306F7">
        <w:rPr>
          <w:rFonts w:ascii="Times New Roman" w:hAnsi="Times New Roman" w:cs="Times New Roman"/>
          <w:b/>
          <w:bCs/>
          <w:sz w:val="24"/>
          <w:szCs w:val="24"/>
          <w:lang w:val="ru-RU"/>
        </w:rPr>
        <w:t>бытие</w:t>
      </w:r>
      <w:r w:rsidR="001A3852" w:rsidRPr="0018085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306F7" w:rsidRPr="00D306F7">
        <w:rPr>
          <w:rFonts w:ascii="Times New Roman" w:hAnsi="Times New Roman" w:cs="Times New Roman"/>
          <w:sz w:val="24"/>
          <w:szCs w:val="24"/>
          <w:lang w:val="ru-RU"/>
        </w:rPr>
        <w:t xml:space="preserve">— </w:t>
      </w:r>
      <w:proofErr w:type="spellStart"/>
      <w:r w:rsidR="00E40994" w:rsidRPr="00E40994">
        <w:rPr>
          <w:rFonts w:ascii="Times New Roman" w:hAnsi="Times New Roman" w:cs="Times New Roman"/>
          <w:sz w:val="24"/>
          <w:szCs w:val="24"/>
          <w:lang w:val="ru-RU"/>
        </w:rPr>
        <w:t>εἶν</w:t>
      </w:r>
      <w:proofErr w:type="spellEnd"/>
      <w:r w:rsidR="00E40994" w:rsidRPr="00E40994">
        <w:rPr>
          <w:rFonts w:ascii="Times New Roman" w:hAnsi="Times New Roman" w:cs="Times New Roman"/>
          <w:sz w:val="24"/>
          <w:szCs w:val="24"/>
          <w:lang w:val="ru-RU"/>
        </w:rPr>
        <w:t>αι</w:t>
      </w:r>
      <w:r w:rsidR="00E4099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40994" w:rsidRPr="00E40994">
        <w:rPr>
          <w:rFonts w:ascii="Times New Roman" w:hAnsi="Times New Roman" w:cs="Times New Roman"/>
          <w:sz w:val="24"/>
          <w:szCs w:val="24"/>
          <w:lang w:val="ru-RU"/>
        </w:rPr>
        <w:t>[</w:t>
      </w:r>
      <w:proofErr w:type="spellStart"/>
      <w:r w:rsidR="00E40994" w:rsidRPr="0046039F">
        <w:rPr>
          <w:rFonts w:ascii="Times New Roman" w:hAnsi="Times New Roman" w:cs="Times New Roman"/>
          <w:b/>
          <w:bCs/>
          <w:sz w:val="24"/>
          <w:szCs w:val="24"/>
          <w:lang w:val="ru-RU"/>
        </w:rPr>
        <w:t>э</w:t>
      </w:r>
      <w:r w:rsidR="001A3852" w:rsidRPr="0046039F">
        <w:rPr>
          <w:rFonts w:ascii="Times New Roman" w:hAnsi="Times New Roman" w:cs="Times New Roman"/>
          <w:b/>
          <w:bCs/>
          <w:sz w:val="24"/>
          <w:szCs w:val="24"/>
          <w:lang w:val="ru-RU"/>
        </w:rPr>
        <w:t>йней</w:t>
      </w:r>
      <w:proofErr w:type="spellEnd"/>
      <w:r w:rsidR="00E40994" w:rsidRPr="00E40994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1A3852" w:rsidRPr="00180859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3A25EE">
        <w:rPr>
          <w:rFonts w:ascii="Times New Roman" w:hAnsi="Times New Roman" w:cs="Times New Roman"/>
          <w:sz w:val="24"/>
          <w:szCs w:val="24"/>
          <w:lang w:val="ru-RU"/>
        </w:rPr>
        <w:t>С вводом этого термина</w:t>
      </w:r>
      <w:r w:rsidR="001A3852" w:rsidRPr="00180859">
        <w:rPr>
          <w:rFonts w:ascii="Times New Roman" w:hAnsi="Times New Roman" w:cs="Times New Roman"/>
          <w:sz w:val="24"/>
          <w:szCs w:val="24"/>
          <w:lang w:val="ru-RU"/>
        </w:rPr>
        <w:t xml:space="preserve"> происходит расщепление </w:t>
      </w:r>
      <w:r w:rsidR="001A3852" w:rsidRPr="003A25EE">
        <w:rPr>
          <w:rFonts w:ascii="Times New Roman" w:hAnsi="Times New Roman" w:cs="Times New Roman"/>
          <w:i/>
          <w:iCs/>
          <w:sz w:val="24"/>
          <w:szCs w:val="24"/>
          <w:lang w:val="ru-RU"/>
        </w:rPr>
        <w:t>акта восприятия</w:t>
      </w:r>
      <w:r w:rsidR="001A3852" w:rsidRPr="00180859">
        <w:rPr>
          <w:rFonts w:ascii="Times New Roman" w:hAnsi="Times New Roman" w:cs="Times New Roman"/>
          <w:sz w:val="24"/>
          <w:szCs w:val="24"/>
          <w:lang w:val="ru-RU"/>
        </w:rPr>
        <w:t xml:space="preserve">. Объект восприятия отличается от </w:t>
      </w:r>
      <w:r w:rsidR="001A3852" w:rsidRPr="003A25EE">
        <w:rPr>
          <w:rFonts w:ascii="Times New Roman" w:hAnsi="Times New Roman" w:cs="Times New Roman"/>
          <w:i/>
          <w:iCs/>
          <w:sz w:val="24"/>
          <w:szCs w:val="24"/>
          <w:lang w:val="ru-RU"/>
        </w:rPr>
        <w:t>акта мышления</w:t>
      </w:r>
      <w:r w:rsidR="001A3852" w:rsidRPr="00180859">
        <w:rPr>
          <w:rFonts w:ascii="Times New Roman" w:hAnsi="Times New Roman" w:cs="Times New Roman"/>
          <w:sz w:val="24"/>
          <w:szCs w:val="24"/>
          <w:lang w:val="ru-RU"/>
        </w:rPr>
        <w:t xml:space="preserve">, независим от него. Фактически, впервые таким образом был задан вопрос: что такое реальность? Ведь раньше никто не различал бодрствование ото сна, никто не </w:t>
      </w:r>
      <w:proofErr w:type="spellStart"/>
      <w:r w:rsidR="001A3852" w:rsidRPr="00180859">
        <w:rPr>
          <w:rFonts w:ascii="Times New Roman" w:hAnsi="Times New Roman" w:cs="Times New Roman"/>
          <w:sz w:val="24"/>
          <w:szCs w:val="24"/>
          <w:lang w:val="ru-RU"/>
        </w:rPr>
        <w:t>помысливал</w:t>
      </w:r>
      <w:proofErr w:type="spellEnd"/>
      <w:r w:rsidR="001A3852" w:rsidRPr="00180859">
        <w:rPr>
          <w:rFonts w:ascii="Times New Roman" w:hAnsi="Times New Roman" w:cs="Times New Roman"/>
          <w:sz w:val="24"/>
          <w:szCs w:val="24"/>
          <w:lang w:val="ru-RU"/>
        </w:rPr>
        <w:t xml:space="preserve"> их различать, значит не было и смысла в термине </w:t>
      </w:r>
      <w:r w:rsidR="001A3852" w:rsidRPr="003A25EE">
        <w:rPr>
          <w:rFonts w:ascii="Times New Roman" w:hAnsi="Times New Roman" w:cs="Times New Roman"/>
          <w:i/>
          <w:iCs/>
          <w:sz w:val="24"/>
          <w:szCs w:val="24"/>
          <w:lang w:val="ru-RU"/>
        </w:rPr>
        <w:t>реальность</w:t>
      </w:r>
      <w:r w:rsidR="001A3852" w:rsidRPr="00180859">
        <w:rPr>
          <w:rFonts w:ascii="Times New Roman" w:hAnsi="Times New Roman" w:cs="Times New Roman"/>
          <w:sz w:val="24"/>
          <w:szCs w:val="24"/>
          <w:lang w:val="ru-RU"/>
        </w:rPr>
        <w:t xml:space="preserve">. Благодаря этому расщеплению реальность возникла, и она является как раз тем немыслимым качеством, </w:t>
      </w:r>
      <w:r w:rsidR="001A3852" w:rsidRPr="003A25EE">
        <w:rPr>
          <w:rFonts w:ascii="Times New Roman" w:hAnsi="Times New Roman" w:cs="Times New Roman"/>
          <w:i/>
          <w:iCs/>
          <w:sz w:val="24"/>
          <w:szCs w:val="24"/>
          <w:lang w:val="ru-RU"/>
        </w:rPr>
        <w:t>бытием</w:t>
      </w:r>
      <w:r w:rsidR="001A3852" w:rsidRPr="00180859">
        <w:rPr>
          <w:rFonts w:ascii="Times New Roman" w:hAnsi="Times New Roman" w:cs="Times New Roman"/>
          <w:sz w:val="24"/>
          <w:szCs w:val="24"/>
          <w:lang w:val="ru-RU"/>
        </w:rPr>
        <w:t xml:space="preserve">. Это что-то такое, что останется, если убрать всех наблюдателей. Также слово </w:t>
      </w:r>
      <w:r w:rsidR="001A3852" w:rsidRPr="003A25EE">
        <w:rPr>
          <w:rFonts w:ascii="Times New Roman" w:hAnsi="Times New Roman" w:cs="Times New Roman"/>
          <w:b/>
          <w:bCs/>
          <w:sz w:val="24"/>
          <w:szCs w:val="24"/>
          <w:lang w:val="ru-RU"/>
        </w:rPr>
        <w:t>есть</w:t>
      </w:r>
      <w:r w:rsidR="001A3852" w:rsidRPr="00180859">
        <w:rPr>
          <w:rFonts w:ascii="Times New Roman" w:hAnsi="Times New Roman" w:cs="Times New Roman"/>
          <w:sz w:val="24"/>
          <w:szCs w:val="24"/>
          <w:lang w:val="ru-RU"/>
        </w:rPr>
        <w:t xml:space="preserve"> можно субстантивировать в слово </w:t>
      </w:r>
      <w:r w:rsidR="001A3852" w:rsidRPr="003A25EE">
        <w:rPr>
          <w:rFonts w:ascii="Times New Roman" w:hAnsi="Times New Roman" w:cs="Times New Roman"/>
          <w:b/>
          <w:bCs/>
          <w:sz w:val="24"/>
          <w:szCs w:val="24"/>
          <w:lang w:val="ru-RU"/>
        </w:rPr>
        <w:t>истина</w:t>
      </w:r>
      <w:r w:rsidR="001A3852" w:rsidRPr="00180859">
        <w:rPr>
          <w:rFonts w:ascii="Times New Roman" w:hAnsi="Times New Roman" w:cs="Times New Roman"/>
          <w:sz w:val="24"/>
          <w:szCs w:val="24"/>
          <w:lang w:val="ru-RU"/>
        </w:rPr>
        <w:t xml:space="preserve"> — на древнегр</w:t>
      </w:r>
      <w:r w:rsidR="003A25EE">
        <w:rPr>
          <w:rFonts w:ascii="Times New Roman" w:hAnsi="Times New Roman" w:cs="Times New Roman"/>
          <w:sz w:val="24"/>
          <w:szCs w:val="24"/>
          <w:lang w:val="ru-RU"/>
        </w:rPr>
        <w:t>еческом</w:t>
      </w:r>
      <w:r w:rsidR="001A3852" w:rsidRPr="00180859">
        <w:rPr>
          <w:rFonts w:ascii="Times New Roman" w:hAnsi="Times New Roman" w:cs="Times New Roman"/>
          <w:sz w:val="24"/>
          <w:szCs w:val="24"/>
          <w:lang w:val="ru-RU"/>
        </w:rPr>
        <w:t xml:space="preserve"> языке </w:t>
      </w:r>
      <w:r w:rsidR="003A25EE">
        <w:rPr>
          <w:rFonts w:ascii="Times New Roman" w:hAnsi="Times New Roman" w:cs="Times New Roman"/>
          <w:sz w:val="24"/>
          <w:szCs w:val="24"/>
          <w:lang w:val="ru-RU"/>
        </w:rPr>
        <w:t xml:space="preserve">— </w:t>
      </w:r>
      <w:proofErr w:type="spellStart"/>
      <w:r w:rsidR="00435E53" w:rsidRPr="003A25EE">
        <w:rPr>
          <w:rFonts w:ascii="Times New Roman" w:hAnsi="Times New Roman" w:cs="Times New Roman"/>
          <w:sz w:val="24"/>
          <w:szCs w:val="24"/>
          <w:lang w:val="ru-RU"/>
        </w:rPr>
        <w:t>ἀλήθει</w:t>
      </w:r>
      <w:proofErr w:type="spellEnd"/>
      <w:r w:rsidR="00435E53" w:rsidRPr="003A25EE">
        <w:rPr>
          <w:rFonts w:ascii="Times New Roman" w:hAnsi="Times New Roman" w:cs="Times New Roman"/>
          <w:sz w:val="24"/>
          <w:szCs w:val="24"/>
          <w:lang w:val="ru-RU"/>
        </w:rPr>
        <w:t>α</w:t>
      </w:r>
      <w:r w:rsidR="00435E5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A25EE" w:rsidRPr="003A25EE">
        <w:rPr>
          <w:rFonts w:ascii="Times New Roman" w:hAnsi="Times New Roman" w:cs="Times New Roman"/>
          <w:sz w:val="24"/>
          <w:szCs w:val="24"/>
          <w:lang w:val="ru-RU"/>
        </w:rPr>
        <w:t>[</w:t>
      </w:r>
      <w:proofErr w:type="spellStart"/>
      <w:r w:rsidR="00435E53" w:rsidRPr="00435E53">
        <w:rPr>
          <w:rFonts w:ascii="Times New Roman" w:hAnsi="Times New Roman" w:cs="Times New Roman"/>
          <w:b/>
          <w:bCs/>
          <w:sz w:val="24"/>
          <w:szCs w:val="24"/>
          <w:lang w:val="ru-RU"/>
        </w:rPr>
        <w:t>алетейя</w:t>
      </w:r>
      <w:proofErr w:type="spellEnd"/>
      <w:r w:rsidR="003A25EE" w:rsidRPr="003A25EE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435E53" w:rsidRPr="00435E53">
        <w:rPr>
          <w:rFonts w:ascii="Times New Roman" w:hAnsi="Times New Roman" w:cs="Times New Roman"/>
          <w:sz w:val="24"/>
          <w:szCs w:val="24"/>
          <w:lang w:val="ru-RU"/>
        </w:rPr>
        <w:t xml:space="preserve"> —</w:t>
      </w:r>
      <w:r w:rsidR="003A25E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1A3852" w:rsidRPr="00180859">
        <w:rPr>
          <w:rFonts w:ascii="Times New Roman" w:hAnsi="Times New Roman" w:cs="Times New Roman"/>
          <w:sz w:val="24"/>
          <w:szCs w:val="24"/>
          <w:lang w:val="ru-RU"/>
        </w:rPr>
        <w:t>несокрытость</w:t>
      </w:r>
      <w:proofErr w:type="spellEnd"/>
      <w:r w:rsidR="001A3852" w:rsidRPr="00180859">
        <w:rPr>
          <w:rFonts w:ascii="Times New Roman" w:hAnsi="Times New Roman" w:cs="Times New Roman"/>
          <w:sz w:val="24"/>
          <w:szCs w:val="24"/>
          <w:lang w:val="ru-RU"/>
        </w:rPr>
        <w:t xml:space="preserve">.  </w:t>
      </w:r>
      <w:proofErr w:type="spellStart"/>
      <w:r w:rsidR="003A25EE" w:rsidRPr="003A25EE">
        <w:rPr>
          <w:rFonts w:ascii="Times New Roman" w:hAnsi="Times New Roman" w:cs="Times New Roman"/>
          <w:sz w:val="24"/>
          <w:szCs w:val="24"/>
          <w:lang w:val="ru-RU"/>
        </w:rPr>
        <w:t>δόξ</w:t>
      </w:r>
      <w:proofErr w:type="spellEnd"/>
      <w:r w:rsidR="003A25EE" w:rsidRPr="003A25EE">
        <w:rPr>
          <w:rFonts w:ascii="Times New Roman" w:hAnsi="Times New Roman" w:cs="Times New Roman"/>
          <w:sz w:val="24"/>
          <w:szCs w:val="24"/>
          <w:lang w:val="ru-RU"/>
        </w:rPr>
        <w:t>α</w:t>
      </w:r>
      <w:r w:rsidR="003A25E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A25EE" w:rsidRPr="003A25EE">
        <w:rPr>
          <w:rFonts w:ascii="Times New Roman" w:hAnsi="Times New Roman" w:cs="Times New Roman"/>
          <w:sz w:val="24"/>
          <w:szCs w:val="24"/>
          <w:lang w:val="ru-RU"/>
        </w:rPr>
        <w:t>[</w:t>
      </w:r>
      <w:proofErr w:type="spellStart"/>
      <w:r w:rsidR="003A25EE" w:rsidRPr="00435E53">
        <w:rPr>
          <w:rFonts w:ascii="Times New Roman" w:hAnsi="Times New Roman" w:cs="Times New Roman"/>
          <w:b/>
          <w:bCs/>
          <w:sz w:val="24"/>
          <w:szCs w:val="24"/>
          <w:lang w:val="ru-RU"/>
        </w:rPr>
        <w:t>д</w:t>
      </w:r>
      <w:r w:rsidR="001A3852" w:rsidRPr="00435E53">
        <w:rPr>
          <w:rFonts w:ascii="Times New Roman" w:hAnsi="Times New Roman" w:cs="Times New Roman"/>
          <w:b/>
          <w:bCs/>
          <w:sz w:val="24"/>
          <w:szCs w:val="24"/>
          <w:lang w:val="ru-RU"/>
        </w:rPr>
        <w:t>окса</w:t>
      </w:r>
      <w:proofErr w:type="spellEnd"/>
      <w:r w:rsidR="003A25EE" w:rsidRPr="003A25EE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1A3852" w:rsidRPr="00180859">
        <w:rPr>
          <w:rFonts w:ascii="Times New Roman" w:hAnsi="Times New Roman" w:cs="Times New Roman"/>
          <w:sz w:val="24"/>
          <w:szCs w:val="24"/>
          <w:lang w:val="ru-RU"/>
        </w:rPr>
        <w:t xml:space="preserve"> — это </w:t>
      </w:r>
      <w:r w:rsidR="001A3852" w:rsidRPr="00B823BE">
        <w:rPr>
          <w:rFonts w:ascii="Times New Roman" w:hAnsi="Times New Roman" w:cs="Times New Roman"/>
          <w:i/>
          <w:iCs/>
          <w:sz w:val="24"/>
          <w:szCs w:val="24"/>
          <w:lang w:val="ru-RU"/>
        </w:rPr>
        <w:t>бытие</w:t>
      </w:r>
      <w:r w:rsidR="001A3852" w:rsidRPr="00180859">
        <w:rPr>
          <w:rFonts w:ascii="Times New Roman" w:hAnsi="Times New Roman" w:cs="Times New Roman"/>
          <w:sz w:val="24"/>
          <w:szCs w:val="24"/>
          <w:lang w:val="ru-RU"/>
        </w:rPr>
        <w:t xml:space="preserve">, скрытое под чьим-то мнением, бытие с наблюдателем. Для Парменида бытие и истина равнозначны. Но можно ли что-то сказать о бытии, лишенном всякого наблюдателя? Для этого нужно </w:t>
      </w:r>
      <w:r w:rsidR="001A3852" w:rsidRPr="00180859">
        <w:rPr>
          <w:rFonts w:ascii="Times New Roman" w:hAnsi="Times New Roman" w:cs="Times New Roman"/>
          <w:i/>
          <w:sz w:val="24"/>
          <w:szCs w:val="24"/>
          <w:lang w:val="ru-RU"/>
        </w:rPr>
        <w:t>моделирование операции</w:t>
      </w:r>
      <w:r w:rsidR="001A3852" w:rsidRPr="00180859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4C0941" w:rsidRDefault="004C0941" w:rsidP="004C0941">
      <w:pPr>
        <w:pStyle w:val="Heading2"/>
        <w:rPr>
          <w:lang w:val="ru-RU"/>
        </w:rPr>
      </w:pPr>
      <w:r>
        <w:rPr>
          <w:lang w:val="ru-RU"/>
        </w:rPr>
        <w:t>Первая информация о бытии</w:t>
      </w:r>
    </w:p>
    <w:p w:rsidR="001A3852" w:rsidRPr="00180859" w:rsidRDefault="001A3852" w:rsidP="001A385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80859">
        <w:rPr>
          <w:rFonts w:ascii="Times New Roman" w:hAnsi="Times New Roman" w:cs="Times New Roman"/>
          <w:sz w:val="24"/>
          <w:szCs w:val="24"/>
          <w:lang w:val="ru-RU"/>
        </w:rPr>
        <w:t>Парменид может сказать о том, что существует за пределами его мышления (</w:t>
      </w:r>
      <w:r w:rsidR="00B07F41" w:rsidRPr="00180859">
        <w:rPr>
          <w:rFonts w:ascii="Times New Roman" w:hAnsi="Times New Roman" w:cs="Times New Roman"/>
          <w:sz w:val="24"/>
          <w:szCs w:val="24"/>
          <w:lang w:val="ru-RU"/>
        </w:rPr>
        <w:t>что, по сути,</w:t>
      </w:r>
      <w:r w:rsidRPr="00180859">
        <w:rPr>
          <w:rFonts w:ascii="Times New Roman" w:hAnsi="Times New Roman" w:cs="Times New Roman"/>
          <w:sz w:val="24"/>
          <w:szCs w:val="24"/>
          <w:lang w:val="ru-RU"/>
        </w:rPr>
        <w:t xml:space="preserve"> парадокс), </w:t>
      </w:r>
      <w:r w:rsidRPr="00B07F41">
        <w:rPr>
          <w:rFonts w:ascii="Times New Roman" w:hAnsi="Times New Roman" w:cs="Times New Roman"/>
          <w:bCs/>
          <w:sz w:val="24"/>
          <w:szCs w:val="24"/>
          <w:lang w:val="ru-RU"/>
        </w:rPr>
        <w:t>четыре вещи</w:t>
      </w:r>
      <w:r w:rsidRPr="00180859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1A3852" w:rsidRPr="00B07F41" w:rsidRDefault="001A3852" w:rsidP="001A3852">
      <w:pPr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B07F41">
        <w:rPr>
          <w:rFonts w:ascii="Times New Roman" w:hAnsi="Times New Roman" w:cs="Times New Roman"/>
          <w:b/>
          <w:bCs/>
          <w:sz w:val="24"/>
          <w:szCs w:val="24"/>
          <w:lang w:val="ru-RU"/>
        </w:rPr>
        <w:t>Истина/бытие вечно. У него нет начала и конца</w:t>
      </w:r>
    </w:p>
    <w:p w:rsidR="001A3852" w:rsidRPr="00B07F41" w:rsidRDefault="00B07F41" w:rsidP="001A3852">
      <w:pPr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Бытие</w:t>
      </w:r>
      <w:r w:rsidR="001A3852" w:rsidRPr="00B07F41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неделимо. У него нет частей</w:t>
      </w:r>
    </w:p>
    <w:p w:rsidR="001A3852" w:rsidRPr="00B07F41" w:rsidRDefault="00B07F41" w:rsidP="001A3852">
      <w:pPr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Бытие</w:t>
      </w:r>
      <w:r w:rsidR="001A3852" w:rsidRPr="00B07F4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1A3852" w:rsidRPr="00B07F41">
        <w:rPr>
          <w:rFonts w:ascii="Times New Roman" w:hAnsi="Times New Roman" w:cs="Times New Roman"/>
          <w:b/>
          <w:bCs/>
          <w:sz w:val="24"/>
          <w:szCs w:val="24"/>
        </w:rPr>
        <w:t>неизменно</w:t>
      </w:r>
      <w:proofErr w:type="spellEnd"/>
    </w:p>
    <w:p w:rsidR="00B07F41" w:rsidRPr="00B07F41" w:rsidRDefault="00B07F41" w:rsidP="001A3852">
      <w:pPr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B07F41">
        <w:rPr>
          <w:rFonts w:ascii="Times New Roman" w:hAnsi="Times New Roman" w:cs="Times New Roman"/>
          <w:b/>
          <w:bCs/>
          <w:sz w:val="24"/>
          <w:szCs w:val="24"/>
          <w:lang w:val="ru-RU"/>
        </w:rPr>
        <w:t>Бытие по форме —</w:t>
      </w:r>
      <w:r w:rsidR="001A3852" w:rsidRPr="00B07F41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сфера </w:t>
      </w:r>
    </w:p>
    <w:p w:rsidR="004C0941" w:rsidRDefault="001A3852" w:rsidP="00B07F4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80859">
        <w:rPr>
          <w:rFonts w:ascii="Times New Roman" w:hAnsi="Times New Roman" w:cs="Times New Roman"/>
          <w:sz w:val="24"/>
          <w:szCs w:val="24"/>
          <w:lang w:val="ru-RU"/>
        </w:rPr>
        <w:t>Для первых двух базовых пунктов есть доказательства</w:t>
      </w:r>
      <w:r w:rsidR="004C0941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961FDE" w:rsidRPr="0074245E" w:rsidRDefault="001A3852" w:rsidP="00D268B7">
      <w:pPr>
        <w:pStyle w:val="Heading3"/>
        <w:rPr>
          <w:lang w:val="ru-RU"/>
        </w:rPr>
      </w:pPr>
      <w:r w:rsidRPr="0074245E">
        <w:rPr>
          <w:lang w:val="ru-RU"/>
        </w:rPr>
        <w:t>Доказательство первого пункт</w:t>
      </w:r>
      <w:r w:rsidR="00961FDE" w:rsidRPr="0074245E">
        <w:rPr>
          <w:lang w:val="ru-RU"/>
        </w:rPr>
        <w:t>а</w:t>
      </w:r>
    </w:p>
    <w:p w:rsidR="004C0941" w:rsidRDefault="00961FDE" w:rsidP="00B07F41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</w:t>
      </w:r>
      <w:r w:rsidR="001A3852" w:rsidRPr="00180859">
        <w:rPr>
          <w:rFonts w:ascii="Times New Roman" w:hAnsi="Times New Roman" w:cs="Times New Roman"/>
          <w:sz w:val="24"/>
          <w:szCs w:val="24"/>
          <w:lang w:val="ru-RU"/>
        </w:rPr>
        <w:t xml:space="preserve">опустим, у бытия есть начало. </w:t>
      </w:r>
      <w:r w:rsidR="004C0941">
        <w:rPr>
          <w:rFonts w:ascii="Times New Roman" w:hAnsi="Times New Roman" w:cs="Times New Roman"/>
          <w:sz w:val="24"/>
          <w:szCs w:val="24"/>
          <w:lang w:val="ru-RU"/>
        </w:rPr>
        <w:t>Э</w:t>
      </w:r>
      <w:r w:rsidR="001A3852" w:rsidRPr="00180859">
        <w:rPr>
          <w:rFonts w:ascii="Times New Roman" w:hAnsi="Times New Roman" w:cs="Times New Roman"/>
          <w:sz w:val="24"/>
          <w:szCs w:val="24"/>
          <w:lang w:val="ru-RU"/>
        </w:rPr>
        <w:t>то невозможно, потому что тогда до возникновения начала было то, чего не было — а это явное противоречие. Если у бытия был бы конец, то после конца было бы то, чего не будет, а это тоже противоречие. Значит, она вечная.</w:t>
      </w:r>
    </w:p>
    <w:p w:rsidR="00961FDE" w:rsidRDefault="001A3852" w:rsidP="00961FDE">
      <w:pPr>
        <w:pStyle w:val="Heading3"/>
        <w:rPr>
          <w:lang w:val="ru-RU"/>
        </w:rPr>
      </w:pPr>
      <w:r w:rsidRPr="00180859">
        <w:rPr>
          <w:lang w:val="ru-RU"/>
        </w:rPr>
        <w:lastRenderedPageBreak/>
        <w:t>Доказательство второго пункта</w:t>
      </w:r>
    </w:p>
    <w:p w:rsidR="00307B28" w:rsidRDefault="00961FDE" w:rsidP="00B07F41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</w:t>
      </w:r>
      <w:r w:rsidR="001A3852" w:rsidRPr="00180859">
        <w:rPr>
          <w:rFonts w:ascii="Times New Roman" w:hAnsi="Times New Roman" w:cs="Times New Roman"/>
          <w:sz w:val="24"/>
          <w:szCs w:val="24"/>
          <w:lang w:val="ru-RU"/>
        </w:rPr>
        <w:t xml:space="preserve">опустим, что бытие состоит из частей. </w:t>
      </w:r>
      <w:r w:rsidR="004C0941">
        <w:rPr>
          <w:rFonts w:ascii="Times New Roman" w:hAnsi="Times New Roman" w:cs="Times New Roman"/>
          <w:sz w:val="24"/>
          <w:szCs w:val="24"/>
          <w:lang w:val="ru-RU"/>
        </w:rPr>
        <w:t>Э</w:t>
      </w:r>
      <w:r w:rsidR="001A3852" w:rsidRPr="00180859">
        <w:rPr>
          <w:rFonts w:ascii="Times New Roman" w:hAnsi="Times New Roman" w:cs="Times New Roman"/>
          <w:sz w:val="24"/>
          <w:szCs w:val="24"/>
          <w:lang w:val="ru-RU"/>
        </w:rPr>
        <w:t xml:space="preserve">то невозможно, потому что между частями должно быть то, чего нет, а это снова противоречие. </w:t>
      </w:r>
    </w:p>
    <w:p w:rsidR="006E29C6" w:rsidRDefault="006E29C6" w:rsidP="006E29C6">
      <w:pPr>
        <w:pStyle w:val="Heading3"/>
        <w:rPr>
          <w:lang w:val="ru-RU"/>
        </w:rPr>
      </w:pPr>
      <w:r>
        <w:rPr>
          <w:lang w:val="ru-RU"/>
        </w:rPr>
        <w:t>Менее строгое д</w:t>
      </w:r>
      <w:r w:rsidRPr="00180859">
        <w:rPr>
          <w:lang w:val="ru-RU"/>
        </w:rPr>
        <w:t xml:space="preserve">оказательство </w:t>
      </w:r>
      <w:r>
        <w:rPr>
          <w:lang w:val="ru-RU"/>
        </w:rPr>
        <w:t>третьего</w:t>
      </w:r>
      <w:r w:rsidRPr="00180859">
        <w:rPr>
          <w:lang w:val="ru-RU"/>
        </w:rPr>
        <w:t xml:space="preserve"> пункта</w:t>
      </w:r>
    </w:p>
    <w:p w:rsidR="004C0941" w:rsidRDefault="00961FDE" w:rsidP="00B07F41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Е</w:t>
      </w:r>
      <w:r w:rsidR="001A3852" w:rsidRPr="00180859">
        <w:rPr>
          <w:rFonts w:ascii="Times New Roman" w:hAnsi="Times New Roman" w:cs="Times New Roman"/>
          <w:sz w:val="24"/>
          <w:szCs w:val="24"/>
          <w:lang w:val="ru-RU"/>
        </w:rPr>
        <w:t xml:space="preserve">сли что-то изменяется, то оно становится иным </w:t>
      </w:r>
      <w:r w:rsidR="004C0941">
        <w:rPr>
          <w:rFonts w:ascii="Times New Roman" w:hAnsi="Times New Roman" w:cs="Times New Roman"/>
          <w:sz w:val="24"/>
          <w:szCs w:val="24"/>
          <w:lang w:val="ru-RU"/>
        </w:rPr>
        <w:t>по отношению к тому</w:t>
      </w:r>
      <w:r w:rsidR="001A3852" w:rsidRPr="00180859">
        <w:rPr>
          <w:rFonts w:ascii="Times New Roman" w:hAnsi="Times New Roman" w:cs="Times New Roman"/>
          <w:sz w:val="24"/>
          <w:szCs w:val="24"/>
          <w:lang w:val="ru-RU"/>
        </w:rPr>
        <w:t xml:space="preserve">, чем оно было, </w:t>
      </w:r>
      <w:r w:rsidR="004C0941">
        <w:rPr>
          <w:rFonts w:ascii="Times New Roman" w:hAnsi="Times New Roman" w:cs="Times New Roman"/>
          <w:sz w:val="24"/>
          <w:szCs w:val="24"/>
          <w:lang w:val="ru-RU"/>
        </w:rPr>
        <w:t>значит</w:t>
      </w:r>
      <w:r w:rsidR="001A3852" w:rsidRPr="0018085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C0941">
        <w:rPr>
          <w:rFonts w:ascii="Times New Roman" w:hAnsi="Times New Roman" w:cs="Times New Roman"/>
          <w:sz w:val="24"/>
          <w:szCs w:val="24"/>
          <w:lang w:val="ru-RU"/>
        </w:rPr>
        <w:t xml:space="preserve">оно </w:t>
      </w:r>
      <w:r w:rsidR="001A3852" w:rsidRPr="00180859">
        <w:rPr>
          <w:rFonts w:ascii="Times New Roman" w:hAnsi="Times New Roman" w:cs="Times New Roman"/>
          <w:sz w:val="24"/>
          <w:szCs w:val="24"/>
          <w:lang w:val="ru-RU"/>
        </w:rPr>
        <w:t>делимо, но это противоречит пункту 2.</w:t>
      </w:r>
    </w:p>
    <w:p w:rsidR="00961FDE" w:rsidRDefault="004C0941" w:rsidP="00961FDE">
      <w:pPr>
        <w:pStyle w:val="Heading3"/>
        <w:rPr>
          <w:lang w:val="ru-RU"/>
        </w:rPr>
      </w:pPr>
      <w:r>
        <w:rPr>
          <w:lang w:val="ru-RU"/>
        </w:rPr>
        <w:t>Менее строгое д</w:t>
      </w:r>
      <w:r w:rsidR="001A3852" w:rsidRPr="00180859">
        <w:rPr>
          <w:lang w:val="ru-RU"/>
        </w:rPr>
        <w:t>оказательство четвертого пункта</w:t>
      </w:r>
    </w:p>
    <w:p w:rsidR="001A3852" w:rsidRDefault="00961FDE" w:rsidP="00B07F41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Л</w:t>
      </w:r>
      <w:r w:rsidR="001A3852" w:rsidRPr="00180859">
        <w:rPr>
          <w:rFonts w:ascii="Times New Roman" w:hAnsi="Times New Roman" w:cs="Times New Roman"/>
          <w:sz w:val="24"/>
          <w:szCs w:val="24"/>
          <w:lang w:val="ru-RU"/>
        </w:rPr>
        <w:t>юбое не круглое должно иметь округлую форму, потому что угол — это край чего-то; бытие должно быть равноудалено от центра, должно иметь только одинаковые части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; таким критерием обладает только </w:t>
      </w:r>
      <w:r w:rsidR="001A3852" w:rsidRPr="00180859">
        <w:rPr>
          <w:rFonts w:ascii="Times New Roman" w:hAnsi="Times New Roman" w:cs="Times New Roman"/>
          <w:sz w:val="24"/>
          <w:szCs w:val="24"/>
          <w:lang w:val="ru-RU"/>
        </w:rPr>
        <w:t>сфера.</w:t>
      </w:r>
    </w:p>
    <w:p w:rsidR="00961FDE" w:rsidRPr="00180859" w:rsidRDefault="00961FDE" w:rsidP="004B68F6">
      <w:pPr>
        <w:pStyle w:val="Quote"/>
        <w:rPr>
          <w:lang w:val="ru-RU"/>
        </w:rPr>
      </w:pPr>
      <w:r>
        <w:rPr>
          <w:lang w:val="ru-RU"/>
        </w:rPr>
        <w:t xml:space="preserve">Четвертый пункт подтвердился </w:t>
      </w:r>
      <w:r w:rsidR="004B68F6">
        <w:rPr>
          <w:lang w:val="ru-RU"/>
        </w:rPr>
        <w:t>математическим доказательством Гипотезы Пуанкаре в 2002 году Григорием Перельманом</w:t>
      </w:r>
    </w:p>
    <w:p w:rsidR="00E47532" w:rsidRDefault="00E47532" w:rsidP="00E47532">
      <w:pPr>
        <w:pStyle w:val="Heading2"/>
        <w:rPr>
          <w:lang w:val="ru-RU"/>
        </w:rPr>
      </w:pPr>
      <w:r>
        <w:rPr>
          <w:lang w:val="ru-RU"/>
        </w:rPr>
        <w:t>Гераклит</w:t>
      </w:r>
    </w:p>
    <w:p w:rsidR="001A3852" w:rsidRPr="00180859" w:rsidRDefault="001A3852" w:rsidP="001A385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80859">
        <w:rPr>
          <w:rFonts w:ascii="Times New Roman" w:hAnsi="Times New Roman" w:cs="Times New Roman"/>
          <w:sz w:val="24"/>
          <w:szCs w:val="24"/>
          <w:lang w:val="ru-RU"/>
        </w:rPr>
        <w:t>Из 4 тезисов</w:t>
      </w:r>
      <w:r w:rsidR="00E47532">
        <w:rPr>
          <w:rFonts w:ascii="Times New Roman" w:hAnsi="Times New Roman" w:cs="Times New Roman"/>
          <w:sz w:val="24"/>
          <w:szCs w:val="24"/>
          <w:lang w:val="ru-RU"/>
        </w:rPr>
        <w:t xml:space="preserve"> Парменида о </w:t>
      </w:r>
      <w:r w:rsidR="00E47532" w:rsidRPr="00E47532">
        <w:rPr>
          <w:rFonts w:ascii="Times New Roman" w:hAnsi="Times New Roman" w:cs="Times New Roman"/>
          <w:i/>
          <w:iCs/>
          <w:sz w:val="24"/>
          <w:szCs w:val="24"/>
          <w:lang w:val="ru-RU"/>
        </w:rPr>
        <w:t>бытии</w:t>
      </w:r>
      <w:r w:rsidRPr="00180859">
        <w:rPr>
          <w:rFonts w:ascii="Times New Roman" w:hAnsi="Times New Roman" w:cs="Times New Roman"/>
          <w:sz w:val="24"/>
          <w:szCs w:val="24"/>
          <w:lang w:val="ru-RU"/>
        </w:rPr>
        <w:t xml:space="preserve"> один был быстро поставлен под сомнение Гераклитом: это 3 тезис о неизменности. Опровержением </w:t>
      </w:r>
      <w:r w:rsidR="00E47532">
        <w:rPr>
          <w:rFonts w:ascii="Times New Roman" w:hAnsi="Times New Roman" w:cs="Times New Roman"/>
          <w:sz w:val="24"/>
          <w:szCs w:val="24"/>
          <w:lang w:val="ru-RU"/>
        </w:rPr>
        <w:t xml:space="preserve">тезиса для Гераклита </w:t>
      </w:r>
      <w:r w:rsidRPr="00180859">
        <w:rPr>
          <w:rFonts w:ascii="Times New Roman" w:hAnsi="Times New Roman" w:cs="Times New Roman"/>
          <w:sz w:val="24"/>
          <w:szCs w:val="24"/>
          <w:lang w:val="ru-RU"/>
        </w:rPr>
        <w:t xml:space="preserve">является сам факт мышления: мышление тоже является частью бытия, ведь </w:t>
      </w:r>
      <w:r w:rsidR="00E47532">
        <w:rPr>
          <w:rFonts w:ascii="Times New Roman" w:hAnsi="Times New Roman" w:cs="Times New Roman"/>
          <w:sz w:val="24"/>
          <w:szCs w:val="24"/>
          <w:lang w:val="ru-RU"/>
        </w:rPr>
        <w:t>глупо отрицать, что мышления не существует</w:t>
      </w:r>
      <w:r w:rsidRPr="00180859">
        <w:rPr>
          <w:rFonts w:ascii="Times New Roman" w:hAnsi="Times New Roman" w:cs="Times New Roman"/>
          <w:sz w:val="24"/>
          <w:szCs w:val="24"/>
          <w:lang w:val="ru-RU"/>
        </w:rPr>
        <w:t>; но мышление по самой сути своей есть изменение, так что бытие не может быть полностью неизменно.</w:t>
      </w:r>
    </w:p>
    <w:p w:rsidR="001A3852" w:rsidRPr="00180859" w:rsidRDefault="001A3852" w:rsidP="001A385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80859">
        <w:rPr>
          <w:rFonts w:ascii="Times New Roman" w:hAnsi="Times New Roman" w:cs="Times New Roman"/>
          <w:sz w:val="24"/>
          <w:szCs w:val="24"/>
          <w:lang w:val="ru-RU"/>
        </w:rPr>
        <w:t>Можно разделить мышление на два уровня:</w:t>
      </w:r>
    </w:p>
    <w:p w:rsidR="001A3852" w:rsidRPr="00180859" w:rsidRDefault="001A3852" w:rsidP="001A3852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180859">
        <w:rPr>
          <w:rFonts w:ascii="Times New Roman" w:hAnsi="Times New Roman" w:cs="Times New Roman"/>
          <w:sz w:val="24"/>
          <w:szCs w:val="24"/>
          <w:lang w:val="ru-RU"/>
        </w:rPr>
        <w:t>Содержание мышления: это непосредственно наши мысли, мысли наблюдателя;</w:t>
      </w:r>
    </w:p>
    <w:p w:rsidR="00EB37E2" w:rsidRDefault="001A3852" w:rsidP="001A3852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180859">
        <w:rPr>
          <w:rFonts w:ascii="Times New Roman" w:hAnsi="Times New Roman" w:cs="Times New Roman"/>
          <w:sz w:val="24"/>
          <w:szCs w:val="24"/>
          <w:lang w:val="ru-RU"/>
        </w:rPr>
        <w:t>Сущность, или носитель — например, мозг или душа, что-то, благодаря чему может существовать первый уровень; и его устройство является чем-то, что гораздо сложнее производящихся им мыслей.</w:t>
      </w:r>
    </w:p>
    <w:p w:rsidR="001A3852" w:rsidRPr="00180859" w:rsidRDefault="001A3852" w:rsidP="00EB37E2">
      <w:pPr>
        <w:pStyle w:val="Quote"/>
        <w:rPr>
          <w:lang w:val="ru-RU"/>
        </w:rPr>
      </w:pPr>
      <w:r w:rsidRPr="00180859">
        <w:rPr>
          <w:lang w:val="ru-RU"/>
        </w:rPr>
        <w:t>Хорошим примером служит калькулятор, где первым уровнем будут производимые им арифметические операции, а вторым — микросхемы, язык программирования, на котором он написан и</w:t>
      </w:r>
      <w:r w:rsidR="00E47532">
        <w:rPr>
          <w:lang w:val="ru-RU"/>
        </w:rPr>
        <w:t xml:space="preserve"> </w:t>
      </w:r>
      <w:r w:rsidRPr="00180859">
        <w:rPr>
          <w:lang w:val="ru-RU"/>
        </w:rPr>
        <w:t>т</w:t>
      </w:r>
      <w:r w:rsidR="00E47532">
        <w:rPr>
          <w:lang w:val="ru-RU"/>
        </w:rPr>
        <w:t>.</w:t>
      </w:r>
      <w:r w:rsidRPr="00180859">
        <w:rPr>
          <w:lang w:val="ru-RU"/>
        </w:rPr>
        <w:t>п.</w:t>
      </w:r>
    </w:p>
    <w:p w:rsidR="00DA1125" w:rsidRDefault="00DA1125" w:rsidP="00DA1125">
      <w:pPr>
        <w:pStyle w:val="Heading3"/>
        <w:rPr>
          <w:lang w:val="ru-RU"/>
        </w:rPr>
      </w:pPr>
      <w:r>
        <w:rPr>
          <w:lang w:val="ru-RU"/>
        </w:rPr>
        <w:t>Логос</w:t>
      </w:r>
    </w:p>
    <w:p w:rsidR="001A3852" w:rsidRPr="00180859" w:rsidRDefault="001A3852" w:rsidP="001A385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80859">
        <w:rPr>
          <w:rFonts w:ascii="Times New Roman" w:hAnsi="Times New Roman" w:cs="Times New Roman"/>
          <w:sz w:val="24"/>
          <w:szCs w:val="24"/>
          <w:lang w:val="ru-RU"/>
        </w:rPr>
        <w:t>Второй уровень мышления — это то, что существует без наблюдателя</w:t>
      </w:r>
      <w:r w:rsidR="00A32EC2">
        <w:rPr>
          <w:rFonts w:ascii="Times New Roman" w:hAnsi="Times New Roman" w:cs="Times New Roman"/>
          <w:sz w:val="24"/>
          <w:szCs w:val="24"/>
          <w:lang w:val="ru-RU"/>
        </w:rPr>
        <w:t xml:space="preserve"> и поэтому </w:t>
      </w:r>
      <w:r w:rsidRPr="00180859">
        <w:rPr>
          <w:rFonts w:ascii="Times New Roman" w:hAnsi="Times New Roman" w:cs="Times New Roman"/>
          <w:sz w:val="24"/>
          <w:szCs w:val="24"/>
          <w:lang w:val="ru-RU"/>
        </w:rPr>
        <w:t xml:space="preserve">также относится к </w:t>
      </w:r>
      <w:r w:rsidRPr="00A32EC2">
        <w:rPr>
          <w:rFonts w:ascii="Times New Roman" w:hAnsi="Times New Roman" w:cs="Times New Roman"/>
          <w:i/>
          <w:iCs/>
          <w:sz w:val="24"/>
          <w:szCs w:val="24"/>
          <w:lang w:val="ru-RU"/>
        </w:rPr>
        <w:t>бытию</w:t>
      </w:r>
      <w:r w:rsidRPr="00180859">
        <w:rPr>
          <w:rFonts w:ascii="Times New Roman" w:hAnsi="Times New Roman" w:cs="Times New Roman"/>
          <w:sz w:val="24"/>
          <w:szCs w:val="24"/>
          <w:lang w:val="ru-RU"/>
        </w:rPr>
        <w:t>. Второй уровень мышления у Гераклита называется</w:t>
      </w:r>
      <w:r w:rsidR="001004C4" w:rsidRPr="0074245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1004C4" w:rsidRPr="00EB37E2">
        <w:rPr>
          <w:rFonts w:ascii="Times New Roman" w:hAnsi="Times New Roman" w:cs="Times New Roman"/>
          <w:bCs/>
          <w:sz w:val="24"/>
          <w:szCs w:val="24"/>
        </w:rPr>
        <w:t>λόγος</w:t>
      </w:r>
      <w:proofErr w:type="spellEnd"/>
      <w:r w:rsidRPr="0018085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B37E2" w:rsidRPr="003417DE">
        <w:rPr>
          <w:rFonts w:ascii="Times New Roman" w:hAnsi="Times New Roman" w:cs="Times New Roman"/>
          <w:bCs/>
          <w:sz w:val="24"/>
          <w:szCs w:val="24"/>
          <w:lang w:val="ru-RU"/>
        </w:rPr>
        <w:t>[</w:t>
      </w:r>
      <w:r w:rsidR="001004C4" w:rsidRPr="00180859">
        <w:rPr>
          <w:rFonts w:ascii="Times New Roman" w:hAnsi="Times New Roman" w:cs="Times New Roman"/>
          <w:b/>
          <w:sz w:val="24"/>
          <w:szCs w:val="24"/>
          <w:lang w:val="ru-RU"/>
        </w:rPr>
        <w:t>лого</w:t>
      </w:r>
      <w:r w:rsidR="00C308B1">
        <w:rPr>
          <w:rFonts w:ascii="Times New Roman" w:hAnsi="Times New Roman" w:cs="Times New Roman"/>
          <w:b/>
          <w:sz w:val="24"/>
          <w:szCs w:val="24"/>
        </w:rPr>
        <w:t>c</w:t>
      </w:r>
      <w:r w:rsidR="00EB37E2" w:rsidRPr="003417DE">
        <w:rPr>
          <w:rFonts w:ascii="Times New Roman" w:hAnsi="Times New Roman" w:cs="Times New Roman"/>
          <w:bCs/>
          <w:sz w:val="24"/>
          <w:szCs w:val="24"/>
          <w:lang w:val="ru-RU"/>
        </w:rPr>
        <w:t>]</w:t>
      </w:r>
      <w:r w:rsidRPr="00180859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EB37E2" w:rsidRPr="00EB37E2">
        <w:rPr>
          <w:rFonts w:ascii="Times New Roman" w:hAnsi="Times New Roman" w:cs="Times New Roman"/>
          <w:i/>
          <w:iCs/>
          <w:sz w:val="24"/>
          <w:szCs w:val="24"/>
          <w:lang w:val="ru-RU"/>
        </w:rPr>
        <w:t>Логос</w:t>
      </w:r>
      <w:r w:rsidR="00EB37E2" w:rsidRPr="00180859">
        <w:rPr>
          <w:rFonts w:ascii="Times New Roman" w:hAnsi="Times New Roman" w:cs="Times New Roman"/>
          <w:sz w:val="24"/>
          <w:szCs w:val="24"/>
          <w:lang w:val="ru-RU"/>
        </w:rPr>
        <w:t xml:space="preserve"> в первоначальном смысле </w:t>
      </w:r>
      <w:r w:rsidR="00EB37E2">
        <w:rPr>
          <w:rFonts w:ascii="Times New Roman" w:hAnsi="Times New Roman" w:cs="Times New Roman"/>
          <w:sz w:val="24"/>
          <w:szCs w:val="24"/>
          <w:lang w:val="ru-RU"/>
        </w:rPr>
        <w:t xml:space="preserve">означает </w:t>
      </w:r>
      <w:r w:rsidRPr="00180859">
        <w:rPr>
          <w:rFonts w:ascii="Times New Roman" w:hAnsi="Times New Roman" w:cs="Times New Roman"/>
          <w:sz w:val="24"/>
          <w:szCs w:val="24"/>
          <w:lang w:val="ru-RU"/>
        </w:rPr>
        <w:t>«сборка», «собирание»</w:t>
      </w:r>
      <w:r w:rsidR="00110F39" w:rsidRPr="00110F3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10F39">
        <w:rPr>
          <w:rFonts w:ascii="Times New Roman" w:hAnsi="Times New Roman" w:cs="Times New Roman"/>
          <w:sz w:val="24"/>
          <w:szCs w:val="24"/>
          <w:lang w:val="ru-RU"/>
        </w:rPr>
        <w:t>и является производным</w:t>
      </w:r>
      <w:r w:rsidRPr="00180859">
        <w:rPr>
          <w:rFonts w:ascii="Times New Roman" w:hAnsi="Times New Roman" w:cs="Times New Roman"/>
          <w:sz w:val="24"/>
          <w:szCs w:val="24"/>
          <w:lang w:val="ru-RU"/>
        </w:rPr>
        <w:t xml:space="preserve"> от слова </w:t>
      </w:r>
      <w:proofErr w:type="spellStart"/>
      <w:r w:rsidR="00636F32" w:rsidRPr="003417DE">
        <w:rPr>
          <w:rFonts w:ascii="Times New Roman" w:hAnsi="Times New Roman" w:cs="Times New Roman"/>
          <w:sz w:val="24"/>
          <w:szCs w:val="24"/>
          <w:lang w:val="ru-RU"/>
        </w:rPr>
        <w:t>λέγω</w:t>
      </w:r>
      <w:proofErr w:type="spellEnd"/>
      <w:r w:rsidR="00636F32" w:rsidRPr="00636F3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417DE" w:rsidRPr="003417DE">
        <w:rPr>
          <w:rFonts w:ascii="Times New Roman" w:hAnsi="Times New Roman" w:cs="Times New Roman"/>
          <w:sz w:val="24"/>
          <w:szCs w:val="24"/>
          <w:lang w:val="ru-RU"/>
        </w:rPr>
        <w:t>[</w:t>
      </w:r>
      <w:r w:rsidR="00636F32" w:rsidRPr="00180859">
        <w:rPr>
          <w:rFonts w:ascii="Times New Roman" w:hAnsi="Times New Roman" w:cs="Times New Roman"/>
          <w:sz w:val="24"/>
          <w:szCs w:val="24"/>
          <w:lang w:val="ru-RU"/>
        </w:rPr>
        <w:t>лего</w:t>
      </w:r>
      <w:r w:rsidR="003417DE" w:rsidRPr="003417DE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636F32" w:rsidRPr="00636F3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36F32" w:rsidRPr="001004C4">
        <w:rPr>
          <w:rFonts w:ascii="Times New Roman" w:hAnsi="Times New Roman" w:cs="Times New Roman"/>
          <w:sz w:val="24"/>
          <w:szCs w:val="24"/>
          <w:lang w:val="ru-RU"/>
        </w:rPr>
        <w:t>—</w:t>
      </w:r>
      <w:r w:rsidR="003417DE" w:rsidRPr="003417D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80859">
        <w:rPr>
          <w:rFonts w:ascii="Times New Roman" w:hAnsi="Times New Roman" w:cs="Times New Roman"/>
          <w:sz w:val="24"/>
          <w:szCs w:val="24"/>
          <w:lang w:val="ru-RU"/>
        </w:rPr>
        <w:t xml:space="preserve">конструктор. </w:t>
      </w:r>
      <w:r w:rsidR="00BF5E4A">
        <w:rPr>
          <w:rFonts w:ascii="Times New Roman" w:hAnsi="Times New Roman" w:cs="Times New Roman"/>
          <w:sz w:val="24"/>
          <w:szCs w:val="24"/>
          <w:lang w:val="ru-RU"/>
        </w:rPr>
        <w:t xml:space="preserve">Имеется в виду, </w:t>
      </w:r>
      <w:proofErr w:type="gramStart"/>
      <w:r w:rsidR="00BF5E4A">
        <w:rPr>
          <w:rFonts w:ascii="Times New Roman" w:hAnsi="Times New Roman" w:cs="Times New Roman"/>
          <w:sz w:val="24"/>
          <w:szCs w:val="24"/>
          <w:lang w:val="ru-RU"/>
        </w:rPr>
        <w:t>что</w:t>
      </w:r>
      <w:proofErr w:type="gramEnd"/>
      <w:r w:rsidR="00BF5E4A">
        <w:rPr>
          <w:rFonts w:ascii="Times New Roman" w:hAnsi="Times New Roman" w:cs="Times New Roman"/>
          <w:sz w:val="24"/>
          <w:szCs w:val="24"/>
          <w:lang w:val="ru-RU"/>
        </w:rPr>
        <w:t xml:space="preserve"> к</w:t>
      </w:r>
      <w:r w:rsidRPr="00180859">
        <w:rPr>
          <w:rFonts w:ascii="Times New Roman" w:hAnsi="Times New Roman" w:cs="Times New Roman"/>
          <w:sz w:val="24"/>
          <w:szCs w:val="24"/>
          <w:lang w:val="ru-RU"/>
        </w:rPr>
        <w:t xml:space="preserve">огда мы говорим </w:t>
      </w:r>
      <w:r w:rsidRPr="00110F39">
        <w:rPr>
          <w:rFonts w:ascii="Times New Roman" w:hAnsi="Times New Roman" w:cs="Times New Roman"/>
          <w:i/>
          <w:iCs/>
          <w:sz w:val="24"/>
          <w:szCs w:val="24"/>
          <w:lang w:val="ru-RU"/>
        </w:rPr>
        <w:t>мышление</w:t>
      </w:r>
      <w:r w:rsidRPr="00180859">
        <w:rPr>
          <w:rFonts w:ascii="Times New Roman" w:hAnsi="Times New Roman" w:cs="Times New Roman"/>
          <w:sz w:val="24"/>
          <w:szCs w:val="24"/>
          <w:lang w:val="ru-RU"/>
        </w:rPr>
        <w:t xml:space="preserve">, мы подразумеваем </w:t>
      </w:r>
      <w:r w:rsidRPr="00110F39">
        <w:rPr>
          <w:rFonts w:ascii="Times New Roman" w:hAnsi="Times New Roman" w:cs="Times New Roman"/>
          <w:b/>
          <w:bCs/>
          <w:sz w:val="24"/>
          <w:szCs w:val="24"/>
          <w:lang w:val="ru-RU"/>
        </w:rPr>
        <w:t>сборку</w:t>
      </w:r>
      <w:r w:rsidRPr="00180859">
        <w:rPr>
          <w:rFonts w:ascii="Times New Roman" w:hAnsi="Times New Roman" w:cs="Times New Roman"/>
          <w:sz w:val="24"/>
          <w:szCs w:val="24"/>
          <w:lang w:val="ru-RU"/>
        </w:rPr>
        <w:t xml:space="preserve">: суждение </w:t>
      </w:r>
      <w:r w:rsidRPr="00180859">
        <w:rPr>
          <w:rFonts w:ascii="Times New Roman" w:hAnsi="Times New Roman" w:cs="Times New Roman"/>
          <w:sz w:val="24"/>
          <w:szCs w:val="24"/>
        </w:rPr>
        <w:t>A</w:t>
      </w:r>
      <w:r w:rsidRPr="00180859">
        <w:rPr>
          <w:rFonts w:ascii="Times New Roman" w:hAnsi="Times New Roman" w:cs="Times New Roman"/>
          <w:sz w:val="24"/>
          <w:szCs w:val="24"/>
          <w:lang w:val="ru-RU"/>
        </w:rPr>
        <w:t xml:space="preserve"> +</w:t>
      </w:r>
      <w:r w:rsidR="00110F3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80859">
        <w:rPr>
          <w:rFonts w:ascii="Times New Roman" w:hAnsi="Times New Roman" w:cs="Times New Roman"/>
          <w:sz w:val="24"/>
          <w:szCs w:val="24"/>
        </w:rPr>
        <w:t>B</w:t>
      </w:r>
      <w:r w:rsidRPr="00180859">
        <w:rPr>
          <w:rFonts w:ascii="Times New Roman" w:hAnsi="Times New Roman" w:cs="Times New Roman"/>
          <w:sz w:val="24"/>
          <w:szCs w:val="24"/>
          <w:lang w:val="ru-RU"/>
        </w:rPr>
        <w:t xml:space="preserve"> = </w:t>
      </w:r>
      <w:r w:rsidRPr="00180859">
        <w:rPr>
          <w:rFonts w:ascii="Times New Roman" w:hAnsi="Times New Roman" w:cs="Times New Roman"/>
          <w:sz w:val="24"/>
          <w:szCs w:val="24"/>
        </w:rPr>
        <w:t>C</w:t>
      </w:r>
      <w:r w:rsidRPr="00180859">
        <w:rPr>
          <w:rFonts w:ascii="Times New Roman" w:hAnsi="Times New Roman" w:cs="Times New Roman"/>
          <w:sz w:val="24"/>
          <w:szCs w:val="24"/>
          <w:lang w:val="ru-RU"/>
        </w:rPr>
        <w:t xml:space="preserve"> является собиранием. Реальность без наблюдателя находится в состоянии непрерывной сборки разных её фрагментов. При этом глобальная сборка </w:t>
      </w:r>
      <w:r w:rsidRPr="00CD3F1E">
        <w:rPr>
          <w:rFonts w:ascii="Times New Roman" w:hAnsi="Times New Roman" w:cs="Times New Roman"/>
          <w:i/>
          <w:iCs/>
          <w:sz w:val="24"/>
          <w:szCs w:val="24"/>
          <w:lang w:val="ru-RU"/>
        </w:rPr>
        <w:t>бытия</w:t>
      </w:r>
      <w:r w:rsidRPr="00180859">
        <w:rPr>
          <w:rFonts w:ascii="Times New Roman" w:hAnsi="Times New Roman" w:cs="Times New Roman"/>
          <w:sz w:val="24"/>
          <w:szCs w:val="24"/>
          <w:lang w:val="ru-RU"/>
        </w:rPr>
        <w:t xml:space="preserve"> будет гораздо сложнее локальной сборки</w:t>
      </w:r>
      <w:r w:rsidR="00CD3F1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80859">
        <w:rPr>
          <w:rFonts w:ascii="Times New Roman" w:hAnsi="Times New Roman" w:cs="Times New Roman"/>
          <w:sz w:val="24"/>
          <w:szCs w:val="24"/>
          <w:lang w:val="ru-RU"/>
        </w:rPr>
        <w:t>(</w:t>
      </w:r>
      <w:r w:rsidR="00CD3F1E">
        <w:rPr>
          <w:rFonts w:ascii="Times New Roman" w:hAnsi="Times New Roman" w:cs="Times New Roman"/>
          <w:sz w:val="24"/>
          <w:szCs w:val="24"/>
          <w:lang w:val="ru-RU"/>
        </w:rPr>
        <w:t xml:space="preserve">то есть </w:t>
      </w:r>
      <w:r w:rsidR="00CD3F1E" w:rsidRPr="00180859">
        <w:rPr>
          <w:rFonts w:ascii="Times New Roman" w:hAnsi="Times New Roman" w:cs="Times New Roman"/>
          <w:sz w:val="24"/>
          <w:szCs w:val="24"/>
          <w:lang w:val="ru-RU"/>
        </w:rPr>
        <w:t xml:space="preserve">нашего мышления </w:t>
      </w:r>
      <w:r w:rsidRPr="00180859">
        <w:rPr>
          <w:rFonts w:ascii="Times New Roman" w:hAnsi="Times New Roman" w:cs="Times New Roman"/>
          <w:sz w:val="24"/>
          <w:szCs w:val="24"/>
          <w:lang w:val="ru-RU"/>
        </w:rPr>
        <w:t xml:space="preserve">в смысле </w:t>
      </w:r>
      <w:r w:rsidR="00CD3F1E">
        <w:rPr>
          <w:rFonts w:ascii="Times New Roman" w:hAnsi="Times New Roman" w:cs="Times New Roman"/>
          <w:sz w:val="24"/>
          <w:szCs w:val="24"/>
          <w:lang w:val="ru-RU"/>
        </w:rPr>
        <w:t>первого уровня мышления по Гераклиту</w:t>
      </w:r>
      <w:r w:rsidRPr="00180859">
        <w:rPr>
          <w:rFonts w:ascii="Times New Roman" w:hAnsi="Times New Roman" w:cs="Times New Roman"/>
          <w:sz w:val="24"/>
          <w:szCs w:val="24"/>
          <w:lang w:val="ru-RU"/>
        </w:rPr>
        <w:t>).</w:t>
      </w:r>
    </w:p>
    <w:p w:rsidR="00731535" w:rsidRPr="00180859" w:rsidRDefault="00D757DC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 итоге </w:t>
      </w:r>
      <w:r w:rsidR="001A3852" w:rsidRPr="00180859">
        <w:rPr>
          <w:rFonts w:ascii="Times New Roman" w:hAnsi="Times New Roman" w:cs="Times New Roman"/>
          <w:sz w:val="24"/>
          <w:szCs w:val="24"/>
          <w:lang w:val="ru-RU"/>
        </w:rPr>
        <w:t>Гераклит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E56787">
        <w:rPr>
          <w:rFonts w:ascii="Times New Roman" w:hAnsi="Times New Roman" w:cs="Times New Roman"/>
          <w:sz w:val="24"/>
          <w:szCs w:val="24"/>
          <w:lang w:val="ru-RU"/>
        </w:rPr>
        <w:t>выражая своё понимание бытия,</w:t>
      </w:r>
      <w:r w:rsidR="001A3852" w:rsidRPr="00180859">
        <w:rPr>
          <w:rFonts w:ascii="Times New Roman" w:hAnsi="Times New Roman" w:cs="Times New Roman"/>
          <w:sz w:val="24"/>
          <w:szCs w:val="24"/>
          <w:lang w:val="ru-RU"/>
        </w:rPr>
        <w:t xml:space="preserve"> взял первые два тезиса Парменида</w:t>
      </w:r>
      <w:r w:rsidR="00952B7E">
        <w:rPr>
          <w:rFonts w:ascii="Times New Roman" w:hAnsi="Times New Roman" w:cs="Times New Roman"/>
          <w:sz w:val="24"/>
          <w:szCs w:val="24"/>
          <w:lang w:val="ru-RU"/>
        </w:rPr>
        <w:t xml:space="preserve">; третьим же тезисом стала изменчивость </w:t>
      </w:r>
      <w:r w:rsidR="00952B7E" w:rsidRPr="00952B7E">
        <w:rPr>
          <w:rFonts w:ascii="Times New Roman" w:hAnsi="Times New Roman" w:cs="Times New Roman"/>
          <w:i/>
          <w:iCs/>
          <w:sz w:val="24"/>
          <w:szCs w:val="24"/>
          <w:lang w:val="ru-RU"/>
        </w:rPr>
        <w:t>бытия</w:t>
      </w:r>
      <w:r w:rsidR="001A3852" w:rsidRPr="00180859">
        <w:rPr>
          <w:rFonts w:ascii="Times New Roman" w:hAnsi="Times New Roman" w:cs="Times New Roman"/>
          <w:sz w:val="24"/>
          <w:szCs w:val="24"/>
          <w:lang w:val="ru-RU"/>
        </w:rPr>
        <w:t xml:space="preserve">. Он говорил, что бытие изменяется по кругу, циклично, находится в вечном становлении — </w:t>
      </w:r>
      <w:r w:rsidR="001A3852" w:rsidRPr="00952B7E">
        <w:rPr>
          <w:rFonts w:ascii="Times New Roman" w:hAnsi="Times New Roman" w:cs="Times New Roman"/>
          <w:b/>
          <w:bCs/>
          <w:sz w:val="24"/>
          <w:szCs w:val="24"/>
          <w:lang w:val="ru-RU"/>
        </w:rPr>
        <w:t>генезисе</w:t>
      </w:r>
      <w:r w:rsidR="001A3852" w:rsidRPr="00180859">
        <w:rPr>
          <w:rFonts w:ascii="Times New Roman" w:hAnsi="Times New Roman" w:cs="Times New Roman"/>
          <w:sz w:val="24"/>
          <w:szCs w:val="24"/>
          <w:lang w:val="ru-RU"/>
        </w:rPr>
        <w:t xml:space="preserve">. Стабильность и неизменность </w:t>
      </w:r>
      <w:r w:rsidR="00530099">
        <w:rPr>
          <w:rFonts w:ascii="Times New Roman" w:hAnsi="Times New Roman" w:cs="Times New Roman"/>
          <w:sz w:val="24"/>
          <w:szCs w:val="24"/>
          <w:lang w:val="ru-RU"/>
        </w:rPr>
        <w:t xml:space="preserve">же </w:t>
      </w:r>
      <w:r w:rsidR="001A3852" w:rsidRPr="00180859">
        <w:rPr>
          <w:rFonts w:ascii="Times New Roman" w:hAnsi="Times New Roman" w:cs="Times New Roman"/>
          <w:sz w:val="24"/>
          <w:szCs w:val="24"/>
          <w:lang w:val="ru-RU"/>
        </w:rPr>
        <w:t>явля</w:t>
      </w:r>
      <w:r w:rsidR="00530099">
        <w:rPr>
          <w:rFonts w:ascii="Times New Roman" w:hAnsi="Times New Roman" w:cs="Times New Roman"/>
          <w:sz w:val="24"/>
          <w:szCs w:val="24"/>
          <w:lang w:val="ru-RU"/>
        </w:rPr>
        <w:t xml:space="preserve">ются лишь </w:t>
      </w:r>
      <w:r w:rsidR="001A3852" w:rsidRPr="00180859">
        <w:rPr>
          <w:rFonts w:ascii="Times New Roman" w:hAnsi="Times New Roman" w:cs="Times New Roman"/>
          <w:sz w:val="24"/>
          <w:szCs w:val="24"/>
          <w:lang w:val="ru-RU"/>
        </w:rPr>
        <w:t>иллюзией.</w:t>
      </w:r>
    </w:p>
    <w:sectPr w:rsidR="00731535" w:rsidRPr="0018085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00000001"/>
    <w:lvl w:ilvl="0" w:tplc="63CAAC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E386FB8">
      <w:start w:val="1"/>
      <w:numFmt w:val="decimal"/>
      <w:lvlText w:val=""/>
      <w:lvlJc w:val="left"/>
    </w:lvl>
    <w:lvl w:ilvl="2" w:tplc="601687FA">
      <w:start w:val="1"/>
      <w:numFmt w:val="decimal"/>
      <w:lvlText w:val=""/>
      <w:lvlJc w:val="left"/>
    </w:lvl>
    <w:lvl w:ilvl="3" w:tplc="2B56EB60">
      <w:start w:val="1"/>
      <w:numFmt w:val="decimal"/>
      <w:lvlText w:val=""/>
      <w:lvlJc w:val="left"/>
    </w:lvl>
    <w:lvl w:ilvl="4" w:tplc="41B4F310">
      <w:start w:val="1"/>
      <w:numFmt w:val="decimal"/>
      <w:lvlText w:val=""/>
      <w:lvlJc w:val="left"/>
    </w:lvl>
    <w:lvl w:ilvl="5" w:tplc="74DA32A2">
      <w:start w:val="1"/>
      <w:numFmt w:val="decimal"/>
      <w:lvlText w:val=""/>
      <w:lvlJc w:val="left"/>
    </w:lvl>
    <w:lvl w:ilvl="6" w:tplc="FD488062">
      <w:start w:val="1"/>
      <w:numFmt w:val="decimal"/>
      <w:lvlText w:val=""/>
      <w:lvlJc w:val="left"/>
    </w:lvl>
    <w:lvl w:ilvl="7" w:tplc="A6221052">
      <w:start w:val="1"/>
      <w:numFmt w:val="decimal"/>
      <w:lvlText w:val=""/>
      <w:lvlJc w:val="left"/>
    </w:lvl>
    <w:lvl w:ilvl="8" w:tplc="60FE7C08">
      <w:start w:val="1"/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1278E2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51CE7E8">
      <w:start w:val="1"/>
      <w:numFmt w:val="decimal"/>
      <w:lvlText w:val=""/>
      <w:lvlJc w:val="left"/>
    </w:lvl>
    <w:lvl w:ilvl="2" w:tplc="692E874E">
      <w:start w:val="1"/>
      <w:numFmt w:val="decimal"/>
      <w:lvlText w:val=""/>
      <w:lvlJc w:val="left"/>
    </w:lvl>
    <w:lvl w:ilvl="3" w:tplc="31C4B55A">
      <w:start w:val="1"/>
      <w:numFmt w:val="decimal"/>
      <w:lvlText w:val=""/>
      <w:lvlJc w:val="left"/>
    </w:lvl>
    <w:lvl w:ilvl="4" w:tplc="C25E00F2">
      <w:start w:val="1"/>
      <w:numFmt w:val="decimal"/>
      <w:lvlText w:val=""/>
      <w:lvlJc w:val="left"/>
    </w:lvl>
    <w:lvl w:ilvl="5" w:tplc="B9E28486">
      <w:start w:val="1"/>
      <w:numFmt w:val="decimal"/>
      <w:lvlText w:val=""/>
      <w:lvlJc w:val="left"/>
    </w:lvl>
    <w:lvl w:ilvl="6" w:tplc="832E1C2E">
      <w:start w:val="1"/>
      <w:numFmt w:val="decimal"/>
      <w:lvlText w:val=""/>
      <w:lvlJc w:val="left"/>
    </w:lvl>
    <w:lvl w:ilvl="7" w:tplc="640C7572">
      <w:start w:val="1"/>
      <w:numFmt w:val="decimal"/>
      <w:lvlText w:val=""/>
      <w:lvlJc w:val="left"/>
    </w:lvl>
    <w:lvl w:ilvl="8" w:tplc="2BBE8B5C">
      <w:start w:val="1"/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6C50AF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154D64E">
      <w:start w:val="1"/>
      <w:numFmt w:val="decimal"/>
      <w:lvlText w:val=""/>
      <w:lvlJc w:val="left"/>
    </w:lvl>
    <w:lvl w:ilvl="2" w:tplc="E7041CE0">
      <w:start w:val="1"/>
      <w:numFmt w:val="decimal"/>
      <w:lvlText w:val=""/>
      <w:lvlJc w:val="left"/>
    </w:lvl>
    <w:lvl w:ilvl="3" w:tplc="3DD6870A">
      <w:start w:val="1"/>
      <w:numFmt w:val="decimal"/>
      <w:lvlText w:val=""/>
      <w:lvlJc w:val="left"/>
    </w:lvl>
    <w:lvl w:ilvl="4" w:tplc="EE00059E">
      <w:start w:val="1"/>
      <w:numFmt w:val="decimal"/>
      <w:lvlText w:val=""/>
      <w:lvlJc w:val="left"/>
    </w:lvl>
    <w:lvl w:ilvl="5" w:tplc="D5A826EA">
      <w:start w:val="1"/>
      <w:numFmt w:val="decimal"/>
      <w:lvlText w:val=""/>
      <w:lvlJc w:val="left"/>
    </w:lvl>
    <w:lvl w:ilvl="6" w:tplc="2990CCC0">
      <w:start w:val="1"/>
      <w:numFmt w:val="decimal"/>
      <w:lvlText w:val=""/>
      <w:lvlJc w:val="left"/>
    </w:lvl>
    <w:lvl w:ilvl="7" w:tplc="A1B66E24">
      <w:start w:val="1"/>
      <w:numFmt w:val="decimal"/>
      <w:lvlText w:val=""/>
      <w:lvlJc w:val="left"/>
    </w:lvl>
    <w:lvl w:ilvl="8" w:tplc="F6628DC0">
      <w:start w:val="1"/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56EAB7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C5EEBBA">
      <w:start w:val="1"/>
      <w:numFmt w:val="decimal"/>
      <w:lvlText w:val=""/>
      <w:lvlJc w:val="left"/>
    </w:lvl>
    <w:lvl w:ilvl="2" w:tplc="ED8E12D6">
      <w:start w:val="1"/>
      <w:numFmt w:val="decimal"/>
      <w:lvlText w:val=""/>
      <w:lvlJc w:val="left"/>
    </w:lvl>
    <w:lvl w:ilvl="3" w:tplc="015EF626">
      <w:start w:val="1"/>
      <w:numFmt w:val="decimal"/>
      <w:lvlText w:val=""/>
      <w:lvlJc w:val="left"/>
    </w:lvl>
    <w:lvl w:ilvl="4" w:tplc="B19091B4">
      <w:start w:val="1"/>
      <w:numFmt w:val="decimal"/>
      <w:lvlText w:val=""/>
      <w:lvlJc w:val="left"/>
    </w:lvl>
    <w:lvl w:ilvl="5" w:tplc="37E0ECDA">
      <w:start w:val="1"/>
      <w:numFmt w:val="decimal"/>
      <w:lvlText w:val=""/>
      <w:lvlJc w:val="left"/>
    </w:lvl>
    <w:lvl w:ilvl="6" w:tplc="025CCFD4">
      <w:start w:val="1"/>
      <w:numFmt w:val="decimal"/>
      <w:lvlText w:val=""/>
      <w:lvlJc w:val="left"/>
    </w:lvl>
    <w:lvl w:ilvl="7" w:tplc="7BA6F76C">
      <w:start w:val="1"/>
      <w:numFmt w:val="decimal"/>
      <w:lvlText w:val=""/>
      <w:lvlJc w:val="left"/>
    </w:lvl>
    <w:lvl w:ilvl="8" w:tplc="B08CA134">
      <w:start w:val="1"/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ADFE62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D6E234C">
      <w:start w:val="1"/>
      <w:numFmt w:val="decimal"/>
      <w:lvlText w:val=""/>
      <w:lvlJc w:val="left"/>
    </w:lvl>
    <w:lvl w:ilvl="2" w:tplc="8848AC02">
      <w:start w:val="1"/>
      <w:numFmt w:val="decimal"/>
      <w:lvlText w:val=""/>
      <w:lvlJc w:val="left"/>
    </w:lvl>
    <w:lvl w:ilvl="3" w:tplc="6EC27926">
      <w:start w:val="1"/>
      <w:numFmt w:val="decimal"/>
      <w:lvlText w:val=""/>
      <w:lvlJc w:val="left"/>
    </w:lvl>
    <w:lvl w:ilvl="4" w:tplc="302C4DA6">
      <w:start w:val="1"/>
      <w:numFmt w:val="decimal"/>
      <w:lvlText w:val=""/>
      <w:lvlJc w:val="left"/>
    </w:lvl>
    <w:lvl w:ilvl="5" w:tplc="34341334">
      <w:start w:val="1"/>
      <w:numFmt w:val="decimal"/>
      <w:lvlText w:val=""/>
      <w:lvlJc w:val="left"/>
    </w:lvl>
    <w:lvl w:ilvl="6" w:tplc="22521660">
      <w:start w:val="1"/>
      <w:numFmt w:val="decimal"/>
      <w:lvlText w:val=""/>
      <w:lvlJc w:val="left"/>
    </w:lvl>
    <w:lvl w:ilvl="7" w:tplc="B1882676">
      <w:start w:val="1"/>
      <w:numFmt w:val="decimal"/>
      <w:lvlText w:val=""/>
      <w:lvlJc w:val="left"/>
    </w:lvl>
    <w:lvl w:ilvl="8" w:tplc="E0B28E12">
      <w:start w:val="1"/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00000006"/>
    <w:lvl w:ilvl="0" w:tplc="38D802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BAA2AF2">
      <w:start w:val="1"/>
      <w:numFmt w:val="decimal"/>
      <w:lvlText w:val=""/>
      <w:lvlJc w:val="left"/>
    </w:lvl>
    <w:lvl w:ilvl="2" w:tplc="D580485C">
      <w:start w:val="1"/>
      <w:numFmt w:val="decimal"/>
      <w:lvlText w:val=""/>
      <w:lvlJc w:val="left"/>
    </w:lvl>
    <w:lvl w:ilvl="3" w:tplc="5A525C04">
      <w:start w:val="1"/>
      <w:numFmt w:val="decimal"/>
      <w:lvlText w:val=""/>
      <w:lvlJc w:val="left"/>
    </w:lvl>
    <w:lvl w:ilvl="4" w:tplc="915E4ED6">
      <w:start w:val="1"/>
      <w:numFmt w:val="decimal"/>
      <w:lvlText w:val=""/>
      <w:lvlJc w:val="left"/>
    </w:lvl>
    <w:lvl w:ilvl="5" w:tplc="E904DF6C">
      <w:start w:val="1"/>
      <w:numFmt w:val="decimal"/>
      <w:lvlText w:val=""/>
      <w:lvlJc w:val="left"/>
    </w:lvl>
    <w:lvl w:ilvl="6" w:tplc="B9686C3E">
      <w:start w:val="1"/>
      <w:numFmt w:val="decimal"/>
      <w:lvlText w:val=""/>
      <w:lvlJc w:val="left"/>
    </w:lvl>
    <w:lvl w:ilvl="7" w:tplc="E66683B6">
      <w:start w:val="1"/>
      <w:numFmt w:val="decimal"/>
      <w:lvlText w:val=""/>
      <w:lvlJc w:val="left"/>
    </w:lvl>
    <w:lvl w:ilvl="8" w:tplc="6D468E60">
      <w:start w:val="1"/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00000007"/>
    <w:lvl w:ilvl="0" w:tplc="894244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AD646D2">
      <w:start w:val="1"/>
      <w:numFmt w:val="decimal"/>
      <w:lvlText w:val=""/>
      <w:lvlJc w:val="left"/>
    </w:lvl>
    <w:lvl w:ilvl="2" w:tplc="77F0C540">
      <w:start w:val="1"/>
      <w:numFmt w:val="decimal"/>
      <w:lvlText w:val=""/>
      <w:lvlJc w:val="left"/>
    </w:lvl>
    <w:lvl w:ilvl="3" w:tplc="9C607C8A">
      <w:start w:val="1"/>
      <w:numFmt w:val="decimal"/>
      <w:lvlText w:val=""/>
      <w:lvlJc w:val="left"/>
    </w:lvl>
    <w:lvl w:ilvl="4" w:tplc="380C8800">
      <w:start w:val="1"/>
      <w:numFmt w:val="decimal"/>
      <w:lvlText w:val=""/>
      <w:lvlJc w:val="left"/>
    </w:lvl>
    <w:lvl w:ilvl="5" w:tplc="FD2E656A">
      <w:start w:val="1"/>
      <w:numFmt w:val="decimal"/>
      <w:lvlText w:val=""/>
      <w:lvlJc w:val="left"/>
    </w:lvl>
    <w:lvl w:ilvl="6" w:tplc="074EAA3C">
      <w:start w:val="1"/>
      <w:numFmt w:val="decimal"/>
      <w:lvlText w:val=""/>
      <w:lvlJc w:val="left"/>
    </w:lvl>
    <w:lvl w:ilvl="7" w:tplc="747C3484">
      <w:start w:val="1"/>
      <w:numFmt w:val="decimal"/>
      <w:lvlText w:val=""/>
      <w:lvlJc w:val="left"/>
    </w:lvl>
    <w:lvl w:ilvl="8" w:tplc="2ECA634A">
      <w:start w:val="1"/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00000008"/>
    <w:lvl w:ilvl="0" w:tplc="1090D01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BDA35BE">
      <w:start w:val="1"/>
      <w:numFmt w:val="decimal"/>
      <w:lvlText w:val=""/>
      <w:lvlJc w:val="left"/>
    </w:lvl>
    <w:lvl w:ilvl="2" w:tplc="2ABCE726">
      <w:start w:val="1"/>
      <w:numFmt w:val="decimal"/>
      <w:lvlText w:val=""/>
      <w:lvlJc w:val="left"/>
    </w:lvl>
    <w:lvl w:ilvl="3" w:tplc="41B64694">
      <w:start w:val="1"/>
      <w:numFmt w:val="decimal"/>
      <w:lvlText w:val=""/>
      <w:lvlJc w:val="left"/>
    </w:lvl>
    <w:lvl w:ilvl="4" w:tplc="E8F8F22A">
      <w:start w:val="1"/>
      <w:numFmt w:val="decimal"/>
      <w:lvlText w:val=""/>
      <w:lvlJc w:val="left"/>
    </w:lvl>
    <w:lvl w:ilvl="5" w:tplc="F5E03D5A">
      <w:start w:val="1"/>
      <w:numFmt w:val="decimal"/>
      <w:lvlText w:val=""/>
      <w:lvlJc w:val="left"/>
    </w:lvl>
    <w:lvl w:ilvl="6" w:tplc="F5A45BCE">
      <w:start w:val="1"/>
      <w:numFmt w:val="decimal"/>
      <w:lvlText w:val=""/>
      <w:lvlJc w:val="left"/>
    </w:lvl>
    <w:lvl w:ilvl="7" w:tplc="7116C1FA">
      <w:start w:val="1"/>
      <w:numFmt w:val="decimal"/>
      <w:lvlText w:val=""/>
      <w:lvlJc w:val="left"/>
    </w:lvl>
    <w:lvl w:ilvl="8" w:tplc="2AEC0792">
      <w:start w:val="1"/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00000009"/>
    <w:lvl w:ilvl="0" w:tplc="DAFC92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1349C2A">
      <w:start w:val="1"/>
      <w:numFmt w:val="decimal"/>
      <w:lvlText w:val=""/>
      <w:lvlJc w:val="left"/>
    </w:lvl>
    <w:lvl w:ilvl="2" w:tplc="60A62576">
      <w:start w:val="1"/>
      <w:numFmt w:val="decimal"/>
      <w:lvlText w:val=""/>
      <w:lvlJc w:val="left"/>
    </w:lvl>
    <w:lvl w:ilvl="3" w:tplc="64882DE6">
      <w:start w:val="1"/>
      <w:numFmt w:val="decimal"/>
      <w:lvlText w:val=""/>
      <w:lvlJc w:val="left"/>
    </w:lvl>
    <w:lvl w:ilvl="4" w:tplc="3F5AD568">
      <w:start w:val="1"/>
      <w:numFmt w:val="decimal"/>
      <w:lvlText w:val=""/>
      <w:lvlJc w:val="left"/>
    </w:lvl>
    <w:lvl w:ilvl="5" w:tplc="8D74286E">
      <w:start w:val="1"/>
      <w:numFmt w:val="decimal"/>
      <w:lvlText w:val=""/>
      <w:lvlJc w:val="left"/>
    </w:lvl>
    <w:lvl w:ilvl="6" w:tplc="86A626C6">
      <w:start w:val="1"/>
      <w:numFmt w:val="decimal"/>
      <w:lvlText w:val=""/>
      <w:lvlJc w:val="left"/>
    </w:lvl>
    <w:lvl w:ilvl="7" w:tplc="DD8286EC">
      <w:start w:val="1"/>
      <w:numFmt w:val="decimal"/>
      <w:lvlText w:val=""/>
      <w:lvlJc w:val="left"/>
    </w:lvl>
    <w:lvl w:ilvl="8" w:tplc="A60CB7CC">
      <w:start w:val="1"/>
      <w:numFmt w:val="decimal"/>
      <w:lvlText w:val=""/>
      <w:lvlJc w:val="left"/>
    </w:lvl>
  </w:abstractNum>
  <w:abstractNum w:abstractNumId="9" w15:restartNumberingAfterBreak="0">
    <w:nsid w:val="0000000A"/>
    <w:multiLevelType w:val="hybridMultilevel"/>
    <w:tmpl w:val="0000000A"/>
    <w:lvl w:ilvl="0" w:tplc="BC1C32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61AFBDC">
      <w:start w:val="1"/>
      <w:numFmt w:val="decimal"/>
      <w:lvlText w:val=""/>
      <w:lvlJc w:val="left"/>
    </w:lvl>
    <w:lvl w:ilvl="2" w:tplc="EDBE4ED0">
      <w:start w:val="1"/>
      <w:numFmt w:val="decimal"/>
      <w:lvlText w:val=""/>
      <w:lvlJc w:val="left"/>
    </w:lvl>
    <w:lvl w:ilvl="3" w:tplc="F0E4EA6A">
      <w:start w:val="1"/>
      <w:numFmt w:val="decimal"/>
      <w:lvlText w:val=""/>
      <w:lvlJc w:val="left"/>
    </w:lvl>
    <w:lvl w:ilvl="4" w:tplc="75722448">
      <w:start w:val="1"/>
      <w:numFmt w:val="decimal"/>
      <w:lvlText w:val=""/>
      <w:lvlJc w:val="left"/>
    </w:lvl>
    <w:lvl w:ilvl="5" w:tplc="4D1E0E12">
      <w:start w:val="1"/>
      <w:numFmt w:val="decimal"/>
      <w:lvlText w:val=""/>
      <w:lvlJc w:val="left"/>
    </w:lvl>
    <w:lvl w:ilvl="6" w:tplc="4DDEAE86">
      <w:start w:val="1"/>
      <w:numFmt w:val="decimal"/>
      <w:lvlText w:val=""/>
      <w:lvlJc w:val="left"/>
    </w:lvl>
    <w:lvl w:ilvl="7" w:tplc="D4F2E242">
      <w:start w:val="1"/>
      <w:numFmt w:val="decimal"/>
      <w:lvlText w:val=""/>
      <w:lvlJc w:val="left"/>
    </w:lvl>
    <w:lvl w:ilvl="8" w:tplc="87544A3E">
      <w:start w:val="1"/>
      <w:numFmt w:val="decimal"/>
      <w:lvlText w:val=""/>
      <w:lvlJc w:val="left"/>
    </w:lvl>
  </w:abstractNum>
  <w:abstractNum w:abstractNumId="10" w15:restartNumberingAfterBreak="0">
    <w:nsid w:val="0000000B"/>
    <w:multiLevelType w:val="hybridMultilevel"/>
    <w:tmpl w:val="0000000B"/>
    <w:lvl w:ilvl="0" w:tplc="083094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592BB8E">
      <w:start w:val="1"/>
      <w:numFmt w:val="decimal"/>
      <w:lvlText w:val=""/>
      <w:lvlJc w:val="left"/>
    </w:lvl>
    <w:lvl w:ilvl="2" w:tplc="BA7A5D1C">
      <w:start w:val="1"/>
      <w:numFmt w:val="decimal"/>
      <w:lvlText w:val=""/>
      <w:lvlJc w:val="left"/>
    </w:lvl>
    <w:lvl w:ilvl="3" w:tplc="5024CBA8">
      <w:start w:val="1"/>
      <w:numFmt w:val="decimal"/>
      <w:lvlText w:val=""/>
      <w:lvlJc w:val="left"/>
    </w:lvl>
    <w:lvl w:ilvl="4" w:tplc="934405D4">
      <w:start w:val="1"/>
      <w:numFmt w:val="decimal"/>
      <w:lvlText w:val=""/>
      <w:lvlJc w:val="left"/>
    </w:lvl>
    <w:lvl w:ilvl="5" w:tplc="161A29BE">
      <w:start w:val="1"/>
      <w:numFmt w:val="decimal"/>
      <w:lvlText w:val=""/>
      <w:lvlJc w:val="left"/>
    </w:lvl>
    <w:lvl w:ilvl="6" w:tplc="C012E9E8">
      <w:start w:val="1"/>
      <w:numFmt w:val="decimal"/>
      <w:lvlText w:val=""/>
      <w:lvlJc w:val="left"/>
    </w:lvl>
    <w:lvl w:ilvl="7" w:tplc="E73C6940">
      <w:start w:val="1"/>
      <w:numFmt w:val="decimal"/>
      <w:lvlText w:val=""/>
      <w:lvlJc w:val="left"/>
    </w:lvl>
    <w:lvl w:ilvl="8" w:tplc="4F4C977E">
      <w:start w:val="1"/>
      <w:numFmt w:val="decimal"/>
      <w:lvlText w:val=""/>
      <w:lvlJc w:val="left"/>
    </w:lvl>
  </w:abstractNum>
  <w:abstractNum w:abstractNumId="11" w15:restartNumberingAfterBreak="0">
    <w:nsid w:val="0000000C"/>
    <w:multiLevelType w:val="hybridMultilevel"/>
    <w:tmpl w:val="0000000C"/>
    <w:lvl w:ilvl="0" w:tplc="A35A41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1FE4F70">
      <w:start w:val="1"/>
      <w:numFmt w:val="decimal"/>
      <w:lvlText w:val=""/>
      <w:lvlJc w:val="left"/>
    </w:lvl>
    <w:lvl w:ilvl="2" w:tplc="E6A6F490">
      <w:start w:val="1"/>
      <w:numFmt w:val="decimal"/>
      <w:lvlText w:val=""/>
      <w:lvlJc w:val="left"/>
    </w:lvl>
    <w:lvl w:ilvl="3" w:tplc="C2D29BA4">
      <w:start w:val="1"/>
      <w:numFmt w:val="decimal"/>
      <w:lvlText w:val=""/>
      <w:lvlJc w:val="left"/>
    </w:lvl>
    <w:lvl w:ilvl="4" w:tplc="818E9D7A">
      <w:start w:val="1"/>
      <w:numFmt w:val="decimal"/>
      <w:lvlText w:val=""/>
      <w:lvlJc w:val="left"/>
    </w:lvl>
    <w:lvl w:ilvl="5" w:tplc="F8825242">
      <w:start w:val="1"/>
      <w:numFmt w:val="decimal"/>
      <w:lvlText w:val=""/>
      <w:lvlJc w:val="left"/>
    </w:lvl>
    <w:lvl w:ilvl="6" w:tplc="140C9442">
      <w:start w:val="1"/>
      <w:numFmt w:val="decimal"/>
      <w:lvlText w:val=""/>
      <w:lvlJc w:val="left"/>
    </w:lvl>
    <w:lvl w:ilvl="7" w:tplc="17BABBD2">
      <w:start w:val="1"/>
      <w:numFmt w:val="decimal"/>
      <w:lvlText w:val=""/>
      <w:lvlJc w:val="left"/>
    </w:lvl>
    <w:lvl w:ilvl="8" w:tplc="EE28100C">
      <w:start w:val="1"/>
      <w:numFmt w:val="decimal"/>
      <w:lvlText w:val=""/>
      <w:lvlJc w:val="left"/>
    </w:lvl>
  </w:abstractNum>
  <w:abstractNum w:abstractNumId="12" w15:restartNumberingAfterBreak="0">
    <w:nsid w:val="0000000D"/>
    <w:multiLevelType w:val="hybridMultilevel"/>
    <w:tmpl w:val="0000000D"/>
    <w:lvl w:ilvl="0" w:tplc="7A208E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20686">
      <w:start w:val="1"/>
      <w:numFmt w:val="decimal"/>
      <w:lvlText w:val=""/>
      <w:lvlJc w:val="left"/>
    </w:lvl>
    <w:lvl w:ilvl="2" w:tplc="B148AFAE">
      <w:start w:val="1"/>
      <w:numFmt w:val="decimal"/>
      <w:lvlText w:val=""/>
      <w:lvlJc w:val="left"/>
    </w:lvl>
    <w:lvl w:ilvl="3" w:tplc="15E683D6">
      <w:start w:val="1"/>
      <w:numFmt w:val="decimal"/>
      <w:lvlText w:val=""/>
      <w:lvlJc w:val="left"/>
    </w:lvl>
    <w:lvl w:ilvl="4" w:tplc="3D346E44">
      <w:start w:val="1"/>
      <w:numFmt w:val="decimal"/>
      <w:lvlText w:val=""/>
      <w:lvlJc w:val="left"/>
    </w:lvl>
    <w:lvl w:ilvl="5" w:tplc="C6B4A450">
      <w:start w:val="1"/>
      <w:numFmt w:val="decimal"/>
      <w:lvlText w:val=""/>
      <w:lvlJc w:val="left"/>
    </w:lvl>
    <w:lvl w:ilvl="6" w:tplc="2DD817E8">
      <w:start w:val="1"/>
      <w:numFmt w:val="decimal"/>
      <w:lvlText w:val=""/>
      <w:lvlJc w:val="left"/>
    </w:lvl>
    <w:lvl w:ilvl="7" w:tplc="6ACA20FA">
      <w:start w:val="1"/>
      <w:numFmt w:val="decimal"/>
      <w:lvlText w:val=""/>
      <w:lvlJc w:val="left"/>
    </w:lvl>
    <w:lvl w:ilvl="8" w:tplc="838E82EE">
      <w:start w:val="1"/>
      <w:numFmt w:val="decimal"/>
      <w:lvlText w:val=""/>
      <w:lvlJc w:val="left"/>
    </w:lvl>
  </w:abstractNum>
  <w:abstractNum w:abstractNumId="13" w15:restartNumberingAfterBreak="0">
    <w:nsid w:val="53A82821"/>
    <w:multiLevelType w:val="hybridMultilevel"/>
    <w:tmpl w:val="89E6C1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5495255">
    <w:abstractNumId w:val="0"/>
  </w:num>
  <w:num w:numId="2" w16cid:durableId="981469077">
    <w:abstractNumId w:val="1"/>
  </w:num>
  <w:num w:numId="3" w16cid:durableId="2090806486">
    <w:abstractNumId w:val="2"/>
  </w:num>
  <w:num w:numId="4" w16cid:durableId="2024941712">
    <w:abstractNumId w:val="3"/>
  </w:num>
  <w:num w:numId="5" w16cid:durableId="1586958129">
    <w:abstractNumId w:val="4"/>
  </w:num>
  <w:num w:numId="6" w16cid:durableId="2061897000">
    <w:abstractNumId w:val="5"/>
  </w:num>
  <w:num w:numId="7" w16cid:durableId="95440988">
    <w:abstractNumId w:val="6"/>
  </w:num>
  <w:num w:numId="8" w16cid:durableId="4401781">
    <w:abstractNumId w:val="7"/>
  </w:num>
  <w:num w:numId="9" w16cid:durableId="1273198869">
    <w:abstractNumId w:val="8"/>
  </w:num>
  <w:num w:numId="10" w16cid:durableId="876697812">
    <w:abstractNumId w:val="9"/>
  </w:num>
  <w:num w:numId="11" w16cid:durableId="2144538003">
    <w:abstractNumId w:val="10"/>
  </w:num>
  <w:num w:numId="12" w16cid:durableId="1165126617">
    <w:abstractNumId w:val="11"/>
  </w:num>
  <w:num w:numId="13" w16cid:durableId="1068654944">
    <w:abstractNumId w:val="12"/>
  </w:num>
  <w:num w:numId="14" w16cid:durableId="173500559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3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31535"/>
    <w:rsid w:val="000C0CFC"/>
    <w:rsid w:val="001004C4"/>
    <w:rsid w:val="00110F39"/>
    <w:rsid w:val="00180859"/>
    <w:rsid w:val="001A3852"/>
    <w:rsid w:val="00307B28"/>
    <w:rsid w:val="003417DE"/>
    <w:rsid w:val="003A25EE"/>
    <w:rsid w:val="003E56BA"/>
    <w:rsid w:val="00435E53"/>
    <w:rsid w:val="0046039F"/>
    <w:rsid w:val="004B68F6"/>
    <w:rsid w:val="004C0941"/>
    <w:rsid w:val="005069BF"/>
    <w:rsid w:val="00530099"/>
    <w:rsid w:val="00636F32"/>
    <w:rsid w:val="0064659E"/>
    <w:rsid w:val="006E29C6"/>
    <w:rsid w:val="00731535"/>
    <w:rsid w:val="0074245E"/>
    <w:rsid w:val="00780459"/>
    <w:rsid w:val="00867B8E"/>
    <w:rsid w:val="00952B7E"/>
    <w:rsid w:val="00961FDE"/>
    <w:rsid w:val="00A32EC2"/>
    <w:rsid w:val="00B07F41"/>
    <w:rsid w:val="00B823BE"/>
    <w:rsid w:val="00BF5E4A"/>
    <w:rsid w:val="00C308B1"/>
    <w:rsid w:val="00C84D0C"/>
    <w:rsid w:val="00CD3F1E"/>
    <w:rsid w:val="00D268B7"/>
    <w:rsid w:val="00D306F7"/>
    <w:rsid w:val="00D62D82"/>
    <w:rsid w:val="00D757DC"/>
    <w:rsid w:val="00DA1125"/>
    <w:rsid w:val="00DA2C8A"/>
    <w:rsid w:val="00E40994"/>
    <w:rsid w:val="00E47532"/>
    <w:rsid w:val="00E56787"/>
    <w:rsid w:val="00EB37E2"/>
    <w:rsid w:val="00F27D62"/>
    <w:rsid w:val="00F85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31536E"/>
  <w15:docId w15:val="{B45A0688-6346-E644-B8AF-DAB75E293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1F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dentedCode">
    <w:name w:val="IndentedCode"/>
    <w:pPr>
      <w:shd w:val="solid" w:color="E2E2E2" w:fill="auto"/>
    </w:pPr>
    <w:rPr>
      <w:rFonts w:ascii="Consolas" w:eastAsia="Consolas" w:hAnsi="Consolas" w:cs="Consolas"/>
      <w:sz w:val="20"/>
      <w:szCs w:val="20"/>
    </w:rPr>
  </w:style>
  <w:style w:type="paragraph" w:styleId="ListParagraph">
    <w:name w:val="List Paragraph"/>
    <w:basedOn w:val="Normal"/>
    <w:uiPriority w:val="34"/>
    <w:qFormat/>
    <w:rsid w:val="0018085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61FD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4B68F6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68F6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716</Words>
  <Characters>4085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Alexander Borisenko</cp:lastModifiedBy>
  <cp:revision>37</cp:revision>
  <dcterms:created xsi:type="dcterms:W3CDTF">2025-06-23T14:29:00Z</dcterms:created>
  <dcterms:modified xsi:type="dcterms:W3CDTF">2025-06-30T14:42:00Z</dcterms:modified>
</cp:coreProperties>
</file>