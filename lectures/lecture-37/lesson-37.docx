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1CD5" w14:textId="5549D8B7" w:rsidR="00121B60" w:rsidRPr="005D65FE" w:rsidRDefault="005D65FE" w:rsidP="005D65FE">
      <w:pPr>
        <w:pStyle w:val="Heading2"/>
        <w:rPr>
          <w:lang w:val="ru-RU"/>
        </w:rPr>
      </w:pPr>
      <w:r>
        <w:rPr>
          <w:lang w:val="ru-RU"/>
        </w:rPr>
        <w:t>Киноклуб</w:t>
      </w:r>
    </w:p>
    <w:sectPr w:rsidR="00121B60" w:rsidRPr="005D65FE" w:rsidSect="00231B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E6C1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20485E">
      <w:start w:val="1"/>
      <w:numFmt w:val="decimal"/>
      <w:lvlText w:val=""/>
      <w:lvlJc w:val="left"/>
    </w:lvl>
    <w:lvl w:ilvl="2" w:tplc="BD4A50A4">
      <w:start w:val="1"/>
      <w:numFmt w:val="decimal"/>
      <w:lvlText w:val=""/>
      <w:lvlJc w:val="left"/>
    </w:lvl>
    <w:lvl w:ilvl="3" w:tplc="F5EC1D38">
      <w:start w:val="1"/>
      <w:numFmt w:val="decimal"/>
      <w:lvlText w:val=""/>
      <w:lvlJc w:val="left"/>
    </w:lvl>
    <w:lvl w:ilvl="4" w:tplc="6C1286C4">
      <w:start w:val="1"/>
      <w:numFmt w:val="decimal"/>
      <w:lvlText w:val=""/>
      <w:lvlJc w:val="left"/>
    </w:lvl>
    <w:lvl w:ilvl="5" w:tplc="94146644">
      <w:start w:val="1"/>
      <w:numFmt w:val="decimal"/>
      <w:lvlText w:val=""/>
      <w:lvlJc w:val="left"/>
    </w:lvl>
    <w:lvl w:ilvl="6" w:tplc="DC2C2E38">
      <w:start w:val="1"/>
      <w:numFmt w:val="decimal"/>
      <w:lvlText w:val=""/>
      <w:lvlJc w:val="left"/>
    </w:lvl>
    <w:lvl w:ilvl="7" w:tplc="6BC843A6">
      <w:start w:val="1"/>
      <w:numFmt w:val="decimal"/>
      <w:lvlText w:val=""/>
      <w:lvlJc w:val="left"/>
    </w:lvl>
    <w:lvl w:ilvl="8" w:tplc="B1E6702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B6763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78A994">
      <w:start w:val="1"/>
      <w:numFmt w:val="decimal"/>
      <w:lvlText w:val=""/>
      <w:lvlJc w:val="left"/>
    </w:lvl>
    <w:lvl w:ilvl="2" w:tplc="256AAEA2">
      <w:start w:val="1"/>
      <w:numFmt w:val="decimal"/>
      <w:lvlText w:val=""/>
      <w:lvlJc w:val="left"/>
    </w:lvl>
    <w:lvl w:ilvl="3" w:tplc="F72E45E8">
      <w:start w:val="1"/>
      <w:numFmt w:val="decimal"/>
      <w:lvlText w:val=""/>
      <w:lvlJc w:val="left"/>
    </w:lvl>
    <w:lvl w:ilvl="4" w:tplc="561CF124">
      <w:start w:val="1"/>
      <w:numFmt w:val="decimal"/>
      <w:lvlText w:val=""/>
      <w:lvlJc w:val="left"/>
    </w:lvl>
    <w:lvl w:ilvl="5" w:tplc="9DD0C13C">
      <w:start w:val="1"/>
      <w:numFmt w:val="decimal"/>
      <w:lvlText w:val=""/>
      <w:lvlJc w:val="left"/>
    </w:lvl>
    <w:lvl w:ilvl="6" w:tplc="926CD990">
      <w:start w:val="1"/>
      <w:numFmt w:val="decimal"/>
      <w:lvlText w:val=""/>
      <w:lvlJc w:val="left"/>
    </w:lvl>
    <w:lvl w:ilvl="7" w:tplc="E668C5DA">
      <w:start w:val="1"/>
      <w:numFmt w:val="decimal"/>
      <w:lvlText w:val=""/>
      <w:lvlJc w:val="left"/>
    </w:lvl>
    <w:lvl w:ilvl="8" w:tplc="E0BADF0C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EBE8A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48F0A6">
      <w:start w:val="1"/>
      <w:numFmt w:val="decimal"/>
      <w:lvlText w:val=""/>
      <w:lvlJc w:val="left"/>
    </w:lvl>
    <w:lvl w:ilvl="2" w:tplc="D9F29576">
      <w:start w:val="1"/>
      <w:numFmt w:val="decimal"/>
      <w:lvlText w:val=""/>
      <w:lvlJc w:val="left"/>
    </w:lvl>
    <w:lvl w:ilvl="3" w:tplc="3486698C">
      <w:start w:val="1"/>
      <w:numFmt w:val="decimal"/>
      <w:lvlText w:val=""/>
      <w:lvlJc w:val="left"/>
    </w:lvl>
    <w:lvl w:ilvl="4" w:tplc="A92CA0B8">
      <w:start w:val="1"/>
      <w:numFmt w:val="decimal"/>
      <w:lvlText w:val=""/>
      <w:lvlJc w:val="left"/>
    </w:lvl>
    <w:lvl w:ilvl="5" w:tplc="4E3E154A">
      <w:start w:val="1"/>
      <w:numFmt w:val="decimal"/>
      <w:lvlText w:val=""/>
      <w:lvlJc w:val="left"/>
    </w:lvl>
    <w:lvl w:ilvl="6" w:tplc="1058701A">
      <w:start w:val="1"/>
      <w:numFmt w:val="decimal"/>
      <w:lvlText w:val=""/>
      <w:lvlJc w:val="left"/>
    </w:lvl>
    <w:lvl w:ilvl="7" w:tplc="FBDE2CC0">
      <w:start w:val="1"/>
      <w:numFmt w:val="decimal"/>
      <w:lvlText w:val=""/>
      <w:lvlJc w:val="left"/>
    </w:lvl>
    <w:lvl w:ilvl="8" w:tplc="15628D2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CB4807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7474A8">
      <w:start w:val="1"/>
      <w:numFmt w:val="decimal"/>
      <w:lvlText w:val=""/>
      <w:lvlJc w:val="left"/>
    </w:lvl>
    <w:lvl w:ilvl="2" w:tplc="D4F66E08">
      <w:start w:val="1"/>
      <w:numFmt w:val="decimal"/>
      <w:lvlText w:val=""/>
      <w:lvlJc w:val="left"/>
    </w:lvl>
    <w:lvl w:ilvl="3" w:tplc="B928E10E">
      <w:start w:val="1"/>
      <w:numFmt w:val="decimal"/>
      <w:lvlText w:val=""/>
      <w:lvlJc w:val="left"/>
    </w:lvl>
    <w:lvl w:ilvl="4" w:tplc="6F4298CA">
      <w:start w:val="1"/>
      <w:numFmt w:val="decimal"/>
      <w:lvlText w:val=""/>
      <w:lvlJc w:val="left"/>
    </w:lvl>
    <w:lvl w:ilvl="5" w:tplc="E5F4470A">
      <w:start w:val="1"/>
      <w:numFmt w:val="decimal"/>
      <w:lvlText w:val=""/>
      <w:lvlJc w:val="left"/>
    </w:lvl>
    <w:lvl w:ilvl="6" w:tplc="CF4E78CE">
      <w:start w:val="1"/>
      <w:numFmt w:val="decimal"/>
      <w:lvlText w:val=""/>
      <w:lvlJc w:val="left"/>
    </w:lvl>
    <w:lvl w:ilvl="7" w:tplc="F0A458CE">
      <w:start w:val="1"/>
      <w:numFmt w:val="decimal"/>
      <w:lvlText w:val=""/>
      <w:lvlJc w:val="left"/>
    </w:lvl>
    <w:lvl w:ilvl="8" w:tplc="331AFB8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E16211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E821CE">
      <w:start w:val="1"/>
      <w:numFmt w:val="decimal"/>
      <w:lvlText w:val=""/>
      <w:lvlJc w:val="left"/>
    </w:lvl>
    <w:lvl w:ilvl="2" w:tplc="26EA3E88">
      <w:start w:val="1"/>
      <w:numFmt w:val="decimal"/>
      <w:lvlText w:val=""/>
      <w:lvlJc w:val="left"/>
    </w:lvl>
    <w:lvl w:ilvl="3" w:tplc="4E1C17D4">
      <w:start w:val="1"/>
      <w:numFmt w:val="decimal"/>
      <w:lvlText w:val=""/>
      <w:lvlJc w:val="left"/>
    </w:lvl>
    <w:lvl w:ilvl="4" w:tplc="6408FD7A">
      <w:start w:val="1"/>
      <w:numFmt w:val="decimal"/>
      <w:lvlText w:val=""/>
      <w:lvlJc w:val="left"/>
    </w:lvl>
    <w:lvl w:ilvl="5" w:tplc="FA508CF4">
      <w:start w:val="1"/>
      <w:numFmt w:val="decimal"/>
      <w:lvlText w:val=""/>
      <w:lvlJc w:val="left"/>
    </w:lvl>
    <w:lvl w:ilvl="6" w:tplc="E75C610A">
      <w:start w:val="1"/>
      <w:numFmt w:val="decimal"/>
      <w:lvlText w:val=""/>
      <w:lvlJc w:val="left"/>
    </w:lvl>
    <w:lvl w:ilvl="7" w:tplc="41BE7B0A">
      <w:start w:val="1"/>
      <w:numFmt w:val="decimal"/>
      <w:lvlText w:val=""/>
      <w:lvlJc w:val="left"/>
    </w:lvl>
    <w:lvl w:ilvl="8" w:tplc="A364DAB0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7A34A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F444">
      <w:start w:val="1"/>
      <w:numFmt w:val="decimal"/>
      <w:lvlText w:val=""/>
      <w:lvlJc w:val="left"/>
    </w:lvl>
    <w:lvl w:ilvl="2" w:tplc="94F639F6">
      <w:start w:val="1"/>
      <w:numFmt w:val="decimal"/>
      <w:lvlText w:val=""/>
      <w:lvlJc w:val="left"/>
    </w:lvl>
    <w:lvl w:ilvl="3" w:tplc="0D3AE884">
      <w:start w:val="1"/>
      <w:numFmt w:val="decimal"/>
      <w:lvlText w:val=""/>
      <w:lvlJc w:val="left"/>
    </w:lvl>
    <w:lvl w:ilvl="4" w:tplc="C2C22972">
      <w:start w:val="1"/>
      <w:numFmt w:val="decimal"/>
      <w:lvlText w:val=""/>
      <w:lvlJc w:val="left"/>
    </w:lvl>
    <w:lvl w:ilvl="5" w:tplc="70B091E6">
      <w:start w:val="1"/>
      <w:numFmt w:val="decimal"/>
      <w:lvlText w:val=""/>
      <w:lvlJc w:val="left"/>
    </w:lvl>
    <w:lvl w:ilvl="6" w:tplc="B728F22C">
      <w:start w:val="1"/>
      <w:numFmt w:val="decimal"/>
      <w:lvlText w:val=""/>
      <w:lvlJc w:val="left"/>
    </w:lvl>
    <w:lvl w:ilvl="7" w:tplc="3AFE9ACC">
      <w:start w:val="1"/>
      <w:numFmt w:val="decimal"/>
      <w:lvlText w:val=""/>
      <w:lvlJc w:val="left"/>
    </w:lvl>
    <w:lvl w:ilvl="8" w:tplc="2AAED1EE">
      <w:start w:val="1"/>
      <w:numFmt w:val="decimal"/>
      <w:lvlText w:val=""/>
      <w:lvlJc w:val="left"/>
    </w:lvl>
  </w:abstractNum>
  <w:abstractNum w:abstractNumId="6" w15:restartNumberingAfterBreak="0">
    <w:nsid w:val="3B833EC0"/>
    <w:multiLevelType w:val="hybridMultilevel"/>
    <w:tmpl w:val="99D885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2636">
    <w:abstractNumId w:val="0"/>
  </w:num>
  <w:num w:numId="2" w16cid:durableId="2070810047">
    <w:abstractNumId w:val="1"/>
  </w:num>
  <w:num w:numId="3" w16cid:durableId="1088843908">
    <w:abstractNumId w:val="2"/>
  </w:num>
  <w:num w:numId="4" w16cid:durableId="576134415">
    <w:abstractNumId w:val="3"/>
  </w:num>
  <w:num w:numId="5" w16cid:durableId="1427649023">
    <w:abstractNumId w:val="4"/>
  </w:num>
  <w:num w:numId="6" w16cid:durableId="1939367490">
    <w:abstractNumId w:val="5"/>
  </w:num>
  <w:num w:numId="7" w16cid:durableId="2040549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15D"/>
    <w:rsid w:val="0000323A"/>
    <w:rsid w:val="00006187"/>
    <w:rsid w:val="00012DF3"/>
    <w:rsid w:val="0002203A"/>
    <w:rsid w:val="0002614F"/>
    <w:rsid w:val="000272D7"/>
    <w:rsid w:val="00027C9B"/>
    <w:rsid w:val="00031410"/>
    <w:rsid w:val="00040678"/>
    <w:rsid w:val="00040C83"/>
    <w:rsid w:val="00044FFA"/>
    <w:rsid w:val="000567AD"/>
    <w:rsid w:val="00056A1C"/>
    <w:rsid w:val="00057108"/>
    <w:rsid w:val="000607FC"/>
    <w:rsid w:val="00062D11"/>
    <w:rsid w:val="000805D1"/>
    <w:rsid w:val="00084929"/>
    <w:rsid w:val="000869CC"/>
    <w:rsid w:val="00091283"/>
    <w:rsid w:val="000938B8"/>
    <w:rsid w:val="00095D19"/>
    <w:rsid w:val="000960F4"/>
    <w:rsid w:val="000B59C3"/>
    <w:rsid w:val="000B7556"/>
    <w:rsid w:val="000B7603"/>
    <w:rsid w:val="000C01E3"/>
    <w:rsid w:val="000C661D"/>
    <w:rsid w:val="000D1485"/>
    <w:rsid w:val="000D7179"/>
    <w:rsid w:val="000E041E"/>
    <w:rsid w:val="000E30F2"/>
    <w:rsid w:val="000E7955"/>
    <w:rsid w:val="001003C9"/>
    <w:rsid w:val="0010207A"/>
    <w:rsid w:val="00105318"/>
    <w:rsid w:val="00111346"/>
    <w:rsid w:val="001113C7"/>
    <w:rsid w:val="00111F49"/>
    <w:rsid w:val="00117511"/>
    <w:rsid w:val="00121B60"/>
    <w:rsid w:val="0012334A"/>
    <w:rsid w:val="0012516E"/>
    <w:rsid w:val="001269D3"/>
    <w:rsid w:val="00126E78"/>
    <w:rsid w:val="0012794D"/>
    <w:rsid w:val="00140CDC"/>
    <w:rsid w:val="00151027"/>
    <w:rsid w:val="0015140E"/>
    <w:rsid w:val="00155CFB"/>
    <w:rsid w:val="00157CAD"/>
    <w:rsid w:val="00165DC9"/>
    <w:rsid w:val="00167475"/>
    <w:rsid w:val="00172F76"/>
    <w:rsid w:val="001857DA"/>
    <w:rsid w:val="001C369D"/>
    <w:rsid w:val="001C7D36"/>
    <w:rsid w:val="001D3399"/>
    <w:rsid w:val="001D36E4"/>
    <w:rsid w:val="001D3C26"/>
    <w:rsid w:val="001E0124"/>
    <w:rsid w:val="001E06EF"/>
    <w:rsid w:val="001F18EF"/>
    <w:rsid w:val="001F2D46"/>
    <w:rsid w:val="001F7738"/>
    <w:rsid w:val="0021082C"/>
    <w:rsid w:val="00220732"/>
    <w:rsid w:val="00223F93"/>
    <w:rsid w:val="00226FFF"/>
    <w:rsid w:val="00231B3E"/>
    <w:rsid w:val="00242886"/>
    <w:rsid w:val="0024385F"/>
    <w:rsid w:val="00254600"/>
    <w:rsid w:val="0025602A"/>
    <w:rsid w:val="0026248E"/>
    <w:rsid w:val="0026417D"/>
    <w:rsid w:val="00266CEF"/>
    <w:rsid w:val="00272E5F"/>
    <w:rsid w:val="002764DE"/>
    <w:rsid w:val="0027779D"/>
    <w:rsid w:val="00281A01"/>
    <w:rsid w:val="00284353"/>
    <w:rsid w:val="00291EF6"/>
    <w:rsid w:val="0029705F"/>
    <w:rsid w:val="002A6006"/>
    <w:rsid w:val="002A6AB3"/>
    <w:rsid w:val="002B1243"/>
    <w:rsid w:val="002B77EE"/>
    <w:rsid w:val="002C53C8"/>
    <w:rsid w:val="002C72B9"/>
    <w:rsid w:val="002D01FF"/>
    <w:rsid w:val="002D34DC"/>
    <w:rsid w:val="002E3FF6"/>
    <w:rsid w:val="002E7586"/>
    <w:rsid w:val="002F74CC"/>
    <w:rsid w:val="003077F4"/>
    <w:rsid w:val="003164C8"/>
    <w:rsid w:val="00322F70"/>
    <w:rsid w:val="00323A74"/>
    <w:rsid w:val="00331C71"/>
    <w:rsid w:val="00335BA9"/>
    <w:rsid w:val="003448B0"/>
    <w:rsid w:val="003546F0"/>
    <w:rsid w:val="003551D3"/>
    <w:rsid w:val="00356DC2"/>
    <w:rsid w:val="00361191"/>
    <w:rsid w:val="003614F9"/>
    <w:rsid w:val="00363B62"/>
    <w:rsid w:val="00377D08"/>
    <w:rsid w:val="00380FC1"/>
    <w:rsid w:val="00384AF8"/>
    <w:rsid w:val="0038681D"/>
    <w:rsid w:val="0039587B"/>
    <w:rsid w:val="003A423E"/>
    <w:rsid w:val="003B484C"/>
    <w:rsid w:val="003B49C3"/>
    <w:rsid w:val="003C1177"/>
    <w:rsid w:val="003C2FD5"/>
    <w:rsid w:val="003D3E68"/>
    <w:rsid w:val="003D6337"/>
    <w:rsid w:val="003E2D18"/>
    <w:rsid w:val="003F7949"/>
    <w:rsid w:val="003F7F7D"/>
    <w:rsid w:val="00402EAE"/>
    <w:rsid w:val="00405858"/>
    <w:rsid w:val="00421DCE"/>
    <w:rsid w:val="004223B7"/>
    <w:rsid w:val="0042698E"/>
    <w:rsid w:val="00437D83"/>
    <w:rsid w:val="00440BF4"/>
    <w:rsid w:val="00454ED7"/>
    <w:rsid w:val="00473CF4"/>
    <w:rsid w:val="00481431"/>
    <w:rsid w:val="00484725"/>
    <w:rsid w:val="00490963"/>
    <w:rsid w:val="0049327D"/>
    <w:rsid w:val="0049648B"/>
    <w:rsid w:val="004A027F"/>
    <w:rsid w:val="004A1794"/>
    <w:rsid w:val="004A1E5E"/>
    <w:rsid w:val="004A329B"/>
    <w:rsid w:val="004C0B00"/>
    <w:rsid w:val="004C3082"/>
    <w:rsid w:val="004D1A68"/>
    <w:rsid w:val="004E0E1C"/>
    <w:rsid w:val="004E1E0B"/>
    <w:rsid w:val="004E48E9"/>
    <w:rsid w:val="004F6153"/>
    <w:rsid w:val="005015C5"/>
    <w:rsid w:val="00507084"/>
    <w:rsid w:val="00512BA9"/>
    <w:rsid w:val="00521D44"/>
    <w:rsid w:val="00524646"/>
    <w:rsid w:val="00531524"/>
    <w:rsid w:val="00532647"/>
    <w:rsid w:val="00532A32"/>
    <w:rsid w:val="00535EB7"/>
    <w:rsid w:val="0055198D"/>
    <w:rsid w:val="0056409A"/>
    <w:rsid w:val="00567C8C"/>
    <w:rsid w:val="00571866"/>
    <w:rsid w:val="005766E4"/>
    <w:rsid w:val="00585E0D"/>
    <w:rsid w:val="00591220"/>
    <w:rsid w:val="0059405E"/>
    <w:rsid w:val="005A77FA"/>
    <w:rsid w:val="005B384A"/>
    <w:rsid w:val="005B7D10"/>
    <w:rsid w:val="005C39C3"/>
    <w:rsid w:val="005C70DE"/>
    <w:rsid w:val="005D3901"/>
    <w:rsid w:val="005D6119"/>
    <w:rsid w:val="005D65FE"/>
    <w:rsid w:val="005D6C64"/>
    <w:rsid w:val="005F0637"/>
    <w:rsid w:val="005F169F"/>
    <w:rsid w:val="00600029"/>
    <w:rsid w:val="00604D04"/>
    <w:rsid w:val="00617149"/>
    <w:rsid w:val="00620A31"/>
    <w:rsid w:val="00620F15"/>
    <w:rsid w:val="00621758"/>
    <w:rsid w:val="00636AD0"/>
    <w:rsid w:val="0064293C"/>
    <w:rsid w:val="006457F6"/>
    <w:rsid w:val="0065122D"/>
    <w:rsid w:val="00665D6A"/>
    <w:rsid w:val="006717A0"/>
    <w:rsid w:val="00677FC3"/>
    <w:rsid w:val="00681788"/>
    <w:rsid w:val="006879F2"/>
    <w:rsid w:val="006906BE"/>
    <w:rsid w:val="00696415"/>
    <w:rsid w:val="006A1549"/>
    <w:rsid w:val="006A54C0"/>
    <w:rsid w:val="006B0B09"/>
    <w:rsid w:val="006B2E3E"/>
    <w:rsid w:val="006D16C7"/>
    <w:rsid w:val="006D368A"/>
    <w:rsid w:val="006E194D"/>
    <w:rsid w:val="006E1EA5"/>
    <w:rsid w:val="006E29AD"/>
    <w:rsid w:val="006F3DA9"/>
    <w:rsid w:val="006F638E"/>
    <w:rsid w:val="00702309"/>
    <w:rsid w:val="0070247D"/>
    <w:rsid w:val="00711348"/>
    <w:rsid w:val="00715CA9"/>
    <w:rsid w:val="007238A7"/>
    <w:rsid w:val="00735336"/>
    <w:rsid w:val="00736B45"/>
    <w:rsid w:val="0074394B"/>
    <w:rsid w:val="00753496"/>
    <w:rsid w:val="0075525A"/>
    <w:rsid w:val="007730DF"/>
    <w:rsid w:val="00781B75"/>
    <w:rsid w:val="007A1B6E"/>
    <w:rsid w:val="007C37DE"/>
    <w:rsid w:val="007D0A61"/>
    <w:rsid w:val="007D3BB8"/>
    <w:rsid w:val="007E7CC6"/>
    <w:rsid w:val="007F2997"/>
    <w:rsid w:val="007F5D04"/>
    <w:rsid w:val="007F7BC0"/>
    <w:rsid w:val="008039D4"/>
    <w:rsid w:val="00810576"/>
    <w:rsid w:val="00811FA4"/>
    <w:rsid w:val="00816D9B"/>
    <w:rsid w:val="008209D7"/>
    <w:rsid w:val="00823ABA"/>
    <w:rsid w:val="00830F47"/>
    <w:rsid w:val="00842F3B"/>
    <w:rsid w:val="00843458"/>
    <w:rsid w:val="00852656"/>
    <w:rsid w:val="00857174"/>
    <w:rsid w:val="00857C0D"/>
    <w:rsid w:val="00861356"/>
    <w:rsid w:val="00862DD0"/>
    <w:rsid w:val="00864169"/>
    <w:rsid w:val="0086425C"/>
    <w:rsid w:val="008701A6"/>
    <w:rsid w:val="008703D0"/>
    <w:rsid w:val="0087563E"/>
    <w:rsid w:val="00885EDF"/>
    <w:rsid w:val="008902B6"/>
    <w:rsid w:val="0089411C"/>
    <w:rsid w:val="008A084C"/>
    <w:rsid w:val="008A2FD6"/>
    <w:rsid w:val="008A5EB3"/>
    <w:rsid w:val="008B58AF"/>
    <w:rsid w:val="008C2283"/>
    <w:rsid w:val="008D4AF3"/>
    <w:rsid w:val="008D4DE7"/>
    <w:rsid w:val="008E24EC"/>
    <w:rsid w:val="008F2D6D"/>
    <w:rsid w:val="008F3922"/>
    <w:rsid w:val="008F5FB1"/>
    <w:rsid w:val="008F74D5"/>
    <w:rsid w:val="0090100C"/>
    <w:rsid w:val="00910CB6"/>
    <w:rsid w:val="00910EB1"/>
    <w:rsid w:val="00911BAD"/>
    <w:rsid w:val="00912FB4"/>
    <w:rsid w:val="009227F6"/>
    <w:rsid w:val="00924AB1"/>
    <w:rsid w:val="00925DA7"/>
    <w:rsid w:val="009268BB"/>
    <w:rsid w:val="009268FF"/>
    <w:rsid w:val="00933B5C"/>
    <w:rsid w:val="009348D1"/>
    <w:rsid w:val="00936E17"/>
    <w:rsid w:val="00942A5D"/>
    <w:rsid w:val="00945EB0"/>
    <w:rsid w:val="00952C0C"/>
    <w:rsid w:val="00953D9E"/>
    <w:rsid w:val="009548DD"/>
    <w:rsid w:val="00960D3A"/>
    <w:rsid w:val="0097115D"/>
    <w:rsid w:val="009744FC"/>
    <w:rsid w:val="00974701"/>
    <w:rsid w:val="00976D95"/>
    <w:rsid w:val="00977733"/>
    <w:rsid w:val="00992AE1"/>
    <w:rsid w:val="009A1010"/>
    <w:rsid w:val="009A6FDB"/>
    <w:rsid w:val="009B2C26"/>
    <w:rsid w:val="009B5E2F"/>
    <w:rsid w:val="009C55E3"/>
    <w:rsid w:val="009D088F"/>
    <w:rsid w:val="009D63E8"/>
    <w:rsid w:val="009E0A43"/>
    <w:rsid w:val="009E3D01"/>
    <w:rsid w:val="009E54F1"/>
    <w:rsid w:val="009F154F"/>
    <w:rsid w:val="009F5B2D"/>
    <w:rsid w:val="009F6E71"/>
    <w:rsid w:val="009F78DD"/>
    <w:rsid w:val="00A01853"/>
    <w:rsid w:val="00A02283"/>
    <w:rsid w:val="00A07C48"/>
    <w:rsid w:val="00A10E84"/>
    <w:rsid w:val="00A12200"/>
    <w:rsid w:val="00A21EF3"/>
    <w:rsid w:val="00A32CD0"/>
    <w:rsid w:val="00A334EB"/>
    <w:rsid w:val="00A4126F"/>
    <w:rsid w:val="00A4602F"/>
    <w:rsid w:val="00A525CD"/>
    <w:rsid w:val="00A554B2"/>
    <w:rsid w:val="00A766DA"/>
    <w:rsid w:val="00A77DEC"/>
    <w:rsid w:val="00A83DF0"/>
    <w:rsid w:val="00A8402B"/>
    <w:rsid w:val="00A90A30"/>
    <w:rsid w:val="00A93304"/>
    <w:rsid w:val="00A93E03"/>
    <w:rsid w:val="00AA0B34"/>
    <w:rsid w:val="00AB2961"/>
    <w:rsid w:val="00AB5BDA"/>
    <w:rsid w:val="00AB69AB"/>
    <w:rsid w:val="00AB71AE"/>
    <w:rsid w:val="00AC3C38"/>
    <w:rsid w:val="00AD045E"/>
    <w:rsid w:val="00AD07B5"/>
    <w:rsid w:val="00AD444E"/>
    <w:rsid w:val="00AD7AB7"/>
    <w:rsid w:val="00B01B2B"/>
    <w:rsid w:val="00B04C0A"/>
    <w:rsid w:val="00B07CE5"/>
    <w:rsid w:val="00B12354"/>
    <w:rsid w:val="00B124F8"/>
    <w:rsid w:val="00B12776"/>
    <w:rsid w:val="00B20D32"/>
    <w:rsid w:val="00B23D55"/>
    <w:rsid w:val="00B25242"/>
    <w:rsid w:val="00B34683"/>
    <w:rsid w:val="00B34AA6"/>
    <w:rsid w:val="00B34B80"/>
    <w:rsid w:val="00B432AB"/>
    <w:rsid w:val="00B46453"/>
    <w:rsid w:val="00B54056"/>
    <w:rsid w:val="00B76C52"/>
    <w:rsid w:val="00B803D7"/>
    <w:rsid w:val="00B85D18"/>
    <w:rsid w:val="00B87718"/>
    <w:rsid w:val="00BA6678"/>
    <w:rsid w:val="00BA7EFB"/>
    <w:rsid w:val="00BC5B5A"/>
    <w:rsid w:val="00BE692A"/>
    <w:rsid w:val="00BF4C24"/>
    <w:rsid w:val="00BF5945"/>
    <w:rsid w:val="00C01151"/>
    <w:rsid w:val="00C031AA"/>
    <w:rsid w:val="00C12A2B"/>
    <w:rsid w:val="00C13A72"/>
    <w:rsid w:val="00C14636"/>
    <w:rsid w:val="00C17719"/>
    <w:rsid w:val="00C26C78"/>
    <w:rsid w:val="00C31712"/>
    <w:rsid w:val="00C36A60"/>
    <w:rsid w:val="00C36D6C"/>
    <w:rsid w:val="00C37FE8"/>
    <w:rsid w:val="00C526D7"/>
    <w:rsid w:val="00C549E8"/>
    <w:rsid w:val="00C5671B"/>
    <w:rsid w:val="00C73D07"/>
    <w:rsid w:val="00C96938"/>
    <w:rsid w:val="00CA1AE5"/>
    <w:rsid w:val="00CA37C7"/>
    <w:rsid w:val="00CB70D3"/>
    <w:rsid w:val="00CD111F"/>
    <w:rsid w:val="00CD7707"/>
    <w:rsid w:val="00CE6421"/>
    <w:rsid w:val="00CF1411"/>
    <w:rsid w:val="00CF6A2C"/>
    <w:rsid w:val="00D01364"/>
    <w:rsid w:val="00D04292"/>
    <w:rsid w:val="00D11CA1"/>
    <w:rsid w:val="00D12491"/>
    <w:rsid w:val="00D13A1A"/>
    <w:rsid w:val="00D22FAE"/>
    <w:rsid w:val="00D3151F"/>
    <w:rsid w:val="00D462D9"/>
    <w:rsid w:val="00D5616A"/>
    <w:rsid w:val="00D56524"/>
    <w:rsid w:val="00D61AEC"/>
    <w:rsid w:val="00D630B8"/>
    <w:rsid w:val="00D72F03"/>
    <w:rsid w:val="00D85286"/>
    <w:rsid w:val="00D859D4"/>
    <w:rsid w:val="00D86003"/>
    <w:rsid w:val="00D97165"/>
    <w:rsid w:val="00DA2C8A"/>
    <w:rsid w:val="00DA7A02"/>
    <w:rsid w:val="00DB3FEA"/>
    <w:rsid w:val="00DC3936"/>
    <w:rsid w:val="00DC7158"/>
    <w:rsid w:val="00DD0FB5"/>
    <w:rsid w:val="00DD4128"/>
    <w:rsid w:val="00DD7D23"/>
    <w:rsid w:val="00DE564F"/>
    <w:rsid w:val="00DF0410"/>
    <w:rsid w:val="00DF092F"/>
    <w:rsid w:val="00DF0AE9"/>
    <w:rsid w:val="00E0090A"/>
    <w:rsid w:val="00E00D43"/>
    <w:rsid w:val="00E0276B"/>
    <w:rsid w:val="00E07D00"/>
    <w:rsid w:val="00E1448C"/>
    <w:rsid w:val="00E14686"/>
    <w:rsid w:val="00E15EDB"/>
    <w:rsid w:val="00E2557D"/>
    <w:rsid w:val="00E30E83"/>
    <w:rsid w:val="00E36E99"/>
    <w:rsid w:val="00E42E44"/>
    <w:rsid w:val="00E458A3"/>
    <w:rsid w:val="00E47CAB"/>
    <w:rsid w:val="00E5279C"/>
    <w:rsid w:val="00E60213"/>
    <w:rsid w:val="00E64D39"/>
    <w:rsid w:val="00E658CE"/>
    <w:rsid w:val="00E72D4C"/>
    <w:rsid w:val="00E75A11"/>
    <w:rsid w:val="00EA2B63"/>
    <w:rsid w:val="00EA6247"/>
    <w:rsid w:val="00EC0631"/>
    <w:rsid w:val="00EC3122"/>
    <w:rsid w:val="00EC36D2"/>
    <w:rsid w:val="00EC4722"/>
    <w:rsid w:val="00EC4987"/>
    <w:rsid w:val="00EC5940"/>
    <w:rsid w:val="00ED4957"/>
    <w:rsid w:val="00ED50B3"/>
    <w:rsid w:val="00F16B84"/>
    <w:rsid w:val="00F37CF0"/>
    <w:rsid w:val="00F43382"/>
    <w:rsid w:val="00F44C6D"/>
    <w:rsid w:val="00F46C76"/>
    <w:rsid w:val="00F52FE7"/>
    <w:rsid w:val="00F53E6F"/>
    <w:rsid w:val="00F63262"/>
    <w:rsid w:val="00F632A0"/>
    <w:rsid w:val="00F6542F"/>
    <w:rsid w:val="00F665A3"/>
    <w:rsid w:val="00F66C5F"/>
    <w:rsid w:val="00F70313"/>
    <w:rsid w:val="00F70DC1"/>
    <w:rsid w:val="00F70EEB"/>
    <w:rsid w:val="00F716C5"/>
    <w:rsid w:val="00F719ED"/>
    <w:rsid w:val="00F74278"/>
    <w:rsid w:val="00F874D4"/>
    <w:rsid w:val="00F8755C"/>
    <w:rsid w:val="00F9354F"/>
    <w:rsid w:val="00FA28E3"/>
    <w:rsid w:val="00FA3803"/>
    <w:rsid w:val="00FB73DD"/>
    <w:rsid w:val="00FC00F2"/>
    <w:rsid w:val="00FC0954"/>
    <w:rsid w:val="00FC2491"/>
    <w:rsid w:val="00FC2820"/>
    <w:rsid w:val="00FD235C"/>
    <w:rsid w:val="00FD6861"/>
    <w:rsid w:val="00FE69CC"/>
    <w:rsid w:val="00FE7A6A"/>
    <w:rsid w:val="00FF00A6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BF19A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D9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E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14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4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64F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1B96CA-4047-2C46-91A3-87DEF78A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461</cp:revision>
  <dcterms:created xsi:type="dcterms:W3CDTF">2025-06-23T18:22:00Z</dcterms:created>
  <dcterms:modified xsi:type="dcterms:W3CDTF">2025-07-30T12:58:00Z</dcterms:modified>
</cp:coreProperties>
</file>