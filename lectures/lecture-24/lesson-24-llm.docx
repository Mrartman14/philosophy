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F0E" w:rsidRPr="003B6F0E" w:rsidRDefault="003B6F0E" w:rsidP="003B6F0E">
      <w:pPr>
        <w:pStyle w:val="Heading3"/>
        <w:spacing w:before="270" w:after="135"/>
        <w:ind w:left="315" w:right="315"/>
        <w:rPr>
          <w:rFonts w:ascii="Lucida Grande" w:hAnsi="Lucida Grande" w:cs="Lucida Grande"/>
          <w:color w:val="000000"/>
          <w:sz w:val="42"/>
          <w:szCs w:val="42"/>
          <w:lang w:val="ru-RU"/>
        </w:rPr>
      </w:pPr>
      <w:r w:rsidRPr="003B6F0E">
        <w:rPr>
          <w:rFonts w:ascii="Lucida Grande" w:hAnsi="Lucida Grande" w:cs="Lucida Grande"/>
          <w:color w:val="000000"/>
          <w:sz w:val="42"/>
          <w:szCs w:val="42"/>
          <w:lang w:val="ru-RU"/>
        </w:rPr>
        <w:t>Переход от мифа к монотеизму: этика как мост</w:t>
      </w:r>
    </w:p>
    <w:p w:rsidR="003B6F0E" w:rsidRPr="003B6F0E" w:rsidRDefault="003B6F0E" w:rsidP="003B6F0E">
      <w:pPr>
        <w:pStyle w:val="Heading3"/>
        <w:spacing w:before="270" w:after="135"/>
        <w:ind w:left="315" w:right="315"/>
        <w:rPr>
          <w:rFonts w:ascii="Lucida Grande" w:hAnsi="Lucida Grande" w:cs="Lucida Grande"/>
          <w:color w:val="000000"/>
          <w:sz w:val="42"/>
          <w:szCs w:val="42"/>
          <w:lang w:val="ru-RU"/>
        </w:rPr>
      </w:pPr>
      <w:r w:rsidRPr="003B6F0E">
        <w:rPr>
          <w:rFonts w:ascii="Lucida Grande" w:hAnsi="Lucida Grande" w:cs="Lucida Grande"/>
          <w:color w:val="000000"/>
          <w:sz w:val="42"/>
          <w:szCs w:val="42"/>
          <w:lang w:val="ru-RU"/>
        </w:rPr>
        <w:t>Введение: Смена парадигм в этике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Сегодня мы поговорим о переходе. О переходе от одной картины мира к другой. На предыдущих лекциях мы подробно рассматривали</w:t>
      </w:r>
      <w:r w:rsidR="009F0029">
        <w:rPr>
          <w:rFonts w:ascii="Georgia" w:hAnsi="Georgia"/>
          <w:color w:val="000000"/>
          <w:sz w:val="27"/>
          <w:szCs w:val="27"/>
        </w:rPr>
        <w:t xml:space="preserve"> </w:t>
      </w:r>
      <w:r>
        <w:rPr>
          <w:rStyle w:val="Strong"/>
          <w:rFonts w:ascii="Georgia" w:hAnsi="Georgia"/>
          <w:color w:val="000000"/>
          <w:sz w:val="27"/>
          <w:szCs w:val="27"/>
        </w:rPr>
        <w:t>этику Древней Эллады</w:t>
      </w:r>
      <w:r>
        <w:rPr>
          <w:rFonts w:ascii="Georgia" w:hAnsi="Georgia"/>
          <w:color w:val="000000"/>
          <w:sz w:val="27"/>
          <w:szCs w:val="27"/>
        </w:rPr>
        <w:t>,</w:t>
      </w:r>
      <w:r w:rsidR="009F0029">
        <w:rPr>
          <w:rFonts w:ascii="Georgia" w:hAnsi="Georgia"/>
          <w:color w:val="000000"/>
          <w:sz w:val="27"/>
          <w:szCs w:val="27"/>
        </w:rPr>
        <w:t xml:space="preserve"> </w:t>
      </w:r>
      <w:r>
        <w:rPr>
          <w:rStyle w:val="Strong"/>
          <w:rFonts w:ascii="Georgia" w:hAnsi="Georgia"/>
          <w:color w:val="000000"/>
          <w:sz w:val="27"/>
          <w:szCs w:val="27"/>
        </w:rPr>
        <w:t>античную этику</w:t>
      </w:r>
      <w:r>
        <w:rPr>
          <w:rFonts w:ascii="Georgia" w:hAnsi="Georgia"/>
          <w:color w:val="000000"/>
          <w:sz w:val="27"/>
          <w:szCs w:val="27"/>
        </w:rPr>
        <w:t>. Эта этика принадлежит</w:t>
      </w:r>
      <w:r w:rsidR="009F0029">
        <w:rPr>
          <w:rFonts w:ascii="Georgia" w:hAnsi="Georgia"/>
          <w:color w:val="000000"/>
          <w:sz w:val="27"/>
          <w:szCs w:val="27"/>
        </w:rPr>
        <w:t xml:space="preserve"> </w:t>
      </w:r>
      <w:r>
        <w:rPr>
          <w:rStyle w:val="Strong"/>
          <w:rFonts w:ascii="Georgia" w:hAnsi="Georgia"/>
          <w:color w:val="000000"/>
          <w:sz w:val="27"/>
          <w:szCs w:val="27"/>
        </w:rPr>
        <w:t>мифологическому мировоззрению</w:t>
      </w:r>
      <w:r>
        <w:rPr>
          <w:rFonts w:ascii="Georgia" w:hAnsi="Georgia"/>
          <w:color w:val="000000"/>
          <w:sz w:val="27"/>
          <w:szCs w:val="27"/>
        </w:rPr>
        <w:t>, она укоренена в</w:t>
      </w:r>
      <w:r w:rsidR="009F0029">
        <w:rPr>
          <w:rFonts w:ascii="Georgia" w:hAnsi="Georgia"/>
          <w:color w:val="000000"/>
          <w:sz w:val="27"/>
          <w:szCs w:val="27"/>
        </w:rPr>
        <w:t xml:space="preserve"> </w:t>
      </w:r>
      <w:r>
        <w:rPr>
          <w:rStyle w:val="Strong"/>
          <w:rFonts w:ascii="Georgia" w:hAnsi="Georgia"/>
          <w:color w:val="000000"/>
          <w:sz w:val="27"/>
          <w:szCs w:val="27"/>
        </w:rPr>
        <w:t>мифе</w:t>
      </w:r>
      <w:r w:rsidR="009F0029">
        <w:rPr>
          <w:rFonts w:ascii="Georgia" w:hAnsi="Georgia"/>
          <w:color w:val="000000"/>
          <w:sz w:val="27"/>
          <w:szCs w:val="27"/>
        </w:rPr>
        <w:t xml:space="preserve"> </w:t>
      </w:r>
      <w:r>
        <w:rPr>
          <w:rFonts w:ascii="Georgia" w:hAnsi="Georgia"/>
          <w:color w:val="000000"/>
          <w:sz w:val="27"/>
          <w:szCs w:val="27"/>
        </w:rPr>
        <w:t>и имеет свой уникальный контекст.</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Сегодня же наша задача — продемонстрировать, как возникает совершенно иной тип этики –</w:t>
      </w:r>
      <w:r w:rsidR="009F0029">
        <w:rPr>
          <w:rFonts w:ascii="Georgia" w:hAnsi="Georgia"/>
          <w:color w:val="000000"/>
          <w:sz w:val="27"/>
          <w:szCs w:val="27"/>
        </w:rPr>
        <w:t xml:space="preserve"> </w:t>
      </w:r>
      <w:r>
        <w:rPr>
          <w:rStyle w:val="Strong"/>
          <w:rFonts w:ascii="Georgia" w:hAnsi="Georgia"/>
          <w:color w:val="000000"/>
          <w:sz w:val="27"/>
          <w:szCs w:val="27"/>
        </w:rPr>
        <w:t>христианская этика</w:t>
      </w:r>
      <w:r>
        <w:rPr>
          <w:rFonts w:ascii="Georgia" w:hAnsi="Georgia"/>
          <w:color w:val="000000"/>
          <w:sz w:val="27"/>
          <w:szCs w:val="27"/>
        </w:rPr>
        <w:t>. Чтобы понять этот переход, нам нужно посмотреть, как этика начинает работать в рамках</w:t>
      </w:r>
      <w:r w:rsidR="009F0029">
        <w:rPr>
          <w:rFonts w:ascii="Georgia" w:hAnsi="Georgia"/>
          <w:color w:val="000000"/>
          <w:sz w:val="27"/>
          <w:szCs w:val="27"/>
        </w:rPr>
        <w:t xml:space="preserve"> </w:t>
      </w:r>
      <w:r>
        <w:rPr>
          <w:rStyle w:val="Strong"/>
          <w:rFonts w:ascii="Georgia" w:hAnsi="Georgia"/>
          <w:color w:val="000000"/>
          <w:sz w:val="27"/>
          <w:szCs w:val="27"/>
        </w:rPr>
        <w:t>монотеистической модели</w:t>
      </w:r>
      <w:r>
        <w:rPr>
          <w:rFonts w:ascii="Georgia" w:hAnsi="Georgia"/>
          <w:color w:val="000000"/>
          <w:sz w:val="27"/>
          <w:szCs w:val="27"/>
        </w:rPr>
        <w:t>. Мы увидим, что именно</w:t>
      </w:r>
      <w:r w:rsidR="009F0029">
        <w:rPr>
          <w:rFonts w:ascii="Georgia" w:hAnsi="Georgia"/>
          <w:color w:val="000000"/>
          <w:sz w:val="27"/>
          <w:szCs w:val="27"/>
        </w:rPr>
        <w:t xml:space="preserve"> </w:t>
      </w:r>
      <w:r>
        <w:rPr>
          <w:rStyle w:val="Strong"/>
          <w:rFonts w:ascii="Georgia" w:hAnsi="Georgia"/>
          <w:color w:val="000000"/>
          <w:sz w:val="27"/>
          <w:szCs w:val="27"/>
        </w:rPr>
        <w:t>этика</w:t>
      </w:r>
      <w:r w:rsidR="009F0029">
        <w:rPr>
          <w:rFonts w:ascii="Georgia" w:hAnsi="Georgia"/>
          <w:color w:val="000000"/>
          <w:sz w:val="27"/>
          <w:szCs w:val="27"/>
        </w:rPr>
        <w:t xml:space="preserve"> </w:t>
      </w:r>
      <w:r>
        <w:rPr>
          <w:rFonts w:ascii="Georgia" w:hAnsi="Georgia"/>
          <w:color w:val="000000"/>
          <w:sz w:val="27"/>
          <w:szCs w:val="27"/>
        </w:rPr>
        <w:t>выступила тем механизмом, который позволил совершить этот глобальный сдвиг – от мифа к монотеизму. Более того, само понятие этики в этом переходе изменило свой смысл.</w:t>
      </w:r>
    </w:p>
    <w:p w:rsidR="003B6F0E" w:rsidRPr="003B6F0E" w:rsidRDefault="003B6F0E" w:rsidP="003B6F0E">
      <w:pPr>
        <w:pStyle w:val="Heading3"/>
        <w:spacing w:before="270" w:after="135"/>
        <w:ind w:left="315" w:right="315"/>
        <w:rPr>
          <w:rFonts w:ascii="Lucida Grande" w:hAnsi="Lucida Grande" w:cs="Lucida Grande"/>
          <w:color w:val="000000"/>
          <w:sz w:val="42"/>
          <w:szCs w:val="42"/>
          <w:lang w:val="ru-RU"/>
        </w:rPr>
      </w:pPr>
      <w:r w:rsidRPr="003B6F0E">
        <w:rPr>
          <w:rFonts w:ascii="Lucida Grande" w:hAnsi="Lucida Grande" w:cs="Lucida Grande"/>
          <w:color w:val="000000"/>
          <w:sz w:val="42"/>
          <w:szCs w:val="42"/>
          <w:lang w:val="ru-RU"/>
        </w:rPr>
        <w:t>Структура мировоззрений: Цель, Средство, Отброс</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Прежде чем погрузиться в специфику этики, напомним базовую схему смены доминирующих картин мира, или, как их иногда называют,</w:t>
      </w:r>
      <w:r w:rsidR="009F0029">
        <w:rPr>
          <w:rFonts w:ascii="Georgia" w:hAnsi="Georgia"/>
          <w:color w:val="000000"/>
          <w:sz w:val="27"/>
          <w:szCs w:val="27"/>
        </w:rPr>
        <w:t xml:space="preserve"> </w:t>
      </w:r>
      <w:r>
        <w:rPr>
          <w:rStyle w:val="Strong"/>
          <w:rFonts w:ascii="Georgia" w:hAnsi="Georgia"/>
          <w:color w:val="000000"/>
          <w:sz w:val="27"/>
          <w:szCs w:val="27"/>
        </w:rPr>
        <w:t>картин мира-гегемонов</w:t>
      </w:r>
      <w:r>
        <w:rPr>
          <w:rFonts w:ascii="Georgia" w:hAnsi="Georgia"/>
          <w:color w:val="000000"/>
          <w:sz w:val="27"/>
          <w:szCs w:val="27"/>
        </w:rPr>
        <w:t>. В истории философии выделяют три такие картины:</w:t>
      </w:r>
    </w:p>
    <w:p w:rsidR="003B6F0E" w:rsidRDefault="003B6F0E" w:rsidP="003B6F0E">
      <w:pPr>
        <w:numPr>
          <w:ilvl w:val="0"/>
          <w:numId w:val="12"/>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Миф</w:t>
      </w:r>
      <w:r w:rsidR="009F0029">
        <w:rPr>
          <w:rFonts w:ascii="Georgia" w:hAnsi="Georgia"/>
          <w:color w:val="000000"/>
          <w:sz w:val="27"/>
          <w:szCs w:val="27"/>
        </w:rPr>
        <w:t xml:space="preserve"> </w:t>
      </w:r>
      <w:r>
        <w:rPr>
          <w:rFonts w:ascii="Georgia" w:hAnsi="Georgia"/>
          <w:color w:val="000000"/>
          <w:sz w:val="27"/>
          <w:szCs w:val="27"/>
        </w:rPr>
        <w:t>(Мифологическая картина мира)</w:t>
      </w:r>
    </w:p>
    <w:p w:rsidR="003B6F0E" w:rsidRDefault="003B6F0E" w:rsidP="003B6F0E">
      <w:pPr>
        <w:numPr>
          <w:ilvl w:val="0"/>
          <w:numId w:val="12"/>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Монотеизм</w:t>
      </w:r>
      <w:r w:rsidR="009F0029">
        <w:rPr>
          <w:rFonts w:ascii="Georgia" w:hAnsi="Georgia"/>
          <w:color w:val="000000"/>
          <w:sz w:val="27"/>
          <w:szCs w:val="27"/>
        </w:rPr>
        <w:t xml:space="preserve"> </w:t>
      </w:r>
      <w:r>
        <w:rPr>
          <w:rFonts w:ascii="Georgia" w:hAnsi="Georgia"/>
          <w:color w:val="000000"/>
          <w:sz w:val="27"/>
          <w:szCs w:val="27"/>
        </w:rPr>
        <w:t>(Монотеистическая картина мира)</w:t>
      </w:r>
    </w:p>
    <w:p w:rsidR="003B6F0E" w:rsidRDefault="003B6F0E" w:rsidP="003B6F0E">
      <w:pPr>
        <w:numPr>
          <w:ilvl w:val="0"/>
          <w:numId w:val="12"/>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Модерн</w:t>
      </w:r>
      <w:r w:rsidR="009F0029">
        <w:rPr>
          <w:rFonts w:ascii="Georgia" w:hAnsi="Georgia"/>
          <w:color w:val="000000"/>
          <w:sz w:val="27"/>
          <w:szCs w:val="27"/>
        </w:rPr>
        <w:t xml:space="preserve"> </w:t>
      </w:r>
      <w:r>
        <w:rPr>
          <w:rFonts w:ascii="Georgia" w:hAnsi="Georgia"/>
          <w:color w:val="000000"/>
          <w:sz w:val="27"/>
          <w:szCs w:val="27"/>
        </w:rPr>
        <w:t>(Картина мира Модерна)</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Можно обозначить их как</w:t>
      </w:r>
      <w:r w:rsidR="009F0029">
        <w:rPr>
          <w:rFonts w:ascii="Georgia" w:hAnsi="Georgia"/>
          <w:color w:val="000000"/>
          <w:sz w:val="27"/>
          <w:szCs w:val="27"/>
        </w:rPr>
        <w:t xml:space="preserve"> </w:t>
      </w:r>
      <w:r>
        <w:rPr>
          <w:rStyle w:val="Strong"/>
          <w:rFonts w:ascii="Georgia" w:hAnsi="Georgia"/>
          <w:color w:val="000000"/>
          <w:sz w:val="27"/>
          <w:szCs w:val="27"/>
        </w:rPr>
        <w:t>МММ</w:t>
      </w:r>
      <w:r>
        <w:rPr>
          <w:rFonts w:ascii="Georgia" w:hAnsi="Georgia"/>
          <w:color w:val="000000"/>
          <w:sz w:val="27"/>
          <w:szCs w:val="27"/>
        </w:rPr>
        <w:t>. Каждая из этих картин мира имеет внутреннюю структуру, состоящую из трех ключевых элементов, занимающих определенные позиции, которые можно представить в виде треугольника:</w:t>
      </w:r>
    </w:p>
    <w:p w:rsidR="003B6F0E" w:rsidRPr="003B6F0E" w:rsidRDefault="003B6F0E" w:rsidP="003B6F0E">
      <w:pPr>
        <w:numPr>
          <w:ilvl w:val="0"/>
          <w:numId w:val="13"/>
        </w:numPr>
        <w:spacing w:before="100" w:beforeAutospacing="1" w:after="210"/>
        <w:ind w:left="1485" w:right="315"/>
        <w:rPr>
          <w:rFonts w:ascii="Georgia" w:hAnsi="Georgia"/>
          <w:color w:val="000000"/>
          <w:sz w:val="27"/>
          <w:szCs w:val="27"/>
          <w:lang w:val="ru-RU"/>
        </w:rPr>
      </w:pPr>
      <w:r w:rsidRPr="003B6F0E">
        <w:rPr>
          <w:rStyle w:val="Strong"/>
          <w:rFonts w:ascii="Georgia" w:hAnsi="Georgia"/>
          <w:color w:val="000000"/>
          <w:sz w:val="27"/>
          <w:szCs w:val="27"/>
          <w:lang w:val="ru-RU"/>
        </w:rPr>
        <w:t>Первая позиция: Цель.</w:t>
      </w:r>
      <w:r w:rsidR="009F0029">
        <w:rPr>
          <w:rFonts w:ascii="Georgia" w:hAnsi="Georgia"/>
          <w:color w:val="000000"/>
          <w:sz w:val="27"/>
          <w:szCs w:val="27"/>
        </w:rPr>
        <w:t xml:space="preserve"> </w:t>
      </w:r>
      <w:r w:rsidRPr="003B6F0E">
        <w:rPr>
          <w:rFonts w:ascii="Georgia" w:hAnsi="Georgia"/>
          <w:color w:val="000000"/>
          <w:sz w:val="27"/>
          <w:szCs w:val="27"/>
          <w:lang w:val="ru-RU"/>
        </w:rPr>
        <w:t>В любой картине мира должна быть сформулирована цель, понятная на обыденном уровне.</w:t>
      </w:r>
    </w:p>
    <w:p w:rsidR="003B6F0E" w:rsidRPr="003B6F0E" w:rsidRDefault="003B6F0E" w:rsidP="003B6F0E">
      <w:pPr>
        <w:numPr>
          <w:ilvl w:val="0"/>
          <w:numId w:val="13"/>
        </w:numPr>
        <w:spacing w:before="100" w:beforeAutospacing="1" w:after="210"/>
        <w:ind w:left="1485" w:right="315"/>
        <w:rPr>
          <w:rFonts w:ascii="Georgia" w:hAnsi="Georgia"/>
          <w:color w:val="000000"/>
          <w:sz w:val="27"/>
          <w:szCs w:val="27"/>
          <w:lang w:val="ru-RU"/>
        </w:rPr>
      </w:pPr>
      <w:r w:rsidRPr="003B6F0E">
        <w:rPr>
          <w:rStyle w:val="Strong"/>
          <w:rFonts w:ascii="Georgia" w:hAnsi="Georgia"/>
          <w:color w:val="000000"/>
          <w:sz w:val="27"/>
          <w:szCs w:val="27"/>
          <w:lang w:val="ru-RU"/>
        </w:rPr>
        <w:lastRenderedPageBreak/>
        <w:t>Вторая позиция: Средство.</w:t>
      </w:r>
      <w:r w:rsidR="009F0029">
        <w:rPr>
          <w:rFonts w:ascii="Georgia" w:hAnsi="Georgia"/>
          <w:color w:val="000000"/>
          <w:sz w:val="27"/>
          <w:szCs w:val="27"/>
        </w:rPr>
        <w:t xml:space="preserve"> </w:t>
      </w:r>
      <w:r w:rsidRPr="003B6F0E">
        <w:rPr>
          <w:rFonts w:ascii="Georgia" w:hAnsi="Georgia"/>
          <w:color w:val="000000"/>
          <w:sz w:val="27"/>
          <w:szCs w:val="27"/>
          <w:lang w:val="ru-RU"/>
        </w:rPr>
        <w:t>Если есть цель, должны быть и средства ее достижения.</w:t>
      </w:r>
    </w:p>
    <w:p w:rsidR="003B6F0E" w:rsidRPr="003B6F0E" w:rsidRDefault="003B6F0E" w:rsidP="003B6F0E">
      <w:pPr>
        <w:numPr>
          <w:ilvl w:val="0"/>
          <w:numId w:val="13"/>
        </w:numPr>
        <w:spacing w:before="100" w:beforeAutospacing="1" w:after="210"/>
        <w:ind w:left="1485" w:right="315"/>
        <w:rPr>
          <w:rFonts w:ascii="Georgia" w:hAnsi="Georgia"/>
          <w:color w:val="000000"/>
          <w:sz w:val="27"/>
          <w:szCs w:val="27"/>
          <w:lang w:val="ru-RU"/>
        </w:rPr>
      </w:pPr>
      <w:r w:rsidRPr="003B6F0E">
        <w:rPr>
          <w:rStyle w:val="Strong"/>
          <w:rFonts w:ascii="Georgia" w:hAnsi="Georgia"/>
          <w:color w:val="000000"/>
          <w:sz w:val="27"/>
          <w:szCs w:val="27"/>
          <w:lang w:val="ru-RU"/>
        </w:rPr>
        <w:t>Третья позиция: Отброс.</w:t>
      </w:r>
      <w:r w:rsidR="009F0029">
        <w:rPr>
          <w:rFonts w:ascii="Georgia" w:hAnsi="Georgia"/>
          <w:color w:val="000000"/>
          <w:sz w:val="27"/>
          <w:szCs w:val="27"/>
        </w:rPr>
        <w:t xml:space="preserve"> </w:t>
      </w:r>
      <w:r w:rsidRPr="003B6F0E">
        <w:rPr>
          <w:rFonts w:ascii="Georgia" w:hAnsi="Georgia"/>
          <w:color w:val="000000"/>
          <w:sz w:val="27"/>
          <w:szCs w:val="27"/>
          <w:lang w:val="ru-RU"/>
        </w:rPr>
        <w:t>Это элемент, который данная картина мира считает неважным, чем-то, чем можно пожертвовать. Этот элемент не составляет основу цивилизации в рамках данной парадигмы.</w:t>
      </w:r>
    </w:p>
    <w:p w:rsidR="003B6F0E" w:rsidRPr="003B6F0E" w:rsidRDefault="003B6F0E" w:rsidP="003B6F0E">
      <w:pPr>
        <w:pStyle w:val="Heading3"/>
        <w:spacing w:before="270" w:after="135"/>
        <w:ind w:left="315" w:right="315"/>
        <w:rPr>
          <w:rFonts w:ascii="Lucida Grande" w:hAnsi="Lucida Grande" w:cs="Lucida Grande"/>
          <w:color w:val="000000"/>
          <w:sz w:val="42"/>
          <w:szCs w:val="42"/>
          <w:lang w:val="ru-RU"/>
        </w:rPr>
      </w:pPr>
      <w:r w:rsidRPr="003B6F0E">
        <w:rPr>
          <w:rFonts w:ascii="Lucida Grande" w:hAnsi="Lucida Grande" w:cs="Lucida Grande"/>
          <w:color w:val="000000"/>
          <w:sz w:val="42"/>
          <w:szCs w:val="42"/>
          <w:lang w:val="ru-RU"/>
        </w:rPr>
        <w:t>Мифологическое мировоззрение: Аффект как Цель</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Теперь рассмотрим, какие именно элементы занимают эти позиции в</w:t>
      </w:r>
      <w:r w:rsidR="009F0029">
        <w:rPr>
          <w:rFonts w:ascii="Georgia" w:hAnsi="Georgia"/>
          <w:color w:val="000000"/>
          <w:sz w:val="27"/>
          <w:szCs w:val="27"/>
        </w:rPr>
        <w:t xml:space="preserve"> </w:t>
      </w:r>
      <w:r>
        <w:rPr>
          <w:rStyle w:val="Strong"/>
          <w:rFonts w:ascii="Georgia" w:hAnsi="Georgia"/>
          <w:color w:val="000000"/>
          <w:sz w:val="27"/>
          <w:szCs w:val="27"/>
        </w:rPr>
        <w:t>мифологической модели мира</w:t>
      </w:r>
      <w:r>
        <w:rPr>
          <w:rFonts w:ascii="Georgia" w:hAnsi="Georgia"/>
          <w:color w:val="000000"/>
          <w:sz w:val="27"/>
          <w:szCs w:val="27"/>
        </w:rPr>
        <w:t>.</w:t>
      </w:r>
    </w:p>
    <w:p w:rsidR="003B6F0E" w:rsidRDefault="003B6F0E" w:rsidP="003B6F0E">
      <w:pPr>
        <w:numPr>
          <w:ilvl w:val="0"/>
          <w:numId w:val="14"/>
        </w:numPr>
        <w:spacing w:before="100" w:beforeAutospacing="1" w:after="210"/>
        <w:ind w:left="1485" w:right="315"/>
        <w:rPr>
          <w:rFonts w:ascii="Georgia" w:hAnsi="Georgia"/>
          <w:color w:val="000000"/>
          <w:sz w:val="27"/>
          <w:szCs w:val="27"/>
        </w:rPr>
      </w:pPr>
      <w:r w:rsidRPr="003B6F0E">
        <w:rPr>
          <w:rStyle w:val="Strong"/>
          <w:rFonts w:ascii="Georgia" w:hAnsi="Georgia"/>
          <w:color w:val="000000"/>
          <w:sz w:val="27"/>
          <w:szCs w:val="27"/>
          <w:lang w:val="ru-RU"/>
        </w:rPr>
        <w:t>Цель:</w:t>
      </w:r>
      <w:r w:rsidR="009F0029">
        <w:rPr>
          <w:rFonts w:ascii="Georgia" w:hAnsi="Georgia"/>
          <w:color w:val="000000"/>
          <w:sz w:val="27"/>
          <w:szCs w:val="27"/>
        </w:rPr>
        <w:t xml:space="preserve"> </w:t>
      </w:r>
      <w:r w:rsidRPr="003B6F0E">
        <w:rPr>
          <w:rFonts w:ascii="Georgia" w:hAnsi="Georgia"/>
          <w:color w:val="000000"/>
          <w:sz w:val="27"/>
          <w:szCs w:val="27"/>
          <w:lang w:val="ru-RU"/>
        </w:rPr>
        <w:t>Наиболее органичная и естественная для мифологического человека цель – достижение определенного</w:t>
      </w:r>
      <w:r w:rsidR="009F0029">
        <w:rPr>
          <w:rFonts w:ascii="Georgia" w:hAnsi="Georgia"/>
          <w:color w:val="000000"/>
          <w:sz w:val="27"/>
          <w:szCs w:val="27"/>
        </w:rPr>
        <w:t xml:space="preserve"> </w:t>
      </w:r>
      <w:r w:rsidRPr="003B6F0E">
        <w:rPr>
          <w:rStyle w:val="Strong"/>
          <w:rFonts w:ascii="Georgia" w:hAnsi="Georgia"/>
          <w:color w:val="000000"/>
          <w:sz w:val="27"/>
          <w:szCs w:val="27"/>
          <w:lang w:val="ru-RU"/>
        </w:rPr>
        <w:t>аффекта</w:t>
      </w:r>
      <w:r w:rsidRPr="003B6F0E">
        <w:rPr>
          <w:rFonts w:ascii="Georgia" w:hAnsi="Georgia"/>
          <w:color w:val="000000"/>
          <w:sz w:val="27"/>
          <w:szCs w:val="27"/>
          <w:lang w:val="ru-RU"/>
        </w:rPr>
        <w:t>, то есть состояния, которое приносит благо. Это может быть покой (как</w:t>
      </w:r>
      <w:r w:rsidR="009F0029">
        <w:rPr>
          <w:rFonts w:ascii="Georgia" w:hAnsi="Georgia"/>
          <w:color w:val="000000"/>
          <w:sz w:val="27"/>
          <w:szCs w:val="27"/>
        </w:rPr>
        <w:t xml:space="preserve"> </w:t>
      </w:r>
      <w:r w:rsidRPr="003B6F0E">
        <w:rPr>
          <w:rStyle w:val="Strong"/>
          <w:rFonts w:ascii="Georgia" w:hAnsi="Georgia"/>
          <w:color w:val="000000"/>
          <w:sz w:val="27"/>
          <w:szCs w:val="27"/>
          <w:lang w:val="ru-RU"/>
        </w:rPr>
        <w:t>Мокша</w:t>
      </w:r>
      <w:r w:rsidR="009F0029">
        <w:rPr>
          <w:rFonts w:ascii="Georgia" w:hAnsi="Georgia"/>
          <w:color w:val="000000"/>
          <w:sz w:val="27"/>
          <w:szCs w:val="27"/>
        </w:rPr>
        <w:t xml:space="preserve"> </w:t>
      </w:r>
      <w:r w:rsidRPr="003B6F0E">
        <w:rPr>
          <w:rFonts w:ascii="Georgia" w:hAnsi="Georgia"/>
          <w:color w:val="000000"/>
          <w:sz w:val="27"/>
          <w:szCs w:val="27"/>
          <w:lang w:val="ru-RU"/>
        </w:rPr>
        <w:t>или</w:t>
      </w:r>
      <w:r w:rsidR="009F0029">
        <w:rPr>
          <w:rFonts w:ascii="Georgia" w:hAnsi="Georgia"/>
          <w:color w:val="000000"/>
          <w:sz w:val="27"/>
          <w:szCs w:val="27"/>
        </w:rPr>
        <w:t xml:space="preserve"> </w:t>
      </w:r>
      <w:r w:rsidRPr="003B6F0E">
        <w:rPr>
          <w:rStyle w:val="Strong"/>
          <w:rFonts w:ascii="Georgia" w:hAnsi="Georgia"/>
          <w:color w:val="000000"/>
          <w:sz w:val="27"/>
          <w:szCs w:val="27"/>
          <w:lang w:val="ru-RU"/>
        </w:rPr>
        <w:t>Нирвана</w:t>
      </w:r>
      <w:r w:rsidR="009F0029">
        <w:rPr>
          <w:rFonts w:ascii="Georgia" w:hAnsi="Georgia"/>
          <w:color w:val="000000"/>
          <w:sz w:val="27"/>
          <w:szCs w:val="27"/>
        </w:rPr>
        <w:t xml:space="preserve"> </w:t>
      </w:r>
      <w:r w:rsidRPr="003B6F0E">
        <w:rPr>
          <w:rFonts w:ascii="Georgia" w:hAnsi="Georgia"/>
          <w:color w:val="000000"/>
          <w:sz w:val="27"/>
          <w:szCs w:val="27"/>
          <w:lang w:val="ru-RU"/>
        </w:rPr>
        <w:t xml:space="preserve">в индийских традициях), экстаз или эйфория (в первобытных ритуалах), или более сложные состояния, характерные для греческой античности. </w:t>
      </w:r>
      <w:r>
        <w:rPr>
          <w:rFonts w:ascii="Georgia" w:hAnsi="Georgia"/>
          <w:color w:val="000000"/>
          <w:sz w:val="27"/>
          <w:szCs w:val="27"/>
        </w:rPr>
        <w:t>Среди них:</w:t>
      </w:r>
    </w:p>
    <w:p w:rsidR="003B6F0E" w:rsidRPr="003B6F0E" w:rsidRDefault="003B6F0E" w:rsidP="003B6F0E">
      <w:pPr>
        <w:numPr>
          <w:ilvl w:val="0"/>
          <w:numId w:val="14"/>
        </w:numPr>
        <w:spacing w:before="100" w:beforeAutospacing="1" w:after="210"/>
        <w:ind w:left="1485" w:right="315"/>
        <w:rPr>
          <w:rFonts w:ascii="Georgia" w:hAnsi="Georgia"/>
          <w:color w:val="000000"/>
          <w:sz w:val="27"/>
          <w:szCs w:val="27"/>
          <w:lang w:val="ru-RU"/>
        </w:rPr>
      </w:pPr>
      <w:r w:rsidRPr="003B6F0E">
        <w:rPr>
          <w:rStyle w:val="Strong"/>
          <w:rFonts w:ascii="Georgia" w:hAnsi="Georgia"/>
          <w:color w:val="000000"/>
          <w:sz w:val="27"/>
          <w:szCs w:val="27"/>
          <w:lang w:val="ru-RU"/>
        </w:rPr>
        <w:t>Эвдемония (</w:t>
      </w:r>
      <w:r>
        <w:rPr>
          <w:rStyle w:val="Strong"/>
          <w:rFonts w:ascii="Georgia" w:hAnsi="Georgia"/>
          <w:color w:val="000000"/>
          <w:sz w:val="27"/>
          <w:szCs w:val="27"/>
        </w:rPr>
        <w:t>ε</w:t>
      </w:r>
      <w:r>
        <w:rPr>
          <w:rStyle w:val="Strong"/>
          <w:rFonts w:ascii="Times New Roman" w:hAnsi="Times New Roman" w:cs="Times New Roman"/>
          <w:color w:val="000000"/>
          <w:sz w:val="27"/>
          <w:szCs w:val="27"/>
        </w:rPr>
        <w:t>ὐ</w:t>
      </w:r>
      <w:r>
        <w:rPr>
          <w:rStyle w:val="Strong"/>
          <w:rFonts w:ascii="Georgia" w:hAnsi="Georgia"/>
          <w:color w:val="000000"/>
          <w:sz w:val="27"/>
          <w:szCs w:val="27"/>
        </w:rPr>
        <w:t>δαιμονία</w:t>
      </w:r>
      <w:r w:rsidRPr="003B6F0E">
        <w:rPr>
          <w:rStyle w:val="Strong"/>
          <w:rFonts w:ascii="Georgia" w:hAnsi="Georgia"/>
          <w:color w:val="000000"/>
          <w:sz w:val="27"/>
          <w:szCs w:val="27"/>
          <w:lang w:val="ru-RU"/>
        </w:rPr>
        <w:t>):</w:t>
      </w:r>
      <w:r w:rsidR="009F0029">
        <w:rPr>
          <w:rFonts w:ascii="Georgia" w:hAnsi="Georgia"/>
          <w:color w:val="000000"/>
          <w:sz w:val="27"/>
          <w:szCs w:val="27"/>
        </w:rPr>
        <w:t xml:space="preserve"> </w:t>
      </w:r>
      <w:r w:rsidRPr="003B6F0E">
        <w:rPr>
          <w:rFonts w:ascii="Georgia" w:hAnsi="Georgia"/>
          <w:color w:val="000000"/>
          <w:sz w:val="27"/>
          <w:szCs w:val="27"/>
          <w:lang w:val="ru-RU"/>
        </w:rPr>
        <w:t>Гармоническая упорядоченность жизни, состояние внутреннего равновесия.</w:t>
      </w:r>
    </w:p>
    <w:p w:rsidR="003B6F0E" w:rsidRPr="003B6F0E" w:rsidRDefault="003B6F0E" w:rsidP="003B6F0E">
      <w:pPr>
        <w:numPr>
          <w:ilvl w:val="0"/>
          <w:numId w:val="14"/>
        </w:numPr>
        <w:spacing w:before="100" w:beforeAutospacing="1" w:after="210"/>
        <w:ind w:left="1485" w:right="315"/>
        <w:rPr>
          <w:rFonts w:ascii="Georgia" w:hAnsi="Georgia"/>
          <w:color w:val="000000"/>
          <w:sz w:val="27"/>
          <w:szCs w:val="27"/>
          <w:lang w:val="ru-RU"/>
        </w:rPr>
      </w:pPr>
      <w:r w:rsidRPr="003B6F0E">
        <w:rPr>
          <w:rStyle w:val="Strong"/>
          <w:rFonts w:ascii="Georgia" w:hAnsi="Georgia"/>
          <w:color w:val="000000"/>
          <w:sz w:val="27"/>
          <w:szCs w:val="27"/>
          <w:lang w:val="ru-RU"/>
        </w:rPr>
        <w:t>Атараксия (</w:t>
      </w:r>
      <w:r>
        <w:rPr>
          <w:rStyle w:val="Strong"/>
          <w:rFonts w:ascii="Times New Roman" w:hAnsi="Times New Roman" w:cs="Times New Roman"/>
          <w:color w:val="000000"/>
          <w:sz w:val="27"/>
          <w:szCs w:val="27"/>
        </w:rPr>
        <w:t>ἀ</w:t>
      </w:r>
      <w:r>
        <w:rPr>
          <w:rStyle w:val="Strong"/>
          <w:rFonts w:ascii="Georgia" w:hAnsi="Georgia"/>
          <w:color w:val="000000"/>
          <w:sz w:val="27"/>
          <w:szCs w:val="27"/>
        </w:rPr>
        <w:t>ταραξία</w:t>
      </w:r>
      <w:r w:rsidRPr="003B6F0E">
        <w:rPr>
          <w:rStyle w:val="Strong"/>
          <w:rFonts w:ascii="Georgia" w:hAnsi="Georgia"/>
          <w:color w:val="000000"/>
          <w:sz w:val="27"/>
          <w:szCs w:val="27"/>
          <w:lang w:val="ru-RU"/>
        </w:rPr>
        <w:t>):</w:t>
      </w:r>
      <w:r w:rsidR="009F0029">
        <w:rPr>
          <w:rFonts w:ascii="Georgia" w:hAnsi="Georgia"/>
          <w:color w:val="000000"/>
          <w:sz w:val="27"/>
          <w:szCs w:val="27"/>
        </w:rPr>
        <w:t xml:space="preserve"> </w:t>
      </w:r>
      <w:r w:rsidRPr="003B6F0E">
        <w:rPr>
          <w:rFonts w:ascii="Georgia" w:hAnsi="Georgia"/>
          <w:color w:val="000000"/>
          <w:sz w:val="27"/>
          <w:szCs w:val="27"/>
          <w:lang w:val="ru-RU"/>
        </w:rPr>
        <w:t>Отсутствие тревоги, невозмутимость. Именно</w:t>
      </w:r>
      <w:r w:rsidR="009F0029">
        <w:rPr>
          <w:rFonts w:ascii="Georgia" w:hAnsi="Georgia"/>
          <w:color w:val="000000"/>
          <w:sz w:val="27"/>
          <w:szCs w:val="27"/>
        </w:rPr>
        <w:t xml:space="preserve"> </w:t>
      </w:r>
      <w:r w:rsidRPr="003B6F0E">
        <w:rPr>
          <w:rStyle w:val="Strong"/>
          <w:rFonts w:ascii="Georgia" w:hAnsi="Georgia"/>
          <w:color w:val="000000"/>
          <w:sz w:val="27"/>
          <w:szCs w:val="27"/>
          <w:lang w:val="ru-RU"/>
        </w:rPr>
        <w:t>атараксия</w:t>
      </w:r>
      <w:r w:rsidR="009F0029">
        <w:rPr>
          <w:rFonts w:ascii="Georgia" w:hAnsi="Georgia"/>
          <w:color w:val="000000"/>
          <w:sz w:val="27"/>
          <w:szCs w:val="27"/>
        </w:rPr>
        <w:t xml:space="preserve"> </w:t>
      </w:r>
      <w:r w:rsidRPr="003B6F0E">
        <w:rPr>
          <w:rFonts w:ascii="Georgia" w:hAnsi="Georgia"/>
          <w:color w:val="000000"/>
          <w:sz w:val="27"/>
          <w:szCs w:val="27"/>
          <w:lang w:val="ru-RU"/>
        </w:rPr>
        <w:t>была ключевой целью</w:t>
      </w:r>
      <w:r w:rsidR="009F0029">
        <w:rPr>
          <w:rFonts w:ascii="Georgia" w:hAnsi="Georgia"/>
          <w:color w:val="000000"/>
          <w:sz w:val="27"/>
          <w:szCs w:val="27"/>
        </w:rPr>
        <w:t xml:space="preserve"> </w:t>
      </w:r>
      <w:r w:rsidRPr="003B6F0E">
        <w:rPr>
          <w:rStyle w:val="Strong"/>
          <w:rFonts w:ascii="Georgia" w:hAnsi="Georgia"/>
          <w:color w:val="000000"/>
          <w:sz w:val="27"/>
          <w:szCs w:val="27"/>
          <w:lang w:val="ru-RU"/>
        </w:rPr>
        <w:t>античной этики</w:t>
      </w:r>
      <w:r w:rsidRPr="003B6F0E">
        <w:rPr>
          <w:rFonts w:ascii="Georgia" w:hAnsi="Georgia"/>
          <w:color w:val="000000"/>
          <w:sz w:val="27"/>
          <w:szCs w:val="27"/>
          <w:lang w:val="ru-RU"/>
        </w:rPr>
        <w:t>, к которой стремились многие философские школы.</w:t>
      </w:r>
    </w:p>
    <w:p w:rsidR="003B6F0E" w:rsidRPr="003B6F0E" w:rsidRDefault="003B6F0E" w:rsidP="003B6F0E">
      <w:pPr>
        <w:numPr>
          <w:ilvl w:val="0"/>
          <w:numId w:val="14"/>
        </w:numPr>
        <w:spacing w:before="100" w:beforeAutospacing="1" w:after="210"/>
        <w:ind w:left="1485" w:right="315"/>
        <w:rPr>
          <w:rFonts w:ascii="Georgia" w:hAnsi="Georgia"/>
          <w:color w:val="000000"/>
          <w:sz w:val="27"/>
          <w:szCs w:val="27"/>
          <w:lang w:val="ru-RU"/>
        </w:rPr>
      </w:pPr>
      <w:r w:rsidRPr="003B6F0E">
        <w:rPr>
          <w:rStyle w:val="Strong"/>
          <w:rFonts w:ascii="Georgia" w:hAnsi="Georgia"/>
          <w:color w:val="000000"/>
          <w:sz w:val="27"/>
          <w:szCs w:val="27"/>
          <w:lang w:val="ru-RU"/>
        </w:rPr>
        <w:t>Средство:</w:t>
      </w:r>
      <w:r w:rsidR="009F0029">
        <w:rPr>
          <w:rFonts w:ascii="Georgia" w:hAnsi="Georgia"/>
          <w:color w:val="000000"/>
          <w:sz w:val="27"/>
          <w:szCs w:val="27"/>
        </w:rPr>
        <w:t xml:space="preserve"> </w:t>
      </w:r>
      <w:r w:rsidRPr="003B6F0E">
        <w:rPr>
          <w:rFonts w:ascii="Georgia" w:hAnsi="Georgia"/>
          <w:color w:val="000000"/>
          <w:sz w:val="27"/>
          <w:szCs w:val="27"/>
          <w:lang w:val="ru-RU"/>
        </w:rPr>
        <w:t>Для достижения желаемого аффекта, будь то угождение богам или проведение ритуалов, необходимо</w:t>
      </w:r>
      <w:r w:rsidR="009F0029">
        <w:rPr>
          <w:rFonts w:ascii="Georgia" w:hAnsi="Georgia"/>
          <w:color w:val="000000"/>
          <w:sz w:val="27"/>
          <w:szCs w:val="27"/>
        </w:rPr>
        <w:t xml:space="preserve"> </w:t>
      </w:r>
      <w:r w:rsidRPr="003B6F0E">
        <w:rPr>
          <w:rStyle w:val="Strong"/>
          <w:rFonts w:ascii="Georgia" w:hAnsi="Georgia"/>
          <w:color w:val="000000"/>
          <w:sz w:val="27"/>
          <w:szCs w:val="27"/>
          <w:lang w:val="ru-RU"/>
        </w:rPr>
        <w:t>знание</w:t>
      </w:r>
      <w:r w:rsidRPr="003B6F0E">
        <w:rPr>
          <w:rFonts w:ascii="Georgia" w:hAnsi="Georgia"/>
          <w:color w:val="000000"/>
          <w:sz w:val="27"/>
          <w:szCs w:val="27"/>
          <w:lang w:val="ru-RU"/>
        </w:rPr>
        <w:t>. Как правило, это знание</w:t>
      </w:r>
      <w:r w:rsidR="009F0029">
        <w:rPr>
          <w:rFonts w:ascii="Georgia" w:hAnsi="Georgia"/>
          <w:color w:val="000000"/>
          <w:sz w:val="27"/>
          <w:szCs w:val="27"/>
        </w:rPr>
        <w:t xml:space="preserve"> </w:t>
      </w:r>
      <w:r w:rsidRPr="003B6F0E">
        <w:rPr>
          <w:rStyle w:val="Strong"/>
          <w:rFonts w:ascii="Georgia" w:hAnsi="Georgia"/>
          <w:color w:val="000000"/>
          <w:sz w:val="27"/>
          <w:szCs w:val="27"/>
          <w:lang w:val="ru-RU"/>
        </w:rPr>
        <w:t>мудреца</w:t>
      </w:r>
      <w:r w:rsidR="009F0029">
        <w:rPr>
          <w:rFonts w:ascii="Georgia" w:hAnsi="Georgia"/>
          <w:color w:val="000000"/>
          <w:sz w:val="27"/>
          <w:szCs w:val="27"/>
        </w:rPr>
        <w:t xml:space="preserve"> </w:t>
      </w:r>
      <w:r w:rsidRPr="003B6F0E">
        <w:rPr>
          <w:rFonts w:ascii="Georgia" w:hAnsi="Georgia"/>
          <w:color w:val="000000"/>
          <w:sz w:val="27"/>
          <w:szCs w:val="27"/>
          <w:lang w:val="ru-RU"/>
        </w:rPr>
        <w:t>– субъекта, обладающего предполагаемым знанием, который может указать путь к цели. Знание мудреца передается, ему следуют, но его основа не подвергается строгому анализу.</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Отброс:</w:t>
      </w:r>
      <w:r w:rsidR="009F0029">
        <w:rPr>
          <w:rFonts w:ascii="Georgia" w:hAnsi="Georgia"/>
          <w:color w:val="000000"/>
          <w:sz w:val="27"/>
          <w:szCs w:val="27"/>
        </w:rPr>
        <w:t xml:space="preserve"> </w:t>
      </w:r>
      <w:r>
        <w:rPr>
          <w:rFonts w:ascii="Georgia" w:hAnsi="Georgia"/>
          <w:color w:val="000000"/>
          <w:sz w:val="27"/>
          <w:szCs w:val="27"/>
        </w:rPr>
        <w:t xml:space="preserve">Что же является отброшенным элементом в мифе? То, что не считается обязательным или даже важным – </w:t>
      </w:r>
      <w:r>
        <w:rPr>
          <w:rStyle w:val="Strong"/>
          <w:rFonts w:ascii="Georgia" w:hAnsi="Georgia"/>
          <w:color w:val="000000"/>
          <w:sz w:val="27"/>
          <w:szCs w:val="27"/>
        </w:rPr>
        <w:t>Истина (</w:t>
      </w:r>
      <w:r>
        <w:rPr>
          <w:rStyle w:val="Strong"/>
          <w:color w:val="000000"/>
          <w:sz w:val="27"/>
          <w:szCs w:val="27"/>
        </w:rPr>
        <w:t>Ἀ</w:t>
      </w:r>
      <w:r>
        <w:rPr>
          <w:rStyle w:val="Strong"/>
          <w:rFonts w:ascii="Georgia" w:hAnsi="Georgia"/>
          <w:color w:val="000000"/>
          <w:sz w:val="27"/>
          <w:szCs w:val="27"/>
        </w:rPr>
        <w:t>λήθεια)</w:t>
      </w:r>
      <w:r w:rsidR="009F0029">
        <w:rPr>
          <w:rStyle w:val="Strong"/>
          <w:rFonts w:ascii="Georgia" w:hAnsi="Georgia"/>
          <w:color w:val="000000"/>
          <w:sz w:val="27"/>
          <w:szCs w:val="27"/>
        </w:rPr>
        <w:t xml:space="preserve"> </w:t>
      </w:r>
      <w:r>
        <w:rPr>
          <w:rFonts w:ascii="Georgia" w:hAnsi="Georgia"/>
          <w:color w:val="000000"/>
          <w:sz w:val="27"/>
          <w:szCs w:val="27"/>
        </w:rPr>
        <w:t>или</w:t>
      </w:r>
      <w:r w:rsidR="009F0029">
        <w:rPr>
          <w:rStyle w:val="Strong"/>
          <w:rFonts w:ascii="Georgia" w:hAnsi="Georgia"/>
          <w:color w:val="000000"/>
          <w:sz w:val="27"/>
          <w:szCs w:val="27"/>
        </w:rPr>
        <w:t xml:space="preserve"> </w:t>
      </w:r>
      <w:r>
        <w:rPr>
          <w:rStyle w:val="Strong"/>
          <w:rFonts w:ascii="Georgia" w:hAnsi="Georgia"/>
          <w:color w:val="000000"/>
          <w:sz w:val="27"/>
          <w:szCs w:val="27"/>
        </w:rPr>
        <w:t>Бытие (ε</w:t>
      </w:r>
      <w:r>
        <w:rPr>
          <w:rStyle w:val="Strong"/>
          <w:color w:val="000000"/>
          <w:sz w:val="27"/>
          <w:szCs w:val="27"/>
        </w:rPr>
        <w:t>ἶ</w:t>
      </w:r>
      <w:r>
        <w:rPr>
          <w:rStyle w:val="Strong"/>
          <w:rFonts w:ascii="Georgia" w:hAnsi="Georgia"/>
          <w:color w:val="000000"/>
          <w:sz w:val="27"/>
          <w:szCs w:val="27"/>
        </w:rPr>
        <w:t>ναι).</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Сама проблематика истинности знания, его обоснованности, появляется лишь с приходом философии (например, у</w:t>
      </w:r>
      <w:r w:rsidR="009F0029">
        <w:rPr>
          <w:rFonts w:ascii="Georgia" w:hAnsi="Georgia"/>
          <w:color w:val="000000"/>
          <w:sz w:val="27"/>
          <w:szCs w:val="27"/>
        </w:rPr>
        <w:t xml:space="preserve"> </w:t>
      </w:r>
      <w:r>
        <w:rPr>
          <w:rStyle w:val="Strong"/>
          <w:rFonts w:ascii="Georgia" w:hAnsi="Georgia"/>
          <w:color w:val="000000"/>
          <w:sz w:val="27"/>
          <w:szCs w:val="27"/>
        </w:rPr>
        <w:t>Парменида</w:t>
      </w:r>
      <w:r>
        <w:rPr>
          <w:rFonts w:ascii="Georgia" w:hAnsi="Georgia"/>
          <w:color w:val="000000"/>
          <w:sz w:val="27"/>
          <w:szCs w:val="27"/>
        </w:rPr>
        <w:t>). В мифе знание мудреца не нуждается в необходимой основе – оно просто есть, оно генерируется и транслируется. Знание и истина здесь разорваны.</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Таким образом,</w:t>
      </w:r>
      <w:r w:rsidR="009F0029">
        <w:rPr>
          <w:rFonts w:ascii="Georgia" w:hAnsi="Georgia"/>
          <w:color w:val="000000"/>
          <w:sz w:val="27"/>
          <w:szCs w:val="27"/>
        </w:rPr>
        <w:t xml:space="preserve"> </w:t>
      </w:r>
      <w:r>
        <w:rPr>
          <w:rStyle w:val="Strong"/>
          <w:rFonts w:ascii="Georgia" w:hAnsi="Georgia"/>
          <w:color w:val="000000"/>
          <w:sz w:val="27"/>
          <w:szCs w:val="27"/>
        </w:rPr>
        <w:t>мифологическое мировоззрение</w:t>
      </w:r>
      <w:r w:rsidR="009F0029">
        <w:rPr>
          <w:rFonts w:ascii="Georgia" w:hAnsi="Georgia"/>
          <w:color w:val="000000"/>
          <w:sz w:val="27"/>
          <w:szCs w:val="27"/>
        </w:rPr>
        <w:t xml:space="preserve"> </w:t>
      </w:r>
      <w:r>
        <w:rPr>
          <w:rFonts w:ascii="Georgia" w:hAnsi="Georgia"/>
          <w:color w:val="000000"/>
          <w:sz w:val="27"/>
          <w:szCs w:val="27"/>
        </w:rPr>
        <w:t>строится вокруг</w:t>
      </w:r>
      <w:r w:rsidR="009F0029">
        <w:rPr>
          <w:rFonts w:ascii="Georgia" w:hAnsi="Georgia"/>
          <w:color w:val="000000"/>
          <w:sz w:val="27"/>
          <w:szCs w:val="27"/>
        </w:rPr>
        <w:t xml:space="preserve"> </w:t>
      </w:r>
      <w:r>
        <w:rPr>
          <w:rStyle w:val="Strong"/>
          <w:rFonts w:ascii="Georgia" w:hAnsi="Georgia"/>
          <w:color w:val="000000"/>
          <w:sz w:val="27"/>
          <w:szCs w:val="27"/>
        </w:rPr>
        <w:t>аффекта</w:t>
      </w:r>
      <w:r w:rsidR="009F0029">
        <w:rPr>
          <w:rFonts w:ascii="Georgia" w:hAnsi="Georgia"/>
          <w:color w:val="000000"/>
          <w:sz w:val="27"/>
          <w:szCs w:val="27"/>
        </w:rPr>
        <w:t xml:space="preserve"> </w:t>
      </w:r>
      <w:r>
        <w:rPr>
          <w:rFonts w:ascii="Georgia" w:hAnsi="Georgia"/>
          <w:color w:val="000000"/>
          <w:sz w:val="27"/>
          <w:szCs w:val="27"/>
        </w:rPr>
        <w:t>как цели, достигаемой посредством</w:t>
      </w:r>
      <w:r w:rsidR="009F0029">
        <w:rPr>
          <w:rFonts w:ascii="Georgia" w:hAnsi="Georgia"/>
          <w:color w:val="000000"/>
          <w:sz w:val="27"/>
          <w:szCs w:val="27"/>
        </w:rPr>
        <w:t xml:space="preserve"> </w:t>
      </w:r>
      <w:r>
        <w:rPr>
          <w:rStyle w:val="Strong"/>
          <w:rFonts w:ascii="Georgia" w:hAnsi="Georgia"/>
          <w:color w:val="000000"/>
          <w:sz w:val="27"/>
          <w:szCs w:val="27"/>
        </w:rPr>
        <w:t>знания</w:t>
      </w:r>
      <w:r>
        <w:rPr>
          <w:rFonts w:ascii="Georgia" w:hAnsi="Georgia"/>
          <w:color w:val="000000"/>
          <w:sz w:val="27"/>
          <w:szCs w:val="27"/>
        </w:rPr>
        <w:t>, передаваемого мудрецом, при этом</w:t>
      </w:r>
      <w:r w:rsidR="009F0029">
        <w:rPr>
          <w:rFonts w:ascii="Georgia" w:hAnsi="Georgia"/>
          <w:color w:val="000000"/>
          <w:sz w:val="27"/>
          <w:szCs w:val="27"/>
        </w:rPr>
        <w:t xml:space="preserve"> </w:t>
      </w:r>
      <w:r>
        <w:rPr>
          <w:rStyle w:val="Strong"/>
          <w:rFonts w:ascii="Georgia" w:hAnsi="Georgia"/>
          <w:color w:val="000000"/>
          <w:sz w:val="27"/>
          <w:szCs w:val="27"/>
        </w:rPr>
        <w:t>истина/бытие</w:t>
      </w:r>
      <w:r w:rsidR="009F0029">
        <w:rPr>
          <w:rFonts w:ascii="Georgia" w:hAnsi="Georgia"/>
          <w:color w:val="000000"/>
          <w:sz w:val="27"/>
          <w:szCs w:val="27"/>
        </w:rPr>
        <w:t xml:space="preserve"> </w:t>
      </w:r>
      <w:r>
        <w:rPr>
          <w:rFonts w:ascii="Georgia" w:hAnsi="Georgia"/>
          <w:color w:val="000000"/>
          <w:sz w:val="27"/>
          <w:szCs w:val="27"/>
        </w:rPr>
        <w:t>находится в позиции отброса.</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Кризис Мифа и Поиск Выхода</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Внутри этой мифологической структуры возникали противоречия, которые философы античности пытались разрешить, что привело к различным направлениям мысли:</w:t>
      </w:r>
    </w:p>
    <w:p w:rsidR="003B6F0E" w:rsidRPr="009F0029" w:rsidRDefault="003B6F0E" w:rsidP="003B6F0E">
      <w:pPr>
        <w:numPr>
          <w:ilvl w:val="0"/>
          <w:numId w:val="15"/>
        </w:numPr>
        <w:spacing w:before="100" w:beforeAutospacing="1" w:after="210"/>
        <w:ind w:left="1485" w:right="315"/>
        <w:rPr>
          <w:rFonts w:ascii="Georgia" w:hAnsi="Georgia"/>
          <w:color w:val="000000"/>
          <w:sz w:val="27"/>
          <w:szCs w:val="27"/>
          <w:lang w:val="ru-RU"/>
        </w:rPr>
      </w:pPr>
      <w:r w:rsidRPr="009F0029">
        <w:rPr>
          <w:rStyle w:val="Strong"/>
          <w:rFonts w:ascii="Georgia" w:hAnsi="Georgia"/>
          <w:color w:val="000000"/>
          <w:sz w:val="27"/>
          <w:szCs w:val="27"/>
          <w:lang w:val="ru-RU"/>
        </w:rPr>
        <w:t>Критика знания:</w:t>
      </w:r>
      <w:r w:rsidR="009F0029">
        <w:rPr>
          <w:rFonts w:ascii="Georgia" w:hAnsi="Georgia"/>
          <w:color w:val="000000"/>
          <w:sz w:val="27"/>
          <w:szCs w:val="27"/>
        </w:rPr>
        <w:t xml:space="preserve"> </w:t>
      </w:r>
      <w:r w:rsidRPr="009F0029">
        <w:rPr>
          <w:rFonts w:ascii="Georgia" w:hAnsi="Georgia"/>
          <w:color w:val="000000"/>
          <w:sz w:val="27"/>
          <w:szCs w:val="27"/>
          <w:lang w:val="ru-RU"/>
        </w:rPr>
        <w:t>Философы вроде</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Сократа</w:t>
      </w:r>
      <w:r w:rsidR="009F0029">
        <w:rPr>
          <w:rFonts w:ascii="Georgia" w:hAnsi="Georgia"/>
          <w:color w:val="000000"/>
          <w:sz w:val="27"/>
          <w:szCs w:val="27"/>
        </w:rPr>
        <w:t xml:space="preserve"> </w:t>
      </w:r>
      <w:r w:rsidRPr="009F0029">
        <w:rPr>
          <w:rFonts w:ascii="Georgia" w:hAnsi="Georgia"/>
          <w:color w:val="000000"/>
          <w:sz w:val="27"/>
          <w:szCs w:val="27"/>
          <w:lang w:val="ru-RU"/>
        </w:rPr>
        <w:t>(с помощью</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майевтики</w:t>
      </w:r>
      <w:r w:rsidRPr="009F0029">
        <w:rPr>
          <w:rFonts w:ascii="Georgia" w:hAnsi="Georgia"/>
          <w:color w:val="000000"/>
          <w:sz w:val="27"/>
          <w:szCs w:val="27"/>
          <w:lang w:val="ru-RU"/>
        </w:rPr>
        <w:t>) поставили под сомнение статус мудреца и его знания, указывая, что то, что казалось знанием, на самом деле таковым не являлось. Это можно представить как попытку "перечеркнуть" стрелку от знания к аффекту.</w:t>
      </w:r>
    </w:p>
    <w:p w:rsidR="003B6F0E" w:rsidRPr="009F0029" w:rsidRDefault="003B6F0E" w:rsidP="003B6F0E">
      <w:pPr>
        <w:numPr>
          <w:ilvl w:val="0"/>
          <w:numId w:val="15"/>
        </w:numPr>
        <w:spacing w:before="100" w:beforeAutospacing="1" w:after="210"/>
        <w:ind w:left="1485" w:right="315"/>
        <w:rPr>
          <w:rFonts w:ascii="Georgia" w:hAnsi="Georgia"/>
          <w:color w:val="000000"/>
          <w:sz w:val="27"/>
          <w:szCs w:val="27"/>
          <w:lang w:val="ru-RU"/>
        </w:rPr>
      </w:pPr>
      <w:r w:rsidRPr="009F0029">
        <w:rPr>
          <w:rStyle w:val="Strong"/>
          <w:rFonts w:ascii="Georgia" w:hAnsi="Georgia"/>
          <w:color w:val="000000"/>
          <w:sz w:val="27"/>
          <w:szCs w:val="27"/>
          <w:lang w:val="ru-RU"/>
        </w:rPr>
        <w:t>Поиск истины/бытия:</w:t>
      </w:r>
      <w:r w:rsidR="009F0029">
        <w:rPr>
          <w:rFonts w:ascii="Georgia" w:hAnsi="Georgia"/>
          <w:color w:val="000000"/>
          <w:sz w:val="27"/>
          <w:szCs w:val="27"/>
        </w:rPr>
        <w:t xml:space="preserve"> </w:t>
      </w:r>
      <w:r w:rsidRPr="009F0029">
        <w:rPr>
          <w:rFonts w:ascii="Georgia" w:hAnsi="Georgia"/>
          <w:color w:val="000000"/>
          <w:sz w:val="27"/>
          <w:szCs w:val="27"/>
          <w:lang w:val="ru-RU"/>
        </w:rPr>
        <w:t>Философы как</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Платон</w:t>
      </w:r>
      <w:r w:rsidR="009F0029">
        <w:rPr>
          <w:rFonts w:ascii="Georgia" w:hAnsi="Georgia"/>
          <w:color w:val="000000"/>
          <w:sz w:val="27"/>
          <w:szCs w:val="27"/>
        </w:rPr>
        <w:t xml:space="preserve"> </w:t>
      </w:r>
      <w:r w:rsidRPr="009F0029">
        <w:rPr>
          <w:rFonts w:ascii="Georgia" w:hAnsi="Georgia"/>
          <w:color w:val="000000"/>
          <w:sz w:val="27"/>
          <w:szCs w:val="27"/>
          <w:lang w:val="ru-RU"/>
        </w:rPr>
        <w:t>и</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Аристотель</w:t>
      </w:r>
      <w:r w:rsidR="009F0029">
        <w:rPr>
          <w:rFonts w:ascii="Georgia" w:hAnsi="Georgia"/>
          <w:color w:val="000000"/>
          <w:sz w:val="27"/>
          <w:szCs w:val="27"/>
        </w:rPr>
        <w:t xml:space="preserve"> </w:t>
      </w:r>
      <w:r w:rsidRPr="009F0029">
        <w:rPr>
          <w:rFonts w:ascii="Georgia" w:hAnsi="Georgia"/>
          <w:color w:val="000000"/>
          <w:sz w:val="27"/>
          <w:szCs w:val="27"/>
          <w:lang w:val="ru-RU"/>
        </w:rPr>
        <w:t>создавали</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метафизические</w:t>
      </w:r>
      <w:r w:rsidR="009F0029">
        <w:rPr>
          <w:rFonts w:ascii="Georgia" w:hAnsi="Georgia"/>
          <w:color w:val="000000"/>
          <w:sz w:val="27"/>
          <w:szCs w:val="27"/>
        </w:rPr>
        <w:t xml:space="preserve"> </w:t>
      </w:r>
      <w:r w:rsidRPr="009F0029">
        <w:rPr>
          <w:rFonts w:ascii="Georgia" w:hAnsi="Georgia"/>
          <w:color w:val="000000"/>
          <w:sz w:val="27"/>
          <w:szCs w:val="27"/>
          <w:lang w:val="ru-RU"/>
        </w:rPr>
        <w:t>модели, пытаясь преодолеть разрыв между знанием и истиной, представить возможность достижения истинного знания. Это была попытка связать знание с истиной, но она сталкивалась с трудностями и выглядела как введение "костылей" в систему. Несмотря на стремление к интеллектуальному благу (</w:t>
      </w:r>
      <w:r>
        <w:rPr>
          <w:rStyle w:val="Emphasis"/>
          <w:rFonts w:ascii="Times New Roman" w:hAnsi="Times New Roman" w:cs="Times New Roman"/>
          <w:color w:val="000000"/>
          <w:sz w:val="27"/>
          <w:szCs w:val="27"/>
        </w:rPr>
        <w:t>ἀ</w:t>
      </w:r>
      <w:r>
        <w:rPr>
          <w:rStyle w:val="Emphasis"/>
          <w:rFonts w:ascii="Georgia" w:hAnsi="Georgia"/>
          <w:color w:val="000000"/>
          <w:sz w:val="27"/>
          <w:szCs w:val="27"/>
        </w:rPr>
        <w:t>γαθόν</w:t>
      </w:r>
      <w:r w:rsidRPr="009F0029">
        <w:rPr>
          <w:rFonts w:ascii="Georgia" w:hAnsi="Georgia"/>
          <w:color w:val="000000"/>
          <w:sz w:val="27"/>
          <w:szCs w:val="27"/>
          <w:lang w:val="ru-RU"/>
        </w:rPr>
        <w:t>), эти попытки также не давали устойчивого решения кризиса мифа.</w:t>
      </w:r>
    </w:p>
    <w:p w:rsidR="003B6F0E" w:rsidRPr="009F0029" w:rsidRDefault="003B6F0E" w:rsidP="003B6F0E">
      <w:pPr>
        <w:numPr>
          <w:ilvl w:val="0"/>
          <w:numId w:val="15"/>
        </w:numPr>
        <w:spacing w:before="100" w:beforeAutospacing="1" w:after="210"/>
        <w:ind w:left="1485" w:right="315"/>
        <w:rPr>
          <w:rFonts w:ascii="Georgia" w:hAnsi="Georgia"/>
          <w:color w:val="000000"/>
          <w:sz w:val="27"/>
          <w:szCs w:val="27"/>
          <w:lang w:val="ru-RU"/>
        </w:rPr>
      </w:pPr>
      <w:r w:rsidRPr="009F0029">
        <w:rPr>
          <w:rStyle w:val="Strong"/>
          <w:rFonts w:ascii="Georgia" w:hAnsi="Georgia"/>
          <w:color w:val="000000"/>
          <w:sz w:val="27"/>
          <w:szCs w:val="27"/>
          <w:lang w:val="ru-RU"/>
        </w:rPr>
        <w:t>Прямой путь к Аффекту (Этика):</w:t>
      </w:r>
      <w:r w:rsidR="009F0029">
        <w:rPr>
          <w:rFonts w:ascii="Georgia" w:hAnsi="Georgia"/>
          <w:color w:val="000000"/>
          <w:sz w:val="27"/>
          <w:szCs w:val="27"/>
        </w:rPr>
        <w:t xml:space="preserve"> </w:t>
      </w:r>
      <w:r w:rsidRPr="009F0029">
        <w:rPr>
          <w:rFonts w:ascii="Georgia" w:hAnsi="Georgia"/>
          <w:color w:val="000000"/>
          <w:sz w:val="27"/>
          <w:szCs w:val="27"/>
          <w:lang w:val="ru-RU"/>
        </w:rPr>
        <w:t>Некоторые школы, как</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стоики</w:t>
      </w:r>
      <w:r w:rsidR="009F0029">
        <w:rPr>
          <w:rFonts w:ascii="Georgia" w:hAnsi="Georgia"/>
          <w:color w:val="000000"/>
          <w:sz w:val="27"/>
          <w:szCs w:val="27"/>
        </w:rPr>
        <w:t xml:space="preserve"> </w:t>
      </w:r>
      <w:r w:rsidRPr="009F0029">
        <w:rPr>
          <w:rFonts w:ascii="Georgia" w:hAnsi="Georgia"/>
          <w:color w:val="000000"/>
          <w:sz w:val="27"/>
          <w:szCs w:val="27"/>
          <w:lang w:val="ru-RU"/>
        </w:rPr>
        <w:t>и</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эпикурейцы</w:t>
      </w:r>
      <w:r w:rsidRPr="009F0029">
        <w:rPr>
          <w:rFonts w:ascii="Georgia" w:hAnsi="Georgia"/>
          <w:color w:val="000000"/>
          <w:sz w:val="27"/>
          <w:szCs w:val="27"/>
          <w:lang w:val="ru-RU"/>
        </w:rPr>
        <w:t>, сосредоточились на прямом пути к достижению аффекта (</w:t>
      </w:r>
      <w:r w:rsidRPr="009F0029">
        <w:rPr>
          <w:rStyle w:val="Strong"/>
          <w:rFonts w:ascii="Georgia" w:hAnsi="Georgia"/>
          <w:color w:val="000000"/>
          <w:sz w:val="27"/>
          <w:szCs w:val="27"/>
          <w:lang w:val="ru-RU"/>
        </w:rPr>
        <w:t>атараксии</w:t>
      </w:r>
      <w:r w:rsidRPr="009F0029">
        <w:rPr>
          <w:rFonts w:ascii="Georgia" w:hAnsi="Georgia"/>
          <w:color w:val="000000"/>
          <w:sz w:val="27"/>
          <w:szCs w:val="27"/>
          <w:lang w:val="ru-RU"/>
        </w:rPr>
        <w:t>), уделяя меньше внимания абстрактному знанию. Их этика фокусировалась на действии, на том, каким</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быть</w:t>
      </w:r>
      <w:r w:rsidRPr="009F0029">
        <w:rPr>
          <w:rFonts w:ascii="Georgia" w:hAnsi="Georgia"/>
          <w:color w:val="000000"/>
          <w:sz w:val="27"/>
          <w:szCs w:val="27"/>
          <w:lang w:val="ru-RU"/>
        </w:rPr>
        <w:t>, чтобы достичь невозмутимости, порой игнорируя или ставя под вопрос значимость отвлеченного знания.</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Эти различные попытки можно увидеть как "стрелки" внутри мифологического треугольника, показывающие пути выхода из назревающего кризиса.</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Парадокс Тревоги и Вклад Скептиков</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Кульминацией кризиса античной этики стало обнаружение</w:t>
      </w:r>
      <w:r w:rsidR="009F0029">
        <w:rPr>
          <w:rFonts w:ascii="Georgia" w:hAnsi="Georgia"/>
          <w:color w:val="000000"/>
          <w:sz w:val="27"/>
          <w:szCs w:val="27"/>
        </w:rPr>
        <w:t xml:space="preserve"> </w:t>
      </w:r>
      <w:r>
        <w:rPr>
          <w:rStyle w:val="Strong"/>
          <w:rFonts w:ascii="Georgia" w:hAnsi="Georgia"/>
          <w:color w:val="000000"/>
          <w:sz w:val="27"/>
          <w:szCs w:val="27"/>
        </w:rPr>
        <w:t>парадокса тревоги</w:t>
      </w:r>
      <w:r>
        <w:rPr>
          <w:rFonts w:ascii="Georgia" w:hAnsi="Georgia"/>
          <w:color w:val="000000"/>
          <w:sz w:val="27"/>
          <w:szCs w:val="27"/>
        </w:rPr>
        <w:t>, особенно остро осознанное</w:t>
      </w:r>
      <w:r w:rsidR="009F0029">
        <w:rPr>
          <w:rFonts w:ascii="Georgia" w:hAnsi="Georgia"/>
          <w:color w:val="000000"/>
          <w:sz w:val="27"/>
          <w:szCs w:val="27"/>
        </w:rPr>
        <w:t xml:space="preserve"> </w:t>
      </w:r>
      <w:r>
        <w:rPr>
          <w:rStyle w:val="Strong"/>
          <w:rFonts w:ascii="Georgia" w:hAnsi="Georgia"/>
          <w:color w:val="000000"/>
          <w:sz w:val="27"/>
          <w:szCs w:val="27"/>
        </w:rPr>
        <w:t>скептиками</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В чем суть парадокса тревоги?</w:t>
      </w:r>
      <w:r w:rsidR="009F0029">
        <w:rPr>
          <w:rFonts w:ascii="Georgia" w:hAnsi="Georgia"/>
          <w:color w:val="000000"/>
          <w:sz w:val="27"/>
          <w:szCs w:val="27"/>
        </w:rPr>
        <w:t xml:space="preserve"> </w:t>
      </w:r>
      <w:r>
        <w:rPr>
          <w:rFonts w:ascii="Georgia" w:hAnsi="Georgia"/>
          <w:color w:val="000000"/>
          <w:sz w:val="27"/>
          <w:szCs w:val="27"/>
        </w:rPr>
        <w:t>Источником тревоги является мое</w:t>
      </w:r>
      <w:r w:rsidR="009F0029">
        <w:rPr>
          <w:rFonts w:ascii="Georgia" w:hAnsi="Georgia"/>
          <w:color w:val="000000"/>
          <w:sz w:val="27"/>
          <w:szCs w:val="27"/>
        </w:rPr>
        <w:t xml:space="preserve"> </w:t>
      </w:r>
      <w:r>
        <w:rPr>
          <w:rStyle w:val="Strong"/>
          <w:rFonts w:ascii="Georgia" w:hAnsi="Georgia"/>
          <w:color w:val="000000"/>
          <w:sz w:val="27"/>
          <w:szCs w:val="27"/>
        </w:rPr>
        <w:t>предпочтение</w:t>
      </w:r>
      <w:r>
        <w:rPr>
          <w:rFonts w:ascii="Georgia" w:hAnsi="Georgia"/>
          <w:color w:val="000000"/>
          <w:sz w:val="27"/>
          <w:szCs w:val="27"/>
        </w:rPr>
        <w:t>, когда я определяю что-то как</w:t>
      </w:r>
      <w:r w:rsidR="009F0029">
        <w:rPr>
          <w:rFonts w:ascii="Georgia" w:hAnsi="Georgia"/>
          <w:color w:val="000000"/>
          <w:sz w:val="27"/>
          <w:szCs w:val="27"/>
        </w:rPr>
        <w:t xml:space="preserve"> </w:t>
      </w:r>
      <w:r>
        <w:rPr>
          <w:rStyle w:val="Strong"/>
          <w:rFonts w:ascii="Georgia" w:hAnsi="Georgia"/>
          <w:color w:val="000000"/>
          <w:sz w:val="27"/>
          <w:szCs w:val="27"/>
        </w:rPr>
        <w:t>благо по природе (κατ</w:t>
      </w:r>
      <w:r>
        <w:rPr>
          <w:rStyle w:val="Strong"/>
          <w:color w:val="000000"/>
          <w:sz w:val="27"/>
          <w:szCs w:val="27"/>
        </w:rPr>
        <w:t>ὰ</w:t>
      </w:r>
      <w:r>
        <w:rPr>
          <w:rStyle w:val="Strong"/>
          <w:rFonts w:ascii="Georgia" w:hAnsi="Georgia"/>
          <w:color w:val="000000"/>
          <w:sz w:val="27"/>
          <w:szCs w:val="27"/>
        </w:rPr>
        <w:t xml:space="preserve"> φύσιν)</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зло по природе (κακόν)</w:t>
      </w:r>
      <w:r>
        <w:rPr>
          <w:rFonts w:ascii="Georgia" w:hAnsi="Georgia"/>
          <w:color w:val="000000"/>
          <w:sz w:val="27"/>
          <w:szCs w:val="27"/>
        </w:rPr>
        <w:t>.</w:t>
      </w:r>
    </w:p>
    <w:p w:rsidR="003B6F0E" w:rsidRPr="009F0029" w:rsidRDefault="003B6F0E" w:rsidP="003B6F0E">
      <w:pPr>
        <w:numPr>
          <w:ilvl w:val="0"/>
          <w:numId w:val="16"/>
        </w:numPr>
        <w:spacing w:before="100" w:beforeAutospacing="1" w:after="210"/>
        <w:ind w:left="1485" w:right="315"/>
        <w:rPr>
          <w:rFonts w:ascii="Georgia" w:hAnsi="Georgia"/>
          <w:color w:val="000000"/>
          <w:sz w:val="27"/>
          <w:szCs w:val="27"/>
          <w:lang w:val="ru-RU"/>
        </w:rPr>
      </w:pPr>
      <w:r w:rsidRPr="009F0029">
        <w:rPr>
          <w:rFonts w:ascii="Georgia" w:hAnsi="Georgia"/>
          <w:color w:val="000000"/>
          <w:sz w:val="27"/>
          <w:szCs w:val="27"/>
          <w:lang w:val="ru-RU"/>
        </w:rPr>
        <w:t>Если нечто – благо, я тревожусь, как его достичь (если его нет) или удержать (если оно есть).</w:t>
      </w:r>
    </w:p>
    <w:p w:rsidR="003B6F0E" w:rsidRPr="009F0029" w:rsidRDefault="003B6F0E" w:rsidP="003B6F0E">
      <w:pPr>
        <w:numPr>
          <w:ilvl w:val="0"/>
          <w:numId w:val="16"/>
        </w:numPr>
        <w:spacing w:before="100" w:beforeAutospacing="1" w:after="210"/>
        <w:ind w:left="1485" w:right="315"/>
        <w:rPr>
          <w:rFonts w:ascii="Georgia" w:hAnsi="Georgia"/>
          <w:color w:val="000000"/>
          <w:sz w:val="27"/>
          <w:szCs w:val="27"/>
          <w:lang w:val="ru-RU"/>
        </w:rPr>
      </w:pPr>
      <w:r w:rsidRPr="009F0029">
        <w:rPr>
          <w:rFonts w:ascii="Georgia" w:hAnsi="Georgia"/>
          <w:color w:val="000000"/>
          <w:sz w:val="27"/>
          <w:szCs w:val="27"/>
          <w:lang w:val="ru-RU"/>
        </w:rPr>
        <w:t>Если нечто – зло, я тревожусь, как его избежать (если оно близко) или защититься от него (если оно возможно).</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определение запускает жесткий механизм стремления и избегания, который является корнем тревоги. Тревога возникает</w:t>
      </w:r>
      <w:r w:rsidR="009F0029">
        <w:rPr>
          <w:rFonts w:ascii="Georgia" w:hAnsi="Georgia"/>
          <w:color w:val="000000"/>
          <w:sz w:val="27"/>
          <w:szCs w:val="27"/>
        </w:rPr>
        <w:t xml:space="preserve"> </w:t>
      </w:r>
      <w:r>
        <w:rPr>
          <w:rStyle w:val="Emphasis"/>
          <w:rFonts w:ascii="Georgia" w:hAnsi="Georgia"/>
          <w:color w:val="000000"/>
          <w:sz w:val="27"/>
          <w:szCs w:val="27"/>
        </w:rPr>
        <w:t>даже</w:t>
      </w:r>
      <w:r w:rsidR="009F0029">
        <w:rPr>
          <w:rFonts w:ascii="Georgia" w:hAnsi="Georgia"/>
          <w:color w:val="000000"/>
          <w:sz w:val="27"/>
          <w:szCs w:val="27"/>
        </w:rPr>
        <w:t xml:space="preserve"> </w:t>
      </w:r>
      <w:r>
        <w:rPr>
          <w:rFonts w:ascii="Georgia" w:hAnsi="Georgia"/>
          <w:color w:val="000000"/>
          <w:sz w:val="27"/>
          <w:szCs w:val="27"/>
        </w:rPr>
        <w:t>тогда, когда моя цель – отсутствие тревоги (</w:t>
      </w:r>
      <w:r>
        <w:rPr>
          <w:rStyle w:val="Strong"/>
          <w:rFonts w:ascii="Georgia" w:hAnsi="Georgia"/>
          <w:color w:val="000000"/>
          <w:sz w:val="27"/>
          <w:szCs w:val="27"/>
        </w:rPr>
        <w:t>атараксия</w:t>
      </w:r>
      <w:r>
        <w:rPr>
          <w:rFonts w:ascii="Georgia" w:hAnsi="Georgia"/>
          <w:color w:val="000000"/>
          <w:sz w:val="27"/>
          <w:szCs w:val="27"/>
        </w:rPr>
        <w:t>). Любая стратегия достижения атараксии, основанная на определении чего-либо как "благо" или "зло", парадоксальным образом порождает новую тревогу – страх потерять достигнутое благо или не справиться с избеганием зла. Это</w:t>
      </w:r>
      <w:r w:rsidR="009F0029">
        <w:rPr>
          <w:rFonts w:ascii="Georgia" w:hAnsi="Georgia"/>
          <w:color w:val="000000"/>
          <w:sz w:val="27"/>
          <w:szCs w:val="27"/>
        </w:rPr>
        <w:t xml:space="preserve"> </w:t>
      </w:r>
      <w:r>
        <w:rPr>
          <w:rStyle w:val="Strong"/>
          <w:rFonts w:ascii="Georgia" w:hAnsi="Georgia"/>
          <w:color w:val="000000"/>
          <w:sz w:val="27"/>
          <w:szCs w:val="27"/>
        </w:rPr>
        <w:t>системная проблема</w:t>
      </w:r>
      <w:r w:rsidR="009F0029">
        <w:rPr>
          <w:rFonts w:ascii="Georgia" w:hAnsi="Georgia"/>
          <w:color w:val="000000"/>
          <w:sz w:val="27"/>
          <w:szCs w:val="27"/>
        </w:rPr>
        <w:t xml:space="preserve"> </w:t>
      </w:r>
      <w:r>
        <w:rPr>
          <w:rFonts w:ascii="Georgia" w:hAnsi="Georgia"/>
          <w:color w:val="000000"/>
          <w:sz w:val="27"/>
          <w:szCs w:val="27"/>
        </w:rPr>
        <w:t>античной этики.</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Скептический ответ:</w:t>
      </w:r>
      <w:r w:rsidR="009F0029">
        <w:rPr>
          <w:rFonts w:ascii="Georgia" w:hAnsi="Georgia"/>
          <w:color w:val="000000"/>
          <w:sz w:val="27"/>
          <w:szCs w:val="27"/>
        </w:rPr>
        <w:t xml:space="preserve"> </w:t>
      </w:r>
      <w:r>
        <w:rPr>
          <w:rFonts w:ascii="Georgia" w:hAnsi="Georgia"/>
          <w:color w:val="000000"/>
          <w:sz w:val="27"/>
          <w:szCs w:val="27"/>
        </w:rPr>
        <w:t>Чтобы избежать парадокса тревоги, необходимо устранить его источник –</w:t>
      </w:r>
      <w:r w:rsidR="009F0029">
        <w:rPr>
          <w:rFonts w:ascii="Georgia" w:hAnsi="Georgia"/>
          <w:color w:val="000000"/>
          <w:sz w:val="27"/>
          <w:szCs w:val="27"/>
        </w:rPr>
        <w:t xml:space="preserve"> </w:t>
      </w:r>
      <w:r>
        <w:rPr>
          <w:rStyle w:val="Strong"/>
          <w:rFonts w:ascii="Georgia" w:hAnsi="Georgia"/>
          <w:color w:val="000000"/>
          <w:sz w:val="27"/>
          <w:szCs w:val="27"/>
        </w:rPr>
        <w:t>заблокировать суждение</w:t>
      </w:r>
      <w:r w:rsidR="009F0029">
        <w:rPr>
          <w:rFonts w:ascii="Georgia" w:hAnsi="Georgia"/>
          <w:color w:val="000000"/>
          <w:sz w:val="27"/>
          <w:szCs w:val="27"/>
        </w:rPr>
        <w:t xml:space="preserve"> </w:t>
      </w:r>
      <w:r>
        <w:rPr>
          <w:rFonts w:ascii="Georgia" w:hAnsi="Georgia"/>
          <w:color w:val="000000"/>
          <w:sz w:val="27"/>
          <w:szCs w:val="27"/>
        </w:rPr>
        <w:t>о том, что является благом или злом</w:t>
      </w:r>
      <w:r w:rsidR="009F0029">
        <w:rPr>
          <w:rFonts w:ascii="Georgia" w:hAnsi="Georgia"/>
          <w:color w:val="000000"/>
          <w:sz w:val="27"/>
          <w:szCs w:val="27"/>
        </w:rPr>
        <w:t xml:space="preserve"> </w:t>
      </w:r>
      <w:r>
        <w:rPr>
          <w:rStyle w:val="Emphasis"/>
          <w:rFonts w:ascii="Georgia" w:hAnsi="Georgia"/>
          <w:color w:val="000000"/>
          <w:sz w:val="27"/>
          <w:szCs w:val="27"/>
        </w:rPr>
        <w:t>по природе</w:t>
      </w:r>
      <w:r>
        <w:rPr>
          <w:rFonts w:ascii="Georgia" w:hAnsi="Georgia"/>
          <w:color w:val="000000"/>
          <w:sz w:val="27"/>
          <w:szCs w:val="27"/>
        </w:rPr>
        <w:t>. Это достигается путем создания ситуации</w:t>
      </w:r>
      <w:r w:rsidR="009F0029">
        <w:rPr>
          <w:rFonts w:ascii="Georgia" w:hAnsi="Georgia"/>
          <w:color w:val="000000"/>
          <w:sz w:val="27"/>
          <w:szCs w:val="27"/>
        </w:rPr>
        <w:t xml:space="preserve"> </w:t>
      </w:r>
      <w:r>
        <w:rPr>
          <w:rStyle w:val="Strong"/>
          <w:rFonts w:ascii="Georgia" w:hAnsi="Georgia"/>
          <w:color w:val="000000"/>
          <w:sz w:val="27"/>
          <w:szCs w:val="27"/>
        </w:rPr>
        <w:t>изостении (</w:t>
      </w:r>
      <w:r>
        <w:rPr>
          <w:rStyle w:val="Strong"/>
          <w:color w:val="000000"/>
          <w:sz w:val="27"/>
          <w:szCs w:val="27"/>
        </w:rPr>
        <w:t>ἰ</w:t>
      </w:r>
      <w:r>
        <w:rPr>
          <w:rStyle w:val="Strong"/>
          <w:rFonts w:ascii="Georgia" w:hAnsi="Georgia"/>
          <w:color w:val="000000"/>
          <w:sz w:val="27"/>
          <w:szCs w:val="27"/>
        </w:rPr>
        <w:t>σοσθένεια)</w:t>
      </w:r>
      <w:r w:rsidR="009F0029">
        <w:rPr>
          <w:rFonts w:ascii="Georgia" w:hAnsi="Georgia"/>
          <w:color w:val="000000"/>
          <w:sz w:val="27"/>
          <w:szCs w:val="27"/>
        </w:rPr>
        <w:t xml:space="preserve"> </w:t>
      </w:r>
      <w:r>
        <w:rPr>
          <w:rFonts w:ascii="Georgia" w:hAnsi="Georgia"/>
          <w:color w:val="000000"/>
          <w:sz w:val="27"/>
          <w:szCs w:val="27"/>
        </w:rPr>
        <w:t>–</w:t>
      </w:r>
      <w:r w:rsidR="009F0029">
        <w:rPr>
          <w:rFonts w:ascii="Georgia" w:hAnsi="Georgia"/>
          <w:color w:val="000000"/>
          <w:sz w:val="27"/>
          <w:szCs w:val="27"/>
        </w:rPr>
        <w:t xml:space="preserve"> </w:t>
      </w:r>
      <w:r>
        <w:rPr>
          <w:rStyle w:val="Strong"/>
          <w:rFonts w:ascii="Georgia" w:hAnsi="Georgia"/>
          <w:color w:val="000000"/>
          <w:sz w:val="27"/>
          <w:szCs w:val="27"/>
        </w:rPr>
        <w:t>равносилия аргументов</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Скептик стремится найти для любого утверждения (например, "Х есть благо") равносильный аргумент в пользу противоположного утверждения ("Х не есть благо" или "Х есть зло"). Когда аргументы за и против нечто оказываются одинаково сильными, возникает</w:t>
      </w:r>
      <w:r w:rsidR="009F0029">
        <w:rPr>
          <w:rFonts w:ascii="Georgia" w:hAnsi="Georgia"/>
          <w:color w:val="000000"/>
          <w:sz w:val="27"/>
          <w:szCs w:val="27"/>
        </w:rPr>
        <w:t xml:space="preserve"> </w:t>
      </w:r>
      <w:r>
        <w:rPr>
          <w:rStyle w:val="Strong"/>
          <w:rFonts w:ascii="Georgia" w:hAnsi="Georgia"/>
          <w:color w:val="000000"/>
          <w:sz w:val="27"/>
          <w:szCs w:val="27"/>
        </w:rPr>
        <w:t>эпохе (</w:t>
      </w:r>
      <w:r>
        <w:rPr>
          <w:rStyle w:val="Strong"/>
          <w:color w:val="000000"/>
          <w:sz w:val="27"/>
          <w:szCs w:val="27"/>
        </w:rPr>
        <w:t>ἐ</w:t>
      </w:r>
      <w:r>
        <w:rPr>
          <w:rStyle w:val="Strong"/>
          <w:rFonts w:ascii="Georgia" w:hAnsi="Georgia"/>
          <w:color w:val="000000"/>
          <w:sz w:val="27"/>
          <w:szCs w:val="27"/>
        </w:rPr>
        <w:t>ποχή)</w:t>
      </w:r>
      <w:r w:rsidR="009F0029">
        <w:rPr>
          <w:rFonts w:ascii="Georgia" w:hAnsi="Georgia"/>
          <w:color w:val="000000"/>
          <w:sz w:val="27"/>
          <w:szCs w:val="27"/>
        </w:rPr>
        <w:t xml:space="preserve"> </w:t>
      </w:r>
      <w:r>
        <w:rPr>
          <w:rFonts w:ascii="Georgia" w:hAnsi="Georgia"/>
          <w:color w:val="000000"/>
          <w:sz w:val="27"/>
          <w:szCs w:val="27"/>
        </w:rPr>
        <w:t>–</w:t>
      </w:r>
      <w:r w:rsidR="009F0029">
        <w:rPr>
          <w:rFonts w:ascii="Georgia" w:hAnsi="Georgia"/>
          <w:color w:val="000000"/>
          <w:sz w:val="27"/>
          <w:szCs w:val="27"/>
        </w:rPr>
        <w:t xml:space="preserve"> </w:t>
      </w:r>
      <w:r>
        <w:rPr>
          <w:rStyle w:val="Strong"/>
          <w:rFonts w:ascii="Georgia" w:hAnsi="Georgia"/>
          <w:color w:val="000000"/>
          <w:sz w:val="27"/>
          <w:szCs w:val="27"/>
        </w:rPr>
        <w:t>воздержание от суждения</w:t>
      </w:r>
      <w:r>
        <w:rPr>
          <w:rFonts w:ascii="Georgia" w:hAnsi="Georgia"/>
          <w:color w:val="000000"/>
          <w:sz w:val="27"/>
          <w:szCs w:val="27"/>
        </w:rPr>
        <w:t>. Это состояние</w:t>
      </w:r>
      <w:r w:rsidR="009F0029">
        <w:rPr>
          <w:rFonts w:ascii="Georgia" w:hAnsi="Georgia"/>
          <w:color w:val="000000"/>
          <w:sz w:val="27"/>
          <w:szCs w:val="27"/>
        </w:rPr>
        <w:t xml:space="preserve"> </w:t>
      </w:r>
      <w:r>
        <w:rPr>
          <w:rStyle w:val="Strong"/>
          <w:rFonts w:ascii="Georgia" w:hAnsi="Georgia"/>
          <w:color w:val="000000"/>
          <w:sz w:val="27"/>
          <w:szCs w:val="27"/>
        </w:rPr>
        <w:t>уден маллон (ο</w:t>
      </w:r>
      <w:r>
        <w:rPr>
          <w:rStyle w:val="Strong"/>
          <w:color w:val="000000"/>
          <w:sz w:val="27"/>
          <w:szCs w:val="27"/>
        </w:rPr>
        <w:t>ὐ</w:t>
      </w:r>
      <w:r>
        <w:rPr>
          <w:rStyle w:val="Strong"/>
          <w:rFonts w:ascii="Georgia" w:hAnsi="Georgia"/>
          <w:color w:val="000000"/>
          <w:sz w:val="27"/>
          <w:szCs w:val="27"/>
        </w:rPr>
        <w:t>δ</w:t>
      </w:r>
      <w:r>
        <w:rPr>
          <w:rStyle w:val="Strong"/>
          <w:color w:val="000000"/>
          <w:sz w:val="27"/>
          <w:szCs w:val="27"/>
        </w:rPr>
        <w:t>ὲ</w:t>
      </w:r>
      <w:r>
        <w:rPr>
          <w:rStyle w:val="Strong"/>
          <w:rFonts w:ascii="Georgia" w:hAnsi="Georgia"/>
          <w:color w:val="000000"/>
          <w:sz w:val="27"/>
          <w:szCs w:val="27"/>
        </w:rPr>
        <w:t>ν μ</w:t>
      </w:r>
      <w:r>
        <w:rPr>
          <w:rStyle w:val="Strong"/>
          <w:color w:val="000000"/>
          <w:sz w:val="27"/>
          <w:szCs w:val="27"/>
        </w:rPr>
        <w:t>ᾶ</w:t>
      </w:r>
      <w:r>
        <w:rPr>
          <w:rStyle w:val="Strong"/>
          <w:rFonts w:ascii="Georgia" w:hAnsi="Georgia"/>
          <w:color w:val="000000"/>
          <w:sz w:val="27"/>
          <w:szCs w:val="27"/>
        </w:rPr>
        <w:t>λλον)</w:t>
      </w:r>
      <w:r w:rsidR="009F0029">
        <w:rPr>
          <w:rFonts w:ascii="Georgia" w:hAnsi="Georgia"/>
          <w:color w:val="000000"/>
          <w:sz w:val="27"/>
          <w:szCs w:val="27"/>
        </w:rPr>
        <w:t xml:space="preserve"> </w:t>
      </w:r>
      <w:r>
        <w:rPr>
          <w:rFonts w:ascii="Georgia" w:hAnsi="Georgia"/>
          <w:color w:val="000000"/>
          <w:sz w:val="27"/>
          <w:szCs w:val="27"/>
        </w:rPr>
        <w:t>–</w:t>
      </w:r>
      <w:r w:rsidR="009F0029">
        <w:rPr>
          <w:rFonts w:ascii="Georgia" w:hAnsi="Georgia"/>
          <w:color w:val="000000"/>
          <w:sz w:val="27"/>
          <w:szCs w:val="27"/>
        </w:rPr>
        <w:t xml:space="preserve"> </w:t>
      </w:r>
      <w:r>
        <w:rPr>
          <w:rStyle w:val="Strong"/>
          <w:rFonts w:ascii="Georgia" w:hAnsi="Georgia"/>
          <w:color w:val="000000"/>
          <w:sz w:val="27"/>
          <w:szCs w:val="27"/>
        </w:rPr>
        <w:t>"ни в большей степени"</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"ничто не предпочтительнее"</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Важный нюанс:</w:t>
      </w:r>
      <w:r w:rsidR="009F0029">
        <w:rPr>
          <w:rFonts w:ascii="Georgia" w:hAnsi="Georgia"/>
          <w:color w:val="000000"/>
          <w:sz w:val="27"/>
          <w:szCs w:val="27"/>
        </w:rPr>
        <w:t xml:space="preserve"> </w:t>
      </w:r>
      <w:r>
        <w:rPr>
          <w:rFonts w:ascii="Georgia" w:hAnsi="Georgia"/>
          <w:color w:val="000000"/>
          <w:sz w:val="27"/>
          <w:szCs w:val="27"/>
        </w:rPr>
        <w:t>Изостения и эпохе блокируют</w:t>
      </w:r>
      <w:r w:rsidR="009F0029">
        <w:rPr>
          <w:rFonts w:ascii="Georgia" w:hAnsi="Georgia"/>
          <w:color w:val="000000"/>
          <w:sz w:val="27"/>
          <w:szCs w:val="27"/>
        </w:rPr>
        <w:t xml:space="preserve"> </w:t>
      </w:r>
      <w:r>
        <w:rPr>
          <w:rStyle w:val="Strong"/>
          <w:rFonts w:ascii="Georgia" w:hAnsi="Georgia"/>
          <w:color w:val="000000"/>
          <w:sz w:val="27"/>
          <w:szCs w:val="27"/>
        </w:rPr>
        <w:t>уровень суждения</w:t>
      </w:r>
      <w:r>
        <w:rPr>
          <w:rFonts w:ascii="Georgia" w:hAnsi="Georgia"/>
          <w:color w:val="000000"/>
          <w:sz w:val="27"/>
          <w:szCs w:val="27"/>
        </w:rPr>
        <w:t>, но не</w:t>
      </w:r>
      <w:r w:rsidR="009F0029">
        <w:rPr>
          <w:rFonts w:ascii="Georgia" w:hAnsi="Georgia"/>
          <w:color w:val="000000"/>
          <w:sz w:val="27"/>
          <w:szCs w:val="27"/>
        </w:rPr>
        <w:t xml:space="preserve"> </w:t>
      </w:r>
      <w:r>
        <w:rPr>
          <w:rStyle w:val="Strong"/>
          <w:rFonts w:ascii="Georgia" w:hAnsi="Georgia"/>
          <w:color w:val="000000"/>
          <w:sz w:val="27"/>
          <w:szCs w:val="27"/>
        </w:rPr>
        <w:t>уровень действия</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принятия решений</w:t>
      </w:r>
      <w:r>
        <w:rPr>
          <w:rFonts w:ascii="Georgia" w:hAnsi="Georgia"/>
          <w:color w:val="000000"/>
          <w:sz w:val="27"/>
          <w:szCs w:val="27"/>
        </w:rPr>
        <w:t xml:space="preserve">. </w:t>
      </w:r>
      <w:r>
        <w:rPr>
          <w:rFonts w:ascii="Georgia" w:hAnsi="Georgia"/>
          <w:color w:val="000000"/>
          <w:sz w:val="27"/>
          <w:szCs w:val="27"/>
        </w:rPr>
        <w:lastRenderedPageBreak/>
        <w:t>Жизнь продолжается, и решения принимаются, но уже не на основе догматических суждений о благе и зле по природе. Скептик действует</w:t>
      </w:r>
      <w:r w:rsidR="009F0029">
        <w:rPr>
          <w:rFonts w:ascii="Georgia" w:hAnsi="Georgia"/>
          <w:color w:val="000000"/>
          <w:sz w:val="27"/>
          <w:szCs w:val="27"/>
        </w:rPr>
        <w:t xml:space="preserve"> </w:t>
      </w:r>
      <w:r>
        <w:rPr>
          <w:rStyle w:val="Strong"/>
          <w:rFonts w:ascii="Georgia" w:hAnsi="Georgia"/>
          <w:color w:val="000000"/>
          <w:sz w:val="27"/>
          <w:szCs w:val="27"/>
        </w:rPr>
        <w:t>ситуативно</w:t>
      </w:r>
      <w:r>
        <w:rPr>
          <w:rFonts w:ascii="Georgia" w:hAnsi="Georgia"/>
          <w:color w:val="000000"/>
          <w:sz w:val="27"/>
          <w:szCs w:val="27"/>
        </w:rPr>
        <w:t>, руководствуясь привычками, законами, традициями, техническими регламентами – тем, что он воспринимает непосредственно в текущей ситуации.</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Неуязвимость Скептицизма и Скандальное Открытие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Скептицизм в изложении</w:t>
      </w:r>
      <w:r w:rsidR="009F0029">
        <w:rPr>
          <w:rFonts w:ascii="Georgia" w:hAnsi="Georgia"/>
          <w:color w:val="000000"/>
          <w:sz w:val="27"/>
          <w:szCs w:val="27"/>
        </w:rPr>
        <w:t xml:space="preserve"> </w:t>
      </w:r>
      <w:r>
        <w:rPr>
          <w:rStyle w:val="Strong"/>
          <w:rFonts w:ascii="Georgia" w:hAnsi="Georgia"/>
          <w:color w:val="000000"/>
          <w:sz w:val="27"/>
          <w:szCs w:val="27"/>
        </w:rPr>
        <w:t>Секста Эмпирика</w:t>
      </w:r>
      <w:r w:rsidR="009F0029">
        <w:rPr>
          <w:rFonts w:ascii="Georgia" w:hAnsi="Georgia"/>
          <w:color w:val="000000"/>
          <w:sz w:val="27"/>
          <w:szCs w:val="27"/>
        </w:rPr>
        <w:t xml:space="preserve"> </w:t>
      </w:r>
      <w:r>
        <w:rPr>
          <w:rFonts w:ascii="Georgia" w:hAnsi="Georgia"/>
          <w:color w:val="000000"/>
          <w:sz w:val="27"/>
          <w:szCs w:val="27"/>
        </w:rPr>
        <w:t>кажется неуязвимым. Возникает контраргумент: разве сама активная работа по достижению изостении не вызывает тревогу (страх, что не получится)?</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Секст Эмпирик отвечает: эта игра беспроигрышная. Либо вы достигаете изостении (вариант А), либо нет (вариант Б).</w:t>
      </w:r>
    </w:p>
    <w:p w:rsidR="003B6F0E" w:rsidRPr="009F0029" w:rsidRDefault="003B6F0E" w:rsidP="003B6F0E">
      <w:pPr>
        <w:numPr>
          <w:ilvl w:val="0"/>
          <w:numId w:val="17"/>
        </w:numPr>
        <w:spacing w:before="100" w:beforeAutospacing="1" w:after="210"/>
        <w:ind w:left="1485" w:right="315"/>
        <w:rPr>
          <w:rFonts w:ascii="Georgia" w:hAnsi="Georgia"/>
          <w:color w:val="000000"/>
          <w:sz w:val="27"/>
          <w:szCs w:val="27"/>
          <w:lang w:val="ru-RU"/>
        </w:rPr>
      </w:pPr>
      <w:r w:rsidRPr="009F0029">
        <w:rPr>
          <w:rFonts w:ascii="Georgia" w:hAnsi="Georgia"/>
          <w:color w:val="000000"/>
          <w:sz w:val="27"/>
          <w:szCs w:val="27"/>
          <w:lang w:val="ru-RU"/>
        </w:rPr>
        <w:t>Если вы достигли изостении (А), вы обрели атараксию.</w:t>
      </w:r>
    </w:p>
    <w:p w:rsidR="003B6F0E" w:rsidRDefault="003B6F0E" w:rsidP="003B6F0E">
      <w:pPr>
        <w:numPr>
          <w:ilvl w:val="0"/>
          <w:numId w:val="17"/>
        </w:numPr>
        <w:spacing w:before="100" w:beforeAutospacing="1" w:after="210"/>
        <w:ind w:left="1485" w:right="315"/>
        <w:rPr>
          <w:rFonts w:ascii="Georgia" w:hAnsi="Georgia"/>
          <w:color w:val="000000"/>
          <w:sz w:val="27"/>
          <w:szCs w:val="27"/>
        </w:rPr>
      </w:pPr>
      <w:r w:rsidRPr="009F0029">
        <w:rPr>
          <w:rFonts w:ascii="Georgia" w:hAnsi="Georgia"/>
          <w:color w:val="000000"/>
          <w:sz w:val="27"/>
          <w:szCs w:val="27"/>
          <w:lang w:val="ru-RU"/>
        </w:rPr>
        <w:t>Если вы не смогли найти равносильные аргументы сразу (Б), то сама ситуация борьбы, поиска, неопределенности между возможностью найти аргумент (Х есть) и невозможностью его найти (Х нет)</w:t>
      </w:r>
      <w:r w:rsidR="009F0029">
        <w:rPr>
          <w:rFonts w:ascii="Georgia" w:hAnsi="Georgia"/>
          <w:color w:val="000000"/>
          <w:sz w:val="27"/>
          <w:szCs w:val="27"/>
        </w:rPr>
        <w:t xml:space="preserve"> </w:t>
      </w:r>
      <w:r w:rsidRPr="009F0029">
        <w:rPr>
          <w:rStyle w:val="Emphasis"/>
          <w:rFonts w:ascii="Georgia" w:hAnsi="Georgia"/>
          <w:color w:val="000000"/>
          <w:sz w:val="27"/>
          <w:szCs w:val="27"/>
          <w:lang w:val="ru-RU"/>
        </w:rPr>
        <w:t>сама создает</w:t>
      </w:r>
      <w:r w:rsidR="009F0029">
        <w:rPr>
          <w:rFonts w:ascii="Georgia" w:hAnsi="Georgia"/>
          <w:color w:val="000000"/>
          <w:sz w:val="27"/>
          <w:szCs w:val="27"/>
        </w:rPr>
        <w:t xml:space="preserve"> </w:t>
      </w:r>
      <w:r w:rsidRPr="009F0029">
        <w:rPr>
          <w:rFonts w:ascii="Georgia" w:hAnsi="Georgia"/>
          <w:color w:val="000000"/>
          <w:sz w:val="27"/>
          <w:szCs w:val="27"/>
          <w:lang w:val="ru-RU"/>
        </w:rPr>
        <w:t xml:space="preserve">изостению! </w:t>
      </w:r>
      <w:r>
        <w:rPr>
          <w:rFonts w:ascii="Georgia" w:hAnsi="Georgia"/>
          <w:color w:val="000000"/>
          <w:sz w:val="27"/>
          <w:szCs w:val="27"/>
        </w:rPr>
        <w:t>Возникает равносилие между возможностью и невозможностью достижения изостении.</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Как в притче о художнике, который не мог нарисовать пену на холсте и в отчаянии швырнул в него губку, случайно получив желаемый эффект – сам отчаянный поиск или даже его неудача приводят к цели. В любом случае, вы оказываетесь в состоянии изостении, блокируя суждение и устраняя тревогу. Это</w:t>
      </w:r>
      <w:r w:rsidR="009F0029">
        <w:rPr>
          <w:rFonts w:ascii="Georgia" w:hAnsi="Georgia"/>
          <w:color w:val="000000"/>
          <w:sz w:val="27"/>
          <w:szCs w:val="27"/>
        </w:rPr>
        <w:t xml:space="preserve"> </w:t>
      </w:r>
      <w:r>
        <w:rPr>
          <w:rStyle w:val="Strong"/>
          <w:rFonts w:ascii="Georgia" w:hAnsi="Georgia"/>
          <w:color w:val="000000"/>
          <w:sz w:val="27"/>
          <w:szCs w:val="27"/>
        </w:rPr>
        <w:t>абсолютно беспроигрышная стратегия</w:t>
      </w:r>
      <w:r w:rsidR="009F0029">
        <w:rPr>
          <w:rFonts w:ascii="Georgia" w:hAnsi="Georgia"/>
          <w:color w:val="000000"/>
          <w:sz w:val="27"/>
          <w:szCs w:val="27"/>
        </w:rPr>
        <w:t xml:space="preserve"> </w:t>
      </w:r>
      <w:r>
        <w:rPr>
          <w:rFonts w:ascii="Georgia" w:hAnsi="Georgia"/>
          <w:color w:val="000000"/>
          <w:sz w:val="27"/>
          <w:szCs w:val="27"/>
        </w:rPr>
        <w:t>для достижения атараксии.</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Однако, блокируя догматические суждения о благе и зле, скептики совершают нечто совершенно неожиданное. Они хотели избавиться от</w:t>
      </w:r>
      <w:r w:rsidR="009F0029">
        <w:rPr>
          <w:rFonts w:ascii="Georgia" w:hAnsi="Georgia"/>
          <w:color w:val="000000"/>
          <w:sz w:val="27"/>
          <w:szCs w:val="27"/>
        </w:rPr>
        <w:t xml:space="preserve"> </w:t>
      </w:r>
      <w:r>
        <w:rPr>
          <w:rStyle w:val="Strong"/>
          <w:rFonts w:ascii="Georgia" w:hAnsi="Georgia"/>
          <w:color w:val="000000"/>
          <w:sz w:val="27"/>
          <w:szCs w:val="27"/>
        </w:rPr>
        <w:t>иллюзорного</w:t>
      </w:r>
      <w:r>
        <w:rPr>
          <w:rFonts w:ascii="Georgia" w:hAnsi="Georgia"/>
          <w:color w:val="000000"/>
          <w:sz w:val="27"/>
          <w:szCs w:val="27"/>
        </w:rPr>
        <w:t>, от</w:t>
      </w:r>
      <w:r w:rsidR="009F0029">
        <w:rPr>
          <w:rFonts w:ascii="Georgia" w:hAnsi="Georgia"/>
          <w:color w:val="000000"/>
          <w:sz w:val="27"/>
          <w:szCs w:val="27"/>
        </w:rPr>
        <w:t xml:space="preserve"> </w:t>
      </w:r>
      <w:r>
        <w:rPr>
          <w:rStyle w:val="Strong"/>
          <w:rFonts w:ascii="Georgia" w:hAnsi="Georgia"/>
          <w:color w:val="000000"/>
          <w:sz w:val="27"/>
          <w:szCs w:val="27"/>
        </w:rPr>
        <w:t>ложных конструкций</w:t>
      </w:r>
      <w:r w:rsidR="009F0029">
        <w:rPr>
          <w:rFonts w:ascii="Georgia" w:hAnsi="Georgia"/>
          <w:color w:val="000000"/>
          <w:sz w:val="27"/>
          <w:szCs w:val="27"/>
        </w:rPr>
        <w:t xml:space="preserve"> </w:t>
      </w:r>
      <w:r>
        <w:rPr>
          <w:rFonts w:ascii="Georgia" w:hAnsi="Georgia"/>
          <w:color w:val="000000"/>
          <w:sz w:val="27"/>
          <w:szCs w:val="27"/>
        </w:rPr>
        <w:t>(догм), но в итоге они приходят к чему-то</w:t>
      </w:r>
      <w:r w:rsidR="009F0029">
        <w:rPr>
          <w:rFonts w:ascii="Georgia" w:hAnsi="Georgia"/>
          <w:color w:val="000000"/>
          <w:sz w:val="27"/>
          <w:szCs w:val="27"/>
        </w:rPr>
        <w:t xml:space="preserve"> </w:t>
      </w:r>
      <w:r>
        <w:rPr>
          <w:rStyle w:val="Strong"/>
          <w:rFonts w:ascii="Georgia" w:hAnsi="Georgia"/>
          <w:color w:val="000000"/>
          <w:sz w:val="27"/>
          <w:szCs w:val="27"/>
        </w:rPr>
        <w:t>настоящему</w:t>
      </w:r>
      <w:r w:rsidR="009F0029">
        <w:rPr>
          <w:rFonts w:ascii="Georgia" w:hAnsi="Georgia"/>
          <w:color w:val="000000"/>
          <w:sz w:val="27"/>
          <w:szCs w:val="27"/>
        </w:rPr>
        <w:t xml:space="preserve"> </w:t>
      </w:r>
      <w:r>
        <w:rPr>
          <w:rFonts w:ascii="Georgia" w:hAnsi="Georgia"/>
          <w:color w:val="000000"/>
          <w:sz w:val="27"/>
          <w:szCs w:val="27"/>
        </w:rPr>
        <w:t>и</w:t>
      </w:r>
      <w:r w:rsidR="009F0029">
        <w:rPr>
          <w:rFonts w:ascii="Georgia" w:hAnsi="Georgia"/>
          <w:color w:val="000000"/>
          <w:sz w:val="27"/>
          <w:szCs w:val="27"/>
        </w:rPr>
        <w:t xml:space="preserve"> </w:t>
      </w:r>
      <w:r>
        <w:rPr>
          <w:rStyle w:val="Strong"/>
          <w:rFonts w:ascii="Georgia" w:hAnsi="Georgia"/>
          <w:color w:val="000000"/>
          <w:sz w:val="27"/>
          <w:szCs w:val="27"/>
        </w:rPr>
        <w:t>подлинному</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подлинное проявляется на том самом уровне, где принимаются ситуативные решения: в привычках, законах, традициях, в непосредственных</w:t>
      </w:r>
      <w:r w:rsidR="009F0029">
        <w:rPr>
          <w:rFonts w:ascii="Georgia" w:hAnsi="Georgia"/>
          <w:color w:val="000000"/>
          <w:sz w:val="27"/>
          <w:szCs w:val="27"/>
        </w:rPr>
        <w:t xml:space="preserve"> </w:t>
      </w:r>
      <w:r>
        <w:rPr>
          <w:rStyle w:val="Strong"/>
          <w:rFonts w:ascii="Georgia" w:hAnsi="Georgia"/>
          <w:color w:val="000000"/>
          <w:sz w:val="27"/>
          <w:szCs w:val="27"/>
        </w:rPr>
        <w:t>феноменах (φαινόμενα)</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явлениях</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Фактически, скептики, пытаясь избавиться от ложного знания, случайно</w:t>
      </w:r>
      <w:r w:rsidR="009F0029">
        <w:rPr>
          <w:rFonts w:ascii="Georgia" w:hAnsi="Georgia"/>
          <w:color w:val="000000"/>
          <w:sz w:val="27"/>
          <w:szCs w:val="27"/>
        </w:rPr>
        <w:t xml:space="preserve"> </w:t>
      </w:r>
      <w:r>
        <w:rPr>
          <w:rStyle w:val="Strong"/>
          <w:rFonts w:ascii="Georgia" w:hAnsi="Georgia"/>
          <w:color w:val="000000"/>
          <w:sz w:val="27"/>
          <w:szCs w:val="27"/>
        </w:rPr>
        <w:t>обнаруживают другой уровень</w:t>
      </w:r>
      <w:r>
        <w:rPr>
          <w:rFonts w:ascii="Georgia" w:hAnsi="Georgia"/>
          <w:color w:val="000000"/>
          <w:sz w:val="27"/>
          <w:szCs w:val="27"/>
        </w:rPr>
        <w:t>, где</w:t>
      </w:r>
      <w:r w:rsidR="009F0029">
        <w:rPr>
          <w:rFonts w:ascii="Georgia" w:hAnsi="Georgia"/>
          <w:color w:val="000000"/>
          <w:sz w:val="27"/>
          <w:szCs w:val="27"/>
        </w:rPr>
        <w:t xml:space="preserve"> </w:t>
      </w:r>
      <w:r>
        <w:rPr>
          <w:rStyle w:val="Strong"/>
          <w:rFonts w:ascii="Georgia" w:hAnsi="Georgia"/>
          <w:color w:val="000000"/>
          <w:sz w:val="27"/>
          <w:szCs w:val="27"/>
        </w:rPr>
        <w:t>истина</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lastRenderedPageBreak/>
        <w:t>бытие</w:t>
      </w:r>
      <w:r w:rsidR="009F0029">
        <w:rPr>
          <w:rFonts w:ascii="Georgia" w:hAnsi="Georgia"/>
          <w:color w:val="000000"/>
          <w:sz w:val="27"/>
          <w:szCs w:val="27"/>
        </w:rPr>
        <w:t xml:space="preserve"> </w:t>
      </w:r>
      <w:r>
        <w:rPr>
          <w:rFonts w:ascii="Georgia" w:hAnsi="Georgia"/>
          <w:color w:val="000000"/>
          <w:sz w:val="27"/>
          <w:szCs w:val="27"/>
        </w:rPr>
        <w:t>открывается человеку. Они обнаруживают, что истина, которую они искали в абстрактных моделях и суждениях, находится не там. Она проявляет себя в</w:t>
      </w:r>
      <w:r w:rsidR="009F0029">
        <w:rPr>
          <w:rFonts w:ascii="Georgia" w:hAnsi="Georgia"/>
          <w:color w:val="000000"/>
          <w:sz w:val="27"/>
          <w:szCs w:val="27"/>
        </w:rPr>
        <w:t xml:space="preserve"> </w:t>
      </w:r>
      <w:r>
        <w:rPr>
          <w:rStyle w:val="Strong"/>
          <w:rFonts w:ascii="Georgia" w:hAnsi="Georgia"/>
          <w:color w:val="000000"/>
          <w:sz w:val="27"/>
          <w:szCs w:val="27"/>
        </w:rPr>
        <w:t>непосредственной реальности</w:t>
      </w:r>
      <w:r>
        <w:rPr>
          <w:rFonts w:ascii="Georgia" w:hAnsi="Georgia"/>
          <w:color w:val="000000"/>
          <w:sz w:val="27"/>
          <w:szCs w:val="27"/>
        </w:rPr>
        <w:t>, в</w:t>
      </w:r>
      <w:r w:rsidR="009F0029">
        <w:rPr>
          <w:rFonts w:ascii="Georgia" w:hAnsi="Georgia"/>
          <w:color w:val="000000"/>
          <w:sz w:val="27"/>
          <w:szCs w:val="27"/>
        </w:rPr>
        <w:t xml:space="preserve"> </w:t>
      </w:r>
      <w:r>
        <w:rPr>
          <w:rStyle w:val="Strong"/>
          <w:rFonts w:ascii="Georgia" w:hAnsi="Georgia"/>
          <w:color w:val="000000"/>
          <w:sz w:val="27"/>
          <w:szCs w:val="27"/>
        </w:rPr>
        <w:t>феноменах</w:t>
      </w:r>
      <w:r>
        <w:rPr>
          <w:rFonts w:ascii="Georgia" w:hAnsi="Georgia"/>
          <w:color w:val="000000"/>
          <w:sz w:val="27"/>
          <w:szCs w:val="27"/>
        </w:rPr>
        <w:t>.</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Этика как мост к Монотеизму и Акту Веры</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Этот скандальный для античности вывод – что истина проявляет себя на уровне</w:t>
      </w:r>
      <w:r w:rsidR="009F0029">
        <w:rPr>
          <w:rFonts w:ascii="Georgia" w:hAnsi="Georgia"/>
          <w:color w:val="000000"/>
          <w:sz w:val="27"/>
          <w:szCs w:val="27"/>
        </w:rPr>
        <w:t xml:space="preserve"> </w:t>
      </w:r>
      <w:r>
        <w:rPr>
          <w:rStyle w:val="Strong"/>
          <w:rFonts w:ascii="Georgia" w:hAnsi="Georgia"/>
          <w:color w:val="000000"/>
          <w:sz w:val="27"/>
          <w:szCs w:val="27"/>
        </w:rPr>
        <w:t>феноменов</w:t>
      </w:r>
      <w:r>
        <w:rPr>
          <w:rFonts w:ascii="Georgia" w:hAnsi="Georgia"/>
          <w:color w:val="000000"/>
          <w:sz w:val="27"/>
          <w:szCs w:val="27"/>
        </w:rPr>
        <w:t>, а не на уровне</w:t>
      </w:r>
      <w:r w:rsidR="009F0029">
        <w:rPr>
          <w:rFonts w:ascii="Georgia" w:hAnsi="Georgia"/>
          <w:color w:val="000000"/>
          <w:sz w:val="27"/>
          <w:szCs w:val="27"/>
        </w:rPr>
        <w:t xml:space="preserve"> </w:t>
      </w:r>
      <w:r>
        <w:rPr>
          <w:rStyle w:val="Strong"/>
          <w:rFonts w:ascii="Georgia" w:hAnsi="Georgia"/>
          <w:color w:val="000000"/>
          <w:sz w:val="27"/>
          <w:szCs w:val="27"/>
        </w:rPr>
        <w:t>догматического знания</w:t>
      </w:r>
      <w:r w:rsidR="009F0029">
        <w:rPr>
          <w:rFonts w:ascii="Georgia" w:hAnsi="Georgia"/>
          <w:color w:val="000000"/>
          <w:sz w:val="27"/>
          <w:szCs w:val="27"/>
        </w:rPr>
        <w:t xml:space="preserve"> </w:t>
      </w:r>
      <w:r>
        <w:rPr>
          <w:rFonts w:ascii="Georgia" w:hAnsi="Georgia"/>
          <w:color w:val="000000"/>
          <w:sz w:val="27"/>
          <w:szCs w:val="27"/>
        </w:rPr>
        <w:t>– создает идеальную почву для перехода к монотеизму, в частности, к</w:t>
      </w:r>
      <w:r w:rsidR="009F0029">
        <w:rPr>
          <w:rFonts w:ascii="Georgia" w:hAnsi="Georgia"/>
          <w:color w:val="000000"/>
          <w:sz w:val="27"/>
          <w:szCs w:val="27"/>
        </w:rPr>
        <w:t xml:space="preserve"> </w:t>
      </w:r>
      <w:r>
        <w:rPr>
          <w:rStyle w:val="Strong"/>
          <w:rFonts w:ascii="Georgia" w:hAnsi="Georgia"/>
          <w:color w:val="000000"/>
          <w:sz w:val="27"/>
          <w:szCs w:val="27"/>
        </w:rPr>
        <w:t>христианству</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Вспомним нашу схему мировоззрений. При переходе от мифа к монотеизму происходит перемещение элементов:</w:t>
      </w:r>
    </w:p>
    <w:p w:rsidR="003B6F0E" w:rsidRPr="009F0029" w:rsidRDefault="003B6F0E" w:rsidP="003B6F0E">
      <w:pPr>
        <w:numPr>
          <w:ilvl w:val="0"/>
          <w:numId w:val="18"/>
        </w:numPr>
        <w:spacing w:before="100" w:beforeAutospacing="1" w:after="210"/>
        <w:ind w:left="1485" w:right="315"/>
        <w:rPr>
          <w:rFonts w:ascii="Georgia" w:hAnsi="Georgia"/>
          <w:color w:val="000000"/>
          <w:sz w:val="27"/>
          <w:szCs w:val="27"/>
          <w:lang w:val="ru-RU"/>
        </w:rPr>
      </w:pPr>
      <w:r w:rsidRPr="009F0029">
        <w:rPr>
          <w:rFonts w:ascii="Georgia" w:hAnsi="Georgia"/>
          <w:color w:val="000000"/>
          <w:sz w:val="27"/>
          <w:szCs w:val="27"/>
          <w:lang w:val="ru-RU"/>
        </w:rPr>
        <w:t>То, что было</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отбросом</w:t>
      </w:r>
      <w:r w:rsidR="009F0029">
        <w:rPr>
          <w:rFonts w:ascii="Georgia" w:hAnsi="Georgia"/>
          <w:color w:val="000000"/>
          <w:sz w:val="27"/>
          <w:szCs w:val="27"/>
        </w:rPr>
        <w:t xml:space="preserve"> </w:t>
      </w:r>
      <w:r w:rsidRPr="009F0029">
        <w:rPr>
          <w:rFonts w:ascii="Georgia" w:hAnsi="Georgia"/>
          <w:color w:val="000000"/>
          <w:sz w:val="27"/>
          <w:szCs w:val="27"/>
          <w:lang w:val="ru-RU"/>
        </w:rPr>
        <w:t>(Истина/Бытие), становится</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целью</w:t>
      </w:r>
      <w:r w:rsidRPr="009F0029">
        <w:rPr>
          <w:rFonts w:ascii="Georgia" w:hAnsi="Georgia"/>
          <w:color w:val="000000"/>
          <w:sz w:val="27"/>
          <w:szCs w:val="27"/>
          <w:lang w:val="ru-RU"/>
        </w:rPr>
        <w:t>.</w:t>
      </w:r>
    </w:p>
    <w:p w:rsidR="003B6F0E" w:rsidRDefault="003B6F0E" w:rsidP="003B6F0E">
      <w:pPr>
        <w:numPr>
          <w:ilvl w:val="0"/>
          <w:numId w:val="18"/>
        </w:numPr>
        <w:spacing w:before="100" w:beforeAutospacing="1" w:after="210"/>
        <w:ind w:left="1485" w:right="315"/>
        <w:rPr>
          <w:rFonts w:ascii="Georgia" w:hAnsi="Georgia"/>
          <w:color w:val="000000"/>
          <w:sz w:val="27"/>
          <w:szCs w:val="27"/>
        </w:rPr>
      </w:pPr>
      <w:r>
        <w:rPr>
          <w:rFonts w:ascii="Georgia" w:hAnsi="Georgia"/>
          <w:color w:val="000000"/>
          <w:sz w:val="27"/>
          <w:szCs w:val="27"/>
        </w:rPr>
        <w:t>То, что было</w:t>
      </w:r>
      <w:r w:rsidR="009F0029">
        <w:rPr>
          <w:rFonts w:ascii="Georgia" w:hAnsi="Georgia"/>
          <w:color w:val="000000"/>
          <w:sz w:val="27"/>
          <w:szCs w:val="27"/>
        </w:rPr>
        <w:t xml:space="preserve"> </w:t>
      </w:r>
      <w:r>
        <w:rPr>
          <w:rStyle w:val="Strong"/>
          <w:rFonts w:ascii="Georgia" w:hAnsi="Georgia"/>
          <w:color w:val="000000"/>
          <w:sz w:val="27"/>
          <w:szCs w:val="27"/>
        </w:rPr>
        <w:t>целью</w:t>
      </w:r>
      <w:r w:rsidR="009F0029">
        <w:rPr>
          <w:rFonts w:ascii="Georgia" w:hAnsi="Georgia"/>
          <w:color w:val="000000"/>
          <w:sz w:val="27"/>
          <w:szCs w:val="27"/>
        </w:rPr>
        <w:t xml:space="preserve"> </w:t>
      </w:r>
      <w:r>
        <w:rPr>
          <w:rFonts w:ascii="Georgia" w:hAnsi="Georgia"/>
          <w:color w:val="000000"/>
          <w:sz w:val="27"/>
          <w:szCs w:val="27"/>
        </w:rPr>
        <w:t>(Аффект), становится</w:t>
      </w:r>
      <w:r w:rsidR="009F0029">
        <w:rPr>
          <w:rFonts w:ascii="Georgia" w:hAnsi="Georgia"/>
          <w:color w:val="000000"/>
          <w:sz w:val="27"/>
          <w:szCs w:val="27"/>
        </w:rPr>
        <w:t xml:space="preserve"> </w:t>
      </w:r>
      <w:r>
        <w:rPr>
          <w:rStyle w:val="Strong"/>
          <w:rFonts w:ascii="Georgia" w:hAnsi="Georgia"/>
          <w:color w:val="000000"/>
          <w:sz w:val="27"/>
          <w:szCs w:val="27"/>
        </w:rPr>
        <w:t>средством</w:t>
      </w:r>
      <w:r>
        <w:rPr>
          <w:rFonts w:ascii="Georgia" w:hAnsi="Georgia"/>
          <w:color w:val="000000"/>
          <w:sz w:val="27"/>
          <w:szCs w:val="27"/>
        </w:rPr>
        <w:t>.</w:t>
      </w:r>
    </w:p>
    <w:p w:rsidR="003B6F0E" w:rsidRPr="009F0029" w:rsidRDefault="003B6F0E" w:rsidP="003B6F0E">
      <w:pPr>
        <w:numPr>
          <w:ilvl w:val="0"/>
          <w:numId w:val="18"/>
        </w:numPr>
        <w:spacing w:before="100" w:beforeAutospacing="1" w:after="210"/>
        <w:ind w:left="1485" w:right="315"/>
        <w:rPr>
          <w:rFonts w:ascii="Georgia" w:hAnsi="Georgia"/>
          <w:color w:val="000000"/>
          <w:sz w:val="27"/>
          <w:szCs w:val="27"/>
          <w:lang w:val="ru-RU"/>
        </w:rPr>
      </w:pPr>
      <w:r w:rsidRPr="009F0029">
        <w:rPr>
          <w:rFonts w:ascii="Georgia" w:hAnsi="Georgia"/>
          <w:color w:val="000000"/>
          <w:sz w:val="27"/>
          <w:szCs w:val="27"/>
          <w:lang w:val="ru-RU"/>
        </w:rPr>
        <w:t>То, что было</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средством</w:t>
      </w:r>
      <w:r w:rsidR="009F0029">
        <w:rPr>
          <w:rFonts w:ascii="Georgia" w:hAnsi="Georgia"/>
          <w:color w:val="000000"/>
          <w:sz w:val="27"/>
          <w:szCs w:val="27"/>
        </w:rPr>
        <w:t xml:space="preserve"> </w:t>
      </w:r>
      <w:r w:rsidRPr="009F0029">
        <w:rPr>
          <w:rFonts w:ascii="Georgia" w:hAnsi="Georgia"/>
          <w:color w:val="000000"/>
          <w:sz w:val="27"/>
          <w:szCs w:val="27"/>
          <w:lang w:val="ru-RU"/>
        </w:rPr>
        <w:t>(Знание), попадает в</w:t>
      </w:r>
      <w:r w:rsidR="009F0029">
        <w:rPr>
          <w:rFonts w:ascii="Georgia" w:hAnsi="Georgia"/>
          <w:color w:val="000000"/>
          <w:sz w:val="27"/>
          <w:szCs w:val="27"/>
        </w:rPr>
        <w:t xml:space="preserve"> </w:t>
      </w:r>
      <w:r w:rsidRPr="009F0029">
        <w:rPr>
          <w:rStyle w:val="Strong"/>
          <w:rFonts w:ascii="Georgia" w:hAnsi="Georgia"/>
          <w:color w:val="000000"/>
          <w:sz w:val="27"/>
          <w:szCs w:val="27"/>
          <w:lang w:val="ru-RU"/>
        </w:rPr>
        <w:t>отброс</w:t>
      </w:r>
      <w:r w:rsidRPr="009F0029">
        <w:rPr>
          <w:rFonts w:ascii="Georgia" w:hAnsi="Georgia"/>
          <w:color w:val="000000"/>
          <w:sz w:val="27"/>
          <w:szCs w:val="27"/>
          <w:lang w:val="ru-RU"/>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Почему знание становится отбросом? Потому что главным в монотеистической картине мира, особенно в христианстве, является не знание в античном смысле, а</w:t>
      </w:r>
      <w:r w:rsidR="009F0029">
        <w:rPr>
          <w:rFonts w:ascii="Georgia" w:hAnsi="Georgia"/>
          <w:color w:val="000000"/>
          <w:sz w:val="27"/>
          <w:szCs w:val="27"/>
        </w:rPr>
        <w:t xml:space="preserve"> </w:t>
      </w:r>
      <w:r>
        <w:rPr>
          <w:rStyle w:val="Strong"/>
          <w:rFonts w:ascii="Georgia" w:hAnsi="Georgia"/>
          <w:color w:val="000000"/>
          <w:sz w:val="27"/>
          <w:szCs w:val="27"/>
        </w:rPr>
        <w:t>вера</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Именно скептики, своей радикальной критикой знания и обнаружением истины на уровне феноменов,</w:t>
      </w:r>
      <w:r w:rsidR="009F0029">
        <w:rPr>
          <w:rFonts w:ascii="Georgia" w:hAnsi="Georgia"/>
          <w:color w:val="000000"/>
          <w:sz w:val="27"/>
          <w:szCs w:val="27"/>
        </w:rPr>
        <w:t xml:space="preserve"> </w:t>
      </w:r>
      <w:r>
        <w:rPr>
          <w:rStyle w:val="Strong"/>
          <w:rFonts w:ascii="Georgia" w:hAnsi="Georgia"/>
          <w:color w:val="000000"/>
          <w:sz w:val="27"/>
          <w:szCs w:val="27"/>
        </w:rPr>
        <w:t>расчистили площадку</w:t>
      </w:r>
      <w:r w:rsidR="009F0029">
        <w:rPr>
          <w:rFonts w:ascii="Georgia" w:hAnsi="Georgia"/>
          <w:color w:val="000000"/>
          <w:sz w:val="27"/>
          <w:szCs w:val="27"/>
        </w:rPr>
        <w:t xml:space="preserve"> </w:t>
      </w:r>
      <w:r>
        <w:rPr>
          <w:rFonts w:ascii="Georgia" w:hAnsi="Georgia"/>
          <w:color w:val="000000"/>
          <w:sz w:val="27"/>
          <w:szCs w:val="27"/>
        </w:rPr>
        <w:t>для этого сдвига. Они показали, что попытки обосновать знание и достичь истины через интеллектуальные построения (как в метафизике) или через действия, основанные на суждениях о благе/зле (как в античной этике до скептиков), ведут в тупик (парадокс тревоги).</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Когда скептики демонстрируют, что истина проявляется на уровне феноменов, но не может быть схвачена догматическим знанием, они открывают путь к иному способу постижения истины – через</w:t>
      </w:r>
      <w:r w:rsidR="009F0029">
        <w:rPr>
          <w:rFonts w:ascii="Georgia" w:hAnsi="Georgia"/>
          <w:color w:val="000000"/>
          <w:sz w:val="27"/>
          <w:szCs w:val="27"/>
        </w:rPr>
        <w:t xml:space="preserve"> </w:t>
      </w:r>
      <w:r>
        <w:rPr>
          <w:rStyle w:val="Strong"/>
          <w:rFonts w:ascii="Georgia" w:hAnsi="Georgia"/>
          <w:color w:val="000000"/>
          <w:sz w:val="27"/>
          <w:szCs w:val="27"/>
        </w:rPr>
        <w:t>веру</w:t>
      </w:r>
      <w:r>
        <w:rPr>
          <w:rFonts w:ascii="Georgia" w:hAnsi="Georgia"/>
          <w:color w:val="000000"/>
          <w:sz w:val="27"/>
          <w:szCs w:val="27"/>
        </w:rPr>
        <w:t>. Акт веры становится новым "средством" для достижения</w:t>
      </w:r>
      <w:r w:rsidR="009F0029">
        <w:rPr>
          <w:rFonts w:ascii="Georgia" w:hAnsi="Georgia"/>
          <w:color w:val="000000"/>
          <w:sz w:val="27"/>
          <w:szCs w:val="27"/>
        </w:rPr>
        <w:t xml:space="preserve"> </w:t>
      </w:r>
      <w:r>
        <w:rPr>
          <w:rStyle w:val="Strong"/>
          <w:rFonts w:ascii="Georgia" w:hAnsi="Georgia"/>
          <w:color w:val="000000"/>
          <w:sz w:val="27"/>
          <w:szCs w:val="27"/>
        </w:rPr>
        <w:t>Истины/Бытия</w:t>
      </w:r>
      <w:r w:rsidR="009F0029">
        <w:rPr>
          <w:rFonts w:ascii="Georgia" w:hAnsi="Georgia"/>
          <w:color w:val="000000"/>
          <w:sz w:val="27"/>
          <w:szCs w:val="27"/>
        </w:rPr>
        <w:t xml:space="preserve"> </w:t>
      </w:r>
      <w:r>
        <w:rPr>
          <w:rFonts w:ascii="Georgia" w:hAnsi="Georgia"/>
          <w:color w:val="000000"/>
          <w:sz w:val="27"/>
          <w:szCs w:val="27"/>
        </w:rPr>
        <w:t>(которая теперь понимается как</w:t>
      </w:r>
      <w:r w:rsidR="009F0029">
        <w:rPr>
          <w:rFonts w:ascii="Georgia" w:hAnsi="Georgia"/>
          <w:color w:val="000000"/>
          <w:sz w:val="27"/>
          <w:szCs w:val="27"/>
        </w:rPr>
        <w:t xml:space="preserve"> </w:t>
      </w:r>
      <w:r>
        <w:rPr>
          <w:rStyle w:val="Strong"/>
          <w:rFonts w:ascii="Georgia" w:hAnsi="Georgia"/>
          <w:color w:val="000000"/>
          <w:sz w:val="27"/>
          <w:szCs w:val="27"/>
        </w:rPr>
        <w:t>Бог</w:t>
      </w:r>
      <w:r>
        <w:rPr>
          <w:rFonts w:ascii="Georgia" w:hAnsi="Georgia"/>
          <w:color w:val="000000"/>
          <w:sz w:val="27"/>
          <w:szCs w:val="27"/>
        </w:rPr>
        <w:t>). А переживание этой истины, измененное состояние души,</w:t>
      </w:r>
      <w:r w:rsidR="009F0029">
        <w:rPr>
          <w:rFonts w:ascii="Georgia" w:hAnsi="Georgia"/>
          <w:color w:val="000000"/>
          <w:sz w:val="27"/>
          <w:szCs w:val="27"/>
        </w:rPr>
        <w:t xml:space="preserve"> </w:t>
      </w:r>
      <w:r>
        <w:rPr>
          <w:rStyle w:val="Strong"/>
          <w:rFonts w:ascii="Georgia" w:hAnsi="Georgia"/>
          <w:color w:val="000000"/>
          <w:sz w:val="27"/>
          <w:szCs w:val="27"/>
        </w:rPr>
        <w:t>аффект</w:t>
      </w:r>
      <w:r>
        <w:rPr>
          <w:rFonts w:ascii="Georgia" w:hAnsi="Georgia"/>
          <w:color w:val="000000"/>
          <w:sz w:val="27"/>
          <w:szCs w:val="27"/>
        </w:rPr>
        <w:t>, становится своего рода "средством" или скорее сопутствующим элементом, указывающим на близость к</w:t>
      </w:r>
      <w:r w:rsidR="009F0029">
        <w:rPr>
          <w:rFonts w:ascii="Georgia" w:hAnsi="Georgia"/>
          <w:color w:val="000000"/>
          <w:sz w:val="27"/>
          <w:szCs w:val="27"/>
        </w:rPr>
        <w:t xml:space="preserve"> </w:t>
      </w:r>
      <w:r>
        <w:rPr>
          <w:rStyle w:val="Strong"/>
          <w:rFonts w:ascii="Georgia" w:hAnsi="Georgia"/>
          <w:color w:val="000000"/>
          <w:sz w:val="27"/>
          <w:szCs w:val="27"/>
        </w:rPr>
        <w:t>Богу</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Скептики не создавали христианство напрямую, но их философский тупик, их последовательная критика знания и обнаружение необоснованной, но реальной сферы феноменов создали интеллектуальные и этические условия, в которых</w:t>
      </w:r>
      <w:r w:rsidR="009F0029">
        <w:rPr>
          <w:rFonts w:ascii="Georgia" w:hAnsi="Georgia"/>
          <w:color w:val="000000"/>
          <w:sz w:val="27"/>
          <w:szCs w:val="27"/>
        </w:rPr>
        <w:t xml:space="preserve"> </w:t>
      </w:r>
      <w:r>
        <w:rPr>
          <w:rStyle w:val="Strong"/>
          <w:rFonts w:ascii="Georgia" w:hAnsi="Georgia"/>
          <w:color w:val="000000"/>
          <w:sz w:val="27"/>
          <w:szCs w:val="27"/>
        </w:rPr>
        <w:t>акт веры</w:t>
      </w:r>
      <w:r w:rsidR="009F0029">
        <w:rPr>
          <w:rFonts w:ascii="Georgia" w:hAnsi="Georgia"/>
          <w:color w:val="000000"/>
          <w:sz w:val="27"/>
          <w:szCs w:val="27"/>
        </w:rPr>
        <w:t xml:space="preserve"> </w:t>
      </w:r>
      <w:r>
        <w:rPr>
          <w:rFonts w:ascii="Georgia" w:hAnsi="Georgia"/>
          <w:color w:val="000000"/>
          <w:sz w:val="27"/>
          <w:szCs w:val="27"/>
        </w:rPr>
        <w:t>как способ постижения</w:t>
      </w:r>
      <w:r w:rsidR="009F0029">
        <w:rPr>
          <w:rFonts w:ascii="Georgia" w:hAnsi="Georgia"/>
          <w:color w:val="000000"/>
          <w:sz w:val="27"/>
          <w:szCs w:val="27"/>
        </w:rPr>
        <w:t xml:space="preserve"> </w:t>
      </w:r>
      <w:r>
        <w:rPr>
          <w:rStyle w:val="Strong"/>
          <w:rFonts w:ascii="Georgia" w:hAnsi="Georgia"/>
          <w:color w:val="000000"/>
          <w:sz w:val="27"/>
          <w:szCs w:val="27"/>
        </w:rPr>
        <w:t>Истины/Бытия</w:t>
      </w:r>
      <w:r w:rsidR="009F0029">
        <w:rPr>
          <w:rFonts w:ascii="Georgia" w:hAnsi="Georgia"/>
          <w:color w:val="000000"/>
          <w:sz w:val="27"/>
          <w:szCs w:val="27"/>
        </w:rPr>
        <w:t xml:space="preserve"> </w:t>
      </w:r>
      <w:r>
        <w:rPr>
          <w:rFonts w:ascii="Georgia" w:hAnsi="Georgia"/>
          <w:color w:val="000000"/>
          <w:sz w:val="27"/>
          <w:szCs w:val="27"/>
        </w:rPr>
        <w:t>стал осмысленным и необходимым выходом. И в христианстве эта Истина/Бытие персонифицируется в фигуре</w:t>
      </w:r>
      <w:r w:rsidR="009F0029">
        <w:rPr>
          <w:rFonts w:ascii="Georgia" w:hAnsi="Georgia"/>
          <w:color w:val="000000"/>
          <w:sz w:val="27"/>
          <w:szCs w:val="27"/>
        </w:rPr>
        <w:t xml:space="preserve"> </w:t>
      </w:r>
      <w:r>
        <w:rPr>
          <w:rStyle w:val="Strong"/>
          <w:rFonts w:ascii="Georgia" w:hAnsi="Georgia"/>
          <w:color w:val="000000"/>
          <w:sz w:val="27"/>
          <w:szCs w:val="27"/>
        </w:rPr>
        <w:t>Христа</w:t>
      </w:r>
      <w:r>
        <w:rPr>
          <w:rFonts w:ascii="Georgia" w:hAnsi="Georgia"/>
          <w:color w:val="000000"/>
          <w:sz w:val="27"/>
          <w:szCs w:val="27"/>
        </w:rPr>
        <w:t>.</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Заключение: Мост от Скепсиса к Вере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Таким образом, этический кризис античности, доведенный до логического предела скептиками с их парадоксом тревоги и стратегией изостении/эпохе, парадоксальным образом привел к открытию нового пути к истине, находящемуся за пределами догматического знания. Этот путь – постижение истины на уровне феноменов – стал мостом к монотеистической картине мира, где</w:t>
      </w:r>
      <w:r w:rsidR="009F0029">
        <w:rPr>
          <w:rFonts w:ascii="Georgia" w:hAnsi="Georgia"/>
          <w:color w:val="000000"/>
          <w:sz w:val="27"/>
          <w:szCs w:val="27"/>
        </w:rPr>
        <w:t xml:space="preserve"> </w:t>
      </w:r>
      <w:r>
        <w:rPr>
          <w:rStyle w:val="Strong"/>
          <w:rFonts w:ascii="Georgia" w:hAnsi="Georgia"/>
          <w:color w:val="000000"/>
          <w:sz w:val="27"/>
          <w:szCs w:val="27"/>
        </w:rPr>
        <w:t>вера</w:t>
      </w:r>
      <w:r w:rsidR="009F0029">
        <w:rPr>
          <w:rFonts w:ascii="Georgia" w:hAnsi="Georgia"/>
          <w:color w:val="000000"/>
          <w:sz w:val="27"/>
          <w:szCs w:val="27"/>
        </w:rPr>
        <w:t xml:space="preserve"> </w:t>
      </w:r>
      <w:r>
        <w:rPr>
          <w:rFonts w:ascii="Georgia" w:hAnsi="Georgia"/>
          <w:color w:val="000000"/>
          <w:sz w:val="27"/>
          <w:szCs w:val="27"/>
        </w:rPr>
        <w:t>заменила знание как главное средство, а</w:t>
      </w:r>
      <w:r w:rsidR="009F0029">
        <w:rPr>
          <w:rFonts w:ascii="Georgia" w:hAnsi="Georgia"/>
          <w:color w:val="000000"/>
          <w:sz w:val="27"/>
          <w:szCs w:val="27"/>
        </w:rPr>
        <w:t xml:space="preserve"> </w:t>
      </w:r>
      <w:r>
        <w:rPr>
          <w:rStyle w:val="Strong"/>
          <w:rFonts w:ascii="Georgia" w:hAnsi="Georgia"/>
          <w:color w:val="000000"/>
          <w:sz w:val="27"/>
          <w:szCs w:val="27"/>
        </w:rPr>
        <w:t>Бог (Истина/Бытие)</w:t>
      </w:r>
      <w:r w:rsidR="009F0029">
        <w:rPr>
          <w:rFonts w:ascii="Georgia" w:hAnsi="Georgia"/>
          <w:color w:val="000000"/>
          <w:sz w:val="27"/>
          <w:szCs w:val="27"/>
        </w:rPr>
        <w:t xml:space="preserve"> </w:t>
      </w:r>
      <w:r>
        <w:rPr>
          <w:rFonts w:ascii="Georgia" w:hAnsi="Georgia"/>
          <w:color w:val="000000"/>
          <w:sz w:val="27"/>
          <w:szCs w:val="27"/>
        </w:rPr>
        <w:t>стал конечной</w:t>
      </w:r>
      <w:r w:rsidR="009F0029">
        <w:rPr>
          <w:rFonts w:ascii="Georgia" w:hAnsi="Georgia"/>
          <w:color w:val="000000"/>
          <w:sz w:val="27"/>
          <w:szCs w:val="27"/>
        </w:rPr>
        <w:t xml:space="preserve"> </w:t>
      </w:r>
      <w:r>
        <w:rPr>
          <w:rStyle w:val="Strong"/>
          <w:rFonts w:ascii="Georgia" w:hAnsi="Georgia"/>
          <w:color w:val="000000"/>
          <w:sz w:val="27"/>
          <w:szCs w:val="27"/>
        </w:rPr>
        <w:t>целью</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проследили, как "ржавые шестеренки" античной философской мысли, казалось бы, зашедшей в тупик, пришли в движение благодаря скептицизму и совершили переворот, меняя местами ключевые элементы мировоззрения.</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От скептицизма к истокам христианской философии: Обретение истины в феномене и этика второго лица</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Давайте рассмотрим ключевой переход от античного скептицизма к фундаментальным идеям раннего христианства в философии.</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Истина близко: Переворот в поиске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Событие, о котором шла речь ранее – превращение истины в главную цель философского поиска – не состоялось бы, если бы мы не обнаружили истину не где-то далеко, в абстрактных сферах, а</w:t>
      </w:r>
      <w:r w:rsidR="009F0029">
        <w:rPr>
          <w:rFonts w:ascii="Georgia" w:hAnsi="Georgia"/>
          <w:color w:val="000000"/>
          <w:sz w:val="27"/>
          <w:szCs w:val="27"/>
        </w:rPr>
        <w:t xml:space="preserve"> </w:t>
      </w:r>
      <w:r>
        <w:rPr>
          <w:rStyle w:val="Emphasis"/>
          <w:rFonts w:ascii="Georgia" w:hAnsi="Georgia"/>
          <w:color w:val="000000"/>
          <w:sz w:val="27"/>
          <w:szCs w:val="27"/>
        </w:rPr>
        <w:t>очень близко</w:t>
      </w:r>
      <w:r w:rsidR="009F0029">
        <w:rPr>
          <w:rFonts w:ascii="Georgia" w:hAnsi="Georgia"/>
          <w:color w:val="000000"/>
          <w:sz w:val="27"/>
          <w:szCs w:val="27"/>
        </w:rPr>
        <w:t xml:space="preserve"> </w:t>
      </w:r>
      <w:r>
        <w:rPr>
          <w:rFonts w:ascii="Georgia" w:hAnsi="Georgia"/>
          <w:color w:val="000000"/>
          <w:sz w:val="27"/>
          <w:szCs w:val="27"/>
        </w:rPr>
        <w:t>к нам.</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В мифологическом мире и в античности философы стремились постичь истину, написав "устройство реальности такое, какое оно </w:t>
      </w:r>
      <w:r>
        <w:rPr>
          <w:rFonts w:ascii="Georgia" w:hAnsi="Georgia"/>
          <w:color w:val="000000"/>
          <w:sz w:val="27"/>
          <w:szCs w:val="27"/>
        </w:rPr>
        <w:lastRenderedPageBreak/>
        <w:t>есть само по себе", создав вечную, бесконечную модель, скрытую за нашим конечным, ограниченным опытом. Если бы мы продолжали искать истину только там, мы бы столкнулись с непреодолимыми трудностями.</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Вызов скептиков: Отсутствие правил в феноменах</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Скептики, такие как</w:t>
      </w:r>
      <w:r w:rsidR="009F0029">
        <w:rPr>
          <w:rFonts w:ascii="Georgia" w:hAnsi="Georgia"/>
          <w:color w:val="000000"/>
          <w:sz w:val="27"/>
          <w:szCs w:val="27"/>
        </w:rPr>
        <w:t xml:space="preserve"> </w:t>
      </w:r>
      <w:r>
        <w:rPr>
          <w:rStyle w:val="Strong"/>
          <w:rFonts w:ascii="Georgia" w:hAnsi="Georgia"/>
          <w:color w:val="000000"/>
          <w:sz w:val="27"/>
          <w:szCs w:val="27"/>
        </w:rPr>
        <w:t>Секст Эмпирик</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Пиррон</w:t>
      </w:r>
      <w:r>
        <w:rPr>
          <w:rFonts w:ascii="Georgia" w:hAnsi="Georgia"/>
          <w:color w:val="000000"/>
          <w:sz w:val="27"/>
          <w:szCs w:val="27"/>
        </w:rPr>
        <w:t>, показали, что в мире нашего</w:t>
      </w:r>
      <w:r w:rsidR="009F0029">
        <w:rPr>
          <w:rFonts w:ascii="Georgia" w:hAnsi="Georgia"/>
          <w:color w:val="000000"/>
          <w:sz w:val="27"/>
          <w:szCs w:val="27"/>
        </w:rPr>
        <w:t xml:space="preserve"> </w:t>
      </w:r>
      <w:r>
        <w:rPr>
          <w:rStyle w:val="Emphasis"/>
          <w:rFonts w:ascii="Georgia" w:hAnsi="Georgia"/>
          <w:color w:val="000000"/>
          <w:sz w:val="27"/>
          <w:szCs w:val="27"/>
        </w:rPr>
        <w:t>феноменального опыта</w:t>
      </w:r>
      <w:r w:rsidR="009F0029">
        <w:rPr>
          <w:rFonts w:ascii="Georgia" w:hAnsi="Georgia"/>
          <w:color w:val="000000"/>
          <w:sz w:val="27"/>
          <w:szCs w:val="27"/>
        </w:rPr>
        <w:t xml:space="preserve"> </w:t>
      </w:r>
      <w:r>
        <w:rPr>
          <w:rFonts w:ascii="Georgia" w:hAnsi="Georgia"/>
          <w:color w:val="000000"/>
          <w:sz w:val="27"/>
          <w:szCs w:val="27"/>
        </w:rPr>
        <w:t>(мира явлений, того, что нам дано в опыте) нет универсальных правил или законов в смысле объективных, природных закономерностей. Решения и события здесь принимаются и происходят</w:t>
      </w:r>
      <w:r w:rsidR="009F0029">
        <w:rPr>
          <w:rFonts w:ascii="Georgia" w:hAnsi="Georgia"/>
          <w:color w:val="000000"/>
          <w:sz w:val="27"/>
          <w:szCs w:val="27"/>
        </w:rPr>
        <w:t xml:space="preserve"> </w:t>
      </w:r>
      <w:r>
        <w:rPr>
          <w:rStyle w:val="Emphasis"/>
          <w:rFonts w:ascii="Georgia" w:hAnsi="Georgia"/>
          <w:color w:val="000000"/>
          <w:sz w:val="27"/>
          <w:szCs w:val="27"/>
        </w:rPr>
        <w:t>ситуативно</w:t>
      </w:r>
      <w:r>
        <w:rPr>
          <w:rFonts w:ascii="Georgia" w:hAnsi="Georgia"/>
          <w:color w:val="000000"/>
          <w:sz w:val="27"/>
          <w:szCs w:val="27"/>
        </w:rPr>
        <w:t>, а не исходя из привычек, регламентов или природных законов.</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Если бы в аудитории присутствовал пирроновский скептик и услышал, что мы собираемся искать истину в феноменах, он бы возразил: "Мы про это не говорили. Мы на это не подписывались." Он указал бы на эту область, где, как мы сами признали,</w:t>
      </w:r>
      <w:r w:rsidR="009F0029">
        <w:rPr>
          <w:rFonts w:ascii="Georgia" w:hAnsi="Georgia"/>
          <w:color w:val="000000"/>
          <w:sz w:val="27"/>
          <w:szCs w:val="27"/>
        </w:rPr>
        <w:t xml:space="preserve"> </w:t>
      </w:r>
      <w:r>
        <w:rPr>
          <w:rStyle w:val="Strong"/>
          <w:rFonts w:ascii="Georgia" w:hAnsi="Georgia"/>
          <w:color w:val="000000"/>
          <w:sz w:val="27"/>
          <w:szCs w:val="27"/>
        </w:rPr>
        <w:t>никаких правил, никаких закономерностей нет</w:t>
      </w:r>
      <w:r>
        <w:rPr>
          <w:rFonts w:ascii="Georgia" w:hAnsi="Georgia"/>
          <w:color w:val="000000"/>
          <w:sz w:val="27"/>
          <w:szCs w:val="27"/>
        </w:rPr>
        <w:t>. Следовательно, по его логике, никакой истины здесь найти нельзя.</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Преодоление скепсиса: От негатива к позитиву</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мы стоим перед возражением скептика: как можно искать истину там, где нет правил и законов, где царит полная</w:t>
      </w:r>
      <w:r w:rsidR="009F0029">
        <w:rPr>
          <w:rFonts w:ascii="Georgia" w:hAnsi="Georgia"/>
          <w:color w:val="000000"/>
          <w:sz w:val="27"/>
          <w:szCs w:val="27"/>
        </w:rPr>
        <w:t xml:space="preserve"> </w:t>
      </w:r>
      <w:r>
        <w:rPr>
          <w:rStyle w:val="Emphasis"/>
          <w:rFonts w:ascii="Georgia" w:hAnsi="Georgia"/>
          <w:color w:val="000000"/>
          <w:sz w:val="27"/>
          <w:szCs w:val="27"/>
        </w:rPr>
        <w:t>непостижимость</w:t>
      </w:r>
      <w:r w:rsidR="009F0029">
        <w:rPr>
          <w:rFonts w:ascii="Georgia" w:hAnsi="Georgia"/>
          <w:color w:val="000000"/>
          <w:sz w:val="27"/>
          <w:szCs w:val="27"/>
        </w:rPr>
        <w:t xml:space="preserve"> </w:t>
      </w:r>
      <w:r>
        <w:rPr>
          <w:rFonts w:ascii="Georgia" w:hAnsi="Georgia"/>
          <w:color w:val="000000"/>
          <w:sz w:val="27"/>
          <w:szCs w:val="27"/>
        </w:rPr>
        <w:t>(невозможность выстроить непротиворечивую модель)?</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соглашаемся со скептиком: в области феноменов действительно нет правил и законов, всё происходит ситуативно. Кажется, что невозможно обнаружить за этим хаосом что-то устойчивое. Это чисто</w:t>
      </w:r>
      <w:r w:rsidR="009F0029">
        <w:rPr>
          <w:rFonts w:ascii="Georgia" w:hAnsi="Georgia"/>
          <w:color w:val="000000"/>
          <w:sz w:val="27"/>
          <w:szCs w:val="27"/>
        </w:rPr>
        <w:t xml:space="preserve"> </w:t>
      </w:r>
      <w:r>
        <w:rPr>
          <w:rStyle w:val="Emphasis"/>
          <w:rFonts w:ascii="Georgia" w:hAnsi="Georgia"/>
          <w:color w:val="000000"/>
          <w:sz w:val="27"/>
          <w:szCs w:val="27"/>
        </w:rPr>
        <w:t>негативное суждение</w:t>
      </w:r>
      <w:r>
        <w:rPr>
          <w:rFonts w:ascii="Georgia" w:hAnsi="Georgia"/>
          <w:color w:val="000000"/>
          <w:sz w:val="27"/>
          <w:szCs w:val="27"/>
        </w:rPr>
        <w:t>: здесь</w:t>
      </w:r>
      <w:r w:rsidR="009F0029">
        <w:rPr>
          <w:rFonts w:ascii="Georgia" w:hAnsi="Georgia"/>
          <w:color w:val="000000"/>
          <w:sz w:val="27"/>
          <w:szCs w:val="27"/>
        </w:rPr>
        <w:t xml:space="preserve"> </w:t>
      </w:r>
      <w:r>
        <w:rPr>
          <w:rStyle w:val="Emphasis"/>
          <w:rFonts w:ascii="Georgia" w:hAnsi="Georgia"/>
          <w:color w:val="000000"/>
          <w:sz w:val="27"/>
          <w:szCs w:val="27"/>
        </w:rPr>
        <w:t>нет</w:t>
      </w:r>
      <w:r w:rsidR="009F0029">
        <w:rPr>
          <w:rFonts w:ascii="Georgia" w:hAnsi="Georgia"/>
          <w:color w:val="000000"/>
          <w:sz w:val="27"/>
          <w:szCs w:val="27"/>
        </w:rPr>
        <w:t xml:space="preserve"> </w:t>
      </w:r>
      <w:r>
        <w:rPr>
          <w:rFonts w:ascii="Georgia" w:hAnsi="Georgia"/>
          <w:color w:val="000000"/>
          <w:sz w:val="27"/>
          <w:szCs w:val="27"/>
        </w:rPr>
        <w:t>правил.</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Но вот здесь совершается радикальный ход мысли. Это негативное суждение можно одним шагом превратить в</w:t>
      </w:r>
      <w:r w:rsidR="009F0029">
        <w:rPr>
          <w:rFonts w:ascii="Georgia" w:hAnsi="Georgia"/>
          <w:color w:val="000000"/>
          <w:sz w:val="27"/>
          <w:szCs w:val="27"/>
        </w:rPr>
        <w:t xml:space="preserve"> </w:t>
      </w:r>
      <w:r>
        <w:rPr>
          <w:rStyle w:val="Emphasis"/>
          <w:rFonts w:ascii="Georgia" w:hAnsi="Georgia"/>
          <w:color w:val="000000"/>
          <w:sz w:val="27"/>
          <w:szCs w:val="27"/>
        </w:rPr>
        <w:t>позитивное</w:t>
      </w:r>
      <w:r>
        <w:rPr>
          <w:rFonts w:ascii="Georgia" w:hAnsi="Georgia"/>
          <w:color w:val="000000"/>
          <w:sz w:val="27"/>
          <w:szCs w:val="27"/>
        </w:rPr>
        <w:t>. Почему наш феноменальный опыт кажется случайным, почему в нем нет закономерностей? Возможно, это качество говорит что-то о</w:t>
      </w:r>
      <w:r w:rsidR="009F0029">
        <w:rPr>
          <w:rFonts w:ascii="Georgia" w:hAnsi="Georgia"/>
          <w:color w:val="000000"/>
          <w:sz w:val="27"/>
          <w:szCs w:val="27"/>
        </w:rPr>
        <w:t xml:space="preserve"> </w:t>
      </w:r>
      <w:r>
        <w:rPr>
          <w:rStyle w:val="Emphasis"/>
          <w:rFonts w:ascii="Georgia" w:hAnsi="Georgia"/>
          <w:color w:val="000000"/>
          <w:sz w:val="27"/>
          <w:szCs w:val="27"/>
        </w:rPr>
        <w:t>самом Бытии</w:t>
      </w:r>
      <w:r>
        <w:rPr>
          <w:rFonts w:ascii="Georgia" w:hAnsi="Georgia"/>
          <w:color w:val="000000"/>
          <w:sz w:val="27"/>
          <w:szCs w:val="27"/>
        </w:rPr>
        <w:t>, о той реальности, с которой мы сталкиваемся в опыте.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Внимание, вопрос: чем может обладать Бытие, если я интерпретирую его как непостижимое, лишенное правил? Ответ –</w:t>
      </w:r>
      <w:r w:rsidR="009F0029">
        <w:rPr>
          <w:rFonts w:ascii="Georgia" w:hAnsi="Georgia"/>
          <w:color w:val="000000"/>
          <w:sz w:val="27"/>
          <w:szCs w:val="27"/>
        </w:rPr>
        <w:t xml:space="preserve"> </w:t>
      </w:r>
      <w:r>
        <w:rPr>
          <w:rStyle w:val="Strong"/>
          <w:rFonts w:ascii="Georgia" w:hAnsi="Georgia"/>
          <w:color w:val="000000"/>
          <w:sz w:val="27"/>
          <w:szCs w:val="27"/>
        </w:rPr>
        <w:t>свобода воли</w:t>
      </w:r>
      <w:r>
        <w:rPr>
          <w:rFonts w:ascii="Georgia" w:hAnsi="Georgia"/>
          <w:color w:val="000000"/>
          <w:sz w:val="27"/>
          <w:szCs w:val="27"/>
        </w:rPr>
        <w:t>.</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Свобода воли как онтологический фактор</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Эта непостижимость Бытия читается как</w:t>
      </w:r>
      <w:r w:rsidR="009F0029">
        <w:rPr>
          <w:rFonts w:ascii="Georgia" w:hAnsi="Georgia"/>
          <w:color w:val="000000"/>
          <w:sz w:val="27"/>
          <w:szCs w:val="27"/>
        </w:rPr>
        <w:t xml:space="preserve"> </w:t>
      </w:r>
      <w:r>
        <w:rPr>
          <w:rStyle w:val="Strong"/>
          <w:rFonts w:ascii="Georgia" w:hAnsi="Georgia"/>
          <w:color w:val="000000"/>
          <w:sz w:val="27"/>
          <w:szCs w:val="27"/>
        </w:rPr>
        <w:t>свобода воли</w:t>
      </w:r>
      <w:r>
        <w:rPr>
          <w:rFonts w:ascii="Georgia" w:hAnsi="Georgia"/>
          <w:color w:val="000000"/>
          <w:sz w:val="27"/>
          <w:szCs w:val="27"/>
        </w:rPr>
        <w:t>. И это</w:t>
      </w:r>
      <w:r w:rsidR="009F0029">
        <w:rPr>
          <w:rFonts w:ascii="Georgia" w:hAnsi="Georgia"/>
          <w:color w:val="000000"/>
          <w:sz w:val="27"/>
          <w:szCs w:val="27"/>
        </w:rPr>
        <w:t xml:space="preserve"> </w:t>
      </w:r>
      <w:r>
        <w:rPr>
          <w:rStyle w:val="Emphasis"/>
          <w:rFonts w:ascii="Georgia" w:hAnsi="Georgia"/>
          <w:color w:val="000000"/>
          <w:sz w:val="27"/>
          <w:szCs w:val="27"/>
        </w:rPr>
        <w:t>торжественный момент</w:t>
      </w:r>
      <w:r w:rsidR="009F0029">
        <w:rPr>
          <w:rFonts w:ascii="Georgia" w:hAnsi="Georgia"/>
          <w:color w:val="000000"/>
          <w:sz w:val="27"/>
          <w:szCs w:val="27"/>
        </w:rPr>
        <w:t xml:space="preserve"> </w:t>
      </w:r>
      <w:r>
        <w:rPr>
          <w:rFonts w:ascii="Georgia" w:hAnsi="Georgia"/>
          <w:color w:val="000000"/>
          <w:sz w:val="27"/>
          <w:szCs w:val="27"/>
        </w:rPr>
        <w:t>в истории мысли, потому что</w:t>
      </w:r>
      <w:r w:rsidR="009F0029">
        <w:rPr>
          <w:rFonts w:ascii="Georgia" w:hAnsi="Georgia"/>
          <w:color w:val="000000"/>
          <w:sz w:val="27"/>
          <w:szCs w:val="27"/>
        </w:rPr>
        <w:t xml:space="preserve"> </w:t>
      </w:r>
      <w:r>
        <w:rPr>
          <w:rStyle w:val="Emphasis"/>
          <w:rFonts w:ascii="Georgia" w:hAnsi="Georgia"/>
          <w:color w:val="000000"/>
          <w:sz w:val="27"/>
          <w:szCs w:val="27"/>
        </w:rPr>
        <w:t>впервые</w:t>
      </w:r>
      <w:r w:rsidR="009F0029">
        <w:rPr>
          <w:rFonts w:ascii="Georgia" w:hAnsi="Georgia"/>
          <w:color w:val="000000"/>
          <w:sz w:val="27"/>
          <w:szCs w:val="27"/>
        </w:rPr>
        <w:t xml:space="preserve"> </w:t>
      </w:r>
      <w:r>
        <w:rPr>
          <w:rFonts w:ascii="Georgia" w:hAnsi="Georgia"/>
          <w:color w:val="000000"/>
          <w:sz w:val="27"/>
          <w:szCs w:val="27"/>
        </w:rPr>
        <w:t>свобода воли понимается как</w:t>
      </w:r>
      <w:r w:rsidR="009F0029">
        <w:rPr>
          <w:rFonts w:ascii="Georgia" w:hAnsi="Georgia"/>
          <w:color w:val="000000"/>
          <w:sz w:val="27"/>
          <w:szCs w:val="27"/>
        </w:rPr>
        <w:t xml:space="preserve"> </w:t>
      </w:r>
      <w:r>
        <w:rPr>
          <w:rStyle w:val="Strong"/>
          <w:rFonts w:ascii="Georgia" w:hAnsi="Georgia"/>
          <w:color w:val="000000"/>
          <w:sz w:val="27"/>
          <w:szCs w:val="27"/>
        </w:rPr>
        <w:t>онтологический фактор</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 античности свобода понималась иначе: социально (господин vs раб) или этически (свобода от страстей). Идея субъекта, несущего</w:t>
      </w:r>
      <w:r w:rsidR="009F0029">
        <w:rPr>
          <w:rFonts w:ascii="Georgia" w:hAnsi="Georgia"/>
          <w:color w:val="000000"/>
          <w:sz w:val="27"/>
          <w:szCs w:val="27"/>
        </w:rPr>
        <w:t xml:space="preserve"> </w:t>
      </w:r>
      <w:r>
        <w:rPr>
          <w:rStyle w:val="Emphasis"/>
          <w:rFonts w:ascii="Georgia" w:hAnsi="Georgia"/>
          <w:color w:val="000000"/>
          <w:sz w:val="27"/>
          <w:szCs w:val="27"/>
        </w:rPr>
        <w:t>ответственность</w:t>
      </w:r>
      <w:r w:rsidR="009F0029">
        <w:rPr>
          <w:rFonts w:ascii="Georgia" w:hAnsi="Georgia"/>
          <w:color w:val="000000"/>
          <w:sz w:val="27"/>
          <w:szCs w:val="27"/>
        </w:rPr>
        <w:t xml:space="preserve"> </w:t>
      </w:r>
      <w:r>
        <w:rPr>
          <w:rFonts w:ascii="Georgia" w:hAnsi="Georgia"/>
          <w:color w:val="000000"/>
          <w:sz w:val="27"/>
          <w:szCs w:val="27"/>
        </w:rPr>
        <w:t>за свои решения в нашем современном понимании, отсутствовала.</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Здесь же за всеми меняющимися ситуациями, на которые мы реагируем и в которых нет правил, стоит</w:t>
      </w:r>
      <w:r w:rsidR="009F0029">
        <w:rPr>
          <w:rFonts w:ascii="Georgia" w:hAnsi="Georgia"/>
          <w:color w:val="000000"/>
          <w:sz w:val="27"/>
          <w:szCs w:val="27"/>
        </w:rPr>
        <w:t xml:space="preserve"> </w:t>
      </w:r>
      <w:r>
        <w:rPr>
          <w:rStyle w:val="Emphasis"/>
          <w:rFonts w:ascii="Georgia" w:hAnsi="Georgia"/>
          <w:color w:val="000000"/>
          <w:sz w:val="27"/>
          <w:szCs w:val="27"/>
        </w:rPr>
        <w:t>чья-то воля</w:t>
      </w:r>
      <w:r>
        <w:rPr>
          <w:rFonts w:ascii="Georgia" w:hAnsi="Georgia"/>
          <w:color w:val="000000"/>
          <w:sz w:val="27"/>
          <w:szCs w:val="27"/>
        </w:rPr>
        <w:t>, которая действует. Именно поэтому правил и законов быть не может. Непостижимость, которую мы воспринимаем негативно, указывает на совершенно позитивное обстоятельство: я имею дело с чем-то, что обладает</w:t>
      </w:r>
      <w:r w:rsidR="009F0029">
        <w:rPr>
          <w:rFonts w:ascii="Georgia" w:hAnsi="Georgia"/>
          <w:color w:val="000000"/>
          <w:sz w:val="27"/>
          <w:szCs w:val="27"/>
        </w:rPr>
        <w:t xml:space="preserve"> </w:t>
      </w:r>
      <w:r>
        <w:rPr>
          <w:rStyle w:val="Strong"/>
          <w:rFonts w:ascii="Georgia" w:hAnsi="Georgia"/>
          <w:color w:val="000000"/>
          <w:sz w:val="27"/>
          <w:szCs w:val="27"/>
        </w:rPr>
        <w:t>свободой воли</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не следствие природы, как у стоиков, где всё подчинено</w:t>
      </w:r>
      <w:r w:rsidR="009F0029">
        <w:rPr>
          <w:rFonts w:ascii="Georgia" w:hAnsi="Georgia"/>
          <w:color w:val="000000"/>
          <w:sz w:val="27"/>
          <w:szCs w:val="27"/>
        </w:rPr>
        <w:t xml:space="preserve"> </w:t>
      </w:r>
      <w:r>
        <w:rPr>
          <w:rStyle w:val="Strong"/>
          <w:rFonts w:ascii="Georgia" w:hAnsi="Georgia"/>
          <w:color w:val="000000"/>
          <w:sz w:val="27"/>
          <w:szCs w:val="27"/>
        </w:rPr>
        <w:t>эймармэне</w:t>
      </w:r>
      <w:r w:rsidR="009F0029">
        <w:rPr>
          <w:rFonts w:ascii="Georgia" w:hAnsi="Georgia"/>
          <w:color w:val="000000"/>
          <w:sz w:val="27"/>
          <w:szCs w:val="27"/>
        </w:rPr>
        <w:t xml:space="preserve"> </w:t>
      </w:r>
      <w:r>
        <w:rPr>
          <w:rFonts w:ascii="Georgia" w:hAnsi="Georgia"/>
          <w:color w:val="000000"/>
          <w:sz w:val="27"/>
          <w:szCs w:val="27"/>
        </w:rPr>
        <w:t>(ε</w:t>
      </w:r>
      <w:r>
        <w:rPr>
          <w:color w:val="000000"/>
          <w:sz w:val="27"/>
          <w:szCs w:val="27"/>
        </w:rPr>
        <w:t>ἱ</w:t>
      </w:r>
      <w:r>
        <w:rPr>
          <w:rFonts w:ascii="Georgia" w:hAnsi="Georgia"/>
          <w:color w:val="000000"/>
          <w:sz w:val="27"/>
          <w:szCs w:val="27"/>
        </w:rPr>
        <w:t>μαρμένη - судьбе). Здесь сама реальность, само Бытие обладает свободой воли.</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Философы</w:t>
      </w:r>
      <w:r w:rsidR="009F0029">
        <w:rPr>
          <w:rFonts w:ascii="Georgia" w:hAnsi="Georgia"/>
          <w:color w:val="000000"/>
          <w:sz w:val="27"/>
          <w:szCs w:val="27"/>
        </w:rPr>
        <w:t xml:space="preserve"> </w:t>
      </w:r>
      <w:r>
        <w:rPr>
          <w:rStyle w:val="Strong"/>
          <w:rFonts w:ascii="Georgia" w:hAnsi="Georgia"/>
          <w:color w:val="000000"/>
          <w:sz w:val="27"/>
          <w:szCs w:val="27"/>
        </w:rPr>
        <w:t>Александрийской школы</w:t>
      </w:r>
      <w:r>
        <w:rPr>
          <w:rFonts w:ascii="Georgia" w:hAnsi="Georgia"/>
          <w:color w:val="000000"/>
          <w:sz w:val="27"/>
          <w:szCs w:val="27"/>
        </w:rPr>
        <w:t>, такие как</w:t>
      </w:r>
      <w:r w:rsidR="009F0029">
        <w:rPr>
          <w:rFonts w:ascii="Georgia" w:hAnsi="Georgia"/>
          <w:color w:val="000000"/>
          <w:sz w:val="27"/>
          <w:szCs w:val="27"/>
        </w:rPr>
        <w:t xml:space="preserve"> </w:t>
      </w:r>
      <w:r>
        <w:rPr>
          <w:rStyle w:val="Strong"/>
          <w:rFonts w:ascii="Georgia" w:hAnsi="Georgia"/>
          <w:color w:val="000000"/>
          <w:sz w:val="27"/>
          <w:szCs w:val="27"/>
        </w:rPr>
        <w:t>Клемент Александрийский</w:t>
      </w:r>
      <w:r w:rsidR="009F0029">
        <w:rPr>
          <w:rFonts w:ascii="Georgia" w:hAnsi="Georgia"/>
          <w:color w:val="000000"/>
          <w:sz w:val="27"/>
          <w:szCs w:val="27"/>
        </w:rPr>
        <w:t xml:space="preserve"> </w:t>
      </w:r>
      <w:r>
        <w:rPr>
          <w:rFonts w:ascii="Georgia" w:hAnsi="Georgia"/>
          <w:color w:val="000000"/>
          <w:sz w:val="27"/>
          <w:szCs w:val="27"/>
        </w:rPr>
        <w:t>и</w:t>
      </w:r>
      <w:r w:rsidR="009F0029">
        <w:rPr>
          <w:rFonts w:ascii="Georgia" w:hAnsi="Georgia"/>
          <w:color w:val="000000"/>
          <w:sz w:val="27"/>
          <w:szCs w:val="27"/>
        </w:rPr>
        <w:t xml:space="preserve"> </w:t>
      </w:r>
      <w:r>
        <w:rPr>
          <w:rStyle w:val="Strong"/>
          <w:rFonts w:ascii="Georgia" w:hAnsi="Georgia"/>
          <w:color w:val="000000"/>
          <w:sz w:val="27"/>
          <w:szCs w:val="27"/>
        </w:rPr>
        <w:t>Ориген</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Эриген</w:t>
      </w:r>
      <w:r w:rsidR="009F0029">
        <w:rPr>
          <w:rFonts w:ascii="Georgia" w:hAnsi="Georgia"/>
          <w:color w:val="000000"/>
          <w:sz w:val="27"/>
          <w:szCs w:val="27"/>
        </w:rPr>
        <w:t xml:space="preserve"> </w:t>
      </w:r>
      <w:r>
        <w:rPr>
          <w:rFonts w:ascii="Georgia" w:hAnsi="Georgia"/>
          <w:color w:val="000000"/>
          <w:sz w:val="27"/>
          <w:szCs w:val="27"/>
        </w:rPr>
        <w:t>в транскрипции), совершающие этот переворот, вспоминают термин, который стоики использовали для обозначения подлинного существования:</w:t>
      </w:r>
      <w:r w:rsidR="009F0029">
        <w:rPr>
          <w:rFonts w:ascii="Georgia" w:hAnsi="Georgia"/>
          <w:color w:val="000000"/>
          <w:sz w:val="27"/>
          <w:szCs w:val="27"/>
        </w:rPr>
        <w:t xml:space="preserve"> </w:t>
      </w:r>
      <w:r>
        <w:rPr>
          <w:rStyle w:val="Strong"/>
          <w:color w:val="000000"/>
          <w:sz w:val="27"/>
          <w:szCs w:val="27"/>
        </w:rPr>
        <w:t>ὑ</w:t>
      </w:r>
      <w:r>
        <w:rPr>
          <w:rStyle w:val="Strong"/>
          <w:rFonts w:ascii="Georgia" w:hAnsi="Georgia"/>
          <w:color w:val="000000"/>
          <w:sz w:val="27"/>
          <w:szCs w:val="27"/>
        </w:rPr>
        <w:t>πόστασις</w:t>
      </w:r>
      <w:r w:rsidR="009F0029">
        <w:rPr>
          <w:rFonts w:ascii="Georgia" w:hAnsi="Georgia"/>
          <w:color w:val="000000"/>
          <w:sz w:val="27"/>
          <w:szCs w:val="27"/>
        </w:rPr>
        <w:t xml:space="preserve"> </w:t>
      </w:r>
      <w:r>
        <w:rPr>
          <w:rFonts w:ascii="Georgia" w:hAnsi="Georgia"/>
          <w:color w:val="000000"/>
          <w:sz w:val="27"/>
          <w:szCs w:val="27"/>
        </w:rPr>
        <w:t>(</w:t>
      </w:r>
      <w:r>
        <w:rPr>
          <w:rStyle w:val="Strong"/>
          <w:rFonts w:ascii="Georgia" w:hAnsi="Georgia"/>
          <w:color w:val="000000"/>
          <w:sz w:val="27"/>
          <w:szCs w:val="27"/>
        </w:rPr>
        <w:t>ипостась</w:t>
      </w:r>
      <w:r>
        <w:rPr>
          <w:rFonts w:ascii="Georgia" w:hAnsi="Georgia"/>
          <w:color w:val="000000"/>
          <w:sz w:val="27"/>
          <w:szCs w:val="27"/>
        </w:rPr>
        <w:t>). Это греческое слово, которое мы переводим как лик или</w:t>
      </w:r>
      <w:r w:rsidR="009F0029">
        <w:rPr>
          <w:rFonts w:ascii="Georgia" w:hAnsi="Georgia"/>
          <w:color w:val="000000"/>
          <w:sz w:val="27"/>
          <w:szCs w:val="27"/>
        </w:rPr>
        <w:t xml:space="preserve"> </w:t>
      </w:r>
      <w:r>
        <w:rPr>
          <w:rStyle w:val="Strong"/>
          <w:rFonts w:ascii="Georgia" w:hAnsi="Georgia"/>
          <w:color w:val="000000"/>
          <w:sz w:val="27"/>
          <w:szCs w:val="27"/>
        </w:rPr>
        <w:t>личность</w:t>
      </w:r>
      <w:r>
        <w:rPr>
          <w:rFonts w:ascii="Georgia" w:hAnsi="Georgia"/>
          <w:color w:val="000000"/>
          <w:sz w:val="27"/>
          <w:szCs w:val="27"/>
        </w:rPr>
        <w:t>.</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Истина как Личность: Воплощение в конечном</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слово –</w:t>
      </w:r>
      <w:r w:rsidR="009F0029">
        <w:rPr>
          <w:rFonts w:ascii="Georgia" w:hAnsi="Georgia"/>
          <w:color w:val="000000"/>
          <w:sz w:val="27"/>
          <w:szCs w:val="27"/>
        </w:rPr>
        <w:t xml:space="preserve"> </w:t>
      </w:r>
      <w:r>
        <w:rPr>
          <w:rStyle w:val="Strong"/>
          <w:rFonts w:ascii="Georgia" w:hAnsi="Georgia"/>
          <w:color w:val="000000"/>
          <w:sz w:val="27"/>
          <w:szCs w:val="27"/>
        </w:rPr>
        <w:t>ипостась</w:t>
      </w:r>
      <w:r w:rsidR="009F0029">
        <w:rPr>
          <w:rFonts w:ascii="Georgia" w:hAnsi="Georgia"/>
          <w:color w:val="000000"/>
          <w:sz w:val="27"/>
          <w:szCs w:val="27"/>
        </w:rPr>
        <w:t xml:space="preserve"> </w:t>
      </w:r>
      <w:r>
        <w:rPr>
          <w:rFonts w:ascii="Georgia" w:hAnsi="Georgia"/>
          <w:color w:val="000000"/>
          <w:sz w:val="27"/>
          <w:szCs w:val="27"/>
        </w:rPr>
        <w:t>– возникает именно в контексте христианства, которое, как это ни абсурдно звучит,</w:t>
      </w:r>
      <w:r w:rsidR="009F0029">
        <w:rPr>
          <w:rFonts w:ascii="Georgia" w:hAnsi="Georgia"/>
          <w:color w:val="000000"/>
          <w:sz w:val="27"/>
          <w:szCs w:val="27"/>
        </w:rPr>
        <w:t xml:space="preserve"> </w:t>
      </w:r>
      <w:r>
        <w:rPr>
          <w:rStyle w:val="Emphasis"/>
          <w:rFonts w:ascii="Georgia" w:hAnsi="Georgia"/>
          <w:color w:val="000000"/>
          <w:sz w:val="27"/>
          <w:szCs w:val="27"/>
        </w:rPr>
        <w:t>возникает из скептицизма</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Изначально у нас была скептическая ситуация: истина непостижима. "Да и слава Богу! Забудьте об этой истине, вы никогда </w:t>
      </w:r>
      <w:r>
        <w:rPr>
          <w:rFonts w:ascii="Georgia" w:hAnsi="Georgia"/>
          <w:color w:val="000000"/>
          <w:sz w:val="27"/>
          <w:szCs w:val="27"/>
        </w:rPr>
        <w:lastRenderedPageBreak/>
        <w:t>ее не узнаете. Просто успокойтесь". Но здесь открывается другой уровень. Мы переворачиваем само представление об истине. Истина не находится "там", в какой-то космической модели.</w:t>
      </w:r>
      <w:r w:rsidR="009F0029">
        <w:rPr>
          <w:rFonts w:ascii="Georgia" w:hAnsi="Georgia"/>
          <w:color w:val="000000"/>
          <w:sz w:val="27"/>
          <w:szCs w:val="27"/>
        </w:rPr>
        <w:t xml:space="preserve"> </w:t>
      </w:r>
      <w:r>
        <w:rPr>
          <w:rStyle w:val="Strong"/>
          <w:rFonts w:ascii="Georgia" w:hAnsi="Georgia"/>
          <w:color w:val="000000"/>
          <w:sz w:val="27"/>
          <w:szCs w:val="27"/>
        </w:rPr>
        <w:t>Истина проявляется именно в проживаемом нами опыте</w:t>
      </w:r>
      <w:r>
        <w:rPr>
          <w:rFonts w:ascii="Georgia" w:hAnsi="Georgia"/>
          <w:color w:val="000000"/>
          <w:sz w:val="27"/>
          <w:szCs w:val="27"/>
        </w:rPr>
        <w:t>. Наш конечный, ограниченный, казалось бы, случайный феноменальный опыт, который мы ранее элиминировали, обретает значение.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Почему? Потому что за этой кажущейся случайностью, которую мы переворачиваем из негатива в позитив, стоит то, что не имеет правил – стоит то, что обладает</w:t>
      </w:r>
      <w:r w:rsidR="009F0029">
        <w:rPr>
          <w:rFonts w:ascii="Georgia" w:hAnsi="Georgia"/>
          <w:color w:val="000000"/>
          <w:sz w:val="27"/>
          <w:szCs w:val="27"/>
        </w:rPr>
        <w:t xml:space="preserve"> </w:t>
      </w:r>
      <w:r>
        <w:rPr>
          <w:rStyle w:val="Strong"/>
          <w:rFonts w:ascii="Georgia" w:hAnsi="Georgia"/>
          <w:color w:val="000000"/>
          <w:sz w:val="27"/>
          <w:szCs w:val="27"/>
        </w:rPr>
        <w:t>свободой воли</w:t>
      </w:r>
      <w:r>
        <w:rPr>
          <w:rFonts w:ascii="Georgia" w:hAnsi="Georgia"/>
          <w:color w:val="000000"/>
          <w:sz w:val="27"/>
          <w:szCs w:val="27"/>
        </w:rPr>
        <w:t>. Стоит то, что является</w:t>
      </w:r>
      <w:r w:rsidR="009F0029">
        <w:rPr>
          <w:rFonts w:ascii="Georgia" w:hAnsi="Georgia"/>
          <w:color w:val="000000"/>
          <w:sz w:val="27"/>
          <w:szCs w:val="27"/>
        </w:rPr>
        <w:t xml:space="preserve"> </w:t>
      </w:r>
      <w:r>
        <w:rPr>
          <w:rStyle w:val="Strong"/>
          <w:rFonts w:ascii="Georgia" w:hAnsi="Georgia"/>
          <w:color w:val="000000"/>
          <w:sz w:val="27"/>
          <w:szCs w:val="27"/>
        </w:rPr>
        <w:t>Личностью</w:t>
      </w:r>
      <w:r w:rsidR="009F0029">
        <w:rPr>
          <w:rFonts w:ascii="Georgia" w:hAnsi="Georgia"/>
          <w:color w:val="000000"/>
          <w:sz w:val="27"/>
          <w:szCs w:val="27"/>
        </w:rPr>
        <w:t xml:space="preserve"> </w:t>
      </w:r>
      <w:r>
        <w:rPr>
          <w:rFonts w:ascii="Georgia" w:hAnsi="Georgia"/>
          <w:color w:val="000000"/>
          <w:sz w:val="27"/>
          <w:szCs w:val="27"/>
        </w:rPr>
        <w:t>(Ипостасью). Мы сталкиваемся с тайной Личности. Непостижимость – это Личность.</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Бытие – это и есть</w:t>
      </w:r>
      <w:r w:rsidR="009F0029">
        <w:rPr>
          <w:rFonts w:ascii="Georgia" w:hAnsi="Georgia"/>
          <w:color w:val="000000"/>
          <w:sz w:val="27"/>
          <w:szCs w:val="27"/>
        </w:rPr>
        <w:t xml:space="preserve"> </w:t>
      </w:r>
      <w:r>
        <w:rPr>
          <w:rStyle w:val="Strong"/>
          <w:rFonts w:ascii="Georgia" w:hAnsi="Georgia"/>
          <w:color w:val="000000"/>
          <w:sz w:val="27"/>
          <w:szCs w:val="27"/>
        </w:rPr>
        <w:t>Личность</w:t>
      </w:r>
      <w:r>
        <w:rPr>
          <w:rFonts w:ascii="Georgia" w:hAnsi="Georgia"/>
          <w:color w:val="000000"/>
          <w:sz w:val="27"/>
          <w:szCs w:val="27"/>
        </w:rPr>
        <w:t>. Это</w:t>
      </w:r>
      <w:r w:rsidR="009F0029">
        <w:rPr>
          <w:rFonts w:ascii="Georgia" w:hAnsi="Georgia"/>
          <w:color w:val="000000"/>
          <w:sz w:val="27"/>
          <w:szCs w:val="27"/>
        </w:rPr>
        <w:t xml:space="preserve"> </w:t>
      </w:r>
      <w:r>
        <w:rPr>
          <w:rStyle w:val="Strong"/>
          <w:rFonts w:ascii="Georgia" w:hAnsi="Georgia"/>
          <w:color w:val="000000"/>
          <w:sz w:val="27"/>
          <w:szCs w:val="27"/>
        </w:rPr>
        <w:t>Бог-личность</w:t>
      </w:r>
      <w:r>
        <w:rPr>
          <w:rFonts w:ascii="Georgia" w:hAnsi="Georgia"/>
          <w:color w:val="000000"/>
          <w:sz w:val="27"/>
          <w:szCs w:val="27"/>
        </w:rPr>
        <w:t>, в отличие от языческих богов-сущностей или функций. Это Бог единый и обладающий принципиально иной природой.</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Инверсия поиска истины: Истина идет к нам</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Если истина существует на уровне феноменов и проявляется там, это меняет структуру ее поиска. В античности стандартный поиск истины шел</w:t>
      </w:r>
      <w:r w:rsidR="009F0029">
        <w:rPr>
          <w:rFonts w:ascii="Georgia" w:hAnsi="Georgia"/>
          <w:color w:val="000000"/>
          <w:sz w:val="27"/>
          <w:szCs w:val="27"/>
        </w:rPr>
        <w:t xml:space="preserve"> </w:t>
      </w:r>
      <w:r>
        <w:rPr>
          <w:rStyle w:val="Emphasis"/>
          <w:rFonts w:ascii="Georgia" w:hAnsi="Georgia"/>
          <w:color w:val="000000"/>
          <w:sz w:val="27"/>
          <w:szCs w:val="27"/>
        </w:rPr>
        <w:t>от</w:t>
      </w:r>
      <w:r w:rsidR="009F0029">
        <w:rPr>
          <w:rFonts w:ascii="Georgia" w:hAnsi="Georgia"/>
          <w:color w:val="000000"/>
          <w:sz w:val="27"/>
          <w:szCs w:val="27"/>
        </w:rPr>
        <w:t xml:space="preserve"> </w:t>
      </w:r>
      <w:r>
        <w:rPr>
          <w:rFonts w:ascii="Georgia" w:hAnsi="Georgia"/>
          <w:color w:val="000000"/>
          <w:sz w:val="27"/>
          <w:szCs w:val="27"/>
        </w:rPr>
        <w:t>конечного, ограниченного опыта</w:t>
      </w:r>
      <w:r w:rsidR="009F0029">
        <w:rPr>
          <w:rFonts w:ascii="Georgia" w:hAnsi="Georgia"/>
          <w:color w:val="000000"/>
          <w:sz w:val="27"/>
          <w:szCs w:val="27"/>
        </w:rPr>
        <w:t xml:space="preserve"> </w:t>
      </w:r>
      <w:r>
        <w:rPr>
          <w:rStyle w:val="Emphasis"/>
          <w:rFonts w:ascii="Georgia" w:hAnsi="Georgia"/>
          <w:color w:val="000000"/>
          <w:sz w:val="27"/>
          <w:szCs w:val="27"/>
        </w:rPr>
        <w:t>к</w:t>
      </w:r>
      <w:r w:rsidR="009F0029">
        <w:rPr>
          <w:rFonts w:ascii="Georgia" w:hAnsi="Georgia"/>
          <w:color w:val="000000"/>
          <w:sz w:val="27"/>
          <w:szCs w:val="27"/>
        </w:rPr>
        <w:t xml:space="preserve"> </w:t>
      </w:r>
      <w:r>
        <w:rPr>
          <w:rFonts w:ascii="Georgia" w:hAnsi="Georgia"/>
          <w:color w:val="000000"/>
          <w:sz w:val="27"/>
          <w:szCs w:val="27"/>
        </w:rPr>
        <w:t>вечной, бесконечной модели (временное к вечному, конечное к бесконечному). Я, исходя из своего опыта, пытался создать модель реальности, жить ради вечности, уйти от "презренного" человеческого существования. Но этот путь, как показала античная философия, несостоятелен – так истина не открывается. Попытки создать модель из опыта не работают.</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Как же тогда искать истину? Пусть она</w:t>
      </w:r>
      <w:r w:rsidR="009F0029">
        <w:rPr>
          <w:rFonts w:ascii="Georgia" w:hAnsi="Georgia"/>
          <w:color w:val="000000"/>
          <w:sz w:val="27"/>
          <w:szCs w:val="27"/>
        </w:rPr>
        <w:t xml:space="preserve"> </w:t>
      </w:r>
      <w:r>
        <w:rPr>
          <w:rStyle w:val="Strong"/>
          <w:rFonts w:ascii="Georgia" w:hAnsi="Georgia"/>
          <w:color w:val="000000"/>
          <w:sz w:val="27"/>
          <w:szCs w:val="27"/>
        </w:rPr>
        <w:t>сама себя явит</w:t>
      </w:r>
      <w:r>
        <w:rPr>
          <w:rFonts w:ascii="Georgia" w:hAnsi="Georgia"/>
          <w:color w:val="000000"/>
          <w:sz w:val="27"/>
          <w:szCs w:val="27"/>
        </w:rPr>
        <w:t>. Здесь происходит</w:t>
      </w:r>
      <w:r w:rsidR="009F0029">
        <w:rPr>
          <w:rFonts w:ascii="Georgia" w:hAnsi="Georgia"/>
          <w:color w:val="000000"/>
          <w:sz w:val="27"/>
          <w:szCs w:val="27"/>
        </w:rPr>
        <w:t xml:space="preserve"> </w:t>
      </w:r>
      <w:r>
        <w:rPr>
          <w:rStyle w:val="Strong"/>
          <w:rFonts w:ascii="Georgia" w:hAnsi="Georgia"/>
          <w:color w:val="000000"/>
          <w:sz w:val="27"/>
          <w:szCs w:val="27"/>
        </w:rPr>
        <w:t>инверсия</w:t>
      </w:r>
      <w:r>
        <w:rPr>
          <w:rFonts w:ascii="Georgia" w:hAnsi="Georgia"/>
          <w:color w:val="000000"/>
          <w:sz w:val="27"/>
          <w:szCs w:val="27"/>
        </w:rPr>
        <w:t>: стрелочка меняет направление. Мы не идем к истине.</w:t>
      </w:r>
      <w:r w:rsidR="009F0029">
        <w:rPr>
          <w:rFonts w:ascii="Georgia" w:hAnsi="Georgia"/>
          <w:color w:val="000000"/>
          <w:sz w:val="27"/>
          <w:szCs w:val="27"/>
        </w:rPr>
        <w:t xml:space="preserve"> </w:t>
      </w:r>
      <w:r>
        <w:rPr>
          <w:rStyle w:val="Strong"/>
          <w:rFonts w:ascii="Georgia" w:hAnsi="Georgia"/>
          <w:color w:val="000000"/>
          <w:sz w:val="27"/>
          <w:szCs w:val="27"/>
        </w:rPr>
        <w:t>Вечное, бесконечное само воплощает себя, являет себя в конечном, временном</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не мы должны найти истину; истина должна раскрыть себя сама. Почему? Потому что она обладает</w:t>
      </w:r>
      <w:r w:rsidR="009F0029">
        <w:rPr>
          <w:rFonts w:ascii="Georgia" w:hAnsi="Georgia"/>
          <w:color w:val="000000"/>
          <w:sz w:val="27"/>
          <w:szCs w:val="27"/>
        </w:rPr>
        <w:t xml:space="preserve"> </w:t>
      </w:r>
      <w:r>
        <w:rPr>
          <w:rStyle w:val="Strong"/>
          <w:rFonts w:ascii="Georgia" w:hAnsi="Georgia"/>
          <w:color w:val="000000"/>
          <w:sz w:val="27"/>
          <w:szCs w:val="27"/>
        </w:rPr>
        <w:t>свободой воли</w:t>
      </w:r>
      <w:r>
        <w:rPr>
          <w:rFonts w:ascii="Georgia" w:hAnsi="Georgia"/>
          <w:color w:val="000000"/>
          <w:sz w:val="27"/>
          <w:szCs w:val="27"/>
        </w:rPr>
        <w:t>. Это</w:t>
      </w:r>
      <w:r w:rsidR="009F0029">
        <w:rPr>
          <w:rFonts w:ascii="Georgia" w:hAnsi="Georgia"/>
          <w:color w:val="000000"/>
          <w:sz w:val="27"/>
          <w:szCs w:val="27"/>
        </w:rPr>
        <w:t xml:space="preserve"> </w:t>
      </w:r>
      <w:r>
        <w:rPr>
          <w:rStyle w:val="Strong"/>
          <w:rFonts w:ascii="Georgia" w:hAnsi="Georgia"/>
          <w:color w:val="000000"/>
          <w:sz w:val="27"/>
          <w:szCs w:val="27"/>
        </w:rPr>
        <w:t>самораскрытие</w:t>
      </w:r>
      <w:r w:rsidR="009F0029">
        <w:rPr>
          <w:rFonts w:ascii="Georgia" w:hAnsi="Georgia"/>
          <w:color w:val="000000"/>
          <w:sz w:val="27"/>
          <w:szCs w:val="27"/>
        </w:rPr>
        <w:t xml:space="preserve"> </w:t>
      </w:r>
      <w:r>
        <w:rPr>
          <w:rFonts w:ascii="Georgia" w:hAnsi="Georgia"/>
          <w:color w:val="000000"/>
          <w:sz w:val="27"/>
          <w:szCs w:val="27"/>
        </w:rPr>
        <w:t>истины. Вечная и бесконечная истина воплощается в чем-то ограниченном и конечном. И это</w:t>
      </w:r>
      <w:r w:rsidR="009F0029">
        <w:rPr>
          <w:rFonts w:ascii="Georgia" w:hAnsi="Georgia"/>
          <w:color w:val="000000"/>
          <w:sz w:val="27"/>
          <w:szCs w:val="27"/>
        </w:rPr>
        <w:t xml:space="preserve"> </w:t>
      </w:r>
      <w:r>
        <w:rPr>
          <w:rStyle w:val="Emphasis"/>
          <w:rFonts w:ascii="Georgia" w:hAnsi="Georgia"/>
          <w:color w:val="000000"/>
          <w:sz w:val="27"/>
          <w:szCs w:val="27"/>
        </w:rPr>
        <w:t>единственный</w:t>
      </w:r>
      <w:r w:rsidR="009F0029">
        <w:rPr>
          <w:rFonts w:ascii="Georgia" w:hAnsi="Georgia"/>
          <w:color w:val="000000"/>
          <w:sz w:val="27"/>
          <w:szCs w:val="27"/>
        </w:rPr>
        <w:t xml:space="preserve"> </w:t>
      </w:r>
      <w:r>
        <w:rPr>
          <w:rFonts w:ascii="Georgia" w:hAnsi="Georgia"/>
          <w:color w:val="000000"/>
          <w:sz w:val="27"/>
          <w:szCs w:val="27"/>
        </w:rPr>
        <w:t>способ ухватить истину. Наши попытки жить ради вечности, достичь ее своими силами бессмысленны.</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Та перспектива, которая открывается теперь:</w:t>
      </w:r>
      <w:r w:rsidR="009F0029">
        <w:rPr>
          <w:rFonts w:ascii="Georgia" w:hAnsi="Georgia"/>
          <w:color w:val="000000"/>
          <w:sz w:val="27"/>
          <w:szCs w:val="27"/>
        </w:rPr>
        <w:t xml:space="preserve"> </w:t>
      </w:r>
      <w:r>
        <w:rPr>
          <w:rStyle w:val="Strong"/>
          <w:rFonts w:ascii="Georgia" w:hAnsi="Georgia"/>
          <w:color w:val="000000"/>
          <w:sz w:val="27"/>
          <w:szCs w:val="27"/>
        </w:rPr>
        <w:t>Ипостась</w:t>
      </w:r>
      <w:r w:rsidR="009F0029">
        <w:rPr>
          <w:rFonts w:ascii="Georgia" w:hAnsi="Georgia"/>
          <w:color w:val="000000"/>
          <w:sz w:val="27"/>
          <w:szCs w:val="27"/>
        </w:rPr>
        <w:t xml:space="preserve"> </w:t>
      </w:r>
      <w:r>
        <w:rPr>
          <w:rFonts w:ascii="Georgia" w:hAnsi="Georgia"/>
          <w:color w:val="000000"/>
          <w:sz w:val="27"/>
          <w:szCs w:val="27"/>
        </w:rPr>
        <w:t>(Личность, Истина) раскрывает себя в пространстве феноменов. Она являет себя в конечном и временном, в</w:t>
      </w:r>
      <w:r w:rsidR="009F0029">
        <w:rPr>
          <w:rFonts w:ascii="Georgia" w:hAnsi="Georgia"/>
          <w:color w:val="000000"/>
          <w:sz w:val="27"/>
          <w:szCs w:val="27"/>
        </w:rPr>
        <w:t xml:space="preserve"> </w:t>
      </w:r>
      <w:r>
        <w:rPr>
          <w:rStyle w:val="Emphasis"/>
          <w:rFonts w:ascii="Georgia" w:hAnsi="Georgia"/>
          <w:color w:val="000000"/>
          <w:sz w:val="27"/>
          <w:szCs w:val="27"/>
        </w:rPr>
        <w:t>нашем</w:t>
      </w:r>
      <w:r w:rsidR="009F0029">
        <w:rPr>
          <w:rFonts w:ascii="Georgia" w:hAnsi="Georgia"/>
          <w:color w:val="000000"/>
          <w:sz w:val="27"/>
          <w:szCs w:val="27"/>
        </w:rPr>
        <w:t xml:space="preserve"> </w:t>
      </w:r>
      <w:r>
        <w:rPr>
          <w:rFonts w:ascii="Georgia" w:hAnsi="Georgia"/>
          <w:color w:val="000000"/>
          <w:sz w:val="27"/>
          <w:szCs w:val="27"/>
        </w:rPr>
        <w:t>опыте. (Хотя это не обязательно только "настоящее", речь скорее об отрезке времени, о прошлом, как покажут дальнейшие события).</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Человеческий дефект: Почему мы терпим неудачу?</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истина-Личность воплощает себя в конечном, временном. А мы, пытаясь открыть ее, идя ей навстречу, потерпели неудачу. Почему у нас не получилось самим прийти к истине? Почему мы поставлены в положение, когда должны</w:t>
      </w:r>
      <w:r w:rsidR="009F0029">
        <w:rPr>
          <w:rFonts w:ascii="Georgia" w:hAnsi="Georgia"/>
          <w:color w:val="000000"/>
          <w:sz w:val="27"/>
          <w:szCs w:val="27"/>
        </w:rPr>
        <w:t xml:space="preserve"> </w:t>
      </w:r>
      <w:r>
        <w:rPr>
          <w:rStyle w:val="Emphasis"/>
          <w:rFonts w:ascii="Georgia" w:hAnsi="Georgia"/>
          <w:color w:val="000000"/>
          <w:sz w:val="27"/>
          <w:szCs w:val="27"/>
        </w:rPr>
        <w:t>ждать</w:t>
      </w:r>
      <w:r>
        <w:rPr>
          <w:rFonts w:ascii="Georgia" w:hAnsi="Georgia"/>
          <w:color w:val="000000"/>
          <w:sz w:val="27"/>
          <w:szCs w:val="27"/>
        </w:rPr>
        <w:t>, пока истина сама себя явит?</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приводит к выводу:</w:t>
      </w:r>
      <w:r w:rsidR="009F0029">
        <w:rPr>
          <w:rFonts w:ascii="Georgia" w:hAnsi="Georgia"/>
          <w:color w:val="000000"/>
          <w:sz w:val="27"/>
          <w:szCs w:val="27"/>
        </w:rPr>
        <w:t xml:space="preserve"> </w:t>
      </w:r>
      <w:r>
        <w:rPr>
          <w:rStyle w:val="Strong"/>
          <w:rFonts w:ascii="Georgia" w:hAnsi="Georgia"/>
          <w:color w:val="000000"/>
          <w:sz w:val="27"/>
          <w:szCs w:val="27"/>
        </w:rPr>
        <w:t>со мной что-то не так</w:t>
      </w:r>
      <w:r>
        <w:rPr>
          <w:rFonts w:ascii="Georgia" w:hAnsi="Georgia"/>
          <w:color w:val="000000"/>
          <w:sz w:val="27"/>
          <w:szCs w:val="27"/>
        </w:rPr>
        <w:t>. Во мне есть изначально какой-то</w:t>
      </w:r>
      <w:r w:rsidR="009F0029">
        <w:rPr>
          <w:rFonts w:ascii="Georgia" w:hAnsi="Georgia"/>
          <w:color w:val="000000"/>
          <w:sz w:val="27"/>
          <w:szCs w:val="27"/>
        </w:rPr>
        <w:t xml:space="preserve"> </w:t>
      </w:r>
      <w:r>
        <w:rPr>
          <w:rStyle w:val="Strong"/>
          <w:rFonts w:ascii="Georgia" w:hAnsi="Georgia"/>
          <w:color w:val="000000"/>
          <w:sz w:val="27"/>
          <w:szCs w:val="27"/>
        </w:rPr>
        <w:t>дефект</w:t>
      </w:r>
      <w:r>
        <w:rPr>
          <w:rFonts w:ascii="Georgia" w:hAnsi="Georgia"/>
          <w:color w:val="000000"/>
          <w:sz w:val="27"/>
          <w:szCs w:val="27"/>
        </w:rPr>
        <w:t>, испорченность. Я поврежден изначально, что заставляет меня все время</w:t>
      </w:r>
      <w:r w:rsidR="009F0029">
        <w:rPr>
          <w:rFonts w:ascii="Georgia" w:hAnsi="Georgia"/>
          <w:color w:val="000000"/>
          <w:sz w:val="27"/>
          <w:szCs w:val="27"/>
        </w:rPr>
        <w:t xml:space="preserve"> </w:t>
      </w:r>
      <w:r>
        <w:rPr>
          <w:rStyle w:val="Emphasis"/>
          <w:rFonts w:ascii="Georgia" w:hAnsi="Georgia"/>
          <w:color w:val="000000"/>
          <w:sz w:val="27"/>
          <w:szCs w:val="27"/>
        </w:rPr>
        <w:t>промахиваться</w:t>
      </w:r>
      <w:r w:rsidR="009F0029">
        <w:rPr>
          <w:rFonts w:ascii="Georgia" w:hAnsi="Georgia"/>
          <w:color w:val="000000"/>
          <w:sz w:val="27"/>
          <w:szCs w:val="27"/>
        </w:rPr>
        <w:t xml:space="preserve"> </w:t>
      </w:r>
      <w:r>
        <w:rPr>
          <w:rFonts w:ascii="Georgia" w:hAnsi="Georgia"/>
          <w:color w:val="000000"/>
          <w:sz w:val="27"/>
          <w:szCs w:val="27"/>
        </w:rPr>
        <w:t>в попытке познать истину. Эта</w:t>
      </w:r>
      <w:r w:rsidR="009F0029">
        <w:rPr>
          <w:rFonts w:ascii="Georgia" w:hAnsi="Georgia"/>
          <w:color w:val="000000"/>
          <w:sz w:val="27"/>
          <w:szCs w:val="27"/>
        </w:rPr>
        <w:t xml:space="preserve"> </w:t>
      </w:r>
      <w:r>
        <w:rPr>
          <w:rStyle w:val="Strong"/>
          <w:rFonts w:ascii="Georgia" w:hAnsi="Georgia"/>
          <w:color w:val="000000"/>
          <w:sz w:val="27"/>
          <w:szCs w:val="27"/>
        </w:rPr>
        <w:t>неудача</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промах</w:t>
      </w:r>
      <w:r w:rsidR="009F0029">
        <w:rPr>
          <w:rFonts w:ascii="Georgia" w:hAnsi="Georgia"/>
          <w:color w:val="000000"/>
          <w:sz w:val="27"/>
          <w:szCs w:val="27"/>
        </w:rPr>
        <w:t xml:space="preserve"> </w:t>
      </w:r>
      <w:r>
        <w:rPr>
          <w:rFonts w:ascii="Georgia" w:hAnsi="Georgia"/>
          <w:color w:val="000000"/>
          <w:sz w:val="27"/>
          <w:szCs w:val="27"/>
        </w:rPr>
        <w:t>имеет свое название.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По-гречески это</w:t>
      </w:r>
      <w:r w:rsidR="009F0029">
        <w:rPr>
          <w:rFonts w:ascii="Georgia" w:hAnsi="Georgia"/>
          <w:color w:val="000000"/>
          <w:sz w:val="27"/>
          <w:szCs w:val="27"/>
        </w:rPr>
        <w:t xml:space="preserve"> </w:t>
      </w:r>
      <w:r>
        <w:rPr>
          <w:rStyle w:val="Strong"/>
          <w:color w:val="000000"/>
          <w:sz w:val="27"/>
          <w:szCs w:val="27"/>
        </w:rPr>
        <w:t>ἁ</w:t>
      </w:r>
      <w:r>
        <w:rPr>
          <w:rStyle w:val="Strong"/>
          <w:rFonts w:ascii="Georgia" w:hAnsi="Georgia"/>
          <w:color w:val="000000"/>
          <w:sz w:val="27"/>
          <w:szCs w:val="27"/>
        </w:rPr>
        <w:t>μαρτία</w:t>
      </w:r>
      <w:r w:rsidR="009F0029">
        <w:rPr>
          <w:rFonts w:ascii="Georgia" w:hAnsi="Georgia"/>
          <w:color w:val="000000"/>
          <w:sz w:val="27"/>
          <w:szCs w:val="27"/>
        </w:rPr>
        <w:t xml:space="preserve"> </w:t>
      </w:r>
      <w:r>
        <w:rPr>
          <w:rFonts w:ascii="Georgia" w:hAnsi="Georgia"/>
          <w:color w:val="000000"/>
          <w:sz w:val="27"/>
          <w:szCs w:val="27"/>
        </w:rPr>
        <w:t>(</w:t>
      </w:r>
      <w:r>
        <w:rPr>
          <w:rStyle w:val="Strong"/>
          <w:rFonts w:ascii="Georgia" w:hAnsi="Georgia"/>
          <w:color w:val="000000"/>
          <w:sz w:val="27"/>
          <w:szCs w:val="27"/>
        </w:rPr>
        <w:t>хамартия</w:t>
      </w:r>
      <w:r>
        <w:rPr>
          <w:rFonts w:ascii="Georgia" w:hAnsi="Georgia"/>
          <w:color w:val="000000"/>
          <w:sz w:val="27"/>
          <w:szCs w:val="27"/>
        </w:rPr>
        <w:t>). Вам может быть более знаком ее русский перевод –</w:t>
      </w:r>
      <w:r w:rsidR="009F0029">
        <w:rPr>
          <w:rFonts w:ascii="Georgia" w:hAnsi="Georgia"/>
          <w:color w:val="000000"/>
          <w:sz w:val="27"/>
          <w:szCs w:val="27"/>
        </w:rPr>
        <w:t xml:space="preserve"> </w:t>
      </w:r>
      <w:r>
        <w:rPr>
          <w:rStyle w:val="Strong"/>
          <w:rFonts w:ascii="Georgia" w:hAnsi="Georgia"/>
          <w:color w:val="000000"/>
          <w:sz w:val="27"/>
          <w:szCs w:val="27"/>
        </w:rPr>
        <w:t>грех</w:t>
      </w:r>
      <w:r>
        <w:rPr>
          <w:rFonts w:ascii="Georgia" w:hAnsi="Georgia"/>
          <w:color w:val="000000"/>
          <w:sz w:val="27"/>
          <w:szCs w:val="27"/>
        </w:rPr>
        <w:t>. Следует лишить слово "грех" его исключительно религиозного, сакрального характера и увидеть его изначальный смысл:</w:t>
      </w:r>
      <w:r w:rsidR="009F0029">
        <w:rPr>
          <w:rFonts w:ascii="Georgia" w:hAnsi="Georgia"/>
          <w:color w:val="000000"/>
          <w:sz w:val="27"/>
          <w:szCs w:val="27"/>
        </w:rPr>
        <w:t xml:space="preserve"> </w:t>
      </w:r>
      <w:r>
        <w:rPr>
          <w:rStyle w:val="Strong"/>
          <w:rFonts w:ascii="Georgia" w:hAnsi="Georgia"/>
          <w:color w:val="000000"/>
          <w:sz w:val="27"/>
          <w:szCs w:val="27"/>
        </w:rPr>
        <w:t>промах, провал, неудача</w:t>
      </w:r>
      <w:r>
        <w:rPr>
          <w:rFonts w:ascii="Georgia" w:hAnsi="Georgia"/>
          <w:color w:val="000000"/>
          <w:sz w:val="27"/>
          <w:szCs w:val="27"/>
        </w:rPr>
        <w:t>. Я раз за разом промахиваюсь, пытаясь познать истину.</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Почему я промахиваюсь? Есть два ответа:</w:t>
      </w:r>
    </w:p>
    <w:p w:rsidR="003B6F0E" w:rsidRDefault="003B6F0E" w:rsidP="003B6F0E">
      <w:pPr>
        <w:numPr>
          <w:ilvl w:val="0"/>
          <w:numId w:val="19"/>
        </w:numPr>
        <w:spacing w:before="100" w:beforeAutospacing="1" w:after="210"/>
        <w:ind w:left="1485" w:right="315"/>
        <w:rPr>
          <w:rFonts w:ascii="Georgia" w:hAnsi="Georgia"/>
          <w:color w:val="000000"/>
          <w:sz w:val="27"/>
          <w:szCs w:val="27"/>
        </w:rPr>
      </w:pPr>
      <w:r w:rsidRPr="009F0029">
        <w:rPr>
          <w:rStyle w:val="Strong"/>
          <w:rFonts w:ascii="Georgia" w:hAnsi="Georgia"/>
          <w:color w:val="000000"/>
          <w:sz w:val="27"/>
          <w:szCs w:val="27"/>
          <w:lang w:val="ru-RU"/>
        </w:rPr>
        <w:t>Эпикур</w:t>
      </w:r>
      <w:r w:rsidRPr="009F0029">
        <w:rPr>
          <w:rFonts w:ascii="Georgia" w:hAnsi="Georgia"/>
          <w:color w:val="000000"/>
          <w:sz w:val="27"/>
          <w:szCs w:val="27"/>
          <w:lang w:val="ru-RU"/>
        </w:rPr>
        <w:t xml:space="preserve">: Мир сам отклоняется (клинамен, паренклисис), в нем нет правил. </w:t>
      </w:r>
      <w:r>
        <w:rPr>
          <w:rFonts w:ascii="Georgia" w:hAnsi="Georgia"/>
          <w:color w:val="000000"/>
          <w:sz w:val="27"/>
          <w:szCs w:val="27"/>
        </w:rPr>
        <w:t>Проблема в</w:t>
      </w:r>
      <w:r w:rsidR="009F0029">
        <w:rPr>
          <w:rFonts w:ascii="Georgia" w:hAnsi="Georgia"/>
          <w:color w:val="000000"/>
          <w:sz w:val="27"/>
          <w:szCs w:val="27"/>
        </w:rPr>
        <w:t xml:space="preserve"> </w:t>
      </w:r>
      <w:r>
        <w:rPr>
          <w:rStyle w:val="Emphasis"/>
          <w:rFonts w:ascii="Georgia" w:hAnsi="Georgia"/>
          <w:color w:val="000000"/>
          <w:sz w:val="27"/>
          <w:szCs w:val="27"/>
        </w:rPr>
        <w:t>реальности</w:t>
      </w:r>
      <w:r>
        <w:rPr>
          <w:rFonts w:ascii="Georgia" w:hAnsi="Georgia"/>
          <w:color w:val="000000"/>
          <w:sz w:val="27"/>
          <w:szCs w:val="27"/>
        </w:rPr>
        <w:t>.</w:t>
      </w:r>
    </w:p>
    <w:p w:rsidR="003B6F0E" w:rsidRDefault="003B6F0E" w:rsidP="003B6F0E">
      <w:pPr>
        <w:numPr>
          <w:ilvl w:val="0"/>
          <w:numId w:val="19"/>
        </w:numPr>
        <w:spacing w:before="100" w:beforeAutospacing="1" w:after="210"/>
        <w:ind w:left="1485" w:right="315"/>
        <w:rPr>
          <w:rFonts w:ascii="Georgia" w:hAnsi="Georgia"/>
          <w:color w:val="000000"/>
          <w:sz w:val="27"/>
          <w:szCs w:val="27"/>
        </w:rPr>
      </w:pPr>
      <w:r w:rsidRPr="009F0029">
        <w:rPr>
          <w:rStyle w:val="Strong"/>
          <w:rFonts w:ascii="Georgia" w:hAnsi="Georgia"/>
          <w:color w:val="000000"/>
          <w:sz w:val="27"/>
          <w:szCs w:val="27"/>
          <w:lang w:val="ru-RU"/>
        </w:rPr>
        <w:t>Зарождающаяся христианская традиция</w:t>
      </w:r>
      <w:r w:rsidRPr="009F0029">
        <w:rPr>
          <w:rFonts w:ascii="Georgia" w:hAnsi="Georgia"/>
          <w:color w:val="000000"/>
          <w:sz w:val="27"/>
          <w:szCs w:val="27"/>
          <w:lang w:val="ru-RU"/>
        </w:rPr>
        <w:t>: Проблема не в реальности, проблема</w:t>
      </w:r>
      <w:r w:rsidR="009F0029">
        <w:rPr>
          <w:rFonts w:ascii="Georgia" w:hAnsi="Georgia"/>
          <w:color w:val="000000"/>
          <w:sz w:val="27"/>
          <w:szCs w:val="27"/>
        </w:rPr>
        <w:t xml:space="preserve"> </w:t>
      </w:r>
      <w:r w:rsidRPr="009F0029">
        <w:rPr>
          <w:rStyle w:val="Emphasis"/>
          <w:rFonts w:ascii="Georgia" w:hAnsi="Georgia"/>
          <w:color w:val="000000"/>
          <w:sz w:val="27"/>
          <w:szCs w:val="27"/>
          <w:lang w:val="ru-RU"/>
        </w:rPr>
        <w:t>во мне</w:t>
      </w:r>
      <w:r w:rsidRPr="009F0029">
        <w:rPr>
          <w:rFonts w:ascii="Georgia" w:hAnsi="Georgia"/>
          <w:color w:val="000000"/>
          <w:sz w:val="27"/>
          <w:szCs w:val="27"/>
          <w:lang w:val="ru-RU"/>
        </w:rPr>
        <w:t xml:space="preserve">. </w:t>
      </w:r>
      <w:r>
        <w:rPr>
          <w:rFonts w:ascii="Georgia" w:hAnsi="Georgia"/>
          <w:color w:val="000000"/>
          <w:sz w:val="27"/>
          <w:szCs w:val="27"/>
        </w:rPr>
        <w:t>Во мне есть изначально какой-то</w:t>
      </w:r>
      <w:r w:rsidR="009F0029">
        <w:rPr>
          <w:rFonts w:ascii="Georgia" w:hAnsi="Georgia"/>
          <w:color w:val="000000"/>
          <w:sz w:val="27"/>
          <w:szCs w:val="27"/>
        </w:rPr>
        <w:t xml:space="preserve"> </w:t>
      </w:r>
      <w:r>
        <w:rPr>
          <w:rStyle w:val="Strong"/>
          <w:rFonts w:ascii="Georgia" w:hAnsi="Georgia"/>
          <w:color w:val="000000"/>
          <w:sz w:val="27"/>
          <w:szCs w:val="27"/>
        </w:rPr>
        <w:t>дефект</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Именно этот дефект определяет мою неудачу в познании вечного и бесконечного. Единственный способ достичь истины – если само вечное и бесконечное явит мне себя (инверсия).</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lastRenderedPageBreak/>
        <w:t>Дефект и отсутствие: Творение из ничего</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Что означает "дефект"? Дефект, испорченность – это</w:t>
      </w:r>
      <w:r w:rsidR="009F0029">
        <w:rPr>
          <w:rFonts w:ascii="Georgia" w:hAnsi="Georgia"/>
          <w:color w:val="000000"/>
          <w:sz w:val="27"/>
          <w:szCs w:val="27"/>
        </w:rPr>
        <w:t xml:space="preserve"> </w:t>
      </w:r>
      <w:r>
        <w:rPr>
          <w:rStyle w:val="Strong"/>
          <w:rFonts w:ascii="Georgia" w:hAnsi="Georgia"/>
          <w:color w:val="000000"/>
          <w:sz w:val="27"/>
          <w:szCs w:val="27"/>
        </w:rPr>
        <w:t>отсутствие</w:t>
      </w:r>
      <w:r>
        <w:rPr>
          <w:rFonts w:ascii="Georgia" w:hAnsi="Georgia"/>
          <w:color w:val="000000"/>
          <w:sz w:val="27"/>
          <w:szCs w:val="27"/>
        </w:rPr>
        <w:t>, нехватка чего-то. Это</w:t>
      </w:r>
      <w:r w:rsidR="009F0029">
        <w:rPr>
          <w:rFonts w:ascii="Georgia" w:hAnsi="Georgia"/>
          <w:color w:val="000000"/>
          <w:sz w:val="27"/>
          <w:szCs w:val="27"/>
        </w:rPr>
        <w:t xml:space="preserve"> </w:t>
      </w:r>
      <w:r>
        <w:rPr>
          <w:rStyle w:val="Emphasis"/>
          <w:rFonts w:ascii="Georgia" w:hAnsi="Georgia"/>
          <w:color w:val="000000"/>
          <w:sz w:val="27"/>
          <w:szCs w:val="27"/>
        </w:rPr>
        <w:t>нечто</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Но если</w:t>
      </w:r>
      <w:r w:rsidR="009F0029">
        <w:rPr>
          <w:rFonts w:ascii="Georgia" w:hAnsi="Georgia"/>
          <w:color w:val="000000"/>
          <w:sz w:val="27"/>
          <w:szCs w:val="27"/>
        </w:rPr>
        <w:t xml:space="preserve"> </w:t>
      </w:r>
      <w:r>
        <w:rPr>
          <w:rStyle w:val="Strong"/>
          <w:rFonts w:ascii="Georgia" w:hAnsi="Georgia"/>
          <w:color w:val="000000"/>
          <w:sz w:val="27"/>
          <w:szCs w:val="27"/>
        </w:rPr>
        <w:t>Бытие</w:t>
      </w:r>
      <w:r w:rsidR="009F0029">
        <w:rPr>
          <w:rFonts w:ascii="Georgia" w:hAnsi="Georgia"/>
          <w:color w:val="000000"/>
          <w:sz w:val="27"/>
          <w:szCs w:val="27"/>
        </w:rPr>
        <w:t xml:space="preserve"> </w:t>
      </w:r>
      <w:r>
        <w:rPr>
          <w:rFonts w:ascii="Georgia" w:hAnsi="Georgia"/>
          <w:color w:val="000000"/>
          <w:sz w:val="27"/>
          <w:szCs w:val="27"/>
        </w:rPr>
        <w:t>(Бог) – это то, что</w:t>
      </w:r>
      <w:r w:rsidR="009F0029">
        <w:rPr>
          <w:rFonts w:ascii="Georgia" w:hAnsi="Georgia"/>
          <w:color w:val="000000"/>
          <w:sz w:val="27"/>
          <w:szCs w:val="27"/>
        </w:rPr>
        <w:t xml:space="preserve"> </w:t>
      </w:r>
      <w:r>
        <w:rPr>
          <w:rStyle w:val="Emphasis"/>
          <w:rFonts w:ascii="Georgia" w:hAnsi="Georgia"/>
          <w:color w:val="000000"/>
          <w:sz w:val="27"/>
          <w:szCs w:val="27"/>
        </w:rPr>
        <w:t>есть</w:t>
      </w:r>
      <w:r>
        <w:rPr>
          <w:rFonts w:ascii="Georgia" w:hAnsi="Georgia"/>
          <w:color w:val="000000"/>
          <w:sz w:val="27"/>
          <w:szCs w:val="27"/>
        </w:rPr>
        <w:t>, в нем нет нехватки или дефекта. Как тогда дефект появился в нас, если мы являемся частью Бытия? Нам нужно разрешить это противоречие.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Здесь появляется идея, отличающаяся от языческой: идея</w:t>
      </w:r>
      <w:r w:rsidR="009F0029">
        <w:rPr>
          <w:rFonts w:ascii="Georgia" w:hAnsi="Georgia"/>
          <w:color w:val="000000"/>
          <w:sz w:val="27"/>
          <w:szCs w:val="27"/>
        </w:rPr>
        <w:t xml:space="preserve"> </w:t>
      </w:r>
      <w:r>
        <w:rPr>
          <w:rStyle w:val="Strong"/>
          <w:rFonts w:ascii="Georgia" w:hAnsi="Georgia"/>
          <w:color w:val="000000"/>
          <w:sz w:val="27"/>
          <w:szCs w:val="27"/>
        </w:rPr>
        <w:t>творения</w:t>
      </w:r>
      <w:r>
        <w:rPr>
          <w:rFonts w:ascii="Georgia" w:hAnsi="Georgia"/>
          <w:color w:val="000000"/>
          <w:sz w:val="27"/>
          <w:szCs w:val="27"/>
        </w:rPr>
        <w:t>. Бог-Личность, обладающая свободой воли, не просто управляет всем, но</w:t>
      </w:r>
      <w:r w:rsidR="009F0029">
        <w:rPr>
          <w:rFonts w:ascii="Georgia" w:hAnsi="Georgia"/>
          <w:color w:val="000000"/>
          <w:sz w:val="27"/>
          <w:szCs w:val="27"/>
        </w:rPr>
        <w:t xml:space="preserve"> </w:t>
      </w:r>
      <w:r>
        <w:rPr>
          <w:rStyle w:val="Strong"/>
          <w:rFonts w:ascii="Georgia" w:hAnsi="Georgia"/>
          <w:color w:val="000000"/>
          <w:sz w:val="27"/>
          <w:szCs w:val="27"/>
        </w:rPr>
        <w:t>сотворила нечто</w:t>
      </w:r>
      <w:r>
        <w:rPr>
          <w:rFonts w:ascii="Georgia" w:hAnsi="Georgia"/>
          <w:color w:val="000000"/>
          <w:sz w:val="27"/>
          <w:szCs w:val="27"/>
        </w:rPr>
        <w:t>. То есть,</w:t>
      </w:r>
      <w:r w:rsidR="009F0029">
        <w:rPr>
          <w:rFonts w:ascii="Georgia" w:hAnsi="Georgia"/>
          <w:color w:val="000000"/>
          <w:sz w:val="27"/>
          <w:szCs w:val="27"/>
        </w:rPr>
        <w:t xml:space="preserve"> </w:t>
      </w:r>
      <w:r>
        <w:rPr>
          <w:rStyle w:val="Strong"/>
          <w:rFonts w:ascii="Georgia" w:hAnsi="Georgia"/>
          <w:color w:val="000000"/>
          <w:sz w:val="27"/>
          <w:szCs w:val="27"/>
        </w:rPr>
        <w:t>Бог-творец</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Идея творения предполагает создание чего-то нового, того, чего не было. Буквально –</w:t>
      </w:r>
      <w:r w:rsidR="009F0029">
        <w:rPr>
          <w:rFonts w:ascii="Georgia" w:hAnsi="Georgia"/>
          <w:color w:val="000000"/>
          <w:sz w:val="27"/>
          <w:szCs w:val="27"/>
        </w:rPr>
        <w:t xml:space="preserve"> </w:t>
      </w:r>
      <w:r>
        <w:rPr>
          <w:rStyle w:val="Strong"/>
          <w:rFonts w:ascii="Georgia" w:hAnsi="Georgia"/>
          <w:color w:val="000000"/>
          <w:sz w:val="27"/>
          <w:szCs w:val="27"/>
        </w:rPr>
        <w:t>творение из ничего</w:t>
      </w:r>
      <w:r>
        <w:rPr>
          <w:rFonts w:ascii="Georgia" w:hAnsi="Georgia"/>
          <w:color w:val="000000"/>
          <w:sz w:val="27"/>
          <w:szCs w:val="27"/>
        </w:rPr>
        <w:t>. Это не упорядочение или изменение существующего материала; это создание из не-сущего. Именно тот факт, что творение происходит</w:t>
      </w:r>
      <w:r w:rsidR="009F0029">
        <w:rPr>
          <w:rFonts w:ascii="Georgia" w:hAnsi="Georgia"/>
          <w:color w:val="000000"/>
          <w:sz w:val="27"/>
          <w:szCs w:val="27"/>
        </w:rPr>
        <w:t xml:space="preserve"> </w:t>
      </w:r>
      <w:r>
        <w:rPr>
          <w:rStyle w:val="Emphasis"/>
          <w:rFonts w:ascii="Georgia" w:hAnsi="Georgia"/>
          <w:color w:val="000000"/>
          <w:sz w:val="27"/>
          <w:szCs w:val="27"/>
        </w:rPr>
        <w:t>из ничего</w:t>
      </w:r>
      <w:r>
        <w:rPr>
          <w:rFonts w:ascii="Georgia" w:hAnsi="Georgia"/>
          <w:color w:val="000000"/>
          <w:sz w:val="27"/>
          <w:szCs w:val="27"/>
        </w:rPr>
        <w:t>, напрямую связано со свободой воли творца – у него нет внешних условий или материала, которые бы его ограничивали.</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Откуда в человеке взялся дефект? Не потому, что Бог его заложил, а потому, что мы были</w:t>
      </w:r>
      <w:r w:rsidR="009F0029">
        <w:rPr>
          <w:rFonts w:ascii="Georgia" w:hAnsi="Georgia"/>
          <w:color w:val="000000"/>
          <w:sz w:val="27"/>
          <w:szCs w:val="27"/>
        </w:rPr>
        <w:t xml:space="preserve"> </w:t>
      </w:r>
      <w:r>
        <w:rPr>
          <w:rStyle w:val="Strong"/>
          <w:rFonts w:ascii="Georgia" w:hAnsi="Georgia"/>
          <w:color w:val="000000"/>
          <w:sz w:val="27"/>
          <w:szCs w:val="27"/>
        </w:rPr>
        <w:t>сотворены из ничего</w:t>
      </w:r>
      <w:r>
        <w:rPr>
          <w:rFonts w:ascii="Georgia" w:hAnsi="Georgia"/>
          <w:color w:val="000000"/>
          <w:sz w:val="27"/>
          <w:szCs w:val="27"/>
        </w:rPr>
        <w:t>. Мы</w:t>
      </w:r>
      <w:r w:rsidR="009F0029">
        <w:rPr>
          <w:rFonts w:ascii="Georgia" w:hAnsi="Georgia"/>
          <w:color w:val="000000"/>
          <w:sz w:val="27"/>
          <w:szCs w:val="27"/>
        </w:rPr>
        <w:t xml:space="preserve"> </w:t>
      </w:r>
      <w:r>
        <w:rPr>
          <w:rStyle w:val="Emphasis"/>
          <w:rFonts w:ascii="Georgia" w:hAnsi="Georgia"/>
          <w:color w:val="000000"/>
          <w:sz w:val="27"/>
          <w:szCs w:val="27"/>
        </w:rPr>
        <w:t>носим в себе некоторое небытие</w:t>
      </w:r>
      <w:r>
        <w:rPr>
          <w:rFonts w:ascii="Georgia" w:hAnsi="Georgia"/>
          <w:color w:val="000000"/>
          <w:sz w:val="27"/>
          <w:szCs w:val="27"/>
        </w:rPr>
        <w:t>. Бог – это чистое Бытие, а мы несем в себе эту исходную</w:t>
      </w:r>
      <w:r w:rsidR="009F0029">
        <w:rPr>
          <w:rFonts w:ascii="Georgia" w:hAnsi="Georgia"/>
          <w:color w:val="000000"/>
          <w:sz w:val="27"/>
          <w:szCs w:val="27"/>
        </w:rPr>
        <w:t xml:space="preserve"> </w:t>
      </w:r>
      <w:r>
        <w:rPr>
          <w:rStyle w:val="Emphasis"/>
          <w:rFonts w:ascii="Georgia" w:hAnsi="Georgia"/>
          <w:color w:val="000000"/>
          <w:sz w:val="27"/>
          <w:szCs w:val="27"/>
        </w:rPr>
        <w:t>поврежденность</w:t>
      </w:r>
      <w:r>
        <w:rPr>
          <w:rFonts w:ascii="Georgia" w:hAnsi="Georgia"/>
          <w:color w:val="000000"/>
          <w:sz w:val="27"/>
          <w:szCs w:val="27"/>
        </w:rPr>
        <w:t>, некоторую испорченность, которая и заставляет нас раз за разом промахиваться. Мы, как тварные, сотворенные существа, по необходимости имеем дефект, который совершенно неустраним нами самими, потому что Бог имеет власть над Бытием, но не над небытием. Он создал</w:t>
      </w:r>
      <w:r w:rsidR="009F0029">
        <w:rPr>
          <w:rFonts w:ascii="Georgia" w:hAnsi="Georgia"/>
          <w:color w:val="000000"/>
          <w:sz w:val="27"/>
          <w:szCs w:val="27"/>
        </w:rPr>
        <w:t xml:space="preserve"> </w:t>
      </w:r>
      <w:r>
        <w:rPr>
          <w:rStyle w:val="Emphasis"/>
          <w:rFonts w:ascii="Georgia" w:hAnsi="Georgia"/>
          <w:color w:val="000000"/>
          <w:sz w:val="27"/>
          <w:szCs w:val="27"/>
        </w:rPr>
        <w:t>из</w:t>
      </w:r>
      <w:r w:rsidR="009F0029">
        <w:rPr>
          <w:rFonts w:ascii="Georgia" w:hAnsi="Georgia"/>
          <w:color w:val="000000"/>
          <w:sz w:val="27"/>
          <w:szCs w:val="27"/>
        </w:rPr>
        <w:t xml:space="preserve"> </w:t>
      </w:r>
      <w:r>
        <w:rPr>
          <w:rFonts w:ascii="Georgia" w:hAnsi="Georgia"/>
          <w:color w:val="000000"/>
          <w:sz w:val="27"/>
          <w:szCs w:val="27"/>
        </w:rPr>
        <w:t>ничего, но не имеет власти</w:t>
      </w:r>
      <w:r w:rsidR="009F0029">
        <w:rPr>
          <w:rFonts w:ascii="Georgia" w:hAnsi="Georgia"/>
          <w:color w:val="000000"/>
          <w:sz w:val="27"/>
          <w:szCs w:val="27"/>
        </w:rPr>
        <w:t xml:space="preserve"> </w:t>
      </w:r>
      <w:r>
        <w:rPr>
          <w:rStyle w:val="Emphasis"/>
          <w:rFonts w:ascii="Georgia" w:hAnsi="Georgia"/>
          <w:color w:val="000000"/>
          <w:sz w:val="27"/>
          <w:szCs w:val="27"/>
        </w:rPr>
        <w:t>над</w:t>
      </w:r>
      <w:r w:rsidR="009F0029">
        <w:rPr>
          <w:rFonts w:ascii="Georgia" w:hAnsi="Georgia"/>
          <w:color w:val="000000"/>
          <w:sz w:val="27"/>
          <w:szCs w:val="27"/>
        </w:rPr>
        <w:t xml:space="preserve"> </w:t>
      </w:r>
      <w:r>
        <w:rPr>
          <w:rFonts w:ascii="Georgia" w:hAnsi="Georgia"/>
          <w:color w:val="000000"/>
          <w:sz w:val="27"/>
          <w:szCs w:val="27"/>
        </w:rPr>
        <w:t>самим ничто, которое мы носим в себе как следствие творения. Дефект – это отсутствие чего-то, он не существует сам по себе, и именно поэтому мы его часто даже не замечаем.</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Этика второго лица: Дефект проявляется в отношении к другому</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Этот дефект, эта испорченность, носящая в себе небытие, проявляется. В чем? Не в абстрактных страстях или отклонениях от универсальной нормы, как в античной этике.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Античная этика была этикой</w:t>
      </w:r>
      <w:r w:rsidR="009F0029">
        <w:rPr>
          <w:rFonts w:ascii="Georgia" w:hAnsi="Georgia"/>
          <w:color w:val="000000"/>
          <w:sz w:val="27"/>
          <w:szCs w:val="27"/>
        </w:rPr>
        <w:t xml:space="preserve"> </w:t>
      </w:r>
      <w:r>
        <w:rPr>
          <w:rStyle w:val="Emphasis"/>
          <w:rFonts w:ascii="Georgia" w:hAnsi="Georgia"/>
          <w:color w:val="000000"/>
          <w:sz w:val="27"/>
          <w:szCs w:val="27"/>
        </w:rPr>
        <w:t>третьего лица</w:t>
      </w:r>
      <w:r w:rsidR="009F0029">
        <w:rPr>
          <w:rFonts w:ascii="Georgia" w:hAnsi="Georgia"/>
          <w:color w:val="000000"/>
          <w:sz w:val="27"/>
          <w:szCs w:val="27"/>
        </w:rPr>
        <w:t xml:space="preserve"> </w:t>
      </w:r>
      <w:r>
        <w:rPr>
          <w:rFonts w:ascii="Georgia" w:hAnsi="Georgia"/>
          <w:color w:val="000000"/>
          <w:sz w:val="27"/>
          <w:szCs w:val="27"/>
        </w:rPr>
        <w:t>("он", "оно" - космос) и</w:t>
      </w:r>
      <w:r w:rsidR="009F0029">
        <w:rPr>
          <w:rFonts w:ascii="Georgia" w:hAnsi="Georgia"/>
          <w:color w:val="000000"/>
          <w:sz w:val="27"/>
          <w:szCs w:val="27"/>
        </w:rPr>
        <w:t xml:space="preserve"> </w:t>
      </w:r>
      <w:r>
        <w:rPr>
          <w:rStyle w:val="Emphasis"/>
          <w:rFonts w:ascii="Georgia" w:hAnsi="Georgia"/>
          <w:color w:val="000000"/>
          <w:sz w:val="27"/>
          <w:szCs w:val="27"/>
        </w:rPr>
        <w:t>первого лица</w:t>
      </w:r>
      <w:r w:rsidR="009F0029">
        <w:rPr>
          <w:rFonts w:ascii="Georgia" w:hAnsi="Georgia"/>
          <w:color w:val="000000"/>
          <w:sz w:val="27"/>
          <w:szCs w:val="27"/>
        </w:rPr>
        <w:t xml:space="preserve"> </w:t>
      </w:r>
      <w:r>
        <w:rPr>
          <w:rFonts w:ascii="Georgia" w:hAnsi="Georgia"/>
          <w:color w:val="000000"/>
          <w:sz w:val="27"/>
          <w:szCs w:val="27"/>
        </w:rPr>
        <w:t xml:space="preserve">("я"). Я смотрел на себя со стороны, как на часть целого (космоса), или строил свою стратегию поведения ("я </w:t>
      </w:r>
      <w:r>
        <w:rPr>
          <w:rFonts w:ascii="Georgia" w:hAnsi="Georgia"/>
          <w:color w:val="000000"/>
          <w:sz w:val="27"/>
          <w:szCs w:val="27"/>
        </w:rPr>
        <w:lastRenderedPageBreak/>
        <w:t>любимый"), исходя из которой затем что-то говорил о мире. Модель космоса или модель поведения была посредником в отношениях с другими людьми.</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Новая этическая сцена, возникающая здесь, устраняет посредника (модель реальности). Остается своего рода</w:t>
      </w:r>
      <w:r w:rsidR="009F0029">
        <w:rPr>
          <w:rFonts w:ascii="Georgia" w:hAnsi="Georgia"/>
          <w:color w:val="000000"/>
          <w:sz w:val="27"/>
          <w:szCs w:val="27"/>
        </w:rPr>
        <w:t xml:space="preserve"> </w:t>
      </w:r>
      <w:r>
        <w:rPr>
          <w:rStyle w:val="Strong"/>
          <w:rFonts w:ascii="Georgia" w:hAnsi="Georgia"/>
          <w:color w:val="000000"/>
          <w:sz w:val="27"/>
          <w:szCs w:val="27"/>
        </w:rPr>
        <w:t>запертая комната</w:t>
      </w:r>
      <w:r>
        <w:rPr>
          <w:rFonts w:ascii="Georgia" w:hAnsi="Georgia"/>
          <w:color w:val="000000"/>
          <w:sz w:val="27"/>
          <w:szCs w:val="27"/>
        </w:rPr>
        <w:t>. Космические события становятся неважными. Самое важное происходит не в рамках космоса, а в</w:t>
      </w:r>
      <w:r w:rsidR="009F0029">
        <w:rPr>
          <w:rFonts w:ascii="Georgia" w:hAnsi="Georgia"/>
          <w:color w:val="000000"/>
          <w:sz w:val="27"/>
          <w:szCs w:val="27"/>
        </w:rPr>
        <w:t xml:space="preserve"> </w:t>
      </w:r>
      <w:r>
        <w:rPr>
          <w:rStyle w:val="Emphasis"/>
          <w:rFonts w:ascii="Georgia" w:hAnsi="Georgia"/>
          <w:color w:val="000000"/>
          <w:sz w:val="27"/>
          <w:szCs w:val="27"/>
        </w:rPr>
        <w:t>моем феноменальном опыте</w:t>
      </w:r>
      <w:r>
        <w:rPr>
          <w:rFonts w:ascii="Georgia" w:hAnsi="Georgia"/>
          <w:color w:val="000000"/>
          <w:sz w:val="27"/>
          <w:szCs w:val="27"/>
        </w:rPr>
        <w:t>, в сфере</w:t>
      </w:r>
      <w:r w:rsidR="009F0029">
        <w:rPr>
          <w:rFonts w:ascii="Georgia" w:hAnsi="Georgia"/>
          <w:color w:val="000000"/>
          <w:sz w:val="27"/>
          <w:szCs w:val="27"/>
        </w:rPr>
        <w:t xml:space="preserve"> </w:t>
      </w:r>
      <w:r>
        <w:rPr>
          <w:rStyle w:val="Strong"/>
          <w:rFonts w:ascii="Georgia" w:hAnsi="Georgia"/>
          <w:color w:val="000000"/>
          <w:sz w:val="27"/>
          <w:szCs w:val="27"/>
        </w:rPr>
        <w:t>отношений с конкретными другими людьми</w:t>
      </w:r>
      <w:r>
        <w:rPr>
          <w:rFonts w:ascii="Georgia" w:hAnsi="Georgia"/>
          <w:color w:val="000000"/>
          <w:sz w:val="27"/>
          <w:szCs w:val="27"/>
        </w:rPr>
        <w:t>. Не с "другими членами социума", а с конкретным человеком.</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w:t>
      </w:r>
      <w:r w:rsidR="009F0029">
        <w:rPr>
          <w:rFonts w:ascii="Georgia" w:hAnsi="Georgia"/>
          <w:color w:val="000000"/>
          <w:sz w:val="27"/>
          <w:szCs w:val="27"/>
        </w:rPr>
        <w:t xml:space="preserve"> </w:t>
      </w:r>
      <w:r>
        <w:rPr>
          <w:rStyle w:val="Strong"/>
          <w:rFonts w:ascii="Georgia" w:hAnsi="Georgia"/>
          <w:color w:val="000000"/>
          <w:sz w:val="27"/>
          <w:szCs w:val="27"/>
        </w:rPr>
        <w:t>этика второго лица</w:t>
      </w:r>
      <w:r>
        <w:rPr>
          <w:rFonts w:ascii="Georgia" w:hAnsi="Georgia"/>
          <w:color w:val="000000"/>
          <w:sz w:val="27"/>
          <w:szCs w:val="27"/>
        </w:rPr>
        <w:t>:</w:t>
      </w:r>
      <w:r w:rsidR="009F0029">
        <w:rPr>
          <w:rFonts w:ascii="Georgia" w:hAnsi="Georgia"/>
          <w:color w:val="000000"/>
          <w:sz w:val="27"/>
          <w:szCs w:val="27"/>
        </w:rPr>
        <w:t xml:space="preserve"> </w:t>
      </w:r>
      <w:r>
        <w:rPr>
          <w:rStyle w:val="Strong"/>
          <w:rFonts w:ascii="Georgia" w:hAnsi="Georgia"/>
          <w:color w:val="000000"/>
          <w:sz w:val="27"/>
          <w:szCs w:val="27"/>
        </w:rPr>
        <w:t>я и ты</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 этой ситуации "запертой комнаты" речь идет не об абстрактном благе и зле, а о благе и зле, которое я</w:t>
      </w:r>
      <w:r w:rsidR="009F0029">
        <w:rPr>
          <w:rFonts w:ascii="Georgia" w:hAnsi="Georgia"/>
          <w:color w:val="000000"/>
          <w:sz w:val="27"/>
          <w:szCs w:val="27"/>
        </w:rPr>
        <w:t xml:space="preserve"> </w:t>
      </w:r>
      <w:r>
        <w:rPr>
          <w:rStyle w:val="Strong"/>
          <w:rFonts w:ascii="Georgia" w:hAnsi="Georgia"/>
          <w:color w:val="000000"/>
          <w:sz w:val="27"/>
          <w:szCs w:val="27"/>
        </w:rPr>
        <w:t>причиняю</w:t>
      </w:r>
      <w:r w:rsidR="009F0029">
        <w:rPr>
          <w:rFonts w:ascii="Georgia" w:hAnsi="Georgia"/>
          <w:color w:val="000000"/>
          <w:sz w:val="27"/>
          <w:szCs w:val="27"/>
        </w:rPr>
        <w:t xml:space="preserve"> </w:t>
      </w:r>
      <w:r>
        <w:rPr>
          <w:rFonts w:ascii="Georgia" w:hAnsi="Georgia"/>
          <w:color w:val="000000"/>
          <w:sz w:val="27"/>
          <w:szCs w:val="27"/>
        </w:rPr>
        <w:t>или</w:t>
      </w:r>
      <w:r w:rsidR="009F0029">
        <w:rPr>
          <w:rFonts w:ascii="Georgia" w:hAnsi="Georgia"/>
          <w:color w:val="000000"/>
          <w:sz w:val="27"/>
          <w:szCs w:val="27"/>
        </w:rPr>
        <w:t xml:space="preserve"> </w:t>
      </w:r>
      <w:r>
        <w:rPr>
          <w:rStyle w:val="Strong"/>
          <w:rFonts w:ascii="Georgia" w:hAnsi="Georgia"/>
          <w:color w:val="000000"/>
          <w:sz w:val="27"/>
          <w:szCs w:val="27"/>
        </w:rPr>
        <w:t>претерпеваю</w:t>
      </w:r>
      <w:r w:rsidR="009F0029">
        <w:rPr>
          <w:rFonts w:ascii="Georgia" w:hAnsi="Georgia"/>
          <w:color w:val="000000"/>
          <w:sz w:val="27"/>
          <w:szCs w:val="27"/>
        </w:rPr>
        <w:t xml:space="preserve"> </w:t>
      </w:r>
      <w:r>
        <w:rPr>
          <w:rFonts w:ascii="Georgia" w:hAnsi="Georgia"/>
          <w:color w:val="000000"/>
          <w:sz w:val="27"/>
          <w:szCs w:val="27"/>
        </w:rPr>
        <w:t>от</w:t>
      </w:r>
      <w:r w:rsidR="009F0029">
        <w:rPr>
          <w:rFonts w:ascii="Georgia" w:hAnsi="Georgia"/>
          <w:color w:val="000000"/>
          <w:sz w:val="27"/>
          <w:szCs w:val="27"/>
        </w:rPr>
        <w:t xml:space="preserve"> </w:t>
      </w:r>
      <w:r>
        <w:rPr>
          <w:rStyle w:val="Emphasis"/>
          <w:rFonts w:ascii="Georgia" w:hAnsi="Georgia"/>
          <w:color w:val="000000"/>
          <w:sz w:val="27"/>
          <w:szCs w:val="27"/>
        </w:rPr>
        <w:t>конкретного другого</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Я причиняю</w:t>
      </w:r>
      <w:r w:rsidR="009F0029">
        <w:rPr>
          <w:rFonts w:ascii="Georgia" w:hAnsi="Georgia"/>
          <w:color w:val="000000"/>
          <w:sz w:val="27"/>
          <w:szCs w:val="27"/>
        </w:rPr>
        <w:t xml:space="preserve"> </w:t>
      </w:r>
      <w:r>
        <w:rPr>
          <w:rStyle w:val="Emphasis"/>
          <w:rFonts w:ascii="Georgia" w:hAnsi="Georgia"/>
          <w:color w:val="000000"/>
          <w:sz w:val="27"/>
          <w:szCs w:val="27"/>
        </w:rPr>
        <w:t>ему</w:t>
      </w:r>
      <w:r w:rsidR="009F0029">
        <w:rPr>
          <w:rFonts w:ascii="Georgia" w:hAnsi="Georgia"/>
          <w:color w:val="000000"/>
          <w:sz w:val="27"/>
          <w:szCs w:val="27"/>
        </w:rPr>
        <w:t xml:space="preserve"> </w:t>
      </w:r>
      <w:r>
        <w:rPr>
          <w:rFonts w:ascii="Georgia" w:hAnsi="Georgia"/>
          <w:color w:val="000000"/>
          <w:sz w:val="27"/>
          <w:szCs w:val="27"/>
        </w:rPr>
        <w:t>зло, и это зло</w:t>
      </w:r>
      <w:r w:rsidR="009F0029">
        <w:rPr>
          <w:rFonts w:ascii="Georgia" w:hAnsi="Georgia"/>
          <w:color w:val="000000"/>
          <w:sz w:val="27"/>
          <w:szCs w:val="27"/>
        </w:rPr>
        <w:t xml:space="preserve"> </w:t>
      </w:r>
      <w:r>
        <w:rPr>
          <w:rStyle w:val="Strong"/>
          <w:rFonts w:ascii="Georgia" w:hAnsi="Georgia"/>
          <w:color w:val="000000"/>
          <w:sz w:val="27"/>
          <w:szCs w:val="27"/>
        </w:rPr>
        <w:t>конкретно</w:t>
      </w:r>
      <w:r>
        <w:rPr>
          <w:rFonts w:ascii="Georgia" w:hAnsi="Georgia"/>
          <w:color w:val="000000"/>
          <w:sz w:val="27"/>
          <w:szCs w:val="27"/>
        </w:rPr>
        <w:t>. Он ощущает</w:t>
      </w:r>
      <w:r w:rsidR="009F0029">
        <w:rPr>
          <w:rFonts w:ascii="Georgia" w:hAnsi="Georgia"/>
          <w:color w:val="000000"/>
          <w:sz w:val="27"/>
          <w:szCs w:val="27"/>
        </w:rPr>
        <w:t xml:space="preserve"> </w:t>
      </w:r>
      <w:r>
        <w:rPr>
          <w:rStyle w:val="Emphasis"/>
          <w:rFonts w:ascii="Georgia" w:hAnsi="Georgia"/>
          <w:color w:val="000000"/>
          <w:sz w:val="27"/>
          <w:szCs w:val="27"/>
        </w:rPr>
        <w:t>мою</w:t>
      </w:r>
      <w:r w:rsidR="009F0029">
        <w:rPr>
          <w:rFonts w:ascii="Georgia" w:hAnsi="Georgia"/>
          <w:color w:val="000000"/>
          <w:sz w:val="27"/>
          <w:szCs w:val="27"/>
        </w:rPr>
        <w:t xml:space="preserve"> </w:t>
      </w:r>
      <w:r>
        <w:rPr>
          <w:rFonts w:ascii="Georgia" w:hAnsi="Georgia"/>
          <w:color w:val="000000"/>
          <w:sz w:val="27"/>
          <w:szCs w:val="27"/>
        </w:rPr>
        <w:t>несправедливость. Это зло, причиненное</w:t>
      </w:r>
      <w:r w:rsidR="009F0029">
        <w:rPr>
          <w:rFonts w:ascii="Georgia" w:hAnsi="Georgia"/>
          <w:color w:val="000000"/>
          <w:sz w:val="27"/>
          <w:szCs w:val="27"/>
        </w:rPr>
        <w:t xml:space="preserve"> </w:t>
      </w:r>
      <w:r>
        <w:rPr>
          <w:rStyle w:val="Emphasis"/>
          <w:rFonts w:ascii="Georgia" w:hAnsi="Georgia"/>
          <w:color w:val="000000"/>
          <w:sz w:val="27"/>
          <w:szCs w:val="27"/>
        </w:rPr>
        <w:t>мной</w:t>
      </w:r>
      <w:r w:rsidR="009F0029">
        <w:rPr>
          <w:rFonts w:ascii="Georgia" w:hAnsi="Georgia"/>
          <w:color w:val="000000"/>
          <w:sz w:val="27"/>
          <w:szCs w:val="27"/>
        </w:rPr>
        <w:t xml:space="preserve"> </w:t>
      </w:r>
      <w:r>
        <w:rPr>
          <w:rFonts w:ascii="Georgia" w:hAnsi="Georgia"/>
          <w:color w:val="000000"/>
          <w:sz w:val="27"/>
          <w:szCs w:val="27"/>
        </w:rPr>
        <w:t>(тоже конкретным другим). Это не абстрактное физическое страдание.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приводит к гуманизации: начинают отслеживаться вещи, неважные в античности (например, отношение к "варвару" или рабу). В античности господин, убивая или грабя "варвара", не считал, что делает что-то "не то", потому что его действия определялись социальным статусом и местом в космосе. Здесь же важен не социальный статус, а то, что</w:t>
      </w:r>
      <w:r w:rsidR="009F0029">
        <w:rPr>
          <w:rFonts w:ascii="Georgia" w:hAnsi="Georgia"/>
          <w:color w:val="000000"/>
          <w:sz w:val="27"/>
          <w:szCs w:val="27"/>
        </w:rPr>
        <w:t xml:space="preserve"> </w:t>
      </w:r>
      <w:r>
        <w:rPr>
          <w:rStyle w:val="Emphasis"/>
          <w:rFonts w:ascii="Georgia" w:hAnsi="Georgia"/>
          <w:color w:val="000000"/>
          <w:sz w:val="27"/>
          <w:szCs w:val="27"/>
        </w:rPr>
        <w:t>я как конкретный человек причиняю зло конкретному человеку</w:t>
      </w:r>
      <w:r>
        <w:rPr>
          <w:rFonts w:ascii="Georgia" w:hAnsi="Georgia"/>
          <w:color w:val="000000"/>
          <w:sz w:val="27"/>
          <w:szCs w:val="27"/>
        </w:rPr>
        <w:t>, и он его претерпевает.</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Благо и зло становятся</w:t>
      </w:r>
      <w:r w:rsidR="009F0029">
        <w:rPr>
          <w:rFonts w:ascii="Georgia" w:hAnsi="Georgia"/>
          <w:color w:val="000000"/>
          <w:sz w:val="27"/>
          <w:szCs w:val="27"/>
        </w:rPr>
        <w:t xml:space="preserve"> </w:t>
      </w:r>
      <w:r>
        <w:rPr>
          <w:rStyle w:val="Strong"/>
          <w:rFonts w:ascii="Georgia" w:hAnsi="Georgia"/>
          <w:color w:val="000000"/>
          <w:sz w:val="27"/>
          <w:szCs w:val="27"/>
        </w:rPr>
        <w:t>собственными</w:t>
      </w:r>
      <w:r>
        <w:rPr>
          <w:rFonts w:ascii="Georgia" w:hAnsi="Georgia"/>
          <w:color w:val="000000"/>
          <w:sz w:val="27"/>
          <w:szCs w:val="27"/>
        </w:rPr>
        <w:t>, относящимися к этому конкретному другому. Его причиненное зло, его благо.</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Это может приводить к ситуациям, когда мы игнорируем внешние катастрофы (космические события) и до последнего выясняем отношения друг с другом, полагая наши обиды самым важным. Ожесточение между нами становится центральной проблемой.</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самое важное происходит не в целостной реальности космоса, а в</w:t>
      </w:r>
      <w:r w:rsidR="009F0029">
        <w:rPr>
          <w:rFonts w:ascii="Georgia" w:hAnsi="Georgia"/>
          <w:color w:val="000000"/>
          <w:sz w:val="27"/>
          <w:szCs w:val="27"/>
        </w:rPr>
        <w:t xml:space="preserve"> </w:t>
      </w:r>
      <w:r>
        <w:rPr>
          <w:rStyle w:val="Strong"/>
          <w:rFonts w:ascii="Georgia" w:hAnsi="Georgia"/>
          <w:color w:val="000000"/>
          <w:sz w:val="27"/>
          <w:szCs w:val="27"/>
        </w:rPr>
        <w:t>моем феноменальном опыте взаимодействия с конкретным другим человеком</w:t>
      </w:r>
      <w:r>
        <w:rPr>
          <w:rFonts w:ascii="Georgia" w:hAnsi="Georgia"/>
          <w:color w:val="000000"/>
          <w:sz w:val="27"/>
          <w:szCs w:val="27"/>
        </w:rPr>
        <w:t>. Это взаимодействие – самое важное.</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lastRenderedPageBreak/>
        <w:t>Зло как проявление дефекта</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 рамках этой новой логики, природные катастрофы, наводнения и т.п. перестают быть "злом" в этическом смысле. Хотя термин "зло" (</w:t>
      </w:r>
      <w:r>
        <w:rPr>
          <w:rStyle w:val="Strong"/>
          <w:rFonts w:ascii="Georgia" w:hAnsi="Georgia"/>
          <w:color w:val="000000"/>
          <w:sz w:val="27"/>
          <w:szCs w:val="27"/>
        </w:rPr>
        <w:t>κακόν</w:t>
      </w:r>
      <w:r w:rsidR="009F0029">
        <w:rPr>
          <w:rFonts w:ascii="Georgia" w:hAnsi="Georgia"/>
          <w:color w:val="000000"/>
          <w:sz w:val="27"/>
          <w:szCs w:val="27"/>
        </w:rPr>
        <w:t xml:space="preserve"> </w:t>
      </w:r>
      <w:r>
        <w:rPr>
          <w:rFonts w:ascii="Georgia" w:hAnsi="Georgia"/>
          <w:color w:val="000000"/>
          <w:sz w:val="27"/>
          <w:szCs w:val="27"/>
        </w:rPr>
        <w:t>-</w:t>
      </w:r>
      <w:r w:rsidR="009F0029">
        <w:rPr>
          <w:rFonts w:ascii="Georgia" w:hAnsi="Georgia"/>
          <w:color w:val="000000"/>
          <w:sz w:val="27"/>
          <w:szCs w:val="27"/>
        </w:rPr>
        <w:t xml:space="preserve"> </w:t>
      </w:r>
      <w:r>
        <w:rPr>
          <w:rStyle w:val="Emphasis"/>
          <w:rFonts w:ascii="Georgia" w:hAnsi="Georgia"/>
          <w:color w:val="000000"/>
          <w:sz w:val="27"/>
          <w:szCs w:val="27"/>
        </w:rPr>
        <w:t>какон</w:t>
      </w:r>
      <w:r>
        <w:rPr>
          <w:rFonts w:ascii="Georgia" w:hAnsi="Georgia"/>
          <w:color w:val="000000"/>
          <w:sz w:val="27"/>
          <w:szCs w:val="27"/>
        </w:rPr>
        <w:t>) и "благо" (</w:t>
      </w:r>
      <w:r>
        <w:rPr>
          <w:rStyle w:val="Strong"/>
          <w:color w:val="000000"/>
          <w:sz w:val="27"/>
          <w:szCs w:val="27"/>
        </w:rPr>
        <w:t>ἀ</w:t>
      </w:r>
      <w:r>
        <w:rPr>
          <w:rStyle w:val="Strong"/>
          <w:rFonts w:ascii="Georgia" w:hAnsi="Georgia"/>
          <w:color w:val="000000"/>
          <w:sz w:val="27"/>
          <w:szCs w:val="27"/>
        </w:rPr>
        <w:t>γαθόν</w:t>
      </w:r>
      <w:r w:rsidR="009F0029">
        <w:rPr>
          <w:rFonts w:ascii="Georgia" w:hAnsi="Georgia"/>
          <w:color w:val="000000"/>
          <w:sz w:val="27"/>
          <w:szCs w:val="27"/>
        </w:rPr>
        <w:t xml:space="preserve"> </w:t>
      </w:r>
      <w:r>
        <w:rPr>
          <w:rFonts w:ascii="Georgia" w:hAnsi="Georgia"/>
          <w:color w:val="000000"/>
          <w:sz w:val="27"/>
          <w:szCs w:val="27"/>
        </w:rPr>
        <w:t>-</w:t>
      </w:r>
      <w:r w:rsidR="009F0029">
        <w:rPr>
          <w:rFonts w:ascii="Georgia" w:hAnsi="Georgia"/>
          <w:color w:val="000000"/>
          <w:sz w:val="27"/>
          <w:szCs w:val="27"/>
        </w:rPr>
        <w:t xml:space="preserve"> </w:t>
      </w:r>
      <w:r>
        <w:rPr>
          <w:rStyle w:val="Emphasis"/>
          <w:rFonts w:ascii="Georgia" w:hAnsi="Georgia"/>
          <w:color w:val="000000"/>
          <w:sz w:val="27"/>
          <w:szCs w:val="27"/>
        </w:rPr>
        <w:t>агатон</w:t>
      </w:r>
      <w:r>
        <w:rPr>
          <w:rFonts w:ascii="Georgia" w:hAnsi="Georgia"/>
          <w:color w:val="000000"/>
          <w:sz w:val="27"/>
          <w:szCs w:val="27"/>
        </w:rPr>
        <w:t>) сохраняются, их характер меняется. ЭТИЧЕСКОЕ зло – это то, что приносит</w:t>
      </w:r>
      <w:r w:rsidR="009F0029">
        <w:rPr>
          <w:rFonts w:ascii="Georgia" w:hAnsi="Georgia"/>
          <w:color w:val="000000"/>
          <w:sz w:val="27"/>
          <w:szCs w:val="27"/>
        </w:rPr>
        <w:t xml:space="preserve"> </w:t>
      </w:r>
      <w:r>
        <w:rPr>
          <w:rStyle w:val="Emphasis"/>
          <w:rFonts w:ascii="Georgia" w:hAnsi="Georgia"/>
          <w:color w:val="000000"/>
          <w:sz w:val="27"/>
          <w:szCs w:val="27"/>
        </w:rPr>
        <w:t>конкретный другой</w:t>
      </w:r>
      <w:r w:rsidR="009F0029">
        <w:rPr>
          <w:rFonts w:ascii="Georgia" w:hAnsi="Georgia"/>
          <w:color w:val="000000"/>
          <w:sz w:val="27"/>
          <w:szCs w:val="27"/>
        </w:rPr>
        <w:t xml:space="preserve"> </w:t>
      </w:r>
      <w:r>
        <w:rPr>
          <w:rFonts w:ascii="Georgia" w:hAnsi="Georgia"/>
          <w:color w:val="000000"/>
          <w:sz w:val="27"/>
          <w:szCs w:val="27"/>
        </w:rPr>
        <w:t>(или я причиняю ему). А природные бедствия – это</w:t>
      </w:r>
      <w:r w:rsidR="009F0029">
        <w:rPr>
          <w:rFonts w:ascii="Georgia" w:hAnsi="Georgia"/>
          <w:color w:val="000000"/>
          <w:sz w:val="27"/>
          <w:szCs w:val="27"/>
        </w:rPr>
        <w:t xml:space="preserve"> </w:t>
      </w:r>
      <w:r>
        <w:rPr>
          <w:rStyle w:val="Emphasis"/>
          <w:rFonts w:ascii="Georgia" w:hAnsi="Georgia"/>
          <w:color w:val="000000"/>
          <w:sz w:val="27"/>
          <w:szCs w:val="27"/>
        </w:rPr>
        <w:t>испытания</w:t>
      </w:r>
      <w:r>
        <w:rPr>
          <w:rFonts w:ascii="Georgia" w:hAnsi="Georgia"/>
          <w:color w:val="000000"/>
          <w:sz w:val="27"/>
          <w:szCs w:val="27"/>
        </w:rPr>
        <w:t>, посылаемые Богом (как в истории Иова).</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Дефект (ничто) проявляется именно в</w:t>
      </w:r>
      <w:r w:rsidR="009F0029">
        <w:rPr>
          <w:rFonts w:ascii="Georgia" w:hAnsi="Georgia"/>
          <w:color w:val="000000"/>
          <w:sz w:val="27"/>
          <w:szCs w:val="27"/>
        </w:rPr>
        <w:t xml:space="preserve"> </w:t>
      </w:r>
      <w:r>
        <w:rPr>
          <w:rStyle w:val="Strong"/>
          <w:rFonts w:ascii="Georgia" w:hAnsi="Georgia"/>
          <w:color w:val="000000"/>
          <w:sz w:val="27"/>
          <w:szCs w:val="27"/>
        </w:rPr>
        <w:t>зле</w:t>
      </w:r>
      <w:r>
        <w:rPr>
          <w:rFonts w:ascii="Georgia" w:hAnsi="Georgia"/>
          <w:color w:val="000000"/>
          <w:sz w:val="27"/>
          <w:szCs w:val="27"/>
        </w:rPr>
        <w:t>, которое мы причиняем. Зло – это не существующая сущность, а</w:t>
      </w:r>
      <w:r w:rsidR="009F0029">
        <w:rPr>
          <w:rFonts w:ascii="Georgia" w:hAnsi="Georgia"/>
          <w:color w:val="000000"/>
          <w:sz w:val="27"/>
          <w:szCs w:val="27"/>
        </w:rPr>
        <w:t xml:space="preserve"> </w:t>
      </w:r>
      <w:r>
        <w:rPr>
          <w:rStyle w:val="Strong"/>
          <w:rFonts w:ascii="Georgia" w:hAnsi="Georgia"/>
          <w:color w:val="000000"/>
          <w:sz w:val="27"/>
          <w:szCs w:val="27"/>
        </w:rPr>
        <w:t>defectio</w:t>
      </w:r>
      <w:r>
        <w:rPr>
          <w:rFonts w:ascii="Georgia" w:hAnsi="Georgia"/>
          <w:color w:val="000000"/>
          <w:sz w:val="27"/>
          <w:szCs w:val="27"/>
        </w:rPr>
        <w:t>, умаление, ущербление добра (как считал</w:t>
      </w:r>
      <w:r w:rsidR="009F0029">
        <w:rPr>
          <w:rFonts w:ascii="Georgia" w:hAnsi="Georgia"/>
          <w:color w:val="000000"/>
          <w:sz w:val="27"/>
          <w:szCs w:val="27"/>
        </w:rPr>
        <w:t xml:space="preserve"> </w:t>
      </w:r>
      <w:r>
        <w:rPr>
          <w:rStyle w:val="Strong"/>
          <w:rFonts w:ascii="Georgia" w:hAnsi="Georgia"/>
          <w:color w:val="000000"/>
          <w:sz w:val="27"/>
          <w:szCs w:val="27"/>
        </w:rPr>
        <w:t>Августин</w:t>
      </w:r>
      <w:r>
        <w:rPr>
          <w:rFonts w:ascii="Georgia" w:hAnsi="Georgia"/>
          <w:color w:val="000000"/>
          <w:sz w:val="27"/>
          <w:szCs w:val="27"/>
        </w:rPr>
        <w:t>). Зло, которое я причиняю, – это проявление</w:t>
      </w:r>
      <w:r w:rsidR="009F0029">
        <w:rPr>
          <w:rFonts w:ascii="Georgia" w:hAnsi="Georgia"/>
          <w:color w:val="000000"/>
          <w:sz w:val="27"/>
          <w:szCs w:val="27"/>
        </w:rPr>
        <w:t xml:space="preserve"> </w:t>
      </w:r>
      <w:r>
        <w:rPr>
          <w:rStyle w:val="Emphasis"/>
          <w:rFonts w:ascii="Georgia" w:hAnsi="Georgia"/>
          <w:color w:val="000000"/>
          <w:sz w:val="27"/>
          <w:szCs w:val="27"/>
        </w:rPr>
        <w:t>моей</w:t>
      </w:r>
      <w:r w:rsidR="009F0029">
        <w:rPr>
          <w:rFonts w:ascii="Georgia" w:hAnsi="Georgia"/>
          <w:color w:val="000000"/>
          <w:sz w:val="27"/>
          <w:szCs w:val="27"/>
        </w:rPr>
        <w:t xml:space="preserve"> </w:t>
      </w:r>
      <w:r>
        <w:rPr>
          <w:rFonts w:ascii="Georgia" w:hAnsi="Georgia"/>
          <w:color w:val="000000"/>
          <w:sz w:val="27"/>
          <w:szCs w:val="27"/>
        </w:rPr>
        <w:t>испорченности.</w:t>
      </w:r>
    </w:p>
    <w:p w:rsidR="003B6F0E" w:rsidRPr="009F0029" w:rsidRDefault="003B6F0E" w:rsidP="003B6F0E">
      <w:pPr>
        <w:pStyle w:val="Heading3"/>
        <w:spacing w:before="270" w:after="135"/>
        <w:ind w:left="315" w:right="315"/>
        <w:rPr>
          <w:rFonts w:ascii="Lucida Grande" w:hAnsi="Lucida Grande" w:cs="Lucida Grande"/>
          <w:color w:val="000000"/>
          <w:sz w:val="42"/>
          <w:szCs w:val="42"/>
          <w:lang w:val="ru-RU"/>
        </w:rPr>
      </w:pPr>
      <w:r w:rsidRPr="009F0029">
        <w:rPr>
          <w:rFonts w:ascii="Lucida Grande" w:hAnsi="Lucida Grande" w:cs="Lucida Grande"/>
          <w:color w:val="000000"/>
          <w:sz w:val="42"/>
          <w:szCs w:val="42"/>
          <w:lang w:val="ru-RU"/>
        </w:rPr>
        <w:t>Критерий блага и зла: Отражение в другом</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Как распознать зло или благо? Критерий не является четким и абстрактным, как у античных философов. Здесь определение зла будет</w:t>
      </w:r>
      <w:r w:rsidR="009F0029">
        <w:rPr>
          <w:rFonts w:ascii="Georgia" w:hAnsi="Georgia"/>
          <w:color w:val="000000"/>
          <w:sz w:val="27"/>
          <w:szCs w:val="27"/>
        </w:rPr>
        <w:t xml:space="preserve"> </w:t>
      </w:r>
      <w:r>
        <w:rPr>
          <w:rStyle w:val="Emphasis"/>
          <w:rFonts w:ascii="Georgia" w:hAnsi="Georgia"/>
          <w:color w:val="000000"/>
          <w:sz w:val="27"/>
          <w:szCs w:val="27"/>
        </w:rPr>
        <w:t>ситуативным</w:t>
      </w:r>
      <w:r>
        <w:rPr>
          <w:rFonts w:ascii="Georgia" w:hAnsi="Georgia"/>
          <w:color w:val="000000"/>
          <w:sz w:val="27"/>
          <w:szCs w:val="27"/>
        </w:rPr>
        <w:t>. Это не сила, забирающая жизнь (хотя это может быть ее следствием), а нечто, что мы познаем через</w:t>
      </w:r>
      <w:r w:rsidR="009F0029">
        <w:rPr>
          <w:rFonts w:ascii="Georgia" w:hAnsi="Georgia"/>
          <w:color w:val="000000"/>
          <w:sz w:val="27"/>
          <w:szCs w:val="27"/>
        </w:rPr>
        <w:t xml:space="preserve"> </w:t>
      </w:r>
      <w:r>
        <w:rPr>
          <w:rStyle w:val="Strong"/>
          <w:rFonts w:ascii="Georgia" w:hAnsi="Georgia"/>
          <w:color w:val="000000"/>
          <w:sz w:val="27"/>
          <w:szCs w:val="27"/>
        </w:rPr>
        <w:t>другого</w:t>
      </w:r>
      <w:r>
        <w:rPr>
          <w:rFonts w:ascii="Georgia" w:hAnsi="Georgia"/>
          <w:color w:val="000000"/>
          <w:sz w:val="27"/>
          <w:szCs w:val="27"/>
        </w:rPr>
        <w:t>.</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Критерием выступает</w:t>
      </w:r>
      <w:r w:rsidR="009F0029">
        <w:rPr>
          <w:rFonts w:ascii="Georgia" w:hAnsi="Georgia"/>
          <w:color w:val="000000"/>
          <w:sz w:val="27"/>
          <w:szCs w:val="27"/>
        </w:rPr>
        <w:t xml:space="preserve"> </w:t>
      </w:r>
      <w:r>
        <w:rPr>
          <w:rStyle w:val="Strong"/>
          <w:rFonts w:ascii="Georgia" w:hAnsi="Georgia"/>
          <w:color w:val="000000"/>
          <w:sz w:val="27"/>
          <w:szCs w:val="27"/>
        </w:rPr>
        <w:t>другой человек</w:t>
      </w:r>
      <w:r w:rsidR="009F0029">
        <w:rPr>
          <w:rFonts w:ascii="Georgia" w:hAnsi="Georgia"/>
          <w:color w:val="000000"/>
          <w:sz w:val="27"/>
          <w:szCs w:val="27"/>
        </w:rPr>
        <w:t xml:space="preserve"> </w:t>
      </w:r>
      <w:r>
        <w:rPr>
          <w:rFonts w:ascii="Georgia" w:hAnsi="Georgia"/>
          <w:color w:val="000000"/>
          <w:sz w:val="27"/>
          <w:szCs w:val="27"/>
        </w:rPr>
        <w:t>– второе лицо в этой этической сцене. Я смотрю на то, что происходит</w:t>
      </w:r>
      <w:r w:rsidR="009F0029">
        <w:rPr>
          <w:rFonts w:ascii="Georgia" w:hAnsi="Georgia"/>
          <w:color w:val="000000"/>
          <w:sz w:val="27"/>
          <w:szCs w:val="27"/>
        </w:rPr>
        <w:t xml:space="preserve"> </w:t>
      </w:r>
      <w:r>
        <w:rPr>
          <w:rStyle w:val="Emphasis"/>
          <w:rFonts w:ascii="Georgia" w:hAnsi="Georgia"/>
          <w:color w:val="000000"/>
          <w:sz w:val="27"/>
          <w:szCs w:val="27"/>
        </w:rPr>
        <w:t>с другим</w:t>
      </w:r>
      <w:r w:rsidR="009F0029">
        <w:rPr>
          <w:rFonts w:ascii="Georgia" w:hAnsi="Georgia"/>
          <w:color w:val="000000"/>
          <w:sz w:val="27"/>
          <w:szCs w:val="27"/>
        </w:rPr>
        <w:t xml:space="preserve"> </w:t>
      </w:r>
      <w:r>
        <w:rPr>
          <w:rFonts w:ascii="Georgia" w:hAnsi="Georgia"/>
          <w:color w:val="000000"/>
          <w:sz w:val="27"/>
          <w:szCs w:val="27"/>
        </w:rPr>
        <w:t>в результате моих действий, на мои отношения с ним, и отсюда делаю вывод.</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Если я обидел кого-то, и этот человек испытал обиду, ожесточение на меня – это может быть проявлением моей ущербности, дефекта. Другой выступает как</w:t>
      </w:r>
      <w:r w:rsidR="009F0029">
        <w:rPr>
          <w:rFonts w:ascii="Georgia" w:hAnsi="Georgia"/>
          <w:color w:val="000000"/>
          <w:sz w:val="27"/>
          <w:szCs w:val="27"/>
        </w:rPr>
        <w:t xml:space="preserve"> </w:t>
      </w:r>
      <w:r>
        <w:rPr>
          <w:rStyle w:val="Strong"/>
          <w:rFonts w:ascii="Georgia" w:hAnsi="Georgia"/>
          <w:color w:val="000000"/>
          <w:sz w:val="27"/>
          <w:szCs w:val="27"/>
        </w:rPr>
        <w:t>зеркало</w:t>
      </w:r>
      <w:r>
        <w:rPr>
          <w:rFonts w:ascii="Georgia" w:hAnsi="Georgia"/>
          <w:color w:val="000000"/>
          <w:sz w:val="27"/>
          <w:szCs w:val="27"/>
        </w:rPr>
        <w:t>, в котором я вижу свою испорченность. Причем ожесточение, обида, гнев другого – это тоже может быть проявлением</w:t>
      </w:r>
      <w:r w:rsidR="009F0029">
        <w:rPr>
          <w:rFonts w:ascii="Georgia" w:hAnsi="Georgia"/>
          <w:color w:val="000000"/>
          <w:sz w:val="27"/>
          <w:szCs w:val="27"/>
        </w:rPr>
        <w:t xml:space="preserve"> </w:t>
      </w:r>
      <w:r>
        <w:rPr>
          <w:rStyle w:val="Emphasis"/>
          <w:rFonts w:ascii="Georgia" w:hAnsi="Georgia"/>
          <w:color w:val="000000"/>
          <w:sz w:val="27"/>
          <w:szCs w:val="27"/>
        </w:rPr>
        <w:t>его</w:t>
      </w:r>
      <w:r w:rsidR="009F0029">
        <w:rPr>
          <w:rFonts w:ascii="Georgia" w:hAnsi="Georgia"/>
          <w:color w:val="000000"/>
          <w:sz w:val="27"/>
          <w:szCs w:val="27"/>
        </w:rPr>
        <w:t xml:space="preserve"> </w:t>
      </w:r>
      <w:r>
        <w:rPr>
          <w:rFonts w:ascii="Georgia" w:hAnsi="Georgia"/>
          <w:color w:val="000000"/>
          <w:sz w:val="27"/>
          <w:szCs w:val="27"/>
        </w:rPr>
        <w:t>испорченности, того же самого дефекта.</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не всегда видим эти критерии, не всегда другой искренне их демонстрирует. Но если зло проявляется, оно проявляется именно в том, что я причинил другому.</w:t>
      </w:r>
    </w:p>
    <w:p w:rsidR="003B6F0E" w:rsidRPr="003B6F0E" w:rsidRDefault="003B6F0E" w:rsidP="003B6F0E">
      <w:pPr>
        <w:pStyle w:val="Heading3"/>
        <w:spacing w:before="270" w:after="135"/>
        <w:ind w:left="315" w:right="315"/>
        <w:rPr>
          <w:rFonts w:ascii="Lucida Grande" w:hAnsi="Lucida Grande" w:cs="Lucida Grande"/>
          <w:color w:val="000000"/>
          <w:sz w:val="42"/>
          <w:szCs w:val="42"/>
          <w:lang w:val="ru-RU"/>
        </w:rPr>
      </w:pPr>
      <w:r w:rsidRPr="003B6F0E">
        <w:rPr>
          <w:rFonts w:ascii="Lucida Grande" w:hAnsi="Lucida Grande" w:cs="Lucida Grande"/>
          <w:color w:val="000000"/>
          <w:sz w:val="42"/>
          <w:szCs w:val="42"/>
          <w:lang w:val="ru-RU"/>
        </w:rPr>
        <w:t>Необходимость особого другого</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Однако возникает проблема: если и я, и другой являемся носителями одного и того же дефекта (</w:t>
      </w:r>
      <w:r>
        <w:rPr>
          <w:color w:val="000000"/>
          <w:sz w:val="27"/>
          <w:szCs w:val="27"/>
        </w:rPr>
        <w:t>ἁ</w:t>
      </w:r>
      <w:r>
        <w:rPr>
          <w:rFonts w:ascii="Georgia" w:hAnsi="Georgia"/>
          <w:color w:val="000000"/>
          <w:sz w:val="27"/>
          <w:szCs w:val="27"/>
        </w:rPr>
        <w:t xml:space="preserve">μαρτία), испорченности, можем ли мы полагаться на реакции другого как на надежный </w:t>
      </w:r>
      <w:r>
        <w:rPr>
          <w:rFonts w:ascii="Georgia" w:hAnsi="Georgia"/>
          <w:color w:val="000000"/>
          <w:sz w:val="27"/>
          <w:szCs w:val="27"/>
        </w:rPr>
        <w:lastRenderedPageBreak/>
        <w:t>критерий добра и зла? Его обида может быть просто его собственной дефектной реакцией.</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Эта логика подводит нас к необходимости появления</w:t>
      </w:r>
      <w:r w:rsidR="009F0029">
        <w:rPr>
          <w:rFonts w:ascii="Georgia" w:hAnsi="Georgia"/>
          <w:color w:val="000000"/>
          <w:sz w:val="27"/>
          <w:szCs w:val="27"/>
        </w:rPr>
        <w:t xml:space="preserve"> </w:t>
      </w:r>
      <w:r>
        <w:rPr>
          <w:rStyle w:val="Strong"/>
          <w:rFonts w:ascii="Georgia" w:hAnsi="Georgia"/>
          <w:color w:val="000000"/>
          <w:sz w:val="27"/>
          <w:szCs w:val="27"/>
        </w:rPr>
        <w:t>особого Другого</w:t>
      </w:r>
      <w:r>
        <w:rPr>
          <w:rFonts w:ascii="Georgia" w:hAnsi="Georgia"/>
          <w:color w:val="000000"/>
          <w:sz w:val="27"/>
          <w:szCs w:val="27"/>
        </w:rPr>
        <w:t>. Не просто еще одного дефектного, как мы, а Другого, находящегося в другом ранге.</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 контексте христианства, этим особым Другим, самим источником истины и критерием, оказывается</w:t>
      </w:r>
      <w:r w:rsidR="009F0029">
        <w:rPr>
          <w:rFonts w:ascii="Georgia" w:hAnsi="Georgia"/>
          <w:color w:val="000000"/>
          <w:sz w:val="27"/>
          <w:szCs w:val="27"/>
        </w:rPr>
        <w:t xml:space="preserve"> </w:t>
      </w:r>
      <w:r>
        <w:rPr>
          <w:rStyle w:val="Strong"/>
          <w:rFonts w:ascii="Georgia" w:hAnsi="Georgia"/>
          <w:color w:val="000000"/>
          <w:sz w:val="27"/>
          <w:szCs w:val="27"/>
        </w:rPr>
        <w:t>Явленный, воплощенный сам Бог</w:t>
      </w:r>
      <w:r>
        <w:rPr>
          <w:rFonts w:ascii="Georgia" w:hAnsi="Georgia"/>
          <w:color w:val="000000"/>
          <w:sz w:val="27"/>
          <w:szCs w:val="27"/>
        </w:rPr>
        <w:t>.</w:t>
      </w:r>
    </w:p>
    <w:p w:rsidR="003B6F0E" w:rsidRDefault="008E2A5C" w:rsidP="003B6F0E">
      <w:pPr>
        <w:spacing w:before="450" w:after="450"/>
        <w:rPr>
          <w:rFonts w:ascii="Georgia" w:hAnsi="Georgia"/>
          <w:color w:val="000000"/>
          <w:sz w:val="3"/>
          <w:szCs w:val="3"/>
        </w:rPr>
      </w:pPr>
      <w:r>
        <w:rPr>
          <w:rFonts w:ascii="Georgia" w:hAnsi="Georgia"/>
          <w:noProof/>
          <w:color w:val="000000"/>
          <w:sz w:val="27"/>
          <w:szCs w:val="27"/>
        </w:rPr>
        <w:pict>
          <v:rect id="_x0000_i1025" alt="" style="width:274.5pt;height:1.5pt;mso-width-percent:0;mso-height-percent:0;mso-width-percent:0;mso-height-percent:0" o:hrpct="0" o:hralign="right" o:hrstd="t" o:hr="t" fillcolor="#a0a0a0" stroked="f"/>
        </w:pic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мы увидели механизм перехода от скептицизма, который, казалось бы, разрушил поиск истины, к зарождению христианской философской концепции. Мы проследили, как идея непостижимой истины в феноменах привела к понятию онтологической свободы воли Бытия, интерпретированного как Личность (Ипостась). Как невозможность постичь истину своими силами указала на изначальный человеческий дефект (</w:t>
      </w:r>
      <w:r>
        <w:rPr>
          <w:color w:val="000000"/>
          <w:sz w:val="27"/>
          <w:szCs w:val="27"/>
        </w:rPr>
        <w:t>ἁ</w:t>
      </w:r>
      <w:r>
        <w:rPr>
          <w:rFonts w:ascii="Georgia" w:hAnsi="Georgia"/>
          <w:color w:val="000000"/>
          <w:sz w:val="27"/>
          <w:szCs w:val="27"/>
        </w:rPr>
        <w:t>μαρτία), объясненный через творение из ничего (creatio ex nihilo). И как этот дефект проявляется, в первую очередь, в сфере межличностных отношений, создавая новую этику второго лица, где благо и зло становятся конкретными, познаваемыми через взаимодействие с другим.</w:t>
      </w:r>
    </w:p>
    <w:p w:rsidR="003B6F0E" w:rsidRDefault="003B6F0E" w:rsidP="003B6F0E">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остановились на моменте, когда возникает вопрос о надежности критерия зла в лице другого, если этот другой также поврежден. Это логически ведет к необходимости особого, неповрежденного Другого. В следующий раз мы сможем продолжить разбирать эти нюансы и перейти к главному элементу христианской этики – фигуре</w:t>
      </w:r>
      <w:r w:rsidR="009F0029">
        <w:rPr>
          <w:rFonts w:ascii="Georgia" w:hAnsi="Georgia"/>
          <w:color w:val="000000"/>
          <w:sz w:val="27"/>
          <w:szCs w:val="27"/>
        </w:rPr>
        <w:t xml:space="preserve"> </w:t>
      </w:r>
      <w:r>
        <w:rPr>
          <w:rStyle w:val="Strong"/>
          <w:rFonts w:ascii="Georgia" w:hAnsi="Georgia"/>
          <w:color w:val="000000"/>
          <w:sz w:val="27"/>
          <w:szCs w:val="27"/>
        </w:rPr>
        <w:t>Христа</w:t>
      </w:r>
      <w:r w:rsidR="009F0029">
        <w:rPr>
          <w:rFonts w:ascii="Georgia" w:hAnsi="Georgia"/>
          <w:color w:val="000000"/>
          <w:sz w:val="27"/>
          <w:szCs w:val="27"/>
        </w:rPr>
        <w:t xml:space="preserve"> </w:t>
      </w:r>
      <w:r>
        <w:rPr>
          <w:rFonts w:ascii="Georgia" w:hAnsi="Georgia"/>
          <w:color w:val="000000"/>
          <w:sz w:val="27"/>
          <w:szCs w:val="27"/>
        </w:rPr>
        <w:t>– и тому, что она означает в рамках этой философской конструкции. Потому что христианская этика, независимо от личных убеждений, представляет собой шедевр мысли.</w:t>
      </w:r>
    </w:p>
    <w:p w:rsidR="007E11B2" w:rsidRPr="003B6F0E" w:rsidRDefault="007E11B2" w:rsidP="00E269B9">
      <w:pPr>
        <w:rPr>
          <w:lang w:val="ru-RU"/>
        </w:rPr>
      </w:pPr>
    </w:p>
    <w:sectPr w:rsidR="007E11B2" w:rsidRPr="003B6F0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56B1843"/>
    <w:multiLevelType w:val="multilevel"/>
    <w:tmpl w:val="D5D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90D9B"/>
    <w:multiLevelType w:val="multilevel"/>
    <w:tmpl w:val="6DD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C2CB8"/>
    <w:multiLevelType w:val="multilevel"/>
    <w:tmpl w:val="B8E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B2096"/>
    <w:multiLevelType w:val="multilevel"/>
    <w:tmpl w:val="AF0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30634"/>
    <w:multiLevelType w:val="multilevel"/>
    <w:tmpl w:val="5DA0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C4107"/>
    <w:multiLevelType w:val="multilevel"/>
    <w:tmpl w:val="CCAE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0F577A"/>
    <w:multiLevelType w:val="multilevel"/>
    <w:tmpl w:val="7A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82E2C"/>
    <w:multiLevelType w:val="multilevel"/>
    <w:tmpl w:val="20D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173647107">
    <w:abstractNumId w:val="15"/>
  </w:num>
  <w:num w:numId="13" w16cid:durableId="788672231">
    <w:abstractNumId w:val="12"/>
  </w:num>
  <w:num w:numId="14" w16cid:durableId="187303769">
    <w:abstractNumId w:val="11"/>
  </w:num>
  <w:num w:numId="15" w16cid:durableId="835415726">
    <w:abstractNumId w:val="13"/>
  </w:num>
  <w:num w:numId="16" w16cid:durableId="1626541913">
    <w:abstractNumId w:val="14"/>
  </w:num>
  <w:num w:numId="17" w16cid:durableId="756288305">
    <w:abstractNumId w:val="18"/>
  </w:num>
  <w:num w:numId="18" w16cid:durableId="1580215991">
    <w:abstractNumId w:val="17"/>
  </w:num>
  <w:num w:numId="19" w16cid:durableId="11674792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40510"/>
    <w:rsid w:val="001D60B7"/>
    <w:rsid w:val="003B6F0E"/>
    <w:rsid w:val="003E15F1"/>
    <w:rsid w:val="0041632E"/>
    <w:rsid w:val="005069BF"/>
    <w:rsid w:val="006A2F48"/>
    <w:rsid w:val="00732B08"/>
    <w:rsid w:val="00780459"/>
    <w:rsid w:val="007E11B2"/>
    <w:rsid w:val="008131A9"/>
    <w:rsid w:val="00875CC1"/>
    <w:rsid w:val="008E1745"/>
    <w:rsid w:val="008E2A5C"/>
    <w:rsid w:val="009C2F94"/>
    <w:rsid w:val="009F0029"/>
    <w:rsid w:val="00A616CD"/>
    <w:rsid w:val="00A85ABC"/>
    <w:rsid w:val="00B3728B"/>
    <w:rsid w:val="00B979E3"/>
    <w:rsid w:val="00C97972"/>
    <w:rsid w:val="00DA2C8A"/>
    <w:rsid w:val="00DD2226"/>
    <w:rsid w:val="00E269B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3B6F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0E"/>
    <w:rPr>
      <w:rFonts w:asciiTheme="majorHAnsi" w:eastAsiaTheme="majorEastAsia" w:hAnsiTheme="majorHAnsi" w:cstheme="majorBidi"/>
      <w:color w:val="365F91" w:themeColor="accent1" w:themeShade="BF"/>
      <w:sz w:val="32"/>
      <w:szCs w:val="32"/>
    </w:rPr>
  </w:style>
  <w:style w:type="paragraph" w:styleId="HTMLAddress">
    <w:name w:val="HTML Address"/>
    <w:basedOn w:val="Normal"/>
    <w:link w:val="HTMLAddressChar"/>
    <w:uiPriority w:val="99"/>
    <w:semiHidden/>
    <w:unhideWhenUsed/>
    <w:rsid w:val="003B6F0E"/>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3B6F0E"/>
    <w:rPr>
      <w:rFonts w:ascii="Times New Roman" w:eastAsia="Times New Roman" w:hAnsi="Times New Roman" w:cs="Times New Roman"/>
      <w:i/>
      <w:iCs/>
      <w:sz w:val="24"/>
      <w:szCs w:val="24"/>
      <w:lang w:val="en-RU" w:eastAsia="en-GB"/>
    </w:rPr>
  </w:style>
  <w:style w:type="character" w:styleId="Hyperlink">
    <w:name w:val="Hyperlink"/>
    <w:basedOn w:val="DefaultParagraphFont"/>
    <w:uiPriority w:val="99"/>
    <w:semiHidden/>
    <w:unhideWhenUsed/>
    <w:rsid w:val="003B6F0E"/>
    <w:rPr>
      <w:color w:val="0000FF"/>
      <w:u w:val="single"/>
    </w:rPr>
  </w:style>
  <w:style w:type="paragraph" w:styleId="NormalWeb">
    <w:name w:val="Normal (Web)"/>
    <w:basedOn w:val="Normal"/>
    <w:uiPriority w:val="99"/>
    <w:semiHidden/>
    <w:unhideWhenUsed/>
    <w:rsid w:val="003B6F0E"/>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3B6F0E"/>
    <w:rPr>
      <w:b/>
      <w:bCs/>
    </w:rPr>
  </w:style>
  <w:style w:type="character" w:styleId="Emphasis">
    <w:name w:val="Emphasis"/>
    <w:basedOn w:val="DefaultParagraphFont"/>
    <w:uiPriority w:val="20"/>
    <w:qFormat/>
    <w:rsid w:val="003B6F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5474">
      <w:bodyDiv w:val="1"/>
      <w:marLeft w:val="0"/>
      <w:marRight w:val="0"/>
      <w:marTop w:val="0"/>
      <w:marBottom w:val="0"/>
      <w:divBdr>
        <w:top w:val="none" w:sz="0" w:space="0" w:color="auto"/>
        <w:left w:val="none" w:sz="0" w:space="0" w:color="auto"/>
        <w:bottom w:val="none" w:sz="0" w:space="0" w:color="auto"/>
        <w:right w:val="none" w:sz="0" w:space="0" w:color="auto"/>
      </w:divBdr>
      <w:divsChild>
        <w:div w:id="741946758">
          <w:marLeft w:val="0"/>
          <w:marRight w:val="0"/>
          <w:marTop w:val="0"/>
          <w:marBottom w:val="0"/>
          <w:divBdr>
            <w:top w:val="none" w:sz="0" w:space="0" w:color="auto"/>
            <w:left w:val="none" w:sz="0" w:space="0" w:color="auto"/>
            <w:bottom w:val="none" w:sz="0" w:space="0" w:color="auto"/>
            <w:right w:val="none" w:sz="0" w:space="0" w:color="auto"/>
          </w:divBdr>
          <w:divsChild>
            <w:div w:id="482815938">
              <w:marLeft w:val="0"/>
              <w:marRight w:val="0"/>
              <w:marTop w:val="0"/>
              <w:marBottom w:val="0"/>
              <w:divBdr>
                <w:top w:val="none" w:sz="0" w:space="0" w:color="auto"/>
                <w:left w:val="none" w:sz="0" w:space="0" w:color="auto"/>
                <w:bottom w:val="none" w:sz="0" w:space="0" w:color="auto"/>
                <w:right w:val="none" w:sz="0" w:space="0" w:color="auto"/>
              </w:divBdr>
            </w:div>
          </w:divsChild>
        </w:div>
        <w:div w:id="17768971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3765</Words>
  <Characters>21461</Characters>
  <Application>Microsoft Office Word</Application>
  <DocSecurity>0</DocSecurity>
  <Lines>178</Lines>
  <Paragraphs>50</Paragraphs>
  <ScaleCrop>false</ScaleCrop>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15</cp:revision>
  <dcterms:created xsi:type="dcterms:W3CDTF">2025-06-23T10:00:00Z</dcterms:created>
  <dcterms:modified xsi:type="dcterms:W3CDTF">2025-06-30T17:57:00Z</dcterms:modified>
</cp:coreProperties>
</file>