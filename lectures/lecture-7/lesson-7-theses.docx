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5A8" w:rsidRPr="00D40564" w:rsidRDefault="003735A8" w:rsidP="003735A8">
      <w:pPr>
        <w:rPr>
          <w:lang w:val="ru-RU"/>
        </w:rPr>
      </w:pPr>
      <w:r w:rsidRPr="00D40564">
        <w:rPr>
          <w:lang w:val="ru-RU"/>
        </w:rPr>
        <w:t>#23</w:t>
      </w:r>
      <w:r w:rsidRPr="00C86BF2">
        <w:rPr>
          <w:lang w:val="ru-RU"/>
        </w:rPr>
        <w:t>.</w:t>
      </w:r>
      <w:r w:rsidRPr="00D40564">
        <w:rPr>
          <w:lang w:val="ru-RU"/>
        </w:rPr>
        <w:t xml:space="preserve"> акт Творения снимает парадокс "изменяющейся реальности": необходимое для изменения "существование Ничто", наряду с Бытием, возникает только post factum - как следствие создания того, чего РАНЬШЕ не было;</w:t>
      </w:r>
    </w:p>
    <w:p w:rsidR="003735A8" w:rsidRPr="00D40564" w:rsidRDefault="003735A8" w:rsidP="003735A8">
      <w:pPr>
        <w:rPr>
          <w:lang w:val="ru-RU"/>
        </w:rPr>
      </w:pPr>
      <w:r w:rsidRPr="00D40564">
        <w:rPr>
          <w:lang w:val="ru-RU"/>
        </w:rPr>
        <w:t>#24</w:t>
      </w:r>
      <w:r w:rsidRPr="00C86BF2">
        <w:rPr>
          <w:lang w:val="ru-RU"/>
        </w:rPr>
        <w:t>.</w:t>
      </w:r>
      <w:r w:rsidRPr="00D40564">
        <w:rPr>
          <w:lang w:val="ru-RU"/>
        </w:rPr>
        <w:t xml:space="preserve"> "Вера" – это риск, отказ от гарантий, предоставляемых знанием, и одновременно неуязвимость для манипуляций/внешнего контроля;</w:t>
      </w:r>
    </w:p>
    <w:p w:rsidR="003735A8" w:rsidRPr="00D40564" w:rsidRDefault="003735A8" w:rsidP="003735A8">
      <w:pPr>
        <w:rPr>
          <w:lang w:val="ru-RU"/>
        </w:rPr>
      </w:pPr>
      <w:r w:rsidRPr="00D40564">
        <w:rPr>
          <w:lang w:val="ru-RU"/>
        </w:rPr>
        <w:t>#25</w:t>
      </w:r>
      <w:r w:rsidRPr="00C86BF2">
        <w:rPr>
          <w:lang w:val="ru-RU"/>
        </w:rPr>
        <w:t>.</w:t>
      </w:r>
      <w:r w:rsidRPr="00D40564">
        <w:rPr>
          <w:lang w:val="ru-RU"/>
        </w:rPr>
        <w:t xml:space="preserve"> "Борьба с грехом" – не проповедь умеренности, равновесия желаний/аффектов, но создание дистанции с ними: полная "переборка" самого себя во имя вечности, – доказательство Творения, Бога и бессмертия души, но не посредством знания, а посредством действия;</w:t>
      </w:r>
    </w:p>
    <w:p w:rsidR="003735A8" w:rsidRDefault="003735A8" w:rsidP="003735A8">
      <w:pPr>
        <w:rPr>
          <w:lang w:val="ru-RU"/>
        </w:rPr>
      </w:pPr>
      <w:r w:rsidRPr="00D40564">
        <w:rPr>
          <w:lang w:val="ru-RU"/>
        </w:rPr>
        <w:t>#26</w:t>
      </w:r>
      <w:r w:rsidRPr="00C86BF2">
        <w:rPr>
          <w:lang w:val="ru-RU"/>
        </w:rPr>
        <w:t>.</w:t>
      </w:r>
      <w:r w:rsidRPr="00D40564">
        <w:rPr>
          <w:lang w:val="ru-RU"/>
        </w:rPr>
        <w:t xml:space="preserve"> понятие человеческой "свободы воли” раздвоено: как некое сущее, безразличное (indifferentiae) к остальному сущему (Пелагий), и как отклонение (defectio) от сущего (замысла Творения) – повреждение, ущерб, Ничто</w:t>
      </w:r>
      <w:r w:rsidRPr="00C86BF2">
        <w:rPr>
          <w:lang w:val="ru-RU"/>
        </w:rPr>
        <w:t xml:space="preserve"> </w:t>
      </w:r>
      <w:r w:rsidRPr="00D40564">
        <w:rPr>
          <w:lang w:val="ru-RU"/>
        </w:rPr>
        <w:t>"внутри" Бытия (Августин).</w:t>
      </w:r>
    </w:p>
    <w:p w:rsidR="002F4AE8" w:rsidRPr="003735A8" w:rsidRDefault="002F4AE8" w:rsidP="003735A8"/>
    <w:sectPr w:rsidR="002F4AE8" w:rsidRPr="003735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D42D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2EDF28">
      <w:start w:val="1"/>
      <w:numFmt w:val="decimal"/>
      <w:lvlText w:val=""/>
      <w:lvlJc w:val="left"/>
    </w:lvl>
    <w:lvl w:ilvl="2" w:tplc="7AB4C466">
      <w:start w:val="1"/>
      <w:numFmt w:val="decimal"/>
      <w:lvlText w:val=""/>
      <w:lvlJc w:val="left"/>
    </w:lvl>
    <w:lvl w:ilvl="3" w:tplc="04B4AB82">
      <w:start w:val="1"/>
      <w:numFmt w:val="decimal"/>
      <w:lvlText w:val=""/>
      <w:lvlJc w:val="left"/>
    </w:lvl>
    <w:lvl w:ilvl="4" w:tplc="12F23D04">
      <w:start w:val="1"/>
      <w:numFmt w:val="decimal"/>
      <w:lvlText w:val=""/>
      <w:lvlJc w:val="left"/>
    </w:lvl>
    <w:lvl w:ilvl="5" w:tplc="43FEE4A2">
      <w:start w:val="1"/>
      <w:numFmt w:val="decimal"/>
      <w:lvlText w:val=""/>
      <w:lvlJc w:val="left"/>
    </w:lvl>
    <w:lvl w:ilvl="6" w:tplc="DAF6AB7E">
      <w:start w:val="1"/>
      <w:numFmt w:val="decimal"/>
      <w:lvlText w:val=""/>
      <w:lvlJc w:val="left"/>
    </w:lvl>
    <w:lvl w:ilvl="7" w:tplc="9F4462B8">
      <w:start w:val="1"/>
      <w:numFmt w:val="decimal"/>
      <w:lvlText w:val=""/>
      <w:lvlJc w:val="left"/>
    </w:lvl>
    <w:lvl w:ilvl="8" w:tplc="C93690F6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D562C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6438F6">
      <w:start w:val="1"/>
      <w:numFmt w:val="decimal"/>
      <w:lvlText w:val=""/>
      <w:lvlJc w:val="left"/>
    </w:lvl>
    <w:lvl w:ilvl="2" w:tplc="80A6D61C">
      <w:start w:val="1"/>
      <w:numFmt w:val="decimal"/>
      <w:lvlText w:val=""/>
      <w:lvlJc w:val="left"/>
    </w:lvl>
    <w:lvl w:ilvl="3" w:tplc="86AA8854">
      <w:start w:val="1"/>
      <w:numFmt w:val="decimal"/>
      <w:lvlText w:val=""/>
      <w:lvlJc w:val="left"/>
    </w:lvl>
    <w:lvl w:ilvl="4" w:tplc="9A74EED8">
      <w:start w:val="1"/>
      <w:numFmt w:val="decimal"/>
      <w:lvlText w:val=""/>
      <w:lvlJc w:val="left"/>
    </w:lvl>
    <w:lvl w:ilvl="5" w:tplc="60EE22A2">
      <w:start w:val="1"/>
      <w:numFmt w:val="decimal"/>
      <w:lvlText w:val=""/>
      <w:lvlJc w:val="left"/>
    </w:lvl>
    <w:lvl w:ilvl="6" w:tplc="2D9AB5CC">
      <w:start w:val="1"/>
      <w:numFmt w:val="decimal"/>
      <w:lvlText w:val=""/>
      <w:lvlJc w:val="left"/>
    </w:lvl>
    <w:lvl w:ilvl="7" w:tplc="C6BA7DAA">
      <w:start w:val="1"/>
      <w:numFmt w:val="decimal"/>
      <w:lvlText w:val=""/>
      <w:lvlJc w:val="left"/>
    </w:lvl>
    <w:lvl w:ilvl="8" w:tplc="52E448E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A2F40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E4F3E">
      <w:start w:val="1"/>
      <w:numFmt w:val="decimal"/>
      <w:lvlText w:val=""/>
      <w:lvlJc w:val="left"/>
    </w:lvl>
    <w:lvl w:ilvl="2" w:tplc="69463A1A">
      <w:start w:val="1"/>
      <w:numFmt w:val="decimal"/>
      <w:lvlText w:val=""/>
      <w:lvlJc w:val="left"/>
    </w:lvl>
    <w:lvl w:ilvl="3" w:tplc="714AB0EE">
      <w:start w:val="1"/>
      <w:numFmt w:val="decimal"/>
      <w:lvlText w:val=""/>
      <w:lvlJc w:val="left"/>
    </w:lvl>
    <w:lvl w:ilvl="4" w:tplc="2AD22870">
      <w:start w:val="1"/>
      <w:numFmt w:val="decimal"/>
      <w:lvlText w:val=""/>
      <w:lvlJc w:val="left"/>
    </w:lvl>
    <w:lvl w:ilvl="5" w:tplc="9E0A7F6A">
      <w:start w:val="1"/>
      <w:numFmt w:val="decimal"/>
      <w:lvlText w:val=""/>
      <w:lvlJc w:val="left"/>
    </w:lvl>
    <w:lvl w:ilvl="6" w:tplc="833646C0">
      <w:start w:val="1"/>
      <w:numFmt w:val="decimal"/>
      <w:lvlText w:val=""/>
      <w:lvlJc w:val="left"/>
    </w:lvl>
    <w:lvl w:ilvl="7" w:tplc="92EE2F92">
      <w:start w:val="1"/>
      <w:numFmt w:val="decimal"/>
      <w:lvlText w:val=""/>
      <w:lvlJc w:val="left"/>
    </w:lvl>
    <w:lvl w:ilvl="8" w:tplc="48FC6AB4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E304B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C15C2">
      <w:start w:val="1"/>
      <w:numFmt w:val="decimal"/>
      <w:lvlText w:val=""/>
      <w:lvlJc w:val="left"/>
    </w:lvl>
    <w:lvl w:ilvl="2" w:tplc="10BC3CAC">
      <w:start w:val="1"/>
      <w:numFmt w:val="decimal"/>
      <w:lvlText w:val=""/>
      <w:lvlJc w:val="left"/>
    </w:lvl>
    <w:lvl w:ilvl="3" w:tplc="FDC299BE">
      <w:start w:val="1"/>
      <w:numFmt w:val="decimal"/>
      <w:lvlText w:val=""/>
      <w:lvlJc w:val="left"/>
    </w:lvl>
    <w:lvl w:ilvl="4" w:tplc="88D24FB0">
      <w:start w:val="1"/>
      <w:numFmt w:val="decimal"/>
      <w:lvlText w:val=""/>
      <w:lvlJc w:val="left"/>
    </w:lvl>
    <w:lvl w:ilvl="5" w:tplc="A1084A68">
      <w:start w:val="1"/>
      <w:numFmt w:val="decimal"/>
      <w:lvlText w:val=""/>
      <w:lvlJc w:val="left"/>
    </w:lvl>
    <w:lvl w:ilvl="6" w:tplc="E50A585E">
      <w:start w:val="1"/>
      <w:numFmt w:val="decimal"/>
      <w:lvlText w:val=""/>
      <w:lvlJc w:val="left"/>
    </w:lvl>
    <w:lvl w:ilvl="7" w:tplc="6CE28794">
      <w:start w:val="1"/>
      <w:numFmt w:val="decimal"/>
      <w:lvlText w:val=""/>
      <w:lvlJc w:val="left"/>
    </w:lvl>
    <w:lvl w:ilvl="8" w:tplc="CC1CD3B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C936B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CF4F8">
      <w:start w:val="1"/>
      <w:numFmt w:val="decimal"/>
      <w:lvlText w:val=""/>
      <w:lvlJc w:val="left"/>
    </w:lvl>
    <w:lvl w:ilvl="2" w:tplc="6D38A0E6">
      <w:start w:val="1"/>
      <w:numFmt w:val="decimal"/>
      <w:lvlText w:val=""/>
      <w:lvlJc w:val="left"/>
    </w:lvl>
    <w:lvl w:ilvl="3" w:tplc="11F670F2">
      <w:start w:val="1"/>
      <w:numFmt w:val="decimal"/>
      <w:lvlText w:val=""/>
      <w:lvlJc w:val="left"/>
    </w:lvl>
    <w:lvl w:ilvl="4" w:tplc="51EE6D52">
      <w:start w:val="1"/>
      <w:numFmt w:val="decimal"/>
      <w:lvlText w:val=""/>
      <w:lvlJc w:val="left"/>
    </w:lvl>
    <w:lvl w:ilvl="5" w:tplc="5EF44256">
      <w:start w:val="1"/>
      <w:numFmt w:val="decimal"/>
      <w:lvlText w:val=""/>
      <w:lvlJc w:val="left"/>
    </w:lvl>
    <w:lvl w:ilvl="6" w:tplc="5380E4F6">
      <w:start w:val="1"/>
      <w:numFmt w:val="decimal"/>
      <w:lvlText w:val=""/>
      <w:lvlJc w:val="left"/>
    </w:lvl>
    <w:lvl w:ilvl="7" w:tplc="4F586CD0">
      <w:start w:val="1"/>
      <w:numFmt w:val="decimal"/>
      <w:lvlText w:val=""/>
      <w:lvlJc w:val="left"/>
    </w:lvl>
    <w:lvl w:ilvl="8" w:tplc="FF1A563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DCE6F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61CA4">
      <w:start w:val="1"/>
      <w:numFmt w:val="decimal"/>
      <w:lvlText w:val=""/>
      <w:lvlJc w:val="left"/>
    </w:lvl>
    <w:lvl w:ilvl="2" w:tplc="1A906220">
      <w:start w:val="1"/>
      <w:numFmt w:val="decimal"/>
      <w:lvlText w:val=""/>
      <w:lvlJc w:val="left"/>
    </w:lvl>
    <w:lvl w:ilvl="3" w:tplc="BF70E2AC">
      <w:start w:val="1"/>
      <w:numFmt w:val="decimal"/>
      <w:lvlText w:val=""/>
      <w:lvlJc w:val="left"/>
    </w:lvl>
    <w:lvl w:ilvl="4" w:tplc="6834182A">
      <w:start w:val="1"/>
      <w:numFmt w:val="decimal"/>
      <w:lvlText w:val=""/>
      <w:lvlJc w:val="left"/>
    </w:lvl>
    <w:lvl w:ilvl="5" w:tplc="84D21000">
      <w:start w:val="1"/>
      <w:numFmt w:val="decimal"/>
      <w:lvlText w:val=""/>
      <w:lvlJc w:val="left"/>
    </w:lvl>
    <w:lvl w:ilvl="6" w:tplc="1056F640">
      <w:start w:val="1"/>
      <w:numFmt w:val="decimal"/>
      <w:lvlText w:val=""/>
      <w:lvlJc w:val="left"/>
    </w:lvl>
    <w:lvl w:ilvl="7" w:tplc="9642ED82">
      <w:start w:val="1"/>
      <w:numFmt w:val="decimal"/>
      <w:lvlText w:val=""/>
      <w:lvlJc w:val="left"/>
    </w:lvl>
    <w:lvl w:ilvl="8" w:tplc="1A94265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5C3CBE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3276E8">
      <w:start w:val="1"/>
      <w:numFmt w:val="decimal"/>
      <w:lvlText w:val=""/>
      <w:lvlJc w:val="left"/>
    </w:lvl>
    <w:lvl w:ilvl="2" w:tplc="08E21A66">
      <w:start w:val="1"/>
      <w:numFmt w:val="decimal"/>
      <w:lvlText w:val=""/>
      <w:lvlJc w:val="left"/>
    </w:lvl>
    <w:lvl w:ilvl="3" w:tplc="0A721966">
      <w:start w:val="1"/>
      <w:numFmt w:val="decimal"/>
      <w:lvlText w:val=""/>
      <w:lvlJc w:val="left"/>
    </w:lvl>
    <w:lvl w:ilvl="4" w:tplc="CA24821A">
      <w:start w:val="1"/>
      <w:numFmt w:val="decimal"/>
      <w:lvlText w:val=""/>
      <w:lvlJc w:val="left"/>
    </w:lvl>
    <w:lvl w:ilvl="5" w:tplc="984AD3C6">
      <w:start w:val="1"/>
      <w:numFmt w:val="decimal"/>
      <w:lvlText w:val=""/>
      <w:lvlJc w:val="left"/>
    </w:lvl>
    <w:lvl w:ilvl="6" w:tplc="EBCA4BE6">
      <w:start w:val="1"/>
      <w:numFmt w:val="decimal"/>
      <w:lvlText w:val=""/>
      <w:lvlJc w:val="left"/>
    </w:lvl>
    <w:lvl w:ilvl="7" w:tplc="43521B22">
      <w:start w:val="1"/>
      <w:numFmt w:val="decimal"/>
      <w:lvlText w:val=""/>
      <w:lvlJc w:val="left"/>
    </w:lvl>
    <w:lvl w:ilvl="8" w:tplc="4C606404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331C2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4C732">
      <w:start w:val="1"/>
      <w:numFmt w:val="decimal"/>
      <w:lvlText w:val=""/>
      <w:lvlJc w:val="left"/>
    </w:lvl>
    <w:lvl w:ilvl="2" w:tplc="63FC4310">
      <w:start w:val="1"/>
      <w:numFmt w:val="decimal"/>
      <w:lvlText w:val=""/>
      <w:lvlJc w:val="left"/>
    </w:lvl>
    <w:lvl w:ilvl="3" w:tplc="14D69B32">
      <w:start w:val="1"/>
      <w:numFmt w:val="decimal"/>
      <w:lvlText w:val=""/>
      <w:lvlJc w:val="left"/>
    </w:lvl>
    <w:lvl w:ilvl="4" w:tplc="4FA85E22">
      <w:start w:val="1"/>
      <w:numFmt w:val="decimal"/>
      <w:lvlText w:val=""/>
      <w:lvlJc w:val="left"/>
    </w:lvl>
    <w:lvl w:ilvl="5" w:tplc="BE2AFEC8">
      <w:start w:val="1"/>
      <w:numFmt w:val="decimal"/>
      <w:lvlText w:val=""/>
      <w:lvlJc w:val="left"/>
    </w:lvl>
    <w:lvl w:ilvl="6" w:tplc="F424A382">
      <w:start w:val="1"/>
      <w:numFmt w:val="decimal"/>
      <w:lvlText w:val=""/>
      <w:lvlJc w:val="left"/>
    </w:lvl>
    <w:lvl w:ilvl="7" w:tplc="486A8B00">
      <w:start w:val="1"/>
      <w:numFmt w:val="decimal"/>
      <w:lvlText w:val=""/>
      <w:lvlJc w:val="left"/>
    </w:lvl>
    <w:lvl w:ilvl="8" w:tplc="0F161E3A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F46EC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0D4EA">
      <w:start w:val="1"/>
      <w:numFmt w:val="decimal"/>
      <w:lvlText w:val=""/>
      <w:lvlJc w:val="left"/>
    </w:lvl>
    <w:lvl w:ilvl="2" w:tplc="C660F440">
      <w:start w:val="1"/>
      <w:numFmt w:val="decimal"/>
      <w:lvlText w:val=""/>
      <w:lvlJc w:val="left"/>
    </w:lvl>
    <w:lvl w:ilvl="3" w:tplc="DCCACD16">
      <w:start w:val="1"/>
      <w:numFmt w:val="decimal"/>
      <w:lvlText w:val=""/>
      <w:lvlJc w:val="left"/>
    </w:lvl>
    <w:lvl w:ilvl="4" w:tplc="56603626">
      <w:start w:val="1"/>
      <w:numFmt w:val="decimal"/>
      <w:lvlText w:val=""/>
      <w:lvlJc w:val="left"/>
    </w:lvl>
    <w:lvl w:ilvl="5" w:tplc="BB08DBC8">
      <w:start w:val="1"/>
      <w:numFmt w:val="decimal"/>
      <w:lvlText w:val=""/>
      <w:lvlJc w:val="left"/>
    </w:lvl>
    <w:lvl w:ilvl="6" w:tplc="27A68D90">
      <w:start w:val="1"/>
      <w:numFmt w:val="decimal"/>
      <w:lvlText w:val=""/>
      <w:lvlJc w:val="left"/>
    </w:lvl>
    <w:lvl w:ilvl="7" w:tplc="50DA20BE">
      <w:start w:val="1"/>
      <w:numFmt w:val="decimal"/>
      <w:lvlText w:val=""/>
      <w:lvlJc w:val="left"/>
    </w:lvl>
    <w:lvl w:ilvl="8" w:tplc="90B6FF7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3A3EA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B81EF6">
      <w:start w:val="1"/>
      <w:numFmt w:val="decimal"/>
      <w:lvlText w:val=""/>
      <w:lvlJc w:val="left"/>
    </w:lvl>
    <w:lvl w:ilvl="2" w:tplc="1C16F594">
      <w:start w:val="1"/>
      <w:numFmt w:val="decimal"/>
      <w:lvlText w:val=""/>
      <w:lvlJc w:val="left"/>
    </w:lvl>
    <w:lvl w:ilvl="3" w:tplc="B128D160">
      <w:start w:val="1"/>
      <w:numFmt w:val="decimal"/>
      <w:lvlText w:val=""/>
      <w:lvlJc w:val="left"/>
    </w:lvl>
    <w:lvl w:ilvl="4" w:tplc="DA56A9C4">
      <w:start w:val="1"/>
      <w:numFmt w:val="decimal"/>
      <w:lvlText w:val=""/>
      <w:lvlJc w:val="left"/>
    </w:lvl>
    <w:lvl w:ilvl="5" w:tplc="72769E0A">
      <w:start w:val="1"/>
      <w:numFmt w:val="decimal"/>
      <w:lvlText w:val=""/>
      <w:lvlJc w:val="left"/>
    </w:lvl>
    <w:lvl w:ilvl="6" w:tplc="6A744D84">
      <w:start w:val="1"/>
      <w:numFmt w:val="decimal"/>
      <w:lvlText w:val=""/>
      <w:lvlJc w:val="left"/>
    </w:lvl>
    <w:lvl w:ilvl="7" w:tplc="49F46BA2">
      <w:start w:val="1"/>
      <w:numFmt w:val="decimal"/>
      <w:lvlText w:val=""/>
      <w:lvlJc w:val="left"/>
    </w:lvl>
    <w:lvl w:ilvl="8" w:tplc="9DDC6FF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CA1C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28ECE">
      <w:start w:val="1"/>
      <w:numFmt w:val="decimal"/>
      <w:lvlText w:val=""/>
      <w:lvlJc w:val="left"/>
    </w:lvl>
    <w:lvl w:ilvl="2" w:tplc="F05805D6">
      <w:start w:val="1"/>
      <w:numFmt w:val="decimal"/>
      <w:lvlText w:val=""/>
      <w:lvlJc w:val="left"/>
    </w:lvl>
    <w:lvl w:ilvl="3" w:tplc="5A8656A4">
      <w:start w:val="1"/>
      <w:numFmt w:val="decimal"/>
      <w:lvlText w:val=""/>
      <w:lvlJc w:val="left"/>
    </w:lvl>
    <w:lvl w:ilvl="4" w:tplc="2646A738">
      <w:start w:val="1"/>
      <w:numFmt w:val="decimal"/>
      <w:lvlText w:val=""/>
      <w:lvlJc w:val="left"/>
    </w:lvl>
    <w:lvl w:ilvl="5" w:tplc="B0424446">
      <w:start w:val="1"/>
      <w:numFmt w:val="decimal"/>
      <w:lvlText w:val=""/>
      <w:lvlJc w:val="left"/>
    </w:lvl>
    <w:lvl w:ilvl="6" w:tplc="AA54C218">
      <w:start w:val="1"/>
      <w:numFmt w:val="decimal"/>
      <w:lvlText w:val=""/>
      <w:lvlJc w:val="left"/>
    </w:lvl>
    <w:lvl w:ilvl="7" w:tplc="AE126B82">
      <w:start w:val="1"/>
      <w:numFmt w:val="decimal"/>
      <w:lvlText w:val=""/>
      <w:lvlJc w:val="left"/>
    </w:lvl>
    <w:lvl w:ilvl="8" w:tplc="D24068D2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535A1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0B2">
      <w:start w:val="1"/>
      <w:numFmt w:val="decimal"/>
      <w:lvlText w:val=""/>
      <w:lvlJc w:val="left"/>
    </w:lvl>
    <w:lvl w:ilvl="2" w:tplc="8EBAEC8A">
      <w:start w:val="1"/>
      <w:numFmt w:val="decimal"/>
      <w:lvlText w:val=""/>
      <w:lvlJc w:val="left"/>
    </w:lvl>
    <w:lvl w:ilvl="3" w:tplc="0AD6F566">
      <w:start w:val="1"/>
      <w:numFmt w:val="decimal"/>
      <w:lvlText w:val=""/>
      <w:lvlJc w:val="left"/>
    </w:lvl>
    <w:lvl w:ilvl="4" w:tplc="D826CA40">
      <w:start w:val="1"/>
      <w:numFmt w:val="decimal"/>
      <w:lvlText w:val=""/>
      <w:lvlJc w:val="left"/>
    </w:lvl>
    <w:lvl w:ilvl="5" w:tplc="9F60AFF6">
      <w:start w:val="1"/>
      <w:numFmt w:val="decimal"/>
      <w:lvlText w:val=""/>
      <w:lvlJc w:val="left"/>
    </w:lvl>
    <w:lvl w:ilvl="6" w:tplc="13EA80AA">
      <w:start w:val="1"/>
      <w:numFmt w:val="decimal"/>
      <w:lvlText w:val=""/>
      <w:lvlJc w:val="left"/>
    </w:lvl>
    <w:lvl w:ilvl="7" w:tplc="6C42926C">
      <w:start w:val="1"/>
      <w:numFmt w:val="decimal"/>
      <w:lvlText w:val=""/>
      <w:lvlJc w:val="left"/>
    </w:lvl>
    <w:lvl w:ilvl="8" w:tplc="AF6EB4EC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4C445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70A766">
      <w:start w:val="1"/>
      <w:numFmt w:val="decimal"/>
      <w:lvlText w:val=""/>
      <w:lvlJc w:val="left"/>
    </w:lvl>
    <w:lvl w:ilvl="2" w:tplc="A80A3A7C">
      <w:start w:val="1"/>
      <w:numFmt w:val="decimal"/>
      <w:lvlText w:val=""/>
      <w:lvlJc w:val="left"/>
    </w:lvl>
    <w:lvl w:ilvl="3" w:tplc="0AB87F9E">
      <w:start w:val="1"/>
      <w:numFmt w:val="decimal"/>
      <w:lvlText w:val=""/>
      <w:lvlJc w:val="left"/>
    </w:lvl>
    <w:lvl w:ilvl="4" w:tplc="4CDAD72C">
      <w:start w:val="1"/>
      <w:numFmt w:val="decimal"/>
      <w:lvlText w:val=""/>
      <w:lvlJc w:val="left"/>
    </w:lvl>
    <w:lvl w:ilvl="5" w:tplc="493A909C">
      <w:start w:val="1"/>
      <w:numFmt w:val="decimal"/>
      <w:lvlText w:val=""/>
      <w:lvlJc w:val="left"/>
    </w:lvl>
    <w:lvl w:ilvl="6" w:tplc="1C183DA8">
      <w:start w:val="1"/>
      <w:numFmt w:val="decimal"/>
      <w:lvlText w:val=""/>
      <w:lvlJc w:val="left"/>
    </w:lvl>
    <w:lvl w:ilvl="7" w:tplc="A46433EA">
      <w:start w:val="1"/>
      <w:numFmt w:val="decimal"/>
      <w:lvlText w:val=""/>
      <w:lvlJc w:val="left"/>
    </w:lvl>
    <w:lvl w:ilvl="8" w:tplc="0C36B2BA">
      <w:start w:val="1"/>
      <w:numFmt w:val="decimal"/>
      <w:lvlText w:val=""/>
      <w:lvlJc w:val="left"/>
    </w:lvl>
  </w:abstractNum>
  <w:num w:numId="1" w16cid:durableId="367027667">
    <w:abstractNumId w:val="0"/>
  </w:num>
  <w:num w:numId="2" w16cid:durableId="1823691984">
    <w:abstractNumId w:val="1"/>
  </w:num>
  <w:num w:numId="3" w16cid:durableId="480580517">
    <w:abstractNumId w:val="2"/>
  </w:num>
  <w:num w:numId="4" w16cid:durableId="1131627382">
    <w:abstractNumId w:val="3"/>
  </w:num>
  <w:num w:numId="5" w16cid:durableId="343628440">
    <w:abstractNumId w:val="4"/>
  </w:num>
  <w:num w:numId="6" w16cid:durableId="1233194481">
    <w:abstractNumId w:val="5"/>
  </w:num>
  <w:num w:numId="7" w16cid:durableId="172186496">
    <w:abstractNumId w:val="6"/>
  </w:num>
  <w:num w:numId="8" w16cid:durableId="842740540">
    <w:abstractNumId w:val="7"/>
  </w:num>
  <w:num w:numId="9" w16cid:durableId="2062483577">
    <w:abstractNumId w:val="8"/>
  </w:num>
  <w:num w:numId="10" w16cid:durableId="1712798588">
    <w:abstractNumId w:val="9"/>
  </w:num>
  <w:num w:numId="11" w16cid:durableId="722606042">
    <w:abstractNumId w:val="10"/>
  </w:num>
  <w:num w:numId="12" w16cid:durableId="1442382156">
    <w:abstractNumId w:val="11"/>
  </w:num>
  <w:num w:numId="13" w16cid:durableId="62639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AE8"/>
    <w:rsid w:val="00073B4C"/>
    <w:rsid w:val="001815AF"/>
    <w:rsid w:val="002F4AE8"/>
    <w:rsid w:val="00343E07"/>
    <w:rsid w:val="003735A8"/>
    <w:rsid w:val="003852A7"/>
    <w:rsid w:val="0041712D"/>
    <w:rsid w:val="005069BF"/>
    <w:rsid w:val="00553488"/>
    <w:rsid w:val="00777B3F"/>
    <w:rsid w:val="00780459"/>
    <w:rsid w:val="00951FC3"/>
    <w:rsid w:val="00C11613"/>
    <w:rsid w:val="00C446AB"/>
    <w:rsid w:val="00C86BF2"/>
    <w:rsid w:val="00D10F62"/>
    <w:rsid w:val="00D40564"/>
    <w:rsid w:val="00D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446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6A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14</cp:revision>
  <dcterms:created xsi:type="dcterms:W3CDTF">2025-06-23T14:34:00Z</dcterms:created>
  <dcterms:modified xsi:type="dcterms:W3CDTF">2025-06-30T14:47:00Z</dcterms:modified>
</cp:coreProperties>
</file>