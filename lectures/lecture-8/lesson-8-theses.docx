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2437" w:rsidRPr="00152722" w:rsidRDefault="00DC2437" w:rsidP="00DC2437">
      <w:pPr>
        <w:rPr>
          <w:lang w:val="ru-RU"/>
        </w:rPr>
      </w:pPr>
      <w:r w:rsidRPr="00152722">
        <w:rPr>
          <w:lang w:val="ru-RU"/>
        </w:rPr>
        <w:t>#27</w:t>
      </w:r>
      <w:r w:rsidRPr="00DC2437">
        <w:rPr>
          <w:lang w:val="ru-RU"/>
        </w:rPr>
        <w:t>.</w:t>
      </w:r>
      <w:r w:rsidRPr="00152722">
        <w:rPr>
          <w:lang w:val="ru-RU"/>
        </w:rPr>
        <w:t xml:space="preserve"> два ключевых пункта в споре Пелагия и Августина: (НЕ)существование Зла и (НЕ)возможность контроля над аффектами / страстями;</w:t>
      </w:r>
    </w:p>
    <w:p w:rsidR="00DC2437" w:rsidRPr="00152722" w:rsidRDefault="00DC2437" w:rsidP="00DC2437">
      <w:pPr>
        <w:rPr>
          <w:lang w:val="ru-RU"/>
        </w:rPr>
      </w:pPr>
      <w:r w:rsidRPr="00152722">
        <w:rPr>
          <w:lang w:val="ru-RU"/>
        </w:rPr>
        <w:t>#28</w:t>
      </w:r>
      <w:r w:rsidRPr="00DC2437">
        <w:rPr>
          <w:lang w:val="ru-RU"/>
        </w:rPr>
        <w:t>.</w:t>
      </w:r>
      <w:r w:rsidRPr="00152722">
        <w:rPr>
          <w:lang w:val="ru-RU"/>
        </w:rPr>
        <w:t xml:space="preserve"> настоящий источник искушения – не тело и его потребности, но имитация свободы воли / "своеволие" – отклонение (defectio) от замысла Творения, от Бытия / Истины – к Ничто;</w:t>
      </w:r>
    </w:p>
    <w:p w:rsidR="00DC2437" w:rsidRPr="00152722" w:rsidRDefault="00DC2437" w:rsidP="00DC2437">
      <w:pPr>
        <w:rPr>
          <w:lang w:val="ru-RU"/>
        </w:rPr>
      </w:pPr>
      <w:r w:rsidRPr="00152722">
        <w:rPr>
          <w:lang w:val="ru-RU"/>
        </w:rPr>
        <w:t>#29</w:t>
      </w:r>
      <w:r w:rsidRPr="00DC2437">
        <w:rPr>
          <w:lang w:val="ru-RU"/>
        </w:rPr>
        <w:t>.</w:t>
      </w:r>
      <w:r w:rsidRPr="00152722">
        <w:rPr>
          <w:lang w:val="ru-RU"/>
        </w:rPr>
        <w:t xml:space="preserve"> Божественная Любовь (Агапэ) – это незаслуженная милость (gratia), источник спасения: открытие внутри нас уникального и вечного, нашей Личности (Юпостасис);</w:t>
      </w:r>
    </w:p>
    <w:p w:rsidR="00DC2437" w:rsidRPr="00152722" w:rsidRDefault="00DC2437" w:rsidP="00DC2437">
      <w:pPr>
        <w:rPr>
          <w:lang w:val="ru-RU"/>
        </w:rPr>
      </w:pPr>
      <w:r w:rsidRPr="00152722">
        <w:rPr>
          <w:lang w:val="ru-RU"/>
        </w:rPr>
        <w:t>#30</w:t>
      </w:r>
      <w:r w:rsidRPr="00DC2437">
        <w:rPr>
          <w:lang w:val="ru-RU"/>
        </w:rPr>
        <w:t>.</w:t>
      </w:r>
      <w:r w:rsidRPr="00152722">
        <w:rPr>
          <w:lang w:val="ru-RU"/>
        </w:rPr>
        <w:t xml:space="preserve"> в монотеистической картине мира решения проблем (разрешение доктринальных споров) порождает новые проблемы (споры), пока круг ни замыкается, потому что становится актуальной исходная проблема;</w:t>
      </w:r>
    </w:p>
    <w:p w:rsidR="00DC2437" w:rsidRDefault="00DC2437" w:rsidP="00DC2437">
      <w:pPr>
        <w:rPr>
          <w:lang w:val="ru-RU"/>
        </w:rPr>
      </w:pPr>
      <w:r w:rsidRPr="00152722">
        <w:rPr>
          <w:lang w:val="ru-RU"/>
        </w:rPr>
        <w:t>#31</w:t>
      </w:r>
      <w:r w:rsidRPr="00DC2437">
        <w:rPr>
          <w:lang w:val="ru-RU"/>
        </w:rPr>
        <w:t>.</w:t>
      </w:r>
      <w:r w:rsidRPr="00152722">
        <w:rPr>
          <w:lang w:val="ru-RU"/>
        </w:rPr>
        <w:t xml:space="preserve"> Реформация: актуализация "августинианства" – признание невозможности постичь замысел Бога и "спастись своими силами" (Лютер), а спасение через gratia (благодать / милость) – это лотерея (Кальвин).</w:t>
      </w:r>
    </w:p>
    <w:p w:rsidR="00885353" w:rsidRPr="00DC2437" w:rsidRDefault="00885353" w:rsidP="00DC2437"/>
    <w:sectPr w:rsidR="00885353" w:rsidRPr="00DC24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54EB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CE63C">
      <w:start w:val="1"/>
      <w:numFmt w:val="decimal"/>
      <w:lvlText w:val=""/>
      <w:lvlJc w:val="left"/>
    </w:lvl>
    <w:lvl w:ilvl="2" w:tplc="3288FB66">
      <w:start w:val="1"/>
      <w:numFmt w:val="decimal"/>
      <w:lvlText w:val=""/>
      <w:lvlJc w:val="left"/>
    </w:lvl>
    <w:lvl w:ilvl="3" w:tplc="35406A4C">
      <w:start w:val="1"/>
      <w:numFmt w:val="decimal"/>
      <w:lvlText w:val=""/>
      <w:lvlJc w:val="left"/>
    </w:lvl>
    <w:lvl w:ilvl="4" w:tplc="42B8E906">
      <w:start w:val="1"/>
      <w:numFmt w:val="decimal"/>
      <w:lvlText w:val=""/>
      <w:lvlJc w:val="left"/>
    </w:lvl>
    <w:lvl w:ilvl="5" w:tplc="33546A54">
      <w:start w:val="1"/>
      <w:numFmt w:val="decimal"/>
      <w:lvlText w:val=""/>
      <w:lvlJc w:val="left"/>
    </w:lvl>
    <w:lvl w:ilvl="6" w:tplc="B9CEA88A">
      <w:start w:val="1"/>
      <w:numFmt w:val="decimal"/>
      <w:lvlText w:val=""/>
      <w:lvlJc w:val="left"/>
    </w:lvl>
    <w:lvl w:ilvl="7" w:tplc="356AB102">
      <w:start w:val="1"/>
      <w:numFmt w:val="decimal"/>
      <w:lvlText w:val=""/>
      <w:lvlJc w:val="left"/>
    </w:lvl>
    <w:lvl w:ilvl="8" w:tplc="2606344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168E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71E6">
      <w:start w:val="1"/>
      <w:numFmt w:val="decimal"/>
      <w:lvlText w:val=""/>
      <w:lvlJc w:val="left"/>
    </w:lvl>
    <w:lvl w:ilvl="2" w:tplc="1832BEF6">
      <w:start w:val="1"/>
      <w:numFmt w:val="decimal"/>
      <w:lvlText w:val=""/>
      <w:lvlJc w:val="left"/>
    </w:lvl>
    <w:lvl w:ilvl="3" w:tplc="5F54766C">
      <w:start w:val="1"/>
      <w:numFmt w:val="decimal"/>
      <w:lvlText w:val=""/>
      <w:lvlJc w:val="left"/>
    </w:lvl>
    <w:lvl w:ilvl="4" w:tplc="9AC4FA8C">
      <w:start w:val="1"/>
      <w:numFmt w:val="decimal"/>
      <w:lvlText w:val=""/>
      <w:lvlJc w:val="left"/>
    </w:lvl>
    <w:lvl w:ilvl="5" w:tplc="6EE23C50">
      <w:start w:val="1"/>
      <w:numFmt w:val="decimal"/>
      <w:lvlText w:val=""/>
      <w:lvlJc w:val="left"/>
    </w:lvl>
    <w:lvl w:ilvl="6" w:tplc="18FCEB06">
      <w:start w:val="1"/>
      <w:numFmt w:val="decimal"/>
      <w:lvlText w:val=""/>
      <w:lvlJc w:val="left"/>
    </w:lvl>
    <w:lvl w:ilvl="7" w:tplc="04081C72">
      <w:start w:val="1"/>
      <w:numFmt w:val="decimal"/>
      <w:lvlText w:val=""/>
      <w:lvlJc w:val="left"/>
    </w:lvl>
    <w:lvl w:ilvl="8" w:tplc="C35C4F5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96A80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8E63A">
      <w:start w:val="1"/>
      <w:numFmt w:val="decimal"/>
      <w:lvlText w:val=""/>
      <w:lvlJc w:val="left"/>
    </w:lvl>
    <w:lvl w:ilvl="2" w:tplc="DF2C3E78">
      <w:start w:val="1"/>
      <w:numFmt w:val="decimal"/>
      <w:lvlText w:val=""/>
      <w:lvlJc w:val="left"/>
    </w:lvl>
    <w:lvl w:ilvl="3" w:tplc="0F581126">
      <w:start w:val="1"/>
      <w:numFmt w:val="decimal"/>
      <w:lvlText w:val=""/>
      <w:lvlJc w:val="left"/>
    </w:lvl>
    <w:lvl w:ilvl="4" w:tplc="47866E5E">
      <w:start w:val="1"/>
      <w:numFmt w:val="decimal"/>
      <w:lvlText w:val=""/>
      <w:lvlJc w:val="left"/>
    </w:lvl>
    <w:lvl w:ilvl="5" w:tplc="87040AE4">
      <w:start w:val="1"/>
      <w:numFmt w:val="decimal"/>
      <w:lvlText w:val=""/>
      <w:lvlJc w:val="left"/>
    </w:lvl>
    <w:lvl w:ilvl="6" w:tplc="07E643A0">
      <w:start w:val="1"/>
      <w:numFmt w:val="decimal"/>
      <w:lvlText w:val=""/>
      <w:lvlJc w:val="left"/>
    </w:lvl>
    <w:lvl w:ilvl="7" w:tplc="DE24B31C">
      <w:start w:val="1"/>
      <w:numFmt w:val="decimal"/>
      <w:lvlText w:val=""/>
      <w:lvlJc w:val="left"/>
    </w:lvl>
    <w:lvl w:ilvl="8" w:tplc="EA2AF90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78D60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9419CE">
      <w:start w:val="1"/>
      <w:numFmt w:val="decimal"/>
      <w:lvlText w:val=""/>
      <w:lvlJc w:val="left"/>
    </w:lvl>
    <w:lvl w:ilvl="2" w:tplc="77824578">
      <w:start w:val="1"/>
      <w:numFmt w:val="decimal"/>
      <w:lvlText w:val=""/>
      <w:lvlJc w:val="left"/>
    </w:lvl>
    <w:lvl w:ilvl="3" w:tplc="9EC0D98E">
      <w:start w:val="1"/>
      <w:numFmt w:val="decimal"/>
      <w:lvlText w:val=""/>
      <w:lvlJc w:val="left"/>
    </w:lvl>
    <w:lvl w:ilvl="4" w:tplc="B3E6091A">
      <w:start w:val="1"/>
      <w:numFmt w:val="decimal"/>
      <w:lvlText w:val=""/>
      <w:lvlJc w:val="left"/>
    </w:lvl>
    <w:lvl w:ilvl="5" w:tplc="92B248EC">
      <w:start w:val="1"/>
      <w:numFmt w:val="decimal"/>
      <w:lvlText w:val=""/>
      <w:lvlJc w:val="left"/>
    </w:lvl>
    <w:lvl w:ilvl="6" w:tplc="089CBBC2">
      <w:start w:val="1"/>
      <w:numFmt w:val="decimal"/>
      <w:lvlText w:val=""/>
      <w:lvlJc w:val="left"/>
    </w:lvl>
    <w:lvl w:ilvl="7" w:tplc="983CAABA">
      <w:start w:val="1"/>
      <w:numFmt w:val="decimal"/>
      <w:lvlText w:val=""/>
      <w:lvlJc w:val="left"/>
    </w:lvl>
    <w:lvl w:ilvl="8" w:tplc="3C32D84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9872F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2C656">
      <w:start w:val="1"/>
      <w:numFmt w:val="decimal"/>
      <w:lvlText w:val=""/>
      <w:lvlJc w:val="left"/>
    </w:lvl>
    <w:lvl w:ilvl="2" w:tplc="49383A32">
      <w:start w:val="1"/>
      <w:numFmt w:val="decimal"/>
      <w:lvlText w:val=""/>
      <w:lvlJc w:val="left"/>
    </w:lvl>
    <w:lvl w:ilvl="3" w:tplc="1652B7BA">
      <w:start w:val="1"/>
      <w:numFmt w:val="decimal"/>
      <w:lvlText w:val=""/>
      <w:lvlJc w:val="left"/>
    </w:lvl>
    <w:lvl w:ilvl="4" w:tplc="FD0C4244">
      <w:start w:val="1"/>
      <w:numFmt w:val="decimal"/>
      <w:lvlText w:val=""/>
      <w:lvlJc w:val="left"/>
    </w:lvl>
    <w:lvl w:ilvl="5" w:tplc="9C7E0F8C">
      <w:start w:val="1"/>
      <w:numFmt w:val="decimal"/>
      <w:lvlText w:val=""/>
      <w:lvlJc w:val="left"/>
    </w:lvl>
    <w:lvl w:ilvl="6" w:tplc="F4FE4476">
      <w:start w:val="1"/>
      <w:numFmt w:val="decimal"/>
      <w:lvlText w:val=""/>
      <w:lvlJc w:val="left"/>
    </w:lvl>
    <w:lvl w:ilvl="7" w:tplc="EA80D5F8">
      <w:start w:val="1"/>
      <w:numFmt w:val="decimal"/>
      <w:lvlText w:val=""/>
      <w:lvlJc w:val="left"/>
    </w:lvl>
    <w:lvl w:ilvl="8" w:tplc="03F8BDF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DF566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3A61CC">
      <w:start w:val="1"/>
      <w:numFmt w:val="decimal"/>
      <w:lvlText w:val=""/>
      <w:lvlJc w:val="left"/>
    </w:lvl>
    <w:lvl w:ilvl="2" w:tplc="3FFABC66">
      <w:start w:val="1"/>
      <w:numFmt w:val="decimal"/>
      <w:lvlText w:val=""/>
      <w:lvlJc w:val="left"/>
    </w:lvl>
    <w:lvl w:ilvl="3" w:tplc="1228FBF2">
      <w:start w:val="1"/>
      <w:numFmt w:val="decimal"/>
      <w:lvlText w:val=""/>
      <w:lvlJc w:val="left"/>
    </w:lvl>
    <w:lvl w:ilvl="4" w:tplc="1382AA0C">
      <w:start w:val="1"/>
      <w:numFmt w:val="decimal"/>
      <w:lvlText w:val=""/>
      <w:lvlJc w:val="left"/>
    </w:lvl>
    <w:lvl w:ilvl="5" w:tplc="0B38D032">
      <w:start w:val="1"/>
      <w:numFmt w:val="decimal"/>
      <w:lvlText w:val=""/>
      <w:lvlJc w:val="left"/>
    </w:lvl>
    <w:lvl w:ilvl="6" w:tplc="8A94E636">
      <w:start w:val="1"/>
      <w:numFmt w:val="decimal"/>
      <w:lvlText w:val=""/>
      <w:lvlJc w:val="left"/>
    </w:lvl>
    <w:lvl w:ilvl="7" w:tplc="3114264C">
      <w:start w:val="1"/>
      <w:numFmt w:val="decimal"/>
      <w:lvlText w:val=""/>
      <w:lvlJc w:val="left"/>
    </w:lvl>
    <w:lvl w:ilvl="8" w:tplc="B0F2E5BE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53D44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1C4D0C">
      <w:start w:val="1"/>
      <w:numFmt w:val="decimal"/>
      <w:lvlText w:val=""/>
      <w:lvlJc w:val="left"/>
    </w:lvl>
    <w:lvl w:ilvl="2" w:tplc="1380683C">
      <w:start w:val="1"/>
      <w:numFmt w:val="decimal"/>
      <w:lvlText w:val=""/>
      <w:lvlJc w:val="left"/>
    </w:lvl>
    <w:lvl w:ilvl="3" w:tplc="4ED6CBD0">
      <w:start w:val="1"/>
      <w:numFmt w:val="decimal"/>
      <w:lvlText w:val=""/>
      <w:lvlJc w:val="left"/>
    </w:lvl>
    <w:lvl w:ilvl="4" w:tplc="79D69AD8">
      <w:start w:val="1"/>
      <w:numFmt w:val="decimal"/>
      <w:lvlText w:val=""/>
      <w:lvlJc w:val="left"/>
    </w:lvl>
    <w:lvl w:ilvl="5" w:tplc="F8B24716">
      <w:start w:val="1"/>
      <w:numFmt w:val="decimal"/>
      <w:lvlText w:val=""/>
      <w:lvlJc w:val="left"/>
    </w:lvl>
    <w:lvl w:ilvl="6" w:tplc="8AF429CC">
      <w:start w:val="1"/>
      <w:numFmt w:val="decimal"/>
      <w:lvlText w:val=""/>
      <w:lvlJc w:val="left"/>
    </w:lvl>
    <w:lvl w:ilvl="7" w:tplc="E452D152">
      <w:start w:val="1"/>
      <w:numFmt w:val="decimal"/>
      <w:lvlText w:val=""/>
      <w:lvlJc w:val="left"/>
    </w:lvl>
    <w:lvl w:ilvl="8" w:tplc="D6007BC6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8C064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C1206">
      <w:start w:val="1"/>
      <w:numFmt w:val="decimal"/>
      <w:lvlText w:val=""/>
      <w:lvlJc w:val="left"/>
    </w:lvl>
    <w:lvl w:ilvl="2" w:tplc="BCEE6A90">
      <w:start w:val="1"/>
      <w:numFmt w:val="decimal"/>
      <w:lvlText w:val=""/>
      <w:lvlJc w:val="left"/>
    </w:lvl>
    <w:lvl w:ilvl="3" w:tplc="A7248552">
      <w:start w:val="1"/>
      <w:numFmt w:val="decimal"/>
      <w:lvlText w:val=""/>
      <w:lvlJc w:val="left"/>
    </w:lvl>
    <w:lvl w:ilvl="4" w:tplc="FDAC6132">
      <w:start w:val="1"/>
      <w:numFmt w:val="decimal"/>
      <w:lvlText w:val=""/>
      <w:lvlJc w:val="left"/>
    </w:lvl>
    <w:lvl w:ilvl="5" w:tplc="1B9EC2CC">
      <w:start w:val="1"/>
      <w:numFmt w:val="decimal"/>
      <w:lvlText w:val=""/>
      <w:lvlJc w:val="left"/>
    </w:lvl>
    <w:lvl w:ilvl="6" w:tplc="ABBCDC84">
      <w:start w:val="1"/>
      <w:numFmt w:val="decimal"/>
      <w:lvlText w:val=""/>
      <w:lvlJc w:val="left"/>
    </w:lvl>
    <w:lvl w:ilvl="7" w:tplc="3A2C121E">
      <w:start w:val="1"/>
      <w:numFmt w:val="decimal"/>
      <w:lvlText w:val=""/>
      <w:lvlJc w:val="left"/>
    </w:lvl>
    <w:lvl w:ilvl="8" w:tplc="714CF026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961E9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84EF64">
      <w:start w:val="1"/>
      <w:numFmt w:val="decimal"/>
      <w:lvlText w:val=""/>
      <w:lvlJc w:val="left"/>
    </w:lvl>
    <w:lvl w:ilvl="2" w:tplc="7A9648A0">
      <w:start w:val="1"/>
      <w:numFmt w:val="decimal"/>
      <w:lvlText w:val=""/>
      <w:lvlJc w:val="left"/>
    </w:lvl>
    <w:lvl w:ilvl="3" w:tplc="AF6C4B22">
      <w:start w:val="1"/>
      <w:numFmt w:val="decimal"/>
      <w:lvlText w:val=""/>
      <w:lvlJc w:val="left"/>
    </w:lvl>
    <w:lvl w:ilvl="4" w:tplc="CA2C8832">
      <w:start w:val="1"/>
      <w:numFmt w:val="decimal"/>
      <w:lvlText w:val=""/>
      <w:lvlJc w:val="left"/>
    </w:lvl>
    <w:lvl w:ilvl="5" w:tplc="5B2E83C0">
      <w:start w:val="1"/>
      <w:numFmt w:val="decimal"/>
      <w:lvlText w:val=""/>
      <w:lvlJc w:val="left"/>
    </w:lvl>
    <w:lvl w:ilvl="6" w:tplc="BB124E8C">
      <w:start w:val="1"/>
      <w:numFmt w:val="decimal"/>
      <w:lvlText w:val=""/>
      <w:lvlJc w:val="left"/>
    </w:lvl>
    <w:lvl w:ilvl="7" w:tplc="B7FCC9E6">
      <w:start w:val="1"/>
      <w:numFmt w:val="decimal"/>
      <w:lvlText w:val=""/>
      <w:lvlJc w:val="left"/>
    </w:lvl>
    <w:lvl w:ilvl="8" w:tplc="FB7C8CF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4F888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B8F310">
      <w:start w:val="1"/>
      <w:numFmt w:val="decimal"/>
      <w:lvlText w:val=""/>
      <w:lvlJc w:val="left"/>
    </w:lvl>
    <w:lvl w:ilvl="2" w:tplc="3C42F8BA">
      <w:start w:val="1"/>
      <w:numFmt w:val="decimal"/>
      <w:lvlText w:val=""/>
      <w:lvlJc w:val="left"/>
    </w:lvl>
    <w:lvl w:ilvl="3" w:tplc="C41E37D6">
      <w:start w:val="1"/>
      <w:numFmt w:val="decimal"/>
      <w:lvlText w:val=""/>
      <w:lvlJc w:val="left"/>
    </w:lvl>
    <w:lvl w:ilvl="4" w:tplc="7A464686">
      <w:start w:val="1"/>
      <w:numFmt w:val="decimal"/>
      <w:lvlText w:val=""/>
      <w:lvlJc w:val="left"/>
    </w:lvl>
    <w:lvl w:ilvl="5" w:tplc="D2C8FCEC">
      <w:start w:val="1"/>
      <w:numFmt w:val="decimal"/>
      <w:lvlText w:val=""/>
      <w:lvlJc w:val="left"/>
    </w:lvl>
    <w:lvl w:ilvl="6" w:tplc="8B68C044">
      <w:start w:val="1"/>
      <w:numFmt w:val="decimal"/>
      <w:lvlText w:val=""/>
      <w:lvlJc w:val="left"/>
    </w:lvl>
    <w:lvl w:ilvl="7" w:tplc="8FBA4F78">
      <w:start w:val="1"/>
      <w:numFmt w:val="decimal"/>
      <w:lvlText w:val=""/>
      <w:lvlJc w:val="left"/>
    </w:lvl>
    <w:lvl w:ilvl="8" w:tplc="46BE650E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825A3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1E7D90">
      <w:start w:val="1"/>
      <w:numFmt w:val="decimal"/>
      <w:lvlText w:val=""/>
      <w:lvlJc w:val="left"/>
    </w:lvl>
    <w:lvl w:ilvl="2" w:tplc="7A521E26">
      <w:start w:val="1"/>
      <w:numFmt w:val="decimal"/>
      <w:lvlText w:val=""/>
      <w:lvlJc w:val="left"/>
    </w:lvl>
    <w:lvl w:ilvl="3" w:tplc="F552004E">
      <w:start w:val="1"/>
      <w:numFmt w:val="decimal"/>
      <w:lvlText w:val=""/>
      <w:lvlJc w:val="left"/>
    </w:lvl>
    <w:lvl w:ilvl="4" w:tplc="147C313C">
      <w:start w:val="1"/>
      <w:numFmt w:val="decimal"/>
      <w:lvlText w:val=""/>
      <w:lvlJc w:val="left"/>
    </w:lvl>
    <w:lvl w:ilvl="5" w:tplc="53B84930">
      <w:start w:val="1"/>
      <w:numFmt w:val="decimal"/>
      <w:lvlText w:val=""/>
      <w:lvlJc w:val="left"/>
    </w:lvl>
    <w:lvl w:ilvl="6" w:tplc="36EC54F0">
      <w:start w:val="1"/>
      <w:numFmt w:val="decimal"/>
      <w:lvlText w:val=""/>
      <w:lvlJc w:val="left"/>
    </w:lvl>
    <w:lvl w:ilvl="7" w:tplc="DC30CB76">
      <w:start w:val="1"/>
      <w:numFmt w:val="decimal"/>
      <w:lvlText w:val=""/>
      <w:lvlJc w:val="left"/>
    </w:lvl>
    <w:lvl w:ilvl="8" w:tplc="237E0A96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7A6A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6559A">
      <w:start w:val="1"/>
      <w:numFmt w:val="decimal"/>
      <w:lvlText w:val=""/>
      <w:lvlJc w:val="left"/>
    </w:lvl>
    <w:lvl w:ilvl="2" w:tplc="6C929B08">
      <w:start w:val="1"/>
      <w:numFmt w:val="decimal"/>
      <w:lvlText w:val=""/>
      <w:lvlJc w:val="left"/>
    </w:lvl>
    <w:lvl w:ilvl="3" w:tplc="F7205304">
      <w:start w:val="1"/>
      <w:numFmt w:val="decimal"/>
      <w:lvlText w:val=""/>
      <w:lvlJc w:val="left"/>
    </w:lvl>
    <w:lvl w:ilvl="4" w:tplc="1674E6A8">
      <w:start w:val="1"/>
      <w:numFmt w:val="decimal"/>
      <w:lvlText w:val=""/>
      <w:lvlJc w:val="left"/>
    </w:lvl>
    <w:lvl w:ilvl="5" w:tplc="7C5E8CDE">
      <w:start w:val="1"/>
      <w:numFmt w:val="decimal"/>
      <w:lvlText w:val=""/>
      <w:lvlJc w:val="left"/>
    </w:lvl>
    <w:lvl w:ilvl="6" w:tplc="8F9603EE">
      <w:start w:val="1"/>
      <w:numFmt w:val="decimal"/>
      <w:lvlText w:val=""/>
      <w:lvlJc w:val="left"/>
    </w:lvl>
    <w:lvl w:ilvl="7" w:tplc="40CE9F1C">
      <w:start w:val="1"/>
      <w:numFmt w:val="decimal"/>
      <w:lvlText w:val=""/>
      <w:lvlJc w:val="left"/>
    </w:lvl>
    <w:lvl w:ilvl="8" w:tplc="A7062C7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3A42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6BAA8">
      <w:start w:val="1"/>
      <w:numFmt w:val="decimal"/>
      <w:lvlText w:val=""/>
      <w:lvlJc w:val="left"/>
    </w:lvl>
    <w:lvl w:ilvl="2" w:tplc="37C25766">
      <w:start w:val="1"/>
      <w:numFmt w:val="decimal"/>
      <w:lvlText w:val=""/>
      <w:lvlJc w:val="left"/>
    </w:lvl>
    <w:lvl w:ilvl="3" w:tplc="5D946FB0">
      <w:start w:val="1"/>
      <w:numFmt w:val="decimal"/>
      <w:lvlText w:val=""/>
      <w:lvlJc w:val="left"/>
    </w:lvl>
    <w:lvl w:ilvl="4" w:tplc="10F02F56">
      <w:start w:val="1"/>
      <w:numFmt w:val="decimal"/>
      <w:lvlText w:val=""/>
      <w:lvlJc w:val="left"/>
    </w:lvl>
    <w:lvl w:ilvl="5" w:tplc="459496F0">
      <w:start w:val="1"/>
      <w:numFmt w:val="decimal"/>
      <w:lvlText w:val=""/>
      <w:lvlJc w:val="left"/>
    </w:lvl>
    <w:lvl w:ilvl="6" w:tplc="0218ACD6">
      <w:start w:val="1"/>
      <w:numFmt w:val="decimal"/>
      <w:lvlText w:val=""/>
      <w:lvlJc w:val="left"/>
    </w:lvl>
    <w:lvl w:ilvl="7" w:tplc="252C4F32">
      <w:start w:val="1"/>
      <w:numFmt w:val="decimal"/>
      <w:lvlText w:val=""/>
      <w:lvlJc w:val="left"/>
    </w:lvl>
    <w:lvl w:ilvl="8" w:tplc="94F4CA9E">
      <w:start w:val="1"/>
      <w:numFmt w:val="decimal"/>
      <w:lvlText w:val=""/>
      <w:lvlJc w:val="left"/>
    </w:lvl>
  </w:abstractNum>
  <w:num w:numId="1" w16cid:durableId="1287199640">
    <w:abstractNumId w:val="0"/>
  </w:num>
  <w:num w:numId="2" w16cid:durableId="1020545125">
    <w:abstractNumId w:val="1"/>
  </w:num>
  <w:num w:numId="3" w16cid:durableId="874271220">
    <w:abstractNumId w:val="2"/>
  </w:num>
  <w:num w:numId="4" w16cid:durableId="803962583">
    <w:abstractNumId w:val="3"/>
  </w:num>
  <w:num w:numId="5" w16cid:durableId="1271006169">
    <w:abstractNumId w:val="4"/>
  </w:num>
  <w:num w:numId="6" w16cid:durableId="1476336956">
    <w:abstractNumId w:val="5"/>
  </w:num>
  <w:num w:numId="7" w16cid:durableId="1786381866">
    <w:abstractNumId w:val="6"/>
  </w:num>
  <w:num w:numId="8" w16cid:durableId="1458645815">
    <w:abstractNumId w:val="7"/>
  </w:num>
  <w:num w:numId="9" w16cid:durableId="803936511">
    <w:abstractNumId w:val="8"/>
  </w:num>
  <w:num w:numId="10" w16cid:durableId="623511060">
    <w:abstractNumId w:val="9"/>
  </w:num>
  <w:num w:numId="11" w16cid:durableId="1804734331">
    <w:abstractNumId w:val="10"/>
  </w:num>
  <w:num w:numId="12" w16cid:durableId="1630893171">
    <w:abstractNumId w:val="11"/>
  </w:num>
  <w:num w:numId="13" w16cid:durableId="599722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353"/>
    <w:rsid w:val="0008049C"/>
    <w:rsid w:val="000A7E43"/>
    <w:rsid w:val="00146A52"/>
    <w:rsid w:val="00152722"/>
    <w:rsid w:val="00157DE8"/>
    <w:rsid w:val="001B120A"/>
    <w:rsid w:val="0024788A"/>
    <w:rsid w:val="00454301"/>
    <w:rsid w:val="004E50FE"/>
    <w:rsid w:val="005011D1"/>
    <w:rsid w:val="005069BF"/>
    <w:rsid w:val="00780459"/>
    <w:rsid w:val="007901B9"/>
    <w:rsid w:val="007C22BF"/>
    <w:rsid w:val="008552AF"/>
    <w:rsid w:val="00885353"/>
    <w:rsid w:val="009E4A65"/>
    <w:rsid w:val="00A63C03"/>
    <w:rsid w:val="00A86264"/>
    <w:rsid w:val="00C22B53"/>
    <w:rsid w:val="00CB32C1"/>
    <w:rsid w:val="00CE406B"/>
    <w:rsid w:val="00DA2C8A"/>
    <w:rsid w:val="00DC2437"/>
    <w:rsid w:val="00D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01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B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E50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21</cp:revision>
  <dcterms:created xsi:type="dcterms:W3CDTF">2025-06-23T14:35:00Z</dcterms:created>
  <dcterms:modified xsi:type="dcterms:W3CDTF">2025-06-30T14:48:00Z</dcterms:modified>
</cp:coreProperties>
</file>