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6FBE" w:rsidRPr="00A24614" w:rsidRDefault="00E26FBE" w:rsidP="00E26FBE">
      <w:pPr>
        <w:rPr>
          <w:lang w:val="ru-RU"/>
        </w:rPr>
      </w:pPr>
      <w:r w:rsidRPr="00A24614">
        <w:rPr>
          <w:lang w:val="ru-RU"/>
        </w:rPr>
        <w:t>#50</w:t>
      </w:r>
      <w:r w:rsidRPr="003F2C4D">
        <w:rPr>
          <w:lang w:val="ru-RU"/>
        </w:rPr>
        <w:t>.</w:t>
      </w:r>
      <w:r w:rsidRPr="00A24614">
        <w:rPr>
          <w:lang w:val="ru-RU"/>
        </w:rPr>
        <w:t xml:space="preserve"> Фундаментальная проблема философской теории познания – вопрос о сущности мышления / сознания, что выражается в споре между дуализмом и материализмом;</w:t>
      </w:r>
    </w:p>
    <w:p w:rsidR="00E26FBE" w:rsidRPr="00A24614" w:rsidRDefault="00E26FBE" w:rsidP="00E26FBE">
      <w:pPr>
        <w:rPr>
          <w:lang w:val="ru-RU"/>
        </w:rPr>
      </w:pPr>
      <w:r w:rsidRPr="00A24614">
        <w:rPr>
          <w:lang w:val="ru-RU"/>
        </w:rPr>
        <w:t>#51</w:t>
      </w:r>
      <w:r w:rsidRPr="003F2C4D">
        <w:rPr>
          <w:lang w:val="ru-RU"/>
        </w:rPr>
        <w:t>.</w:t>
      </w:r>
      <w:r w:rsidRPr="00A24614">
        <w:rPr>
          <w:lang w:val="ru-RU"/>
        </w:rPr>
        <w:t xml:space="preserve"> Гоббс: "мышление" – это не отдельная субстанция, а (отражающее) свойство материальной субстанции ("мозг"); </w:t>
      </w:r>
    </w:p>
    <w:p w:rsidR="00E26FBE" w:rsidRPr="00A24614" w:rsidRDefault="00E26FBE" w:rsidP="00E26FBE">
      <w:pPr>
        <w:rPr>
          <w:lang w:val="ru-RU"/>
        </w:rPr>
      </w:pPr>
      <w:r w:rsidRPr="00A24614">
        <w:rPr>
          <w:lang w:val="ru-RU"/>
        </w:rPr>
        <w:t>#52</w:t>
      </w:r>
      <w:r w:rsidRPr="003F2C4D">
        <w:rPr>
          <w:lang w:val="ru-RU"/>
        </w:rPr>
        <w:t>.</w:t>
      </w:r>
      <w:r w:rsidRPr="00A24614">
        <w:rPr>
          <w:lang w:val="ru-RU"/>
        </w:rPr>
        <w:t xml:space="preserve"> "Аргумент зеркала": отражающая поверхность как объект чувственного восприятия даёт возможность разделить иллюзию и реальность – без обращения к ментальной способности (intellectio), которая отличалась бы от восприятия (imaginere / sensio) на субстанциональном уровне;</w:t>
      </w:r>
    </w:p>
    <w:p w:rsidR="00E26FBE" w:rsidRPr="00A24614" w:rsidRDefault="00E26FBE" w:rsidP="00E26FBE">
      <w:pPr>
        <w:rPr>
          <w:lang w:val="ru-RU"/>
        </w:rPr>
      </w:pPr>
      <w:r w:rsidRPr="00A24614">
        <w:rPr>
          <w:lang w:val="ru-RU"/>
        </w:rPr>
        <w:t>#53</w:t>
      </w:r>
      <w:r w:rsidRPr="003F2C4D">
        <w:rPr>
          <w:lang w:val="ru-RU"/>
        </w:rPr>
        <w:t>.</w:t>
      </w:r>
      <w:r w:rsidRPr="00A24614">
        <w:rPr>
          <w:lang w:val="ru-RU"/>
        </w:rPr>
        <w:t xml:space="preserve"> Язык / Речь как механизм коррекции когнитивных искажений: возникает через кодирование / номинацию впечатлений (impressionem) в мозгу, и ошибки выявляются через анализ родо-видовых связей между именами;</w:t>
      </w:r>
    </w:p>
    <w:p w:rsidR="00E26FBE" w:rsidRPr="00A24614" w:rsidRDefault="00E26FBE" w:rsidP="00E26FBE">
      <w:pPr>
        <w:rPr>
          <w:lang w:val="ru-RU"/>
        </w:rPr>
      </w:pPr>
      <w:r w:rsidRPr="00A24614">
        <w:rPr>
          <w:lang w:val="ru-RU"/>
        </w:rPr>
        <w:t>#54</w:t>
      </w:r>
      <w:r w:rsidRPr="00E26FBE">
        <w:rPr>
          <w:lang w:val="ru-RU"/>
        </w:rPr>
        <w:t>.</w:t>
      </w:r>
      <w:r w:rsidRPr="00A24614">
        <w:rPr>
          <w:lang w:val="ru-RU"/>
        </w:rPr>
        <w:t xml:space="preserve"> Искажения не могут быть обнаружены, если они заложены изначально на уровне кодирования впечатлений: любая процедура проверки знания на истинность ненадёжна, поскольку ошибка может содержаться в самой процедуре проверки (эффект "замкнутой системы");</w:t>
      </w:r>
    </w:p>
    <w:p w:rsidR="00E26FBE" w:rsidRDefault="00E26FBE" w:rsidP="00E26FBE">
      <w:pPr>
        <w:rPr>
          <w:lang w:val="ru-RU"/>
        </w:rPr>
      </w:pPr>
      <w:r w:rsidRPr="00A24614">
        <w:rPr>
          <w:lang w:val="ru-RU"/>
        </w:rPr>
        <w:t>#55</w:t>
      </w:r>
      <w:r w:rsidRPr="00E26FBE">
        <w:rPr>
          <w:lang w:val="ru-RU"/>
        </w:rPr>
        <w:t>.</w:t>
      </w:r>
      <w:r w:rsidRPr="00A24614">
        <w:rPr>
          <w:lang w:val="ru-RU"/>
        </w:rPr>
        <w:t xml:space="preserve"> Декарт (дуализм): мышление – за пределами материальной / протяженной субстанции: исследуемая система познаваема, но познающее мышление – нет; Гоббс (материализм): мышление - внутри материальной / протяжённой субстанции ("мозг"): мышление познаваемо, но исследуемая система – нет.</w:t>
      </w:r>
    </w:p>
    <w:p w:rsidR="00C24E39" w:rsidRPr="00E26FBE" w:rsidRDefault="00C24E39" w:rsidP="00E26FBE"/>
    <w:sectPr w:rsidR="00C24E39" w:rsidRPr="00E26F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A6D83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AC1714">
      <w:start w:val="1"/>
      <w:numFmt w:val="decimal"/>
      <w:lvlText w:val=""/>
      <w:lvlJc w:val="left"/>
    </w:lvl>
    <w:lvl w:ilvl="2" w:tplc="DE307DE6">
      <w:start w:val="1"/>
      <w:numFmt w:val="decimal"/>
      <w:lvlText w:val=""/>
      <w:lvlJc w:val="left"/>
    </w:lvl>
    <w:lvl w:ilvl="3" w:tplc="55A27F14">
      <w:start w:val="1"/>
      <w:numFmt w:val="decimal"/>
      <w:lvlText w:val=""/>
      <w:lvlJc w:val="left"/>
    </w:lvl>
    <w:lvl w:ilvl="4" w:tplc="87E267FC">
      <w:start w:val="1"/>
      <w:numFmt w:val="decimal"/>
      <w:lvlText w:val=""/>
      <w:lvlJc w:val="left"/>
    </w:lvl>
    <w:lvl w:ilvl="5" w:tplc="C2642004">
      <w:start w:val="1"/>
      <w:numFmt w:val="decimal"/>
      <w:lvlText w:val=""/>
      <w:lvlJc w:val="left"/>
    </w:lvl>
    <w:lvl w:ilvl="6" w:tplc="862CD2A4">
      <w:start w:val="1"/>
      <w:numFmt w:val="decimal"/>
      <w:lvlText w:val=""/>
      <w:lvlJc w:val="left"/>
    </w:lvl>
    <w:lvl w:ilvl="7" w:tplc="6C9C2DB2">
      <w:start w:val="1"/>
      <w:numFmt w:val="decimal"/>
      <w:lvlText w:val=""/>
      <w:lvlJc w:val="left"/>
    </w:lvl>
    <w:lvl w:ilvl="8" w:tplc="66F09236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A2F06B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E7006">
      <w:start w:val="1"/>
      <w:numFmt w:val="decimal"/>
      <w:lvlText w:val=""/>
      <w:lvlJc w:val="left"/>
    </w:lvl>
    <w:lvl w:ilvl="2" w:tplc="27DA27F0">
      <w:start w:val="1"/>
      <w:numFmt w:val="decimal"/>
      <w:lvlText w:val=""/>
      <w:lvlJc w:val="left"/>
    </w:lvl>
    <w:lvl w:ilvl="3" w:tplc="7CB832AE">
      <w:start w:val="1"/>
      <w:numFmt w:val="decimal"/>
      <w:lvlText w:val=""/>
      <w:lvlJc w:val="left"/>
    </w:lvl>
    <w:lvl w:ilvl="4" w:tplc="B1AE06EE">
      <w:start w:val="1"/>
      <w:numFmt w:val="decimal"/>
      <w:lvlText w:val=""/>
      <w:lvlJc w:val="left"/>
    </w:lvl>
    <w:lvl w:ilvl="5" w:tplc="4E881022">
      <w:start w:val="1"/>
      <w:numFmt w:val="decimal"/>
      <w:lvlText w:val=""/>
      <w:lvlJc w:val="left"/>
    </w:lvl>
    <w:lvl w:ilvl="6" w:tplc="4586785E">
      <w:start w:val="1"/>
      <w:numFmt w:val="decimal"/>
      <w:lvlText w:val=""/>
      <w:lvlJc w:val="left"/>
    </w:lvl>
    <w:lvl w:ilvl="7" w:tplc="3BDE47B8">
      <w:start w:val="1"/>
      <w:numFmt w:val="decimal"/>
      <w:lvlText w:val=""/>
      <w:lvlJc w:val="left"/>
    </w:lvl>
    <w:lvl w:ilvl="8" w:tplc="E74A954A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BACA7D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46728C">
      <w:start w:val="1"/>
      <w:numFmt w:val="decimal"/>
      <w:lvlText w:val=""/>
      <w:lvlJc w:val="left"/>
    </w:lvl>
    <w:lvl w:ilvl="2" w:tplc="E228C9BA">
      <w:start w:val="1"/>
      <w:numFmt w:val="decimal"/>
      <w:lvlText w:val=""/>
      <w:lvlJc w:val="left"/>
    </w:lvl>
    <w:lvl w:ilvl="3" w:tplc="6EF0616E">
      <w:start w:val="1"/>
      <w:numFmt w:val="decimal"/>
      <w:lvlText w:val=""/>
      <w:lvlJc w:val="left"/>
    </w:lvl>
    <w:lvl w:ilvl="4" w:tplc="1F5A22A8">
      <w:start w:val="1"/>
      <w:numFmt w:val="decimal"/>
      <w:lvlText w:val=""/>
      <w:lvlJc w:val="left"/>
    </w:lvl>
    <w:lvl w:ilvl="5" w:tplc="080E6814">
      <w:start w:val="1"/>
      <w:numFmt w:val="decimal"/>
      <w:lvlText w:val=""/>
      <w:lvlJc w:val="left"/>
    </w:lvl>
    <w:lvl w:ilvl="6" w:tplc="34724066">
      <w:start w:val="1"/>
      <w:numFmt w:val="decimal"/>
      <w:lvlText w:val=""/>
      <w:lvlJc w:val="left"/>
    </w:lvl>
    <w:lvl w:ilvl="7" w:tplc="1C729EE4">
      <w:start w:val="1"/>
      <w:numFmt w:val="decimal"/>
      <w:lvlText w:val=""/>
      <w:lvlJc w:val="left"/>
    </w:lvl>
    <w:lvl w:ilvl="8" w:tplc="42FAC7FA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41164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92C6F0">
      <w:start w:val="1"/>
      <w:numFmt w:val="decimal"/>
      <w:lvlText w:val=""/>
      <w:lvlJc w:val="left"/>
    </w:lvl>
    <w:lvl w:ilvl="2" w:tplc="605ACA34">
      <w:start w:val="1"/>
      <w:numFmt w:val="decimal"/>
      <w:lvlText w:val=""/>
      <w:lvlJc w:val="left"/>
    </w:lvl>
    <w:lvl w:ilvl="3" w:tplc="B4E8B58E">
      <w:start w:val="1"/>
      <w:numFmt w:val="decimal"/>
      <w:lvlText w:val=""/>
      <w:lvlJc w:val="left"/>
    </w:lvl>
    <w:lvl w:ilvl="4" w:tplc="7F324134">
      <w:start w:val="1"/>
      <w:numFmt w:val="decimal"/>
      <w:lvlText w:val=""/>
      <w:lvlJc w:val="left"/>
    </w:lvl>
    <w:lvl w:ilvl="5" w:tplc="D2A48B1E">
      <w:start w:val="1"/>
      <w:numFmt w:val="decimal"/>
      <w:lvlText w:val=""/>
      <w:lvlJc w:val="left"/>
    </w:lvl>
    <w:lvl w:ilvl="6" w:tplc="8F90035A">
      <w:start w:val="1"/>
      <w:numFmt w:val="decimal"/>
      <w:lvlText w:val=""/>
      <w:lvlJc w:val="left"/>
    </w:lvl>
    <w:lvl w:ilvl="7" w:tplc="0CE2794E">
      <w:start w:val="1"/>
      <w:numFmt w:val="decimal"/>
      <w:lvlText w:val=""/>
      <w:lvlJc w:val="left"/>
    </w:lvl>
    <w:lvl w:ilvl="8" w:tplc="04941A6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3E629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28EF6A">
      <w:start w:val="1"/>
      <w:numFmt w:val="decimal"/>
      <w:lvlText w:val=""/>
      <w:lvlJc w:val="left"/>
    </w:lvl>
    <w:lvl w:ilvl="2" w:tplc="7CB81688">
      <w:start w:val="1"/>
      <w:numFmt w:val="decimal"/>
      <w:lvlText w:val=""/>
      <w:lvlJc w:val="left"/>
    </w:lvl>
    <w:lvl w:ilvl="3" w:tplc="D8AA6AB6">
      <w:start w:val="1"/>
      <w:numFmt w:val="decimal"/>
      <w:lvlText w:val=""/>
      <w:lvlJc w:val="left"/>
    </w:lvl>
    <w:lvl w:ilvl="4" w:tplc="2A94CE02">
      <w:start w:val="1"/>
      <w:numFmt w:val="decimal"/>
      <w:lvlText w:val=""/>
      <w:lvlJc w:val="left"/>
    </w:lvl>
    <w:lvl w:ilvl="5" w:tplc="B95CB348">
      <w:start w:val="1"/>
      <w:numFmt w:val="decimal"/>
      <w:lvlText w:val=""/>
      <w:lvlJc w:val="left"/>
    </w:lvl>
    <w:lvl w:ilvl="6" w:tplc="497A4E28">
      <w:start w:val="1"/>
      <w:numFmt w:val="decimal"/>
      <w:lvlText w:val=""/>
      <w:lvlJc w:val="left"/>
    </w:lvl>
    <w:lvl w:ilvl="7" w:tplc="BC220DC4">
      <w:start w:val="1"/>
      <w:numFmt w:val="decimal"/>
      <w:lvlText w:val=""/>
      <w:lvlJc w:val="left"/>
    </w:lvl>
    <w:lvl w:ilvl="8" w:tplc="56F0865A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A6EE9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82B734">
      <w:start w:val="1"/>
      <w:numFmt w:val="decimal"/>
      <w:lvlText w:val=""/>
      <w:lvlJc w:val="left"/>
    </w:lvl>
    <w:lvl w:ilvl="2" w:tplc="B2FE4936">
      <w:start w:val="1"/>
      <w:numFmt w:val="decimal"/>
      <w:lvlText w:val=""/>
      <w:lvlJc w:val="left"/>
    </w:lvl>
    <w:lvl w:ilvl="3" w:tplc="27AC508E">
      <w:start w:val="1"/>
      <w:numFmt w:val="decimal"/>
      <w:lvlText w:val=""/>
      <w:lvlJc w:val="left"/>
    </w:lvl>
    <w:lvl w:ilvl="4" w:tplc="B198C20A">
      <w:start w:val="1"/>
      <w:numFmt w:val="decimal"/>
      <w:lvlText w:val=""/>
      <w:lvlJc w:val="left"/>
    </w:lvl>
    <w:lvl w:ilvl="5" w:tplc="8F4254F0">
      <w:start w:val="1"/>
      <w:numFmt w:val="decimal"/>
      <w:lvlText w:val=""/>
      <w:lvlJc w:val="left"/>
    </w:lvl>
    <w:lvl w:ilvl="6" w:tplc="FE1E7242">
      <w:start w:val="1"/>
      <w:numFmt w:val="decimal"/>
      <w:lvlText w:val=""/>
      <w:lvlJc w:val="left"/>
    </w:lvl>
    <w:lvl w:ilvl="7" w:tplc="D02E2DCA">
      <w:start w:val="1"/>
      <w:numFmt w:val="decimal"/>
      <w:lvlText w:val=""/>
      <w:lvlJc w:val="left"/>
    </w:lvl>
    <w:lvl w:ilvl="8" w:tplc="20E670BE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7E04D1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1260C0">
      <w:start w:val="1"/>
      <w:numFmt w:val="decimal"/>
      <w:lvlText w:val=""/>
      <w:lvlJc w:val="left"/>
    </w:lvl>
    <w:lvl w:ilvl="2" w:tplc="FB129D6C">
      <w:start w:val="1"/>
      <w:numFmt w:val="decimal"/>
      <w:lvlText w:val=""/>
      <w:lvlJc w:val="left"/>
    </w:lvl>
    <w:lvl w:ilvl="3" w:tplc="D71E34AA">
      <w:start w:val="1"/>
      <w:numFmt w:val="decimal"/>
      <w:lvlText w:val=""/>
      <w:lvlJc w:val="left"/>
    </w:lvl>
    <w:lvl w:ilvl="4" w:tplc="D12AB418">
      <w:start w:val="1"/>
      <w:numFmt w:val="decimal"/>
      <w:lvlText w:val=""/>
      <w:lvlJc w:val="left"/>
    </w:lvl>
    <w:lvl w:ilvl="5" w:tplc="9EE652BE">
      <w:start w:val="1"/>
      <w:numFmt w:val="decimal"/>
      <w:lvlText w:val=""/>
      <w:lvlJc w:val="left"/>
    </w:lvl>
    <w:lvl w:ilvl="6" w:tplc="B4886DC0">
      <w:start w:val="1"/>
      <w:numFmt w:val="decimal"/>
      <w:lvlText w:val=""/>
      <w:lvlJc w:val="left"/>
    </w:lvl>
    <w:lvl w:ilvl="7" w:tplc="FA74DB38">
      <w:start w:val="1"/>
      <w:numFmt w:val="decimal"/>
      <w:lvlText w:val=""/>
      <w:lvlJc w:val="left"/>
    </w:lvl>
    <w:lvl w:ilvl="8" w:tplc="76541540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F412E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AA4F14">
      <w:start w:val="1"/>
      <w:numFmt w:val="decimal"/>
      <w:lvlText w:val=""/>
      <w:lvlJc w:val="left"/>
    </w:lvl>
    <w:lvl w:ilvl="2" w:tplc="27427304">
      <w:start w:val="1"/>
      <w:numFmt w:val="decimal"/>
      <w:lvlText w:val=""/>
      <w:lvlJc w:val="left"/>
    </w:lvl>
    <w:lvl w:ilvl="3" w:tplc="D53C0614">
      <w:start w:val="1"/>
      <w:numFmt w:val="decimal"/>
      <w:lvlText w:val=""/>
      <w:lvlJc w:val="left"/>
    </w:lvl>
    <w:lvl w:ilvl="4" w:tplc="95B82BFE">
      <w:start w:val="1"/>
      <w:numFmt w:val="decimal"/>
      <w:lvlText w:val=""/>
      <w:lvlJc w:val="left"/>
    </w:lvl>
    <w:lvl w:ilvl="5" w:tplc="38C8CACC">
      <w:start w:val="1"/>
      <w:numFmt w:val="decimal"/>
      <w:lvlText w:val=""/>
      <w:lvlJc w:val="left"/>
    </w:lvl>
    <w:lvl w:ilvl="6" w:tplc="AF04D06A">
      <w:start w:val="1"/>
      <w:numFmt w:val="decimal"/>
      <w:lvlText w:val=""/>
      <w:lvlJc w:val="left"/>
    </w:lvl>
    <w:lvl w:ilvl="7" w:tplc="FADA0520">
      <w:start w:val="1"/>
      <w:numFmt w:val="decimal"/>
      <w:lvlText w:val=""/>
      <w:lvlJc w:val="left"/>
    </w:lvl>
    <w:lvl w:ilvl="8" w:tplc="D9F651FC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27FC4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98CB7E">
      <w:start w:val="1"/>
      <w:numFmt w:val="decimal"/>
      <w:lvlText w:val=""/>
      <w:lvlJc w:val="left"/>
    </w:lvl>
    <w:lvl w:ilvl="2" w:tplc="249AB4F2">
      <w:start w:val="1"/>
      <w:numFmt w:val="decimal"/>
      <w:lvlText w:val=""/>
      <w:lvlJc w:val="left"/>
    </w:lvl>
    <w:lvl w:ilvl="3" w:tplc="1610D1FE">
      <w:start w:val="1"/>
      <w:numFmt w:val="decimal"/>
      <w:lvlText w:val=""/>
      <w:lvlJc w:val="left"/>
    </w:lvl>
    <w:lvl w:ilvl="4" w:tplc="BE4AD2FA">
      <w:start w:val="1"/>
      <w:numFmt w:val="decimal"/>
      <w:lvlText w:val=""/>
      <w:lvlJc w:val="left"/>
    </w:lvl>
    <w:lvl w:ilvl="5" w:tplc="5B7C0012">
      <w:start w:val="1"/>
      <w:numFmt w:val="decimal"/>
      <w:lvlText w:val=""/>
      <w:lvlJc w:val="left"/>
    </w:lvl>
    <w:lvl w:ilvl="6" w:tplc="35347E28">
      <w:start w:val="1"/>
      <w:numFmt w:val="decimal"/>
      <w:lvlText w:val=""/>
      <w:lvlJc w:val="left"/>
    </w:lvl>
    <w:lvl w:ilvl="7" w:tplc="2166A4C0">
      <w:start w:val="1"/>
      <w:numFmt w:val="decimal"/>
      <w:lvlText w:val=""/>
      <w:lvlJc w:val="left"/>
    </w:lvl>
    <w:lvl w:ilvl="8" w:tplc="DED405F6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89C617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EB0B0">
      <w:start w:val="1"/>
      <w:numFmt w:val="decimal"/>
      <w:lvlText w:val=""/>
      <w:lvlJc w:val="left"/>
    </w:lvl>
    <w:lvl w:ilvl="2" w:tplc="E822E5AA">
      <w:start w:val="1"/>
      <w:numFmt w:val="decimal"/>
      <w:lvlText w:val=""/>
      <w:lvlJc w:val="left"/>
    </w:lvl>
    <w:lvl w:ilvl="3" w:tplc="491885D2">
      <w:start w:val="1"/>
      <w:numFmt w:val="decimal"/>
      <w:lvlText w:val=""/>
      <w:lvlJc w:val="left"/>
    </w:lvl>
    <w:lvl w:ilvl="4" w:tplc="4CC80470">
      <w:start w:val="1"/>
      <w:numFmt w:val="decimal"/>
      <w:lvlText w:val=""/>
      <w:lvlJc w:val="left"/>
    </w:lvl>
    <w:lvl w:ilvl="5" w:tplc="97AAC526">
      <w:start w:val="1"/>
      <w:numFmt w:val="decimal"/>
      <w:lvlText w:val=""/>
      <w:lvlJc w:val="left"/>
    </w:lvl>
    <w:lvl w:ilvl="6" w:tplc="D728D09E">
      <w:start w:val="1"/>
      <w:numFmt w:val="decimal"/>
      <w:lvlText w:val=""/>
      <w:lvlJc w:val="left"/>
    </w:lvl>
    <w:lvl w:ilvl="7" w:tplc="D78256D4">
      <w:start w:val="1"/>
      <w:numFmt w:val="decimal"/>
      <w:lvlText w:val=""/>
      <w:lvlJc w:val="left"/>
    </w:lvl>
    <w:lvl w:ilvl="8" w:tplc="750A9266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DB9228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CEBE4">
      <w:start w:val="1"/>
      <w:numFmt w:val="decimal"/>
      <w:lvlText w:val=""/>
      <w:lvlJc w:val="left"/>
    </w:lvl>
    <w:lvl w:ilvl="2" w:tplc="4F76C85C">
      <w:start w:val="1"/>
      <w:numFmt w:val="decimal"/>
      <w:lvlText w:val=""/>
      <w:lvlJc w:val="left"/>
    </w:lvl>
    <w:lvl w:ilvl="3" w:tplc="E404FE9C">
      <w:start w:val="1"/>
      <w:numFmt w:val="decimal"/>
      <w:lvlText w:val=""/>
      <w:lvlJc w:val="left"/>
    </w:lvl>
    <w:lvl w:ilvl="4" w:tplc="5446805E">
      <w:start w:val="1"/>
      <w:numFmt w:val="decimal"/>
      <w:lvlText w:val=""/>
      <w:lvlJc w:val="left"/>
    </w:lvl>
    <w:lvl w:ilvl="5" w:tplc="247E5F8A">
      <w:start w:val="1"/>
      <w:numFmt w:val="decimal"/>
      <w:lvlText w:val=""/>
      <w:lvlJc w:val="left"/>
    </w:lvl>
    <w:lvl w:ilvl="6" w:tplc="8A683F8C">
      <w:start w:val="1"/>
      <w:numFmt w:val="decimal"/>
      <w:lvlText w:val=""/>
      <w:lvlJc w:val="left"/>
    </w:lvl>
    <w:lvl w:ilvl="7" w:tplc="718A254C">
      <w:start w:val="1"/>
      <w:numFmt w:val="decimal"/>
      <w:lvlText w:val=""/>
      <w:lvlJc w:val="left"/>
    </w:lvl>
    <w:lvl w:ilvl="8" w:tplc="5EB22A94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CFDA77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04D110">
      <w:start w:val="1"/>
      <w:numFmt w:val="decimal"/>
      <w:lvlText w:val=""/>
      <w:lvlJc w:val="left"/>
    </w:lvl>
    <w:lvl w:ilvl="2" w:tplc="DB12C7B8">
      <w:start w:val="1"/>
      <w:numFmt w:val="decimal"/>
      <w:lvlText w:val=""/>
      <w:lvlJc w:val="left"/>
    </w:lvl>
    <w:lvl w:ilvl="3" w:tplc="903246B4">
      <w:start w:val="1"/>
      <w:numFmt w:val="decimal"/>
      <w:lvlText w:val=""/>
      <w:lvlJc w:val="left"/>
    </w:lvl>
    <w:lvl w:ilvl="4" w:tplc="E1AAFA04">
      <w:start w:val="1"/>
      <w:numFmt w:val="decimal"/>
      <w:lvlText w:val=""/>
      <w:lvlJc w:val="left"/>
    </w:lvl>
    <w:lvl w:ilvl="5" w:tplc="F9F272A8">
      <w:start w:val="1"/>
      <w:numFmt w:val="decimal"/>
      <w:lvlText w:val=""/>
      <w:lvlJc w:val="left"/>
    </w:lvl>
    <w:lvl w:ilvl="6" w:tplc="2C529E78">
      <w:start w:val="1"/>
      <w:numFmt w:val="decimal"/>
      <w:lvlText w:val=""/>
      <w:lvlJc w:val="left"/>
    </w:lvl>
    <w:lvl w:ilvl="7" w:tplc="D5AEFDC8">
      <w:start w:val="1"/>
      <w:numFmt w:val="decimal"/>
      <w:lvlText w:val=""/>
      <w:lvlJc w:val="left"/>
    </w:lvl>
    <w:lvl w:ilvl="8" w:tplc="AC7242F4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4A18F1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C5B8A">
      <w:start w:val="1"/>
      <w:numFmt w:val="decimal"/>
      <w:lvlText w:val=""/>
      <w:lvlJc w:val="left"/>
    </w:lvl>
    <w:lvl w:ilvl="2" w:tplc="136EDCE8">
      <w:start w:val="1"/>
      <w:numFmt w:val="decimal"/>
      <w:lvlText w:val=""/>
      <w:lvlJc w:val="left"/>
    </w:lvl>
    <w:lvl w:ilvl="3" w:tplc="63CE4554">
      <w:start w:val="1"/>
      <w:numFmt w:val="decimal"/>
      <w:lvlText w:val=""/>
      <w:lvlJc w:val="left"/>
    </w:lvl>
    <w:lvl w:ilvl="4" w:tplc="F602393E">
      <w:start w:val="1"/>
      <w:numFmt w:val="decimal"/>
      <w:lvlText w:val=""/>
      <w:lvlJc w:val="left"/>
    </w:lvl>
    <w:lvl w:ilvl="5" w:tplc="7DDA8F4A">
      <w:start w:val="1"/>
      <w:numFmt w:val="decimal"/>
      <w:lvlText w:val=""/>
      <w:lvlJc w:val="left"/>
    </w:lvl>
    <w:lvl w:ilvl="6" w:tplc="784C8E42">
      <w:start w:val="1"/>
      <w:numFmt w:val="decimal"/>
      <w:lvlText w:val=""/>
      <w:lvlJc w:val="left"/>
    </w:lvl>
    <w:lvl w:ilvl="7" w:tplc="EDF675BE">
      <w:start w:val="1"/>
      <w:numFmt w:val="decimal"/>
      <w:lvlText w:val=""/>
      <w:lvlJc w:val="left"/>
    </w:lvl>
    <w:lvl w:ilvl="8" w:tplc="981E297C">
      <w:start w:val="1"/>
      <w:numFmt w:val="decimal"/>
      <w:lvlText w:val=""/>
      <w:lvlJc w:val="left"/>
    </w:lvl>
  </w:abstractNum>
  <w:num w:numId="1" w16cid:durableId="373504725">
    <w:abstractNumId w:val="0"/>
  </w:num>
  <w:num w:numId="2" w16cid:durableId="1174685738">
    <w:abstractNumId w:val="1"/>
  </w:num>
  <w:num w:numId="3" w16cid:durableId="1839269925">
    <w:abstractNumId w:val="2"/>
  </w:num>
  <w:num w:numId="4" w16cid:durableId="1562058421">
    <w:abstractNumId w:val="3"/>
  </w:num>
  <w:num w:numId="5" w16cid:durableId="1186822256">
    <w:abstractNumId w:val="4"/>
  </w:num>
  <w:num w:numId="6" w16cid:durableId="440608141">
    <w:abstractNumId w:val="5"/>
  </w:num>
  <w:num w:numId="7" w16cid:durableId="1626276246">
    <w:abstractNumId w:val="6"/>
  </w:num>
  <w:num w:numId="8" w16cid:durableId="340548129">
    <w:abstractNumId w:val="7"/>
  </w:num>
  <w:num w:numId="9" w16cid:durableId="452940183">
    <w:abstractNumId w:val="8"/>
  </w:num>
  <w:num w:numId="10" w16cid:durableId="1465276738">
    <w:abstractNumId w:val="9"/>
  </w:num>
  <w:num w:numId="11" w16cid:durableId="235870678">
    <w:abstractNumId w:val="10"/>
  </w:num>
  <w:num w:numId="12" w16cid:durableId="966617941">
    <w:abstractNumId w:val="11"/>
  </w:num>
  <w:num w:numId="13" w16cid:durableId="13625888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E39"/>
    <w:rsid w:val="0005769B"/>
    <w:rsid w:val="000D69AB"/>
    <w:rsid w:val="00110934"/>
    <w:rsid w:val="001C39F4"/>
    <w:rsid w:val="003A60C5"/>
    <w:rsid w:val="003C212B"/>
    <w:rsid w:val="003E6F69"/>
    <w:rsid w:val="003F2C4D"/>
    <w:rsid w:val="005069BF"/>
    <w:rsid w:val="0067180D"/>
    <w:rsid w:val="00672FA0"/>
    <w:rsid w:val="00780459"/>
    <w:rsid w:val="007F2527"/>
    <w:rsid w:val="008B10AF"/>
    <w:rsid w:val="00A24614"/>
    <w:rsid w:val="00B53C8A"/>
    <w:rsid w:val="00B91E4D"/>
    <w:rsid w:val="00BA7E14"/>
    <w:rsid w:val="00C211FA"/>
    <w:rsid w:val="00C24E39"/>
    <w:rsid w:val="00C57611"/>
    <w:rsid w:val="00D46D1F"/>
    <w:rsid w:val="00DA2C8A"/>
    <w:rsid w:val="00E2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A60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0C5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B91E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20</cp:revision>
  <dcterms:created xsi:type="dcterms:W3CDTF">2025-06-23T14:39:00Z</dcterms:created>
  <dcterms:modified xsi:type="dcterms:W3CDTF">2025-06-30T14:54:00Z</dcterms:modified>
</cp:coreProperties>
</file>