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51B" w:rsidRPr="00E107F3" w:rsidRDefault="00E3351B" w:rsidP="00E3351B">
      <w:pPr>
        <w:rPr>
          <w:lang w:val="ru-RU"/>
        </w:rPr>
      </w:pPr>
      <w:r w:rsidRPr="00E107F3">
        <w:rPr>
          <w:lang w:val="ru-RU"/>
        </w:rPr>
        <w:t>#11</w:t>
      </w:r>
      <w:r w:rsidRPr="00AC7E29">
        <w:rPr>
          <w:lang w:val="ru-RU"/>
        </w:rPr>
        <w:t>.</w:t>
      </w:r>
      <w:r w:rsidRPr="00E107F3">
        <w:rPr>
          <w:lang w:val="ru-RU"/>
        </w:rPr>
        <w:t xml:space="preserve"> Подход Гераклита: присутствие наблюдателя в реальности – это информация о самой реальности; локальная сборка ("логика") – характеристика мышления, глобальная сборка ("Логос") – характеристика реальности.</w:t>
      </w:r>
    </w:p>
    <w:p w:rsidR="00E3351B" w:rsidRPr="00E107F3" w:rsidRDefault="00E3351B" w:rsidP="00E3351B">
      <w:pPr>
        <w:rPr>
          <w:lang w:val="ru-RU"/>
        </w:rPr>
      </w:pPr>
      <w:r w:rsidRPr="00E107F3">
        <w:rPr>
          <w:lang w:val="ru-RU"/>
        </w:rPr>
        <w:t>#12</w:t>
      </w:r>
      <w:r w:rsidRPr="00AC7E29">
        <w:rPr>
          <w:lang w:val="ru-RU"/>
        </w:rPr>
        <w:t>.</w:t>
      </w:r>
      <w:r w:rsidRPr="00E107F3">
        <w:rPr>
          <w:lang w:val="ru-RU"/>
        </w:rPr>
        <w:t xml:space="preserve"> Апория Зенона "Стрела": первый уровень – движения нет, второй уровень – движение необходимым образом реально и не-реально одновременно (движение = быть и не быть в точке одновременно). </w:t>
      </w:r>
    </w:p>
    <w:p w:rsidR="00E3351B" w:rsidRDefault="00E3351B" w:rsidP="00E3351B">
      <w:pPr>
        <w:rPr>
          <w:lang w:val="ru-RU"/>
        </w:rPr>
      </w:pPr>
      <w:r w:rsidRPr="00E107F3">
        <w:rPr>
          <w:lang w:val="ru-RU"/>
        </w:rPr>
        <w:t>#13</w:t>
      </w:r>
      <w:r w:rsidRPr="00E3351B">
        <w:rPr>
          <w:lang w:val="ru-RU"/>
        </w:rPr>
        <w:t>.</w:t>
      </w:r>
      <w:r w:rsidRPr="00E107F3">
        <w:rPr>
          <w:lang w:val="ru-RU"/>
        </w:rPr>
        <w:t xml:space="preserve"> Конфликт-симбиоз Парменида и Гераклита: при моделировании реальности либо не учитывается факт присутствия наблюдателя, либо теряется смысл понятия "реальность". Возникновение структуры «короткое одеяло в холодную ночь».</w:t>
      </w:r>
    </w:p>
    <w:p w:rsidR="00D47C81" w:rsidRPr="00E3351B" w:rsidRDefault="00D47C81" w:rsidP="00E3351B"/>
    <w:sectPr w:rsidR="00D47C81" w:rsidRPr="00E335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4D45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845A76">
      <w:start w:val="1"/>
      <w:numFmt w:val="decimal"/>
      <w:lvlText w:val=""/>
      <w:lvlJc w:val="left"/>
    </w:lvl>
    <w:lvl w:ilvl="2" w:tplc="CCF45A14">
      <w:start w:val="1"/>
      <w:numFmt w:val="decimal"/>
      <w:lvlText w:val=""/>
      <w:lvlJc w:val="left"/>
    </w:lvl>
    <w:lvl w:ilvl="3" w:tplc="24CACB22">
      <w:start w:val="1"/>
      <w:numFmt w:val="decimal"/>
      <w:lvlText w:val=""/>
      <w:lvlJc w:val="left"/>
    </w:lvl>
    <w:lvl w:ilvl="4" w:tplc="9360731E">
      <w:start w:val="1"/>
      <w:numFmt w:val="decimal"/>
      <w:lvlText w:val=""/>
      <w:lvlJc w:val="left"/>
    </w:lvl>
    <w:lvl w:ilvl="5" w:tplc="C98CBE14">
      <w:start w:val="1"/>
      <w:numFmt w:val="decimal"/>
      <w:lvlText w:val=""/>
      <w:lvlJc w:val="left"/>
    </w:lvl>
    <w:lvl w:ilvl="6" w:tplc="8D8CC016">
      <w:start w:val="1"/>
      <w:numFmt w:val="decimal"/>
      <w:lvlText w:val=""/>
      <w:lvlJc w:val="left"/>
    </w:lvl>
    <w:lvl w:ilvl="7" w:tplc="AFD86C5A">
      <w:start w:val="1"/>
      <w:numFmt w:val="decimal"/>
      <w:lvlText w:val=""/>
      <w:lvlJc w:val="left"/>
    </w:lvl>
    <w:lvl w:ilvl="8" w:tplc="17B61C9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D207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348E">
      <w:start w:val="1"/>
      <w:numFmt w:val="decimal"/>
      <w:lvlText w:val=""/>
      <w:lvlJc w:val="left"/>
    </w:lvl>
    <w:lvl w:ilvl="2" w:tplc="A604748C">
      <w:start w:val="1"/>
      <w:numFmt w:val="decimal"/>
      <w:lvlText w:val=""/>
      <w:lvlJc w:val="left"/>
    </w:lvl>
    <w:lvl w:ilvl="3" w:tplc="963ADCFA">
      <w:start w:val="1"/>
      <w:numFmt w:val="decimal"/>
      <w:lvlText w:val=""/>
      <w:lvlJc w:val="left"/>
    </w:lvl>
    <w:lvl w:ilvl="4" w:tplc="0862D4C8">
      <w:start w:val="1"/>
      <w:numFmt w:val="decimal"/>
      <w:lvlText w:val=""/>
      <w:lvlJc w:val="left"/>
    </w:lvl>
    <w:lvl w:ilvl="5" w:tplc="7A00D576">
      <w:start w:val="1"/>
      <w:numFmt w:val="decimal"/>
      <w:lvlText w:val=""/>
      <w:lvlJc w:val="left"/>
    </w:lvl>
    <w:lvl w:ilvl="6" w:tplc="8ABA7202">
      <w:start w:val="1"/>
      <w:numFmt w:val="decimal"/>
      <w:lvlText w:val=""/>
      <w:lvlJc w:val="left"/>
    </w:lvl>
    <w:lvl w:ilvl="7" w:tplc="350088EA">
      <w:start w:val="1"/>
      <w:numFmt w:val="decimal"/>
      <w:lvlText w:val=""/>
      <w:lvlJc w:val="left"/>
    </w:lvl>
    <w:lvl w:ilvl="8" w:tplc="1616CEE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668C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E25582">
      <w:start w:val="1"/>
      <w:numFmt w:val="decimal"/>
      <w:lvlText w:val=""/>
      <w:lvlJc w:val="left"/>
    </w:lvl>
    <w:lvl w:ilvl="2" w:tplc="DE667866">
      <w:start w:val="1"/>
      <w:numFmt w:val="decimal"/>
      <w:lvlText w:val=""/>
      <w:lvlJc w:val="left"/>
    </w:lvl>
    <w:lvl w:ilvl="3" w:tplc="61DCD0D6">
      <w:start w:val="1"/>
      <w:numFmt w:val="decimal"/>
      <w:lvlText w:val=""/>
      <w:lvlJc w:val="left"/>
    </w:lvl>
    <w:lvl w:ilvl="4" w:tplc="3FD07C84">
      <w:start w:val="1"/>
      <w:numFmt w:val="decimal"/>
      <w:lvlText w:val=""/>
      <w:lvlJc w:val="left"/>
    </w:lvl>
    <w:lvl w:ilvl="5" w:tplc="35126D1E">
      <w:start w:val="1"/>
      <w:numFmt w:val="decimal"/>
      <w:lvlText w:val=""/>
      <w:lvlJc w:val="left"/>
    </w:lvl>
    <w:lvl w:ilvl="6" w:tplc="AF04B988">
      <w:start w:val="1"/>
      <w:numFmt w:val="decimal"/>
      <w:lvlText w:val=""/>
      <w:lvlJc w:val="left"/>
    </w:lvl>
    <w:lvl w:ilvl="7" w:tplc="3F4EE816">
      <w:start w:val="1"/>
      <w:numFmt w:val="decimal"/>
      <w:lvlText w:val=""/>
      <w:lvlJc w:val="left"/>
    </w:lvl>
    <w:lvl w:ilvl="8" w:tplc="222E825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2E67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0806E8">
      <w:start w:val="1"/>
      <w:numFmt w:val="decimal"/>
      <w:lvlText w:val=""/>
      <w:lvlJc w:val="left"/>
    </w:lvl>
    <w:lvl w:ilvl="2" w:tplc="30B02B58">
      <w:start w:val="1"/>
      <w:numFmt w:val="decimal"/>
      <w:lvlText w:val=""/>
      <w:lvlJc w:val="left"/>
    </w:lvl>
    <w:lvl w:ilvl="3" w:tplc="4B50913C">
      <w:start w:val="1"/>
      <w:numFmt w:val="decimal"/>
      <w:lvlText w:val=""/>
      <w:lvlJc w:val="left"/>
    </w:lvl>
    <w:lvl w:ilvl="4" w:tplc="366EA8B2">
      <w:start w:val="1"/>
      <w:numFmt w:val="decimal"/>
      <w:lvlText w:val=""/>
      <w:lvlJc w:val="left"/>
    </w:lvl>
    <w:lvl w:ilvl="5" w:tplc="27EE241E">
      <w:start w:val="1"/>
      <w:numFmt w:val="decimal"/>
      <w:lvlText w:val=""/>
      <w:lvlJc w:val="left"/>
    </w:lvl>
    <w:lvl w:ilvl="6" w:tplc="E53CD22A">
      <w:start w:val="1"/>
      <w:numFmt w:val="decimal"/>
      <w:lvlText w:val=""/>
      <w:lvlJc w:val="left"/>
    </w:lvl>
    <w:lvl w:ilvl="7" w:tplc="2DC41E8E">
      <w:start w:val="1"/>
      <w:numFmt w:val="decimal"/>
      <w:lvlText w:val=""/>
      <w:lvlJc w:val="left"/>
    </w:lvl>
    <w:lvl w:ilvl="8" w:tplc="81A2BEF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919A3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089E">
      <w:start w:val="1"/>
      <w:numFmt w:val="decimal"/>
      <w:lvlText w:val=""/>
      <w:lvlJc w:val="left"/>
    </w:lvl>
    <w:lvl w:ilvl="2" w:tplc="065089EC">
      <w:start w:val="1"/>
      <w:numFmt w:val="decimal"/>
      <w:lvlText w:val=""/>
      <w:lvlJc w:val="left"/>
    </w:lvl>
    <w:lvl w:ilvl="3" w:tplc="9E209A7A">
      <w:start w:val="1"/>
      <w:numFmt w:val="decimal"/>
      <w:lvlText w:val=""/>
      <w:lvlJc w:val="left"/>
    </w:lvl>
    <w:lvl w:ilvl="4" w:tplc="B9F4669C">
      <w:start w:val="1"/>
      <w:numFmt w:val="decimal"/>
      <w:lvlText w:val=""/>
      <w:lvlJc w:val="left"/>
    </w:lvl>
    <w:lvl w:ilvl="5" w:tplc="05E221AE">
      <w:start w:val="1"/>
      <w:numFmt w:val="decimal"/>
      <w:lvlText w:val=""/>
      <w:lvlJc w:val="left"/>
    </w:lvl>
    <w:lvl w:ilvl="6" w:tplc="937447F2">
      <w:start w:val="1"/>
      <w:numFmt w:val="decimal"/>
      <w:lvlText w:val=""/>
      <w:lvlJc w:val="left"/>
    </w:lvl>
    <w:lvl w:ilvl="7" w:tplc="A22E30A0">
      <w:start w:val="1"/>
      <w:numFmt w:val="decimal"/>
      <w:lvlText w:val=""/>
      <w:lvlJc w:val="left"/>
    </w:lvl>
    <w:lvl w:ilvl="8" w:tplc="B52E2C1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6A5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8F4CC">
      <w:start w:val="1"/>
      <w:numFmt w:val="decimal"/>
      <w:lvlText w:val=""/>
      <w:lvlJc w:val="left"/>
    </w:lvl>
    <w:lvl w:ilvl="2" w:tplc="B5B6870A">
      <w:start w:val="1"/>
      <w:numFmt w:val="decimal"/>
      <w:lvlText w:val=""/>
      <w:lvlJc w:val="left"/>
    </w:lvl>
    <w:lvl w:ilvl="3" w:tplc="19FACF62">
      <w:start w:val="1"/>
      <w:numFmt w:val="decimal"/>
      <w:lvlText w:val=""/>
      <w:lvlJc w:val="left"/>
    </w:lvl>
    <w:lvl w:ilvl="4" w:tplc="83605BF4">
      <w:start w:val="1"/>
      <w:numFmt w:val="decimal"/>
      <w:lvlText w:val=""/>
      <w:lvlJc w:val="left"/>
    </w:lvl>
    <w:lvl w:ilvl="5" w:tplc="0FEE8770">
      <w:start w:val="1"/>
      <w:numFmt w:val="decimal"/>
      <w:lvlText w:val=""/>
      <w:lvlJc w:val="left"/>
    </w:lvl>
    <w:lvl w:ilvl="6" w:tplc="4B965150">
      <w:start w:val="1"/>
      <w:numFmt w:val="decimal"/>
      <w:lvlText w:val=""/>
      <w:lvlJc w:val="left"/>
    </w:lvl>
    <w:lvl w:ilvl="7" w:tplc="C338EA40">
      <w:start w:val="1"/>
      <w:numFmt w:val="decimal"/>
      <w:lvlText w:val=""/>
      <w:lvlJc w:val="left"/>
    </w:lvl>
    <w:lvl w:ilvl="8" w:tplc="40D49A96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D48F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ACAB0">
      <w:start w:val="1"/>
      <w:numFmt w:val="decimal"/>
      <w:lvlText w:val=""/>
      <w:lvlJc w:val="left"/>
    </w:lvl>
    <w:lvl w:ilvl="2" w:tplc="4DFC251C">
      <w:start w:val="1"/>
      <w:numFmt w:val="decimal"/>
      <w:lvlText w:val=""/>
      <w:lvlJc w:val="left"/>
    </w:lvl>
    <w:lvl w:ilvl="3" w:tplc="0D4EB1BE">
      <w:start w:val="1"/>
      <w:numFmt w:val="decimal"/>
      <w:lvlText w:val=""/>
      <w:lvlJc w:val="left"/>
    </w:lvl>
    <w:lvl w:ilvl="4" w:tplc="319CBC32">
      <w:start w:val="1"/>
      <w:numFmt w:val="decimal"/>
      <w:lvlText w:val=""/>
      <w:lvlJc w:val="left"/>
    </w:lvl>
    <w:lvl w:ilvl="5" w:tplc="404E6832">
      <w:start w:val="1"/>
      <w:numFmt w:val="decimal"/>
      <w:lvlText w:val=""/>
      <w:lvlJc w:val="left"/>
    </w:lvl>
    <w:lvl w:ilvl="6" w:tplc="DE12D84A">
      <w:start w:val="1"/>
      <w:numFmt w:val="decimal"/>
      <w:lvlText w:val=""/>
      <w:lvlJc w:val="left"/>
    </w:lvl>
    <w:lvl w:ilvl="7" w:tplc="190A0560">
      <w:start w:val="1"/>
      <w:numFmt w:val="decimal"/>
      <w:lvlText w:val=""/>
      <w:lvlJc w:val="left"/>
    </w:lvl>
    <w:lvl w:ilvl="8" w:tplc="A824E7B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83DAA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8793A">
      <w:start w:val="1"/>
      <w:numFmt w:val="decimal"/>
      <w:lvlText w:val=""/>
      <w:lvlJc w:val="left"/>
    </w:lvl>
    <w:lvl w:ilvl="2" w:tplc="42064B3A">
      <w:start w:val="1"/>
      <w:numFmt w:val="decimal"/>
      <w:lvlText w:val=""/>
      <w:lvlJc w:val="left"/>
    </w:lvl>
    <w:lvl w:ilvl="3" w:tplc="68FABB18">
      <w:start w:val="1"/>
      <w:numFmt w:val="decimal"/>
      <w:lvlText w:val=""/>
      <w:lvlJc w:val="left"/>
    </w:lvl>
    <w:lvl w:ilvl="4" w:tplc="0E3EBFF4">
      <w:start w:val="1"/>
      <w:numFmt w:val="decimal"/>
      <w:lvlText w:val=""/>
      <w:lvlJc w:val="left"/>
    </w:lvl>
    <w:lvl w:ilvl="5" w:tplc="7952A93E">
      <w:start w:val="1"/>
      <w:numFmt w:val="decimal"/>
      <w:lvlText w:val=""/>
      <w:lvlJc w:val="left"/>
    </w:lvl>
    <w:lvl w:ilvl="6" w:tplc="2E442CDA">
      <w:start w:val="1"/>
      <w:numFmt w:val="decimal"/>
      <w:lvlText w:val=""/>
      <w:lvlJc w:val="left"/>
    </w:lvl>
    <w:lvl w:ilvl="7" w:tplc="EC7003E2">
      <w:start w:val="1"/>
      <w:numFmt w:val="decimal"/>
      <w:lvlText w:val=""/>
      <w:lvlJc w:val="left"/>
    </w:lvl>
    <w:lvl w:ilvl="8" w:tplc="771E45C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D4A7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4B0C4">
      <w:start w:val="1"/>
      <w:numFmt w:val="decimal"/>
      <w:lvlText w:val=""/>
      <w:lvlJc w:val="left"/>
    </w:lvl>
    <w:lvl w:ilvl="2" w:tplc="03CAA5B4">
      <w:start w:val="1"/>
      <w:numFmt w:val="decimal"/>
      <w:lvlText w:val=""/>
      <w:lvlJc w:val="left"/>
    </w:lvl>
    <w:lvl w:ilvl="3" w:tplc="5586764C">
      <w:start w:val="1"/>
      <w:numFmt w:val="decimal"/>
      <w:lvlText w:val=""/>
      <w:lvlJc w:val="left"/>
    </w:lvl>
    <w:lvl w:ilvl="4" w:tplc="CBBA2592">
      <w:start w:val="1"/>
      <w:numFmt w:val="decimal"/>
      <w:lvlText w:val=""/>
      <w:lvlJc w:val="left"/>
    </w:lvl>
    <w:lvl w:ilvl="5" w:tplc="A9D836CC">
      <w:start w:val="1"/>
      <w:numFmt w:val="decimal"/>
      <w:lvlText w:val=""/>
      <w:lvlJc w:val="left"/>
    </w:lvl>
    <w:lvl w:ilvl="6" w:tplc="B61E4B0E">
      <w:start w:val="1"/>
      <w:numFmt w:val="decimal"/>
      <w:lvlText w:val=""/>
      <w:lvlJc w:val="left"/>
    </w:lvl>
    <w:lvl w:ilvl="7" w:tplc="D5AE314C">
      <w:start w:val="1"/>
      <w:numFmt w:val="decimal"/>
      <w:lvlText w:val=""/>
      <w:lvlJc w:val="left"/>
    </w:lvl>
    <w:lvl w:ilvl="8" w:tplc="795C59E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2E5E2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22914">
      <w:start w:val="1"/>
      <w:numFmt w:val="decimal"/>
      <w:lvlText w:val=""/>
      <w:lvlJc w:val="left"/>
    </w:lvl>
    <w:lvl w:ilvl="2" w:tplc="5EFECC32">
      <w:start w:val="1"/>
      <w:numFmt w:val="decimal"/>
      <w:lvlText w:val=""/>
      <w:lvlJc w:val="left"/>
    </w:lvl>
    <w:lvl w:ilvl="3" w:tplc="21ECCF9C">
      <w:start w:val="1"/>
      <w:numFmt w:val="decimal"/>
      <w:lvlText w:val=""/>
      <w:lvlJc w:val="left"/>
    </w:lvl>
    <w:lvl w:ilvl="4" w:tplc="4456FC02">
      <w:start w:val="1"/>
      <w:numFmt w:val="decimal"/>
      <w:lvlText w:val=""/>
      <w:lvlJc w:val="left"/>
    </w:lvl>
    <w:lvl w:ilvl="5" w:tplc="7A1E3D08">
      <w:start w:val="1"/>
      <w:numFmt w:val="decimal"/>
      <w:lvlText w:val=""/>
      <w:lvlJc w:val="left"/>
    </w:lvl>
    <w:lvl w:ilvl="6" w:tplc="A9526000">
      <w:start w:val="1"/>
      <w:numFmt w:val="decimal"/>
      <w:lvlText w:val=""/>
      <w:lvlJc w:val="left"/>
    </w:lvl>
    <w:lvl w:ilvl="7" w:tplc="4402648C">
      <w:start w:val="1"/>
      <w:numFmt w:val="decimal"/>
      <w:lvlText w:val=""/>
      <w:lvlJc w:val="left"/>
    </w:lvl>
    <w:lvl w:ilvl="8" w:tplc="AC26C07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69347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E999E">
      <w:start w:val="1"/>
      <w:numFmt w:val="decimal"/>
      <w:lvlText w:val=""/>
      <w:lvlJc w:val="left"/>
    </w:lvl>
    <w:lvl w:ilvl="2" w:tplc="E078FAAC">
      <w:start w:val="1"/>
      <w:numFmt w:val="decimal"/>
      <w:lvlText w:val=""/>
      <w:lvlJc w:val="left"/>
    </w:lvl>
    <w:lvl w:ilvl="3" w:tplc="649C30E2">
      <w:start w:val="1"/>
      <w:numFmt w:val="decimal"/>
      <w:lvlText w:val=""/>
      <w:lvlJc w:val="left"/>
    </w:lvl>
    <w:lvl w:ilvl="4" w:tplc="BD9245A6">
      <w:start w:val="1"/>
      <w:numFmt w:val="decimal"/>
      <w:lvlText w:val=""/>
      <w:lvlJc w:val="left"/>
    </w:lvl>
    <w:lvl w:ilvl="5" w:tplc="61020F14">
      <w:start w:val="1"/>
      <w:numFmt w:val="decimal"/>
      <w:lvlText w:val=""/>
      <w:lvlJc w:val="left"/>
    </w:lvl>
    <w:lvl w:ilvl="6" w:tplc="F0989FBE">
      <w:start w:val="1"/>
      <w:numFmt w:val="decimal"/>
      <w:lvlText w:val=""/>
      <w:lvlJc w:val="left"/>
    </w:lvl>
    <w:lvl w:ilvl="7" w:tplc="B2585C1A">
      <w:start w:val="1"/>
      <w:numFmt w:val="decimal"/>
      <w:lvlText w:val=""/>
      <w:lvlJc w:val="left"/>
    </w:lvl>
    <w:lvl w:ilvl="8" w:tplc="ABAC7E7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54B64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6C440">
      <w:start w:val="1"/>
      <w:numFmt w:val="decimal"/>
      <w:lvlText w:val=""/>
      <w:lvlJc w:val="left"/>
    </w:lvl>
    <w:lvl w:ilvl="2" w:tplc="4AE46590">
      <w:start w:val="1"/>
      <w:numFmt w:val="decimal"/>
      <w:lvlText w:val=""/>
      <w:lvlJc w:val="left"/>
    </w:lvl>
    <w:lvl w:ilvl="3" w:tplc="D4C40D92">
      <w:start w:val="1"/>
      <w:numFmt w:val="decimal"/>
      <w:lvlText w:val=""/>
      <w:lvlJc w:val="left"/>
    </w:lvl>
    <w:lvl w:ilvl="4" w:tplc="03145C12">
      <w:start w:val="1"/>
      <w:numFmt w:val="decimal"/>
      <w:lvlText w:val=""/>
      <w:lvlJc w:val="left"/>
    </w:lvl>
    <w:lvl w:ilvl="5" w:tplc="72F251C2">
      <w:start w:val="1"/>
      <w:numFmt w:val="decimal"/>
      <w:lvlText w:val=""/>
      <w:lvlJc w:val="left"/>
    </w:lvl>
    <w:lvl w:ilvl="6" w:tplc="D66CA068">
      <w:start w:val="1"/>
      <w:numFmt w:val="decimal"/>
      <w:lvlText w:val=""/>
      <w:lvlJc w:val="left"/>
    </w:lvl>
    <w:lvl w:ilvl="7" w:tplc="52AE40B2">
      <w:start w:val="1"/>
      <w:numFmt w:val="decimal"/>
      <w:lvlText w:val=""/>
      <w:lvlJc w:val="left"/>
    </w:lvl>
    <w:lvl w:ilvl="8" w:tplc="7E7A9A2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B00A0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8FDAC">
      <w:start w:val="1"/>
      <w:numFmt w:val="decimal"/>
      <w:lvlText w:val=""/>
      <w:lvlJc w:val="left"/>
    </w:lvl>
    <w:lvl w:ilvl="2" w:tplc="57781A10">
      <w:start w:val="1"/>
      <w:numFmt w:val="decimal"/>
      <w:lvlText w:val=""/>
      <w:lvlJc w:val="left"/>
    </w:lvl>
    <w:lvl w:ilvl="3" w:tplc="4A702B2E">
      <w:start w:val="1"/>
      <w:numFmt w:val="decimal"/>
      <w:lvlText w:val=""/>
      <w:lvlJc w:val="left"/>
    </w:lvl>
    <w:lvl w:ilvl="4" w:tplc="E25CA18E">
      <w:start w:val="1"/>
      <w:numFmt w:val="decimal"/>
      <w:lvlText w:val=""/>
      <w:lvlJc w:val="left"/>
    </w:lvl>
    <w:lvl w:ilvl="5" w:tplc="5B80CC30">
      <w:start w:val="1"/>
      <w:numFmt w:val="decimal"/>
      <w:lvlText w:val=""/>
      <w:lvlJc w:val="left"/>
    </w:lvl>
    <w:lvl w:ilvl="6" w:tplc="EA08C106">
      <w:start w:val="1"/>
      <w:numFmt w:val="decimal"/>
      <w:lvlText w:val=""/>
      <w:lvlJc w:val="left"/>
    </w:lvl>
    <w:lvl w:ilvl="7" w:tplc="A07C2172">
      <w:start w:val="1"/>
      <w:numFmt w:val="decimal"/>
      <w:lvlText w:val=""/>
      <w:lvlJc w:val="left"/>
    </w:lvl>
    <w:lvl w:ilvl="8" w:tplc="8188C41E">
      <w:start w:val="1"/>
      <w:numFmt w:val="decimal"/>
      <w:lvlText w:val=""/>
      <w:lvlJc w:val="left"/>
    </w:lvl>
  </w:abstractNum>
  <w:abstractNum w:abstractNumId="13" w15:restartNumberingAfterBreak="0">
    <w:nsid w:val="5CFD1B7C"/>
    <w:multiLevelType w:val="hybridMultilevel"/>
    <w:tmpl w:val="4574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15244">
    <w:abstractNumId w:val="0"/>
  </w:num>
  <w:num w:numId="2" w16cid:durableId="1138720356">
    <w:abstractNumId w:val="1"/>
  </w:num>
  <w:num w:numId="3" w16cid:durableId="658852137">
    <w:abstractNumId w:val="2"/>
  </w:num>
  <w:num w:numId="4" w16cid:durableId="1840654956">
    <w:abstractNumId w:val="3"/>
  </w:num>
  <w:num w:numId="5" w16cid:durableId="970210242">
    <w:abstractNumId w:val="4"/>
  </w:num>
  <w:num w:numId="6" w16cid:durableId="1625578911">
    <w:abstractNumId w:val="5"/>
  </w:num>
  <w:num w:numId="7" w16cid:durableId="1646356696">
    <w:abstractNumId w:val="6"/>
  </w:num>
  <w:num w:numId="8" w16cid:durableId="1124343796">
    <w:abstractNumId w:val="7"/>
  </w:num>
  <w:num w:numId="9" w16cid:durableId="528955305">
    <w:abstractNumId w:val="8"/>
  </w:num>
  <w:num w:numId="10" w16cid:durableId="6833424">
    <w:abstractNumId w:val="9"/>
  </w:num>
  <w:num w:numId="11" w16cid:durableId="837422312">
    <w:abstractNumId w:val="10"/>
  </w:num>
  <w:num w:numId="12" w16cid:durableId="1337613616">
    <w:abstractNumId w:val="11"/>
  </w:num>
  <w:num w:numId="13" w16cid:durableId="1248685112">
    <w:abstractNumId w:val="12"/>
  </w:num>
  <w:num w:numId="14" w16cid:durableId="1242056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81"/>
    <w:rsid w:val="001C4E24"/>
    <w:rsid w:val="001D4EE4"/>
    <w:rsid w:val="00251DD5"/>
    <w:rsid w:val="002E654D"/>
    <w:rsid w:val="004B4BA0"/>
    <w:rsid w:val="004B7C5D"/>
    <w:rsid w:val="005069BF"/>
    <w:rsid w:val="005D74D7"/>
    <w:rsid w:val="00610A28"/>
    <w:rsid w:val="006877D1"/>
    <w:rsid w:val="00717495"/>
    <w:rsid w:val="00780459"/>
    <w:rsid w:val="0090058F"/>
    <w:rsid w:val="009B6FCE"/>
    <w:rsid w:val="00AC7E29"/>
    <w:rsid w:val="00C44BB8"/>
    <w:rsid w:val="00D47C81"/>
    <w:rsid w:val="00D95B9E"/>
    <w:rsid w:val="00DA2C8A"/>
    <w:rsid w:val="00E107F3"/>
    <w:rsid w:val="00E3351B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D74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17</cp:revision>
  <dcterms:created xsi:type="dcterms:W3CDTF">2025-06-23T14:30:00Z</dcterms:created>
  <dcterms:modified xsi:type="dcterms:W3CDTF">2025-06-30T14:45:00Z</dcterms:modified>
</cp:coreProperties>
</file>