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3020F" w:rsidRPr="008322AE" w:rsidRDefault="0023020F" w:rsidP="0023020F">
      <w:pPr>
        <w:rPr>
          <w:lang w:val="ru-RU"/>
        </w:rPr>
      </w:pPr>
      <w:r w:rsidRPr="008322AE">
        <w:rPr>
          <w:lang w:val="ru-RU"/>
        </w:rPr>
        <w:t>#39</w:t>
      </w:r>
      <w:r w:rsidRPr="00E16D17">
        <w:rPr>
          <w:lang w:val="ru-RU"/>
        </w:rPr>
        <w:t>.</w:t>
      </w:r>
      <w:r w:rsidRPr="008322AE">
        <w:rPr>
          <w:lang w:val="ru-RU"/>
        </w:rPr>
        <w:t xml:space="preserve"> Статус "центров сборки" речевого поля:</w:t>
      </w:r>
    </w:p>
    <w:p w:rsidR="0023020F" w:rsidRPr="008322AE" w:rsidRDefault="0023020F" w:rsidP="0023020F">
      <w:pPr>
        <w:rPr>
          <w:lang w:val="ru-RU"/>
        </w:rPr>
      </w:pPr>
      <w:r w:rsidRPr="008322AE">
        <w:rPr>
          <w:lang w:val="ru-RU"/>
        </w:rPr>
        <w:t>экспериментальная наука – ограниченность верификации, но наличие материального продукта ("техника");</w:t>
      </w:r>
    </w:p>
    <w:p w:rsidR="0023020F" w:rsidRPr="008322AE" w:rsidRDefault="0023020F" w:rsidP="0023020F">
      <w:pPr>
        <w:rPr>
          <w:lang w:val="ru-RU"/>
        </w:rPr>
      </w:pPr>
      <w:r w:rsidRPr="008322AE">
        <w:rPr>
          <w:lang w:val="ru-RU"/>
        </w:rPr>
        <w:t>теория познания – универсальность верификации, но выражена только в чистом умозрении;</w:t>
      </w:r>
    </w:p>
    <w:p w:rsidR="0023020F" w:rsidRPr="008322AE" w:rsidRDefault="0023020F" w:rsidP="0023020F">
      <w:pPr>
        <w:rPr>
          <w:lang w:val="ru-RU"/>
        </w:rPr>
      </w:pPr>
      <w:r w:rsidRPr="008322AE">
        <w:rPr>
          <w:lang w:val="ru-RU"/>
        </w:rPr>
        <w:t>#40</w:t>
      </w:r>
      <w:r w:rsidRPr="00E16D17">
        <w:rPr>
          <w:lang w:val="ru-RU"/>
        </w:rPr>
        <w:t>.</w:t>
      </w:r>
      <w:r w:rsidRPr="008322AE">
        <w:rPr>
          <w:lang w:val="ru-RU"/>
        </w:rPr>
        <w:t xml:space="preserve"> "Теория познания" – не тематическая область среди других ("онтология", "этика", "антропология" и т.д.), но устройство высказывания, которое выводит знания из позиции "радикального сомнения";</w:t>
      </w:r>
    </w:p>
    <w:p w:rsidR="0023020F" w:rsidRPr="008322AE" w:rsidRDefault="0023020F" w:rsidP="0023020F">
      <w:pPr>
        <w:rPr>
          <w:lang w:val="ru-RU"/>
        </w:rPr>
      </w:pPr>
      <w:r w:rsidRPr="008322AE">
        <w:rPr>
          <w:lang w:val="ru-RU"/>
        </w:rPr>
        <w:t>#41</w:t>
      </w:r>
      <w:r w:rsidRPr="00E16D17">
        <w:rPr>
          <w:lang w:val="ru-RU"/>
        </w:rPr>
        <w:t>.</w:t>
      </w:r>
      <w:r w:rsidRPr="008322AE">
        <w:rPr>
          <w:lang w:val="ru-RU"/>
        </w:rPr>
        <w:t xml:space="preserve"> Решение проблемы предельного основания у Декарта: факт сомнения как несомненный очевидный факт – высказывание, которое обосновывает само себя и представляет собой "формально-логический" парадокс;</w:t>
      </w:r>
    </w:p>
    <w:p w:rsidR="0023020F" w:rsidRPr="008322AE" w:rsidRDefault="0023020F" w:rsidP="0023020F">
      <w:pPr>
        <w:rPr>
          <w:lang w:val="ru-RU"/>
        </w:rPr>
      </w:pPr>
      <w:r w:rsidRPr="008322AE">
        <w:rPr>
          <w:lang w:val="ru-RU"/>
        </w:rPr>
        <w:t>#42</w:t>
      </w:r>
      <w:r w:rsidRPr="00E16D17">
        <w:rPr>
          <w:lang w:val="ru-RU"/>
        </w:rPr>
        <w:t>.</w:t>
      </w:r>
      <w:r w:rsidRPr="008322AE">
        <w:rPr>
          <w:lang w:val="ru-RU"/>
        </w:rPr>
        <w:t xml:space="preserve"> Имеется различие между образом/моделью мышления ("формальная логика") и реальным мышлением: способ их разделить – не выводить очевидность из логической конструкции ("образа/модели мышления"), а напротив, конструкцию – из очевидности ("интуиция");</w:t>
      </w:r>
    </w:p>
    <w:p w:rsidR="0023020F" w:rsidRDefault="0023020F" w:rsidP="0023020F">
      <w:pPr>
        <w:rPr>
          <w:lang w:val="ru-RU"/>
        </w:rPr>
      </w:pPr>
      <w:r w:rsidRPr="008322AE">
        <w:rPr>
          <w:lang w:val="ru-RU"/>
        </w:rPr>
        <w:t>#43</w:t>
      </w:r>
      <w:r w:rsidRPr="00E16D17">
        <w:rPr>
          <w:lang w:val="ru-RU"/>
        </w:rPr>
        <w:t>.</w:t>
      </w:r>
      <w:r w:rsidRPr="008322AE">
        <w:rPr>
          <w:lang w:val="ru-RU"/>
        </w:rPr>
        <w:t xml:space="preserve"> Для существования факта сомнения необходим носитель, который сомнение выражает, – "мыслящая субстанция", где под термином "мышление" понимается совокупность свойств ("актов") этой субстанции.</w:t>
      </w:r>
    </w:p>
    <w:p w:rsidR="00255836" w:rsidRPr="0023020F" w:rsidRDefault="00255836" w:rsidP="0023020F"/>
    <w:sectPr w:rsidR="00255836" w:rsidRPr="002302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D24E9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5023AE">
      <w:start w:val="1"/>
      <w:numFmt w:val="decimal"/>
      <w:lvlText w:val=""/>
      <w:lvlJc w:val="left"/>
    </w:lvl>
    <w:lvl w:ilvl="2" w:tplc="4EFC758E">
      <w:start w:val="1"/>
      <w:numFmt w:val="decimal"/>
      <w:lvlText w:val=""/>
      <w:lvlJc w:val="left"/>
    </w:lvl>
    <w:lvl w:ilvl="3" w:tplc="2DA8F7BA">
      <w:start w:val="1"/>
      <w:numFmt w:val="decimal"/>
      <w:lvlText w:val=""/>
      <w:lvlJc w:val="left"/>
    </w:lvl>
    <w:lvl w:ilvl="4" w:tplc="674AF7D4">
      <w:start w:val="1"/>
      <w:numFmt w:val="decimal"/>
      <w:lvlText w:val=""/>
      <w:lvlJc w:val="left"/>
    </w:lvl>
    <w:lvl w:ilvl="5" w:tplc="431C010C">
      <w:start w:val="1"/>
      <w:numFmt w:val="decimal"/>
      <w:lvlText w:val=""/>
      <w:lvlJc w:val="left"/>
    </w:lvl>
    <w:lvl w:ilvl="6" w:tplc="A9EE81A2">
      <w:start w:val="1"/>
      <w:numFmt w:val="decimal"/>
      <w:lvlText w:val=""/>
      <w:lvlJc w:val="left"/>
    </w:lvl>
    <w:lvl w:ilvl="7" w:tplc="8F96F214">
      <w:start w:val="1"/>
      <w:numFmt w:val="decimal"/>
      <w:lvlText w:val=""/>
      <w:lvlJc w:val="left"/>
    </w:lvl>
    <w:lvl w:ilvl="8" w:tplc="76C619FE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B6CE78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FED1C6">
      <w:start w:val="1"/>
      <w:numFmt w:val="decimal"/>
      <w:lvlText w:val=""/>
      <w:lvlJc w:val="left"/>
    </w:lvl>
    <w:lvl w:ilvl="2" w:tplc="39D61192">
      <w:start w:val="1"/>
      <w:numFmt w:val="decimal"/>
      <w:lvlText w:val=""/>
      <w:lvlJc w:val="left"/>
    </w:lvl>
    <w:lvl w:ilvl="3" w:tplc="95CE9C5C">
      <w:start w:val="1"/>
      <w:numFmt w:val="decimal"/>
      <w:lvlText w:val=""/>
      <w:lvlJc w:val="left"/>
    </w:lvl>
    <w:lvl w:ilvl="4" w:tplc="09DEC4E2">
      <w:start w:val="1"/>
      <w:numFmt w:val="decimal"/>
      <w:lvlText w:val=""/>
      <w:lvlJc w:val="left"/>
    </w:lvl>
    <w:lvl w:ilvl="5" w:tplc="8B8C0F64">
      <w:start w:val="1"/>
      <w:numFmt w:val="decimal"/>
      <w:lvlText w:val=""/>
      <w:lvlJc w:val="left"/>
    </w:lvl>
    <w:lvl w:ilvl="6" w:tplc="D640F36E">
      <w:start w:val="1"/>
      <w:numFmt w:val="decimal"/>
      <w:lvlText w:val=""/>
      <w:lvlJc w:val="left"/>
    </w:lvl>
    <w:lvl w:ilvl="7" w:tplc="6E30A214">
      <w:start w:val="1"/>
      <w:numFmt w:val="decimal"/>
      <w:lvlText w:val=""/>
      <w:lvlJc w:val="left"/>
    </w:lvl>
    <w:lvl w:ilvl="8" w:tplc="4508A044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5B2E69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1AC0EE">
      <w:start w:val="1"/>
      <w:numFmt w:val="decimal"/>
      <w:lvlText w:val=""/>
      <w:lvlJc w:val="left"/>
    </w:lvl>
    <w:lvl w:ilvl="2" w:tplc="DF7E8464">
      <w:start w:val="1"/>
      <w:numFmt w:val="decimal"/>
      <w:lvlText w:val=""/>
      <w:lvlJc w:val="left"/>
    </w:lvl>
    <w:lvl w:ilvl="3" w:tplc="6766359C">
      <w:start w:val="1"/>
      <w:numFmt w:val="decimal"/>
      <w:lvlText w:val=""/>
      <w:lvlJc w:val="left"/>
    </w:lvl>
    <w:lvl w:ilvl="4" w:tplc="144281B4">
      <w:start w:val="1"/>
      <w:numFmt w:val="decimal"/>
      <w:lvlText w:val=""/>
      <w:lvlJc w:val="left"/>
    </w:lvl>
    <w:lvl w:ilvl="5" w:tplc="6526CEF8">
      <w:start w:val="1"/>
      <w:numFmt w:val="decimal"/>
      <w:lvlText w:val=""/>
      <w:lvlJc w:val="left"/>
    </w:lvl>
    <w:lvl w:ilvl="6" w:tplc="AD3C7A04">
      <w:start w:val="1"/>
      <w:numFmt w:val="decimal"/>
      <w:lvlText w:val=""/>
      <w:lvlJc w:val="left"/>
    </w:lvl>
    <w:lvl w:ilvl="7" w:tplc="54C4480A">
      <w:start w:val="1"/>
      <w:numFmt w:val="decimal"/>
      <w:lvlText w:val=""/>
      <w:lvlJc w:val="left"/>
    </w:lvl>
    <w:lvl w:ilvl="8" w:tplc="23B680AC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EAC897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DC8F4A">
      <w:start w:val="1"/>
      <w:numFmt w:val="decimal"/>
      <w:lvlText w:val=""/>
      <w:lvlJc w:val="left"/>
    </w:lvl>
    <w:lvl w:ilvl="2" w:tplc="8B92DDE8">
      <w:start w:val="1"/>
      <w:numFmt w:val="decimal"/>
      <w:lvlText w:val=""/>
      <w:lvlJc w:val="left"/>
    </w:lvl>
    <w:lvl w:ilvl="3" w:tplc="C9263886">
      <w:start w:val="1"/>
      <w:numFmt w:val="decimal"/>
      <w:lvlText w:val=""/>
      <w:lvlJc w:val="left"/>
    </w:lvl>
    <w:lvl w:ilvl="4" w:tplc="E9609398">
      <w:start w:val="1"/>
      <w:numFmt w:val="decimal"/>
      <w:lvlText w:val=""/>
      <w:lvlJc w:val="left"/>
    </w:lvl>
    <w:lvl w:ilvl="5" w:tplc="C1C40508">
      <w:start w:val="1"/>
      <w:numFmt w:val="decimal"/>
      <w:lvlText w:val=""/>
      <w:lvlJc w:val="left"/>
    </w:lvl>
    <w:lvl w:ilvl="6" w:tplc="568837D6">
      <w:start w:val="1"/>
      <w:numFmt w:val="decimal"/>
      <w:lvlText w:val=""/>
      <w:lvlJc w:val="left"/>
    </w:lvl>
    <w:lvl w:ilvl="7" w:tplc="7F9A99D6">
      <w:start w:val="1"/>
      <w:numFmt w:val="decimal"/>
      <w:lvlText w:val=""/>
      <w:lvlJc w:val="left"/>
    </w:lvl>
    <w:lvl w:ilvl="8" w:tplc="2304A57A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C598D0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B8E4B0">
      <w:start w:val="1"/>
      <w:numFmt w:val="decimal"/>
      <w:lvlText w:val=""/>
      <w:lvlJc w:val="left"/>
    </w:lvl>
    <w:lvl w:ilvl="2" w:tplc="ED68637C">
      <w:start w:val="1"/>
      <w:numFmt w:val="decimal"/>
      <w:lvlText w:val=""/>
      <w:lvlJc w:val="left"/>
    </w:lvl>
    <w:lvl w:ilvl="3" w:tplc="077ECCFE">
      <w:start w:val="1"/>
      <w:numFmt w:val="decimal"/>
      <w:lvlText w:val=""/>
      <w:lvlJc w:val="left"/>
    </w:lvl>
    <w:lvl w:ilvl="4" w:tplc="D3FACE02">
      <w:start w:val="1"/>
      <w:numFmt w:val="decimal"/>
      <w:lvlText w:val=""/>
      <w:lvlJc w:val="left"/>
    </w:lvl>
    <w:lvl w:ilvl="5" w:tplc="D8D2AB16">
      <w:start w:val="1"/>
      <w:numFmt w:val="decimal"/>
      <w:lvlText w:val=""/>
      <w:lvlJc w:val="left"/>
    </w:lvl>
    <w:lvl w:ilvl="6" w:tplc="E5DEF194">
      <w:start w:val="1"/>
      <w:numFmt w:val="decimal"/>
      <w:lvlText w:val=""/>
      <w:lvlJc w:val="left"/>
    </w:lvl>
    <w:lvl w:ilvl="7" w:tplc="45A8919C">
      <w:start w:val="1"/>
      <w:numFmt w:val="decimal"/>
      <w:lvlText w:val=""/>
      <w:lvlJc w:val="left"/>
    </w:lvl>
    <w:lvl w:ilvl="8" w:tplc="B4C2041A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4D7844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98B80A">
      <w:start w:val="1"/>
      <w:numFmt w:val="decimal"/>
      <w:lvlText w:val=""/>
      <w:lvlJc w:val="left"/>
    </w:lvl>
    <w:lvl w:ilvl="2" w:tplc="F75C50CC">
      <w:start w:val="1"/>
      <w:numFmt w:val="decimal"/>
      <w:lvlText w:val=""/>
      <w:lvlJc w:val="left"/>
    </w:lvl>
    <w:lvl w:ilvl="3" w:tplc="26E68AD4">
      <w:start w:val="1"/>
      <w:numFmt w:val="decimal"/>
      <w:lvlText w:val=""/>
      <w:lvlJc w:val="left"/>
    </w:lvl>
    <w:lvl w:ilvl="4" w:tplc="6D6ADBB0">
      <w:start w:val="1"/>
      <w:numFmt w:val="decimal"/>
      <w:lvlText w:val=""/>
      <w:lvlJc w:val="left"/>
    </w:lvl>
    <w:lvl w:ilvl="5" w:tplc="A2923A42">
      <w:start w:val="1"/>
      <w:numFmt w:val="decimal"/>
      <w:lvlText w:val=""/>
      <w:lvlJc w:val="left"/>
    </w:lvl>
    <w:lvl w:ilvl="6" w:tplc="86421456">
      <w:start w:val="1"/>
      <w:numFmt w:val="decimal"/>
      <w:lvlText w:val=""/>
      <w:lvlJc w:val="left"/>
    </w:lvl>
    <w:lvl w:ilvl="7" w:tplc="78D643E2">
      <w:start w:val="1"/>
      <w:numFmt w:val="decimal"/>
      <w:lvlText w:val=""/>
      <w:lvlJc w:val="left"/>
    </w:lvl>
    <w:lvl w:ilvl="8" w:tplc="B4D6FF2E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FF60AD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D0D08C">
      <w:start w:val="1"/>
      <w:numFmt w:val="decimal"/>
      <w:lvlText w:val=""/>
      <w:lvlJc w:val="left"/>
    </w:lvl>
    <w:lvl w:ilvl="2" w:tplc="09DC8F48">
      <w:start w:val="1"/>
      <w:numFmt w:val="decimal"/>
      <w:lvlText w:val=""/>
      <w:lvlJc w:val="left"/>
    </w:lvl>
    <w:lvl w:ilvl="3" w:tplc="63A29CFA">
      <w:start w:val="1"/>
      <w:numFmt w:val="decimal"/>
      <w:lvlText w:val=""/>
      <w:lvlJc w:val="left"/>
    </w:lvl>
    <w:lvl w:ilvl="4" w:tplc="C9F2CB42">
      <w:start w:val="1"/>
      <w:numFmt w:val="decimal"/>
      <w:lvlText w:val=""/>
      <w:lvlJc w:val="left"/>
    </w:lvl>
    <w:lvl w:ilvl="5" w:tplc="331AC6F0">
      <w:start w:val="1"/>
      <w:numFmt w:val="decimal"/>
      <w:lvlText w:val=""/>
      <w:lvlJc w:val="left"/>
    </w:lvl>
    <w:lvl w:ilvl="6" w:tplc="73863D42">
      <w:start w:val="1"/>
      <w:numFmt w:val="decimal"/>
      <w:lvlText w:val=""/>
      <w:lvlJc w:val="left"/>
    </w:lvl>
    <w:lvl w:ilvl="7" w:tplc="8F4E2E86">
      <w:start w:val="1"/>
      <w:numFmt w:val="decimal"/>
      <w:lvlText w:val=""/>
      <w:lvlJc w:val="left"/>
    </w:lvl>
    <w:lvl w:ilvl="8" w:tplc="339A0CDA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6C1CE2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96DC48">
      <w:start w:val="1"/>
      <w:numFmt w:val="decimal"/>
      <w:lvlText w:val=""/>
      <w:lvlJc w:val="left"/>
    </w:lvl>
    <w:lvl w:ilvl="2" w:tplc="3D0C7268">
      <w:start w:val="1"/>
      <w:numFmt w:val="decimal"/>
      <w:lvlText w:val=""/>
      <w:lvlJc w:val="left"/>
    </w:lvl>
    <w:lvl w:ilvl="3" w:tplc="78F49F38">
      <w:start w:val="1"/>
      <w:numFmt w:val="decimal"/>
      <w:lvlText w:val=""/>
      <w:lvlJc w:val="left"/>
    </w:lvl>
    <w:lvl w:ilvl="4" w:tplc="D988DA5E">
      <w:start w:val="1"/>
      <w:numFmt w:val="decimal"/>
      <w:lvlText w:val=""/>
      <w:lvlJc w:val="left"/>
    </w:lvl>
    <w:lvl w:ilvl="5" w:tplc="CD7C8802">
      <w:start w:val="1"/>
      <w:numFmt w:val="decimal"/>
      <w:lvlText w:val=""/>
      <w:lvlJc w:val="left"/>
    </w:lvl>
    <w:lvl w:ilvl="6" w:tplc="146A90EE">
      <w:start w:val="1"/>
      <w:numFmt w:val="decimal"/>
      <w:lvlText w:val=""/>
      <w:lvlJc w:val="left"/>
    </w:lvl>
    <w:lvl w:ilvl="7" w:tplc="5DA64794">
      <w:start w:val="1"/>
      <w:numFmt w:val="decimal"/>
      <w:lvlText w:val=""/>
      <w:lvlJc w:val="left"/>
    </w:lvl>
    <w:lvl w:ilvl="8" w:tplc="75DC02F8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F2AC6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1AF12C">
      <w:start w:val="1"/>
      <w:numFmt w:val="decimal"/>
      <w:lvlText w:val=""/>
      <w:lvlJc w:val="left"/>
    </w:lvl>
    <w:lvl w:ilvl="2" w:tplc="EDA20E08">
      <w:start w:val="1"/>
      <w:numFmt w:val="decimal"/>
      <w:lvlText w:val=""/>
      <w:lvlJc w:val="left"/>
    </w:lvl>
    <w:lvl w:ilvl="3" w:tplc="C74073A4">
      <w:start w:val="1"/>
      <w:numFmt w:val="decimal"/>
      <w:lvlText w:val=""/>
      <w:lvlJc w:val="left"/>
    </w:lvl>
    <w:lvl w:ilvl="4" w:tplc="B9603304">
      <w:start w:val="1"/>
      <w:numFmt w:val="decimal"/>
      <w:lvlText w:val=""/>
      <w:lvlJc w:val="left"/>
    </w:lvl>
    <w:lvl w:ilvl="5" w:tplc="86E8E9CA">
      <w:start w:val="1"/>
      <w:numFmt w:val="decimal"/>
      <w:lvlText w:val=""/>
      <w:lvlJc w:val="left"/>
    </w:lvl>
    <w:lvl w:ilvl="6" w:tplc="A364B6EC">
      <w:start w:val="1"/>
      <w:numFmt w:val="decimal"/>
      <w:lvlText w:val=""/>
      <w:lvlJc w:val="left"/>
    </w:lvl>
    <w:lvl w:ilvl="7" w:tplc="2BFE1C68">
      <w:start w:val="1"/>
      <w:numFmt w:val="decimal"/>
      <w:lvlText w:val=""/>
      <w:lvlJc w:val="left"/>
    </w:lvl>
    <w:lvl w:ilvl="8" w:tplc="11BE1EE0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DE305F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1898BC">
      <w:start w:val="1"/>
      <w:numFmt w:val="decimal"/>
      <w:lvlText w:val=""/>
      <w:lvlJc w:val="left"/>
    </w:lvl>
    <w:lvl w:ilvl="2" w:tplc="ED98708A">
      <w:start w:val="1"/>
      <w:numFmt w:val="decimal"/>
      <w:lvlText w:val=""/>
      <w:lvlJc w:val="left"/>
    </w:lvl>
    <w:lvl w:ilvl="3" w:tplc="B77491F2">
      <w:start w:val="1"/>
      <w:numFmt w:val="decimal"/>
      <w:lvlText w:val=""/>
      <w:lvlJc w:val="left"/>
    </w:lvl>
    <w:lvl w:ilvl="4" w:tplc="5EB0E5B8">
      <w:start w:val="1"/>
      <w:numFmt w:val="decimal"/>
      <w:lvlText w:val=""/>
      <w:lvlJc w:val="left"/>
    </w:lvl>
    <w:lvl w:ilvl="5" w:tplc="7EDC1F34">
      <w:start w:val="1"/>
      <w:numFmt w:val="decimal"/>
      <w:lvlText w:val=""/>
      <w:lvlJc w:val="left"/>
    </w:lvl>
    <w:lvl w:ilvl="6" w:tplc="6CEAC58C">
      <w:start w:val="1"/>
      <w:numFmt w:val="decimal"/>
      <w:lvlText w:val=""/>
      <w:lvlJc w:val="left"/>
    </w:lvl>
    <w:lvl w:ilvl="7" w:tplc="46A83212">
      <w:start w:val="1"/>
      <w:numFmt w:val="decimal"/>
      <w:lvlText w:val=""/>
      <w:lvlJc w:val="left"/>
    </w:lvl>
    <w:lvl w:ilvl="8" w:tplc="3B0CAF22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1952A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02373C">
      <w:start w:val="1"/>
      <w:numFmt w:val="decimal"/>
      <w:lvlText w:val=""/>
      <w:lvlJc w:val="left"/>
    </w:lvl>
    <w:lvl w:ilvl="2" w:tplc="55CAAD2A">
      <w:start w:val="1"/>
      <w:numFmt w:val="decimal"/>
      <w:lvlText w:val=""/>
      <w:lvlJc w:val="left"/>
    </w:lvl>
    <w:lvl w:ilvl="3" w:tplc="C726AABA">
      <w:start w:val="1"/>
      <w:numFmt w:val="decimal"/>
      <w:lvlText w:val=""/>
      <w:lvlJc w:val="left"/>
    </w:lvl>
    <w:lvl w:ilvl="4" w:tplc="15A227D6">
      <w:start w:val="1"/>
      <w:numFmt w:val="decimal"/>
      <w:lvlText w:val=""/>
      <w:lvlJc w:val="left"/>
    </w:lvl>
    <w:lvl w:ilvl="5" w:tplc="A4724812">
      <w:start w:val="1"/>
      <w:numFmt w:val="decimal"/>
      <w:lvlText w:val=""/>
      <w:lvlJc w:val="left"/>
    </w:lvl>
    <w:lvl w:ilvl="6" w:tplc="4D5C588A">
      <w:start w:val="1"/>
      <w:numFmt w:val="decimal"/>
      <w:lvlText w:val=""/>
      <w:lvlJc w:val="left"/>
    </w:lvl>
    <w:lvl w:ilvl="7" w:tplc="0D82A58C">
      <w:start w:val="1"/>
      <w:numFmt w:val="decimal"/>
      <w:lvlText w:val=""/>
      <w:lvlJc w:val="left"/>
    </w:lvl>
    <w:lvl w:ilvl="8" w:tplc="5F941B34">
      <w:start w:val="1"/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E2D46A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E6875A">
      <w:start w:val="1"/>
      <w:numFmt w:val="decimal"/>
      <w:lvlText w:val=""/>
      <w:lvlJc w:val="left"/>
    </w:lvl>
    <w:lvl w:ilvl="2" w:tplc="F2789D56">
      <w:start w:val="1"/>
      <w:numFmt w:val="decimal"/>
      <w:lvlText w:val=""/>
      <w:lvlJc w:val="left"/>
    </w:lvl>
    <w:lvl w:ilvl="3" w:tplc="62143044">
      <w:start w:val="1"/>
      <w:numFmt w:val="decimal"/>
      <w:lvlText w:val=""/>
      <w:lvlJc w:val="left"/>
    </w:lvl>
    <w:lvl w:ilvl="4" w:tplc="FE2C8D78">
      <w:start w:val="1"/>
      <w:numFmt w:val="decimal"/>
      <w:lvlText w:val=""/>
      <w:lvlJc w:val="left"/>
    </w:lvl>
    <w:lvl w:ilvl="5" w:tplc="BE74EFE4">
      <w:start w:val="1"/>
      <w:numFmt w:val="decimal"/>
      <w:lvlText w:val=""/>
      <w:lvlJc w:val="left"/>
    </w:lvl>
    <w:lvl w:ilvl="6" w:tplc="B0FE99E8">
      <w:start w:val="1"/>
      <w:numFmt w:val="decimal"/>
      <w:lvlText w:val=""/>
      <w:lvlJc w:val="left"/>
    </w:lvl>
    <w:lvl w:ilvl="7" w:tplc="C090C9CA">
      <w:start w:val="1"/>
      <w:numFmt w:val="decimal"/>
      <w:lvlText w:val=""/>
      <w:lvlJc w:val="left"/>
    </w:lvl>
    <w:lvl w:ilvl="8" w:tplc="DA5CA9BC">
      <w:start w:val="1"/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5164C2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F07330">
      <w:start w:val="1"/>
      <w:numFmt w:val="decimal"/>
      <w:lvlText w:val=""/>
      <w:lvlJc w:val="left"/>
    </w:lvl>
    <w:lvl w:ilvl="2" w:tplc="5F4AF150">
      <w:start w:val="1"/>
      <w:numFmt w:val="decimal"/>
      <w:lvlText w:val=""/>
      <w:lvlJc w:val="left"/>
    </w:lvl>
    <w:lvl w:ilvl="3" w:tplc="1890B486">
      <w:start w:val="1"/>
      <w:numFmt w:val="decimal"/>
      <w:lvlText w:val=""/>
      <w:lvlJc w:val="left"/>
    </w:lvl>
    <w:lvl w:ilvl="4" w:tplc="031493E8">
      <w:start w:val="1"/>
      <w:numFmt w:val="decimal"/>
      <w:lvlText w:val=""/>
      <w:lvlJc w:val="left"/>
    </w:lvl>
    <w:lvl w:ilvl="5" w:tplc="A594D2A4">
      <w:start w:val="1"/>
      <w:numFmt w:val="decimal"/>
      <w:lvlText w:val=""/>
      <w:lvlJc w:val="left"/>
    </w:lvl>
    <w:lvl w:ilvl="6" w:tplc="992CAAE8">
      <w:start w:val="1"/>
      <w:numFmt w:val="decimal"/>
      <w:lvlText w:val=""/>
      <w:lvlJc w:val="left"/>
    </w:lvl>
    <w:lvl w:ilvl="7" w:tplc="15C6A1DE">
      <w:start w:val="1"/>
      <w:numFmt w:val="decimal"/>
      <w:lvlText w:val=""/>
      <w:lvlJc w:val="left"/>
    </w:lvl>
    <w:lvl w:ilvl="8" w:tplc="4AA887D2">
      <w:start w:val="1"/>
      <w:numFmt w:val="decimal"/>
      <w:lvlText w:val=""/>
      <w:lvlJc w:val="left"/>
    </w:lvl>
  </w:abstractNum>
  <w:num w:numId="1" w16cid:durableId="787816769">
    <w:abstractNumId w:val="0"/>
  </w:num>
  <w:num w:numId="2" w16cid:durableId="1269237640">
    <w:abstractNumId w:val="1"/>
  </w:num>
  <w:num w:numId="3" w16cid:durableId="1338534705">
    <w:abstractNumId w:val="2"/>
  </w:num>
  <w:num w:numId="4" w16cid:durableId="577325526">
    <w:abstractNumId w:val="3"/>
  </w:num>
  <w:num w:numId="5" w16cid:durableId="2068212965">
    <w:abstractNumId w:val="4"/>
  </w:num>
  <w:num w:numId="6" w16cid:durableId="1427723701">
    <w:abstractNumId w:val="5"/>
  </w:num>
  <w:num w:numId="7" w16cid:durableId="2035884828">
    <w:abstractNumId w:val="6"/>
  </w:num>
  <w:num w:numId="8" w16cid:durableId="2101557806">
    <w:abstractNumId w:val="7"/>
  </w:num>
  <w:num w:numId="9" w16cid:durableId="1453017190">
    <w:abstractNumId w:val="8"/>
  </w:num>
  <w:num w:numId="10" w16cid:durableId="2005549470">
    <w:abstractNumId w:val="9"/>
  </w:num>
  <w:num w:numId="11" w16cid:durableId="223493666">
    <w:abstractNumId w:val="10"/>
  </w:num>
  <w:num w:numId="12" w16cid:durableId="32390031">
    <w:abstractNumId w:val="11"/>
  </w:num>
  <w:num w:numId="13" w16cid:durableId="1748798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5836"/>
    <w:rsid w:val="00052776"/>
    <w:rsid w:val="0005670C"/>
    <w:rsid w:val="000D129D"/>
    <w:rsid w:val="0023020F"/>
    <w:rsid w:val="00255836"/>
    <w:rsid w:val="004246EA"/>
    <w:rsid w:val="005069BF"/>
    <w:rsid w:val="00662804"/>
    <w:rsid w:val="006A1886"/>
    <w:rsid w:val="00780459"/>
    <w:rsid w:val="007F7EEF"/>
    <w:rsid w:val="008128C1"/>
    <w:rsid w:val="008322AE"/>
    <w:rsid w:val="00AD718C"/>
    <w:rsid w:val="00B62F2A"/>
    <w:rsid w:val="00BF77F0"/>
    <w:rsid w:val="00C62A30"/>
    <w:rsid w:val="00C74713"/>
    <w:rsid w:val="00CE62B1"/>
    <w:rsid w:val="00D0196A"/>
    <w:rsid w:val="00DA2C8A"/>
    <w:rsid w:val="00DB39B1"/>
    <w:rsid w:val="00DB4179"/>
    <w:rsid w:val="00DC27F2"/>
    <w:rsid w:val="00DD4A0D"/>
    <w:rsid w:val="00E16D17"/>
    <w:rsid w:val="00E23CED"/>
    <w:rsid w:val="00E80CBF"/>
    <w:rsid w:val="00F6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edCode">
    <w:name w:val="IndentedCode"/>
    <w:pPr>
      <w:shd w:val="solid" w:color="E2E2E2" w:fill="auto"/>
    </w:pPr>
    <w:rPr>
      <w:rFonts w:ascii="Consolas" w:eastAsia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24</cp:revision>
  <dcterms:created xsi:type="dcterms:W3CDTF">2025-06-23T14:37:00Z</dcterms:created>
  <dcterms:modified xsi:type="dcterms:W3CDTF">2025-06-30T14:51:00Z</dcterms:modified>
</cp:coreProperties>
</file>