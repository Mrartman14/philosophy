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Был у нас когда-то министр экономики, ныне забытый,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Улюкаев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занимался тем, что искал у экономики дно. Сегодня мы займёмся чем-то подобным: будем искать дно 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скепсиса 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Насколько глубоко этот скептицизм уходит и что он за собой утягивает? В анонсе я сравнил его с водоворотом: нужно что-то туда кинуть и посмотреть, засосёт ли это скепсис или будет опровергнут. Это своего рода мысленный эксперимент, задача, которую нам предстоит решить.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у нас есть замечательный аргумент, который всегда предъявляется в эпоху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Сегодня, например,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Татьяна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озвучивала его в приватной беседе: "Я одного не понимаю, как же так? Вот эти вот бильярдные шары, о которых вы рассказываете. А как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 сохранения импульса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Как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Это же выглядит в высшей степени убедительно. Как она вообще соотносится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?"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Можно занять такую позицию: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жил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первой – второй четверти XVIII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когда ещё только создавался математический аппарат для современного естествознания. По сути,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Эйлер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ещё не написал своих ключевых произведений, и было очень далеко до основных открытий. Так, может быть, в развитии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 имеем имеем убедительный аргумент против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скепсиса Юма?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Этот вопрос я бы хотел сегодня исследовать.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Давайте начнём с того, что снова войдём в контекст, пройдёмся по узловым моментам. Устроим своего рода "вечер воспоминаний", чтобы понять, с чем мы имеем дело. Я постараюсь очистить общую картину от побочных рассуждений, которые у нас были, и подвести итог двух занятий, посвящённых философии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"</w:t>
      </w:r>
      <w:r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</w:rPr>
        <w:t>Hume</w:t>
      </w: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 xml:space="preserve"> </w:t>
      </w:r>
      <w:r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</w:rPr>
        <w:t>Nature</w:t>
      </w: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": Новое Поле Опыта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у нас существует новый теоретический объект, который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называет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("человеческая природа"). Я также использую термин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«поле опыта /</w:t>
      </w:r>
      <w:r w:rsidR="00D26938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корреляции»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Помните, корреляции между чем и чем? Между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восприятием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воспринимаемым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не субъект-объект в традиционном смысле; они коррелируют, взаимосвязаны и друг без друга просто не существуют.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представляет собой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поле опыт а/ корреляции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целом? Его главная характеристика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нестабильность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делаю акцент на нестабильности, потому что оно организовано как непрерывно разворачивающийся поток. У нас существует, например, какое-то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impression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Затем появляется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idea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), которая является копией этого впечатления. Поток выглядит как чередование впечатлений и идей: впечатление 1, идея 1 (копия), впечатление 2, идея 2 (копия),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возможно, сложная идея (идея 1 + идея 2) из предыдущих впечатлений, и так далее.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Вся эта картина представляет собой, если угодно, "поток данных",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- такая метафора здесь вполне уместна. Представьте курсор на экране компьютера, который мигает, ожидая ввода. Это точка для возникновения чего-то нового, какой-то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того, что ещё не было. Так и с полем опыта: какое-то новое впечатление, впечатление N, которое возьмётся непонятно откуда, которое возникнет прямо сейчас в этой точке. Что будет в следующий момент? Если мы откроем дверь - мы выйдем в коридор или на берег моря?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Тот факт, что нам кажется, будто я сказал чепуху, объясняется тем, что мы уверены: выйдя за дверь, мы окажемся в привычном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коворкинге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стоит кофейный аппарат и столики. Почему мы в этом уверены? Не потому, что действуют причинно-следственные связи. Это ошибка. На самом деле здесь действует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  <w:t>Это ключевой элемент, который организует и структурирует этот поток данных. Я сравнил его с хитрым, изворотливым существом, задача которого — всё в этом поле связать, стабилизировать. Он работает как функция подавления, как "иммунная система" этого поля, которая глушит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радикальную новизну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привносимую опытом. Задача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принципа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сделать появление этой новизны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 есть, сформировать некоторое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ожидание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то, что произойдёт сейчас, вытекает из предыдущего опыта. Именно это и делает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справляется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Причинность, Привычка и Вера: Основы Познания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справляется с новизной? За счёт чего? Главный, самый важный инструмент 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causation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причинно-следственная связь. Как она формируется? Для этого необходимо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повторение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Если некое событие много раз повторяется, формируется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custom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И затем возникает специфическое переживание, которое является аномалией –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belief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здесь важно?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 что?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предсказуемые обстоятельства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которые вытекают из причинно-следственной связи. Ее источник -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например, сложная идея, которая по степени своей силы, по степени своей яркости приближается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аномалия: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идея-почти-как-впечатление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Именно существование таких аномалий раскрывает работу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принципа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проявляется, создавая их, и эти аномалии как раз-таки являются источниками нашей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"Разгон"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до состояния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«почти-впечатления»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происходит вследствие многократного повторения.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Мы не просто повторяем, а повторяется какая-то связь, связываются различные впечатления. В результате нам начинает казаться, что здесь действует какая-то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строгая необходимость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этим повторением руководит какой-то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Слово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«закон»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имеет самое прямое отношение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Но, по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Юму,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проявление веры в причинно-следственную связь.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Скепсис 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показывает, что нет никакой гарантии, что закон будет исполняться всегда. Это исключительно наша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belief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возникшая вследствие многократной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этом смысле нас обманывает. Его задача — убедить нас, что закон будет исполняться всегда, что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строгая необходимая связь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necessary connection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как говорит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подчёркивает: такой гарантии нет. В этом, собственно, заключается знаменитая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проблема индукции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упрощённом варианте я приводил пример с лебедями: мы видим очень много белых лебедей. Сколько нужно увидеть лебедей, чтобы прийти к выводу, что все лебеди белые? Некоторые считают, что достаточно одного, но это слишком легкомысленно. Почему мы верим, что это так? Дело в силе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Разница между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идеей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force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Например, мы можем мысленно представить, как обжигаемся, но никогда не представим себе то реальное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боли, которое получаем при ожоге. Они различаются силой. Поэтому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говорит,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может быть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почти как впечатление"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благодаря своей силе, вызванной многократным повторением или чрезвычайным воздействием.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Вопрос о том, как быстро усваивается, например, что огонь жжёт, связан с обучением. Ребёнка или животное нужно обучать, 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Павлов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вырабатывал условный рефлекс у собаки путём многократных повторений. Чем сильнее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тем меньше повторений требуется. Мы не имеем точной оценки, с какого момента мы скажем себе: «огонь всегда обжигает». Если мы ответим на этот вопрос, мы решим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проблему индукции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до сих пор не решена. При этом следует помнить, что, строго говоря, нет того «мы», о котором идёт речь. Здесь действует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деперсонализированное восприятие"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есть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Тот, кто воспринимает, — это эффект работы этого поля.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</w:p>
    <w:p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Возникновение Объекта и Субъекта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Последовательность возникновения "когнитивной (субъект-объектной) сцены" такова:</w:t>
      </w:r>
    </w:p>
    <w:p w:rsidR="005223B5" w:rsidRDefault="005223B5" w:rsidP="005223B5">
      <w:pPr>
        <w:pStyle w:val="code-line"/>
        <w:numPr>
          <w:ilvl w:val="0"/>
          <w:numId w:val="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Сначала, с самого начала, возникает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causation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Это первое, что делает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структурная основа среды нашего обитания, где мы уверены, что существует "человек" и "окружающий мир",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- 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причинно-сследственная связь"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Когда на основе многократных повторений сформировалась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у нас возникла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строгую необходимость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того, что из А всегда следует Б при данных условиях, при данных обстоятельствах.</w:t>
      </w:r>
    </w:p>
    <w:p w:rsidR="005223B5" w:rsidRDefault="005223B5" w:rsidP="005223B5">
      <w:pPr>
        <w:pStyle w:val="code-line"/>
        <w:numPr>
          <w:ilvl w:val="0"/>
          <w:numId w:val="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этот самый момент мы уже можем породить другие эффекты этого поля. Возникает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мир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точнее, представление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существующих объектах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belief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в то, что существует непрерывно существующий объект. Эта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выводится из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Пример, который приводил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он сидит перед камином, слуга приносит письмо. Почему мы верим в то, что существуют непрерывно существующие объекты, даже когда мы их не видим? Потому что мы их додумываем, чтобы компенсировать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прерывание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interruption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восприятия. Когда я отворачиваюсь от стола, я не могу быть уверен, что он существует. Но тогда где лежат маркеры? Поэтому я «ввожу» стол, который сейчас существует за моей спиной, хотя я его не вижу.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существующий объект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гипотеза, которая затыкает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поле "деперсонализированного восприятия".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  <w:t>Кроме того, даже если я постоянно смотрю на объект и постоянно его воспринимаю, это не значит, что это тот же самый объект. Очень вероятно, что нет, объект изменяется. Впечатление 1 и впечатление 2 от одного и того же маркера — это два разных впечатления.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приводит пример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корабля Тесея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можем менять детали корабля одну за другой, и нам всё равно будет казаться, что это тот же самый корабль. Почему? Потому что существует некоторая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плавность перехода (smooth transition)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 одного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 другому. Если такая плавность существует,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друг другу сильно не противоречат, 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сглаживает это различие, и нам кажется, что это одно и то же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Так же мы считаем, что мы те же самые, что были когда-то, хотя клетки нашего тела давно обновились (цикл обновления клеток составляет примерно 7 лет). Река, которая постоянно течёт и обновляется, — это тоже пример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Плавность течения реки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наводит на мысль о плавности перехода от впечатления к впечатлению. У нас есть комплекс обстоятельств, которые позволяют нам верить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существующие объекты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тождество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identity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этих объектов. Это конструкция, которая создаётся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принципом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В самом поле опыта мы ничего такого не наблюдаем.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Эта конструкция начинается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причинности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causation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); "объект" - это «монстр Франкенштейна», созданный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принципом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(Нарушение механизма памяти, например при деменции, влияет на это. У человека, страдающего деменцией, может измениться количество комнат в квартире, потому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причинно-следственные связи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переформатировались, создав другую структуру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существующих объектов)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code-line"/>
        <w:numPr>
          <w:ilvl w:val="0"/>
          <w:numId w:val="7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Затем возникает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возникает после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потому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то, что не удалось «впихнуть»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то, что осталось.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бы "боится" того, что в поле опыта появится что-то радикально новое. Он пытается связать всё таким образом, чтобы подавить этого «монстра», сделать его не таким страшным.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Нестабильность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воспринимается им 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нужно компенсировать. Что-то можно компенсировать, вводя гипотезу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непрерывно существующих объектов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- особенно, если имеется "плавность перехода". Но бывают ситуации, когда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разрывы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таковы, что невозможно создать соответствующие гипотезы. И вот тогда вводится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«я»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br/>
        <w:t>Субъект — это «узурпатор», присваивающий себе всё, что осталось, объединяя это под притяжательным местоимением «моё». Он пытается навести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причинно-следственные связи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здесь: например, если нам было грустно, а потом стало весело, мы ищем причину этого.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 то, что мы сейчас обсуждаем, — это возникновение той самой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когнитивной субъект-объектной сцены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представляется нам естественной, изначальной. Но если убрать все допущения, изначально у нас только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деперсонализированное поле"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обладающее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нестабильностью,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 ассоциации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его структурирующий принцип — пытается подавить эту новизну, изворачиваясь как грандиозный манипулятор, который изобретает фантастические вещи, пытаясь всё связать до последнего. Вследствие этого возникают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Разрыв между Философией и Экспериментальной Наукой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Мы получили учение, которое является вехой в отношениях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начинается история, когда пути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расходятся. До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было жанровой спецификации философии отдельно от естественнонаучного исследования. Текст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о базовых принципах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механики назывался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«Математические начала натуральной философии»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было нормой: наука и философия были одним и тем же. Не было разделения на «технарей» и «гуманитариев».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та точка, где происходит разделение.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это не одно и то же. Почему? Потому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сделал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(поле опыта/корреляции) новым теоретическим объектом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Традиционная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метафизика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создаёт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пытается найти соответствие между ними.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же стремится минимизировать влияние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 изучение природы, элиминировать его из процесса познания, чтобы познавать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 минимальным участием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открывать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законы природы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," какова она сама по себе.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Отныне экспериментальная наука для философов слишком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метафизична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слишком традиционна. Она исходит из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метафизической субъект-объектной модели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использует метафизические понятия, и все её результаты, по сути, вторичны. Главный теоретический объект, из которого возникают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субъект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объект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Human Nature"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появляется собственный предмет, отделяющий её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учёный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разные люди, между ними начинается конфликт, как между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Ираном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Израилем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нет общей границы, но ракеты летят. Учёные занимаются полезной деятельностью, приносят результаты, а потом приходит философ и заявляет: «Вы не тем занимаетесь». Если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 вообще скажет: «Ваши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законы природы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законы. Никаких законов не существует, это только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вероятностное знание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».</w:t>
      </w:r>
    </w:p>
    <w:p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t>Дуэль: Юм против Физики</w:t>
      </w:r>
    </w:p>
    <w:p w:rsidR="005223B5" w:rsidRPr="0020368D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заявляет того же. Она никогда не претендовала на скромность. Есть существенная разница между тем, что заявляет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тем, что у неё получается в конечном итоге. Я предлагаю исследовать этот вопрос очень внимательно. Давайте попробуем подавить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авторитетом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научного знания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философ-гуманитарий, он стопроцентный гуманитарий. Хотя он с уважением относится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«Математическим началам натуральной философии»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фактически это лишь реверанс, демонстрирующий разделение: «У меня собственный предмет,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- тебе здесь делать нечего».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Разделение, которое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ввёл, привело к формированию собственной области философии –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философии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(в англо-американской традиции), которая дисциплинарно отличается от «чистой» философии. Многие философы науки очень любят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 рассуждения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 xml:space="preserve">вероятностности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физических законов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Существует даже термин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«юмианство»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(humianism), обозначающий этот стиль мышления, где "научный закон" – это не объективная истина, а результат работы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принципа ассоциации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имеющий чисто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Кейс 1: Юм и Эйнштейн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Начнём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Ньютоновского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понятия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F = ma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Для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сила"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объективно существующая величина. Для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фикция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следствие нашей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фиктивное понятие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порождённое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некую сущность, вызывающую соударение шаров. Мы никогда не видим саму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только последовательность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Эйнштейн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один из немногих философствующих физиков, знал и высоко ценил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Общая теория относительности (ОТО)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неожиданно подтверждает правоту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Эйнштейн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своей книге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«Теория относительности в доступном изложении»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показывает, что то, что мы называем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гравитацией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можно трактовать как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инерциальное движение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Классическая механика вводит два понятия: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(что-то, что отклоняет объект от траектории)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масса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(то, что сопротивляется отклонению).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Эйнштейн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утверждает, что вводить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силу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вовсе не обязательно, она излишня;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гравитацию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можно свести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массе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через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инерцию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не первый прецедент.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Специальная теория относительности (СТО)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устранила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эфир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понятие, которое обозначает физическую сущность, якобы "заполняющую" пространство. Теперь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отказывается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гравитации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От имени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(и многочисленных философов-юмианцев) можно спросить: а что, если каждое понятие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находится под вопросом? Что, если каждое понятие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физики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реальная физическая сущность, а лишь удобная конструкция, "имя" ("nomen"), как сказали бы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номиналисты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Кейс 2: Юм и Пуанкаре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Анри 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знаменитый математик и физик, предложил контраргумент против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фиктивности понятий физики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говорил: «Когда вы пытаетесь опровергнуть физическое знание, вы не обращаете внимание на саму форму, в которой выражаются физические законы. Что такое физический закон вообще?»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говорит, что законов нет, имея в виду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эмпирическую, наблюдаемую регулярность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отвечает: это не то, что физики называют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законом"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D26938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Что же физики называют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законом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?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указывает, что хотя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эфир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был ложной физической сущностью,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математический способ описания</w:t>
      </w:r>
      <w:r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эфира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(система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дифференциальных уравнений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) затем вошёл в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уравнения Максвелла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. То есть, то, что реально постоянно, в чём выражается физический закон и физическое знание, — это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математическая форма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 xml:space="preserve">.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математическая форма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5223B5">
        <w:rPr>
          <w:rFonts w:ascii="Helvetica Neue" w:hAnsi="Helvetica Neue"/>
          <w:color w:val="212529"/>
          <w:spacing w:val="-1"/>
          <w:sz w:val="26"/>
          <w:szCs w:val="26"/>
        </w:rPr>
        <w:t>инвариантна. Она не зависит от того, что мы там увидим. Она не изменяется, даже если само понятие исчезает, математический аппарат его описания остаётся. Он инвариантен, становится частью другого математического описания.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утверждает,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"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физический закон"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строгая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аналитическая формула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эмпирическая регулярность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эта формула инвариантна. Она остаётся неизменной, в отличие от наших интерпретаций или «фиктивных понятий».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Однако, здесь есть одно «но», с которым столкнулся сам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Знаменитая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задача N тел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Со времён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Бернулли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существует решение для двух тел: в любой системе из двух тел можно решить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дифференциальное уравнение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общем виде и точно предсказать их поведение. Но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столкнулся с тем, что, если в систему вводится третье тело, появляется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чувствительная зависимость от начальных условий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что приводит к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хаосу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 таких сценариях предсказание становится невозможным. Например, планета с тремя солнцами в романе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Лю Цысиня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описывается как живущая в перманентном и непредсказуемом изменении климата.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не просто неточность измерений, которая накапливается. Это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фундаментальное ограничение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Даже с бесконечно точными измерениями, для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хаотических систем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невозможно получить точный прогноз надолго вперёд, потому что любая, даже самая незначительная, погрешность в начальных условиях приводит к совершенно разным сценариям. Этот феномен называется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детерминированным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динамическим хаосом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Физическая система обладает смешанным характером: часть подчиняется регулярности, часть — хаотична, и граница между ними фрактальна.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 всемирного тяготения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описывает поведение трёх тел, оно ему подчиняется. Но при всём при этом, с помощью этого строго аналитически сформулированного физического закона, мы не можем сделать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прогноз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 есть,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эмпирическое проявление закона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становится предсказуемым. Мы не можем быть уверены, что при применении этого закона к конкретной физической системе мы получим чёткое описание. Происходит следующее: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детерминизм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(закономерность)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расходятся. До этого предполагалось, что если мы знаем все начальные условия (образ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демона Лапласа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то можем узнать всю эволюцию мира. Получается, что нет. Одно дело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детерминизм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выраженный математически, инвариантно, строго, а другое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предсказуемость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Между ними существует зазор.</w:t>
      </w:r>
    </w:p>
    <w:p w:rsidR="005223B5" w:rsidRPr="005223B5" w:rsidRDefault="005223B5" w:rsidP="005223B5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5223B5">
        <w:rPr>
          <w:rStyle w:val="Strong"/>
          <w:rFonts w:ascii="Helvetica Neue" w:hAnsi="Helvetica Neue"/>
          <w:b/>
          <w:bCs/>
          <w:color w:val="212529"/>
          <w:spacing w:val="-1"/>
          <w:sz w:val="32"/>
          <w:szCs w:val="32"/>
          <w:lang w:val="ru-RU"/>
        </w:rPr>
        <w:lastRenderedPageBreak/>
        <w:t>Возвращение Юма и Неизбежность Вероятности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бы мы поместили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конец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XIX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во времена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 бы проанализировал эту ситуацию и сказал: «Что я вам говорил? У вас нет закона в смысле строгой необходимости, которая всегда выполняется. Есть просто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то, что событие Б вытекает из события А. Любое знание, которое вы имеете, носит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не можете точно предсказать, что произойдёт в следующий момент, исходя из этой сформированной психологической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привычки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». Когда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говорит, что знание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 имеет в виду именно это: нет строгой необходимости связи, нет точного предсказания.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получается в результате ситуации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задачей N тел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Пуанкаре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У нас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выраженный в математической, строго аналитической формуле. Но при всём при этом, несмотря на то, что у нас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есть, из него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в точности не следует определённое</w:t>
      </w:r>
      <w:r w:rsidR="00D26938"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eastAsiaTheme="majorEastAsia" w:hAnsi="Helvetica Neue"/>
          <w:color w:val="212529"/>
          <w:spacing w:val="-1"/>
          <w:sz w:val="26"/>
          <w:szCs w:val="26"/>
        </w:rPr>
        <w:t>эмпирическое проявление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утыкаемся ровно в то, о чём говорил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прибегли к определённому режиму воображения —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демонстрации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demonstration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Этот режим специально дистанцируется от всякой нестабильности 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радикальной новизны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Воображение извлекает те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которые могут строго согласовываться друг с другом, не завися от того, что появится в потоке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создали эту строгую связь между вырванными из потока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идеями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создали такую же строгую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аналитическую формулу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которая всегда выполняется, потому что воображение здесь работает в определённом режиме: оно создало то, что не зависит ни от какого опыта.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Вы просто отказались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индуктивного режима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(где мы наблюдаем повторяемость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впечатлений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выводим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Но эта смена режима, в конечном счете, приводит ровно к тому же: у вас есть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закон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а все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эмпирические проявления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этого закона всё равно носят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Вы точно так же не можете это предсказать. Это напоминает возвращение вытесненной травмы. Мы с помощью формулы изгнали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изгнали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случайность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всё ввели в строгой математической форме. Мы ушли от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индукции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А тут оказывается, что даже имея такую формулу, мы не избегаем проблемы Юма. Точное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предсказание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было невозможно, так и осталось.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Вероятность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снова вылезла. И это даже 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квантовая механика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ситуация ещё хуже. Это простая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классическая механика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небесные тела. Даже здесь появляется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непредсказуемость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Поэтому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бы сказал, что конечный вывод, несмотря на все ухищрения, в точности подтверждает то, о чем он говорил. Что мы сделали? Мы сменили режим —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reason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(рассудка, эмпирического наблюдения) на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demonstration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(аналитического рассуждения). И всё. Наука просто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доказала,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прав. Вся история человечества и накопленный опыт, которые нам кажутся столь весомыми, не дают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научному знанию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стопроцентной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Даже на уровне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детерминированной классической механики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когда речь идёт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всеобщих законах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 не можем быть уверены в их абсолютной предсказуемости.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экспериментальная наука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— это не аргумент против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специально взял пример из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классической механики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не доходя до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квантовой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всё совсем печально. Даже на этом примере заметно,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философия 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здесь работает. Это не значит,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прав во всём. Я просто утверждаю, что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наукой Юма не отменить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Если мы хотим что-то сделать с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нам нужен другой набор аргументов. Нам как-то иначе надо развивать его мысль, потому что она глубоко продумана и позволяет справиться с тем, чего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сам ещё не наблюдал, что появится позднее в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экспериментальной науке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Все самое интересное и важное для самого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Юма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начинается после этой точки. После того, как он рассматривает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познание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своей первой книге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«Трактата о человеческой природе»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"Как же другие люди?" взаимоотношения с ними?" или "Почему мы вообще воспринимаем другого человека как личность?"... Это важные вопросы нашего опыта, которые еще не были исследованы.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данный момент мы можем констатировать, что наше знание имеет другую природу, не ту, о которой мы думаем. Оно не является выстраиванием причинно-следственных связей, приводящих к строгим математическим формулировкам в режиме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demonstration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Наше знание носит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вероятностный характер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оно скрывает под собой какие-то другие процессы. И вот эти процессы, проявляющиеся в отношениях между людьми, как "социально-этические эффекты", нам ещё предстоит исследовать.</w:t>
      </w:r>
    </w:p>
    <w:p w:rsidR="005223B5" w:rsidRDefault="005223B5" w:rsidP="005223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 этом я поставлю логическую точку. Благодарю за внимание и приглашаю на следующую встречу, где мы продолжим говорить о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Юме</w:t>
      </w:r>
      <w:r w:rsidR="00D26938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его наследии.</w:t>
      </w:r>
    </w:p>
    <w:p w:rsidR="0055277A" w:rsidRPr="005223B5" w:rsidRDefault="0055277A" w:rsidP="0055277A">
      <w:pPr>
        <w:rPr>
          <w:rFonts w:ascii="Times New Roman" w:hAnsi="Times New Roman" w:cs="Times New Roman"/>
          <w:sz w:val="24"/>
          <w:szCs w:val="24"/>
          <w:lang w:val="en-RU"/>
        </w:rPr>
      </w:pPr>
    </w:p>
    <w:sectPr w:rsidR="0055277A" w:rsidRPr="005223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79587CB0"/>
    <w:multiLevelType w:val="multilevel"/>
    <w:tmpl w:val="6152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1610621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6187"/>
    <w:rsid w:val="00012DF3"/>
    <w:rsid w:val="0001596F"/>
    <w:rsid w:val="000169A8"/>
    <w:rsid w:val="00017228"/>
    <w:rsid w:val="0001772B"/>
    <w:rsid w:val="0002252F"/>
    <w:rsid w:val="00030D77"/>
    <w:rsid w:val="00031410"/>
    <w:rsid w:val="0003418D"/>
    <w:rsid w:val="000401A2"/>
    <w:rsid w:val="0004054B"/>
    <w:rsid w:val="000407A1"/>
    <w:rsid w:val="000413C2"/>
    <w:rsid w:val="000421AA"/>
    <w:rsid w:val="00044FFA"/>
    <w:rsid w:val="00051127"/>
    <w:rsid w:val="00051506"/>
    <w:rsid w:val="000567AD"/>
    <w:rsid w:val="00056A1C"/>
    <w:rsid w:val="000607FC"/>
    <w:rsid w:val="000701DD"/>
    <w:rsid w:val="000746A8"/>
    <w:rsid w:val="00076FAF"/>
    <w:rsid w:val="000803E3"/>
    <w:rsid w:val="00084929"/>
    <w:rsid w:val="000851A4"/>
    <w:rsid w:val="00086ED1"/>
    <w:rsid w:val="00091283"/>
    <w:rsid w:val="00095420"/>
    <w:rsid w:val="000960F4"/>
    <w:rsid w:val="000A36B5"/>
    <w:rsid w:val="000A51BC"/>
    <w:rsid w:val="000A6043"/>
    <w:rsid w:val="000B2421"/>
    <w:rsid w:val="000B33EA"/>
    <w:rsid w:val="000B59C3"/>
    <w:rsid w:val="000B6160"/>
    <w:rsid w:val="000B7556"/>
    <w:rsid w:val="000B7603"/>
    <w:rsid w:val="000D7179"/>
    <w:rsid w:val="000D7DEE"/>
    <w:rsid w:val="000E6E6E"/>
    <w:rsid w:val="000E7955"/>
    <w:rsid w:val="001003C9"/>
    <w:rsid w:val="00106704"/>
    <w:rsid w:val="001069F0"/>
    <w:rsid w:val="00111346"/>
    <w:rsid w:val="00111F49"/>
    <w:rsid w:val="00116C9B"/>
    <w:rsid w:val="001269D3"/>
    <w:rsid w:val="00126E78"/>
    <w:rsid w:val="0012794D"/>
    <w:rsid w:val="0015140E"/>
    <w:rsid w:val="001529AE"/>
    <w:rsid w:val="00155CFB"/>
    <w:rsid w:val="00157CAD"/>
    <w:rsid w:val="00165DC9"/>
    <w:rsid w:val="00192FEC"/>
    <w:rsid w:val="00195E6F"/>
    <w:rsid w:val="001A5823"/>
    <w:rsid w:val="001B5F6F"/>
    <w:rsid w:val="001C11B4"/>
    <w:rsid w:val="001C33EB"/>
    <w:rsid w:val="001C369D"/>
    <w:rsid w:val="001C4688"/>
    <w:rsid w:val="001C7D36"/>
    <w:rsid w:val="001D3399"/>
    <w:rsid w:val="001D3C26"/>
    <w:rsid w:val="001D57D0"/>
    <w:rsid w:val="001D6D65"/>
    <w:rsid w:val="001E0124"/>
    <w:rsid w:val="001E06EF"/>
    <w:rsid w:val="001E1661"/>
    <w:rsid w:val="001E6B27"/>
    <w:rsid w:val="001E6EAB"/>
    <w:rsid w:val="001F1341"/>
    <w:rsid w:val="001F18EF"/>
    <w:rsid w:val="001F1EBC"/>
    <w:rsid w:val="001F2D46"/>
    <w:rsid w:val="001F33D9"/>
    <w:rsid w:val="0020368D"/>
    <w:rsid w:val="002045A6"/>
    <w:rsid w:val="0021359E"/>
    <w:rsid w:val="00220732"/>
    <w:rsid w:val="00223F93"/>
    <w:rsid w:val="00224376"/>
    <w:rsid w:val="00226DA8"/>
    <w:rsid w:val="00226FFF"/>
    <w:rsid w:val="00233150"/>
    <w:rsid w:val="0024385F"/>
    <w:rsid w:val="00244007"/>
    <w:rsid w:val="00245919"/>
    <w:rsid w:val="00251A26"/>
    <w:rsid w:val="00254600"/>
    <w:rsid w:val="00254968"/>
    <w:rsid w:val="00272E5F"/>
    <w:rsid w:val="002764DE"/>
    <w:rsid w:val="00284353"/>
    <w:rsid w:val="00290D62"/>
    <w:rsid w:val="002916A5"/>
    <w:rsid w:val="00296A95"/>
    <w:rsid w:val="0029705F"/>
    <w:rsid w:val="002A0808"/>
    <w:rsid w:val="002A6006"/>
    <w:rsid w:val="002B2FE4"/>
    <w:rsid w:val="002B5D3B"/>
    <w:rsid w:val="002C14C3"/>
    <w:rsid w:val="002C6E8C"/>
    <w:rsid w:val="002C72B9"/>
    <w:rsid w:val="002D01FF"/>
    <w:rsid w:val="002D0355"/>
    <w:rsid w:val="002E415C"/>
    <w:rsid w:val="002E5616"/>
    <w:rsid w:val="002E5E8C"/>
    <w:rsid w:val="002E69B4"/>
    <w:rsid w:val="002E7586"/>
    <w:rsid w:val="002F74CC"/>
    <w:rsid w:val="00301956"/>
    <w:rsid w:val="0030303A"/>
    <w:rsid w:val="003063E6"/>
    <w:rsid w:val="003077F4"/>
    <w:rsid w:val="00310884"/>
    <w:rsid w:val="00315F94"/>
    <w:rsid w:val="00316A47"/>
    <w:rsid w:val="003238EA"/>
    <w:rsid w:val="00335BA9"/>
    <w:rsid w:val="003448B0"/>
    <w:rsid w:val="00344DF0"/>
    <w:rsid w:val="0035388C"/>
    <w:rsid w:val="003551D3"/>
    <w:rsid w:val="00356A64"/>
    <w:rsid w:val="00356DC2"/>
    <w:rsid w:val="00361191"/>
    <w:rsid w:val="00363B62"/>
    <w:rsid w:val="00371688"/>
    <w:rsid w:val="00377D08"/>
    <w:rsid w:val="00380FC1"/>
    <w:rsid w:val="00381D51"/>
    <w:rsid w:val="00384AF8"/>
    <w:rsid w:val="00386D26"/>
    <w:rsid w:val="00390353"/>
    <w:rsid w:val="0039587B"/>
    <w:rsid w:val="003A04E1"/>
    <w:rsid w:val="003A197F"/>
    <w:rsid w:val="003A423E"/>
    <w:rsid w:val="003B0D41"/>
    <w:rsid w:val="003B484C"/>
    <w:rsid w:val="003B49C3"/>
    <w:rsid w:val="003C1177"/>
    <w:rsid w:val="003C2FD5"/>
    <w:rsid w:val="003C35D4"/>
    <w:rsid w:val="003D0DE9"/>
    <w:rsid w:val="003D3E68"/>
    <w:rsid w:val="003D6337"/>
    <w:rsid w:val="003D6706"/>
    <w:rsid w:val="003D6879"/>
    <w:rsid w:val="003F7949"/>
    <w:rsid w:val="003F7F7D"/>
    <w:rsid w:val="00402EAE"/>
    <w:rsid w:val="00405533"/>
    <w:rsid w:val="00405858"/>
    <w:rsid w:val="004071A8"/>
    <w:rsid w:val="0041003F"/>
    <w:rsid w:val="004128C7"/>
    <w:rsid w:val="00421DCE"/>
    <w:rsid w:val="004223B7"/>
    <w:rsid w:val="0042698E"/>
    <w:rsid w:val="0043098A"/>
    <w:rsid w:val="00440BF4"/>
    <w:rsid w:val="004479B6"/>
    <w:rsid w:val="00454ED7"/>
    <w:rsid w:val="00457A2E"/>
    <w:rsid w:val="00460B2E"/>
    <w:rsid w:val="00473CF4"/>
    <w:rsid w:val="00475FAE"/>
    <w:rsid w:val="00481431"/>
    <w:rsid w:val="00484725"/>
    <w:rsid w:val="00490963"/>
    <w:rsid w:val="0049327D"/>
    <w:rsid w:val="0049561E"/>
    <w:rsid w:val="00497860"/>
    <w:rsid w:val="004978B4"/>
    <w:rsid w:val="004A1794"/>
    <w:rsid w:val="004A1E5E"/>
    <w:rsid w:val="004A329B"/>
    <w:rsid w:val="004A49AD"/>
    <w:rsid w:val="004B39D0"/>
    <w:rsid w:val="004C106E"/>
    <w:rsid w:val="004C1BE1"/>
    <w:rsid w:val="004C3082"/>
    <w:rsid w:val="004E1E0B"/>
    <w:rsid w:val="004E48E9"/>
    <w:rsid w:val="004E57F4"/>
    <w:rsid w:val="004E5BCE"/>
    <w:rsid w:val="004F6153"/>
    <w:rsid w:val="004F7510"/>
    <w:rsid w:val="005015C5"/>
    <w:rsid w:val="00502376"/>
    <w:rsid w:val="005026B5"/>
    <w:rsid w:val="005034DA"/>
    <w:rsid w:val="00507084"/>
    <w:rsid w:val="00512BA9"/>
    <w:rsid w:val="00521D44"/>
    <w:rsid w:val="005223B5"/>
    <w:rsid w:val="00524646"/>
    <w:rsid w:val="00531524"/>
    <w:rsid w:val="00532647"/>
    <w:rsid w:val="00537806"/>
    <w:rsid w:val="00547B93"/>
    <w:rsid w:val="00547EE0"/>
    <w:rsid w:val="0055277A"/>
    <w:rsid w:val="00556E17"/>
    <w:rsid w:val="00567C8C"/>
    <w:rsid w:val="00571866"/>
    <w:rsid w:val="005766E4"/>
    <w:rsid w:val="005854FE"/>
    <w:rsid w:val="00585E0D"/>
    <w:rsid w:val="005869E6"/>
    <w:rsid w:val="00591220"/>
    <w:rsid w:val="0059405E"/>
    <w:rsid w:val="005968C0"/>
    <w:rsid w:val="00596F88"/>
    <w:rsid w:val="005A2898"/>
    <w:rsid w:val="005A77FA"/>
    <w:rsid w:val="005B1F55"/>
    <w:rsid w:val="005B4498"/>
    <w:rsid w:val="005B6599"/>
    <w:rsid w:val="005B6B6B"/>
    <w:rsid w:val="005B7589"/>
    <w:rsid w:val="005B7D10"/>
    <w:rsid w:val="005C1FD4"/>
    <w:rsid w:val="005C39C3"/>
    <w:rsid w:val="005C6E3D"/>
    <w:rsid w:val="005D24A4"/>
    <w:rsid w:val="005D3901"/>
    <w:rsid w:val="005D6255"/>
    <w:rsid w:val="005D6C64"/>
    <w:rsid w:val="005D7845"/>
    <w:rsid w:val="005E020D"/>
    <w:rsid w:val="005E0FDC"/>
    <w:rsid w:val="005E36B1"/>
    <w:rsid w:val="005F169F"/>
    <w:rsid w:val="00600029"/>
    <w:rsid w:val="00600130"/>
    <w:rsid w:val="006028FD"/>
    <w:rsid w:val="0060681E"/>
    <w:rsid w:val="00612124"/>
    <w:rsid w:val="00614AD2"/>
    <w:rsid w:val="00620F15"/>
    <w:rsid w:val="00621758"/>
    <w:rsid w:val="00625267"/>
    <w:rsid w:val="00625820"/>
    <w:rsid w:val="00636AD0"/>
    <w:rsid w:val="0064293C"/>
    <w:rsid w:val="00644AFF"/>
    <w:rsid w:val="006457F6"/>
    <w:rsid w:val="006547E9"/>
    <w:rsid w:val="00655F67"/>
    <w:rsid w:val="00657390"/>
    <w:rsid w:val="00661B84"/>
    <w:rsid w:val="006639A2"/>
    <w:rsid w:val="00665D6A"/>
    <w:rsid w:val="006717A0"/>
    <w:rsid w:val="00677FC3"/>
    <w:rsid w:val="006843F3"/>
    <w:rsid w:val="006879F2"/>
    <w:rsid w:val="006921F4"/>
    <w:rsid w:val="00696415"/>
    <w:rsid w:val="00697C08"/>
    <w:rsid w:val="006A1549"/>
    <w:rsid w:val="006A54C0"/>
    <w:rsid w:val="006A5B95"/>
    <w:rsid w:val="006A6CEA"/>
    <w:rsid w:val="006A7289"/>
    <w:rsid w:val="006B00FB"/>
    <w:rsid w:val="006B0B09"/>
    <w:rsid w:val="006B2E3E"/>
    <w:rsid w:val="006B451B"/>
    <w:rsid w:val="006B6BAB"/>
    <w:rsid w:val="006D368A"/>
    <w:rsid w:val="006D3DA5"/>
    <w:rsid w:val="006D7C41"/>
    <w:rsid w:val="006D7E7D"/>
    <w:rsid w:val="006E194D"/>
    <w:rsid w:val="006E29AD"/>
    <w:rsid w:val="006F3DA9"/>
    <w:rsid w:val="006F638E"/>
    <w:rsid w:val="00702309"/>
    <w:rsid w:val="00707F75"/>
    <w:rsid w:val="00715CA9"/>
    <w:rsid w:val="00720E17"/>
    <w:rsid w:val="00735336"/>
    <w:rsid w:val="00736A85"/>
    <w:rsid w:val="0074772F"/>
    <w:rsid w:val="00752297"/>
    <w:rsid w:val="00753496"/>
    <w:rsid w:val="0075525A"/>
    <w:rsid w:val="00757E42"/>
    <w:rsid w:val="00765111"/>
    <w:rsid w:val="00766C4E"/>
    <w:rsid w:val="007730DF"/>
    <w:rsid w:val="00780267"/>
    <w:rsid w:val="00780459"/>
    <w:rsid w:val="00781B75"/>
    <w:rsid w:val="00782CF3"/>
    <w:rsid w:val="00791105"/>
    <w:rsid w:val="00794A98"/>
    <w:rsid w:val="007955B4"/>
    <w:rsid w:val="007A1893"/>
    <w:rsid w:val="007A1B6E"/>
    <w:rsid w:val="007A2264"/>
    <w:rsid w:val="007B06B6"/>
    <w:rsid w:val="007B7399"/>
    <w:rsid w:val="007B7AC7"/>
    <w:rsid w:val="007C0550"/>
    <w:rsid w:val="007C2E58"/>
    <w:rsid w:val="007C37DE"/>
    <w:rsid w:val="007C39C3"/>
    <w:rsid w:val="007D099F"/>
    <w:rsid w:val="007D21BE"/>
    <w:rsid w:val="007E4F3A"/>
    <w:rsid w:val="007F0113"/>
    <w:rsid w:val="007F2997"/>
    <w:rsid w:val="007F5DB3"/>
    <w:rsid w:val="008012B0"/>
    <w:rsid w:val="008039D4"/>
    <w:rsid w:val="00810576"/>
    <w:rsid w:val="008161DA"/>
    <w:rsid w:val="00816D9B"/>
    <w:rsid w:val="008209D7"/>
    <w:rsid w:val="00821D9D"/>
    <w:rsid w:val="00823ABA"/>
    <w:rsid w:val="00827C24"/>
    <w:rsid w:val="00834845"/>
    <w:rsid w:val="00842F3B"/>
    <w:rsid w:val="00850D1D"/>
    <w:rsid w:val="00857174"/>
    <w:rsid w:val="008571FA"/>
    <w:rsid w:val="00857C0D"/>
    <w:rsid w:val="00861356"/>
    <w:rsid w:val="00861728"/>
    <w:rsid w:val="00862DD0"/>
    <w:rsid w:val="00864169"/>
    <w:rsid w:val="00865F31"/>
    <w:rsid w:val="008703D0"/>
    <w:rsid w:val="008848DB"/>
    <w:rsid w:val="00885EDF"/>
    <w:rsid w:val="0089411C"/>
    <w:rsid w:val="008A029B"/>
    <w:rsid w:val="008A5EB3"/>
    <w:rsid w:val="008B3C43"/>
    <w:rsid w:val="008C2283"/>
    <w:rsid w:val="008C40DE"/>
    <w:rsid w:val="008C479A"/>
    <w:rsid w:val="008D4DE7"/>
    <w:rsid w:val="008E24EC"/>
    <w:rsid w:val="008E37BE"/>
    <w:rsid w:val="008F3922"/>
    <w:rsid w:val="008F4E3B"/>
    <w:rsid w:val="008F5116"/>
    <w:rsid w:val="008F6B0E"/>
    <w:rsid w:val="00910EB1"/>
    <w:rsid w:val="00911BAD"/>
    <w:rsid w:val="009121B9"/>
    <w:rsid w:val="00912FB4"/>
    <w:rsid w:val="00925DA7"/>
    <w:rsid w:val="00933B5C"/>
    <w:rsid w:val="009348D1"/>
    <w:rsid w:val="00936E17"/>
    <w:rsid w:val="00947685"/>
    <w:rsid w:val="00947A7B"/>
    <w:rsid w:val="00950D20"/>
    <w:rsid w:val="009522B8"/>
    <w:rsid w:val="0095308C"/>
    <w:rsid w:val="0095316B"/>
    <w:rsid w:val="00953D9E"/>
    <w:rsid w:val="009548DD"/>
    <w:rsid w:val="009623FF"/>
    <w:rsid w:val="0097115D"/>
    <w:rsid w:val="00972E39"/>
    <w:rsid w:val="009744FC"/>
    <w:rsid w:val="009761EE"/>
    <w:rsid w:val="00976D95"/>
    <w:rsid w:val="00985A16"/>
    <w:rsid w:val="00990533"/>
    <w:rsid w:val="00992D5A"/>
    <w:rsid w:val="009946FA"/>
    <w:rsid w:val="0099633F"/>
    <w:rsid w:val="00996CA5"/>
    <w:rsid w:val="009A1010"/>
    <w:rsid w:val="009A2124"/>
    <w:rsid w:val="009A6FDB"/>
    <w:rsid w:val="009A7181"/>
    <w:rsid w:val="009A7980"/>
    <w:rsid w:val="009B1902"/>
    <w:rsid w:val="009B2341"/>
    <w:rsid w:val="009B44C9"/>
    <w:rsid w:val="009B5E2F"/>
    <w:rsid w:val="009D02E1"/>
    <w:rsid w:val="009D1BDD"/>
    <w:rsid w:val="009D43B7"/>
    <w:rsid w:val="009D63E8"/>
    <w:rsid w:val="009E0A43"/>
    <w:rsid w:val="009E0C98"/>
    <w:rsid w:val="009E1C3C"/>
    <w:rsid w:val="009E3D01"/>
    <w:rsid w:val="009E471A"/>
    <w:rsid w:val="009E54F1"/>
    <w:rsid w:val="009F4868"/>
    <w:rsid w:val="009F6F41"/>
    <w:rsid w:val="009F78DD"/>
    <w:rsid w:val="00A02283"/>
    <w:rsid w:val="00A041D3"/>
    <w:rsid w:val="00A051F1"/>
    <w:rsid w:val="00A07C48"/>
    <w:rsid w:val="00A100F3"/>
    <w:rsid w:val="00A108D3"/>
    <w:rsid w:val="00A11719"/>
    <w:rsid w:val="00A23B3B"/>
    <w:rsid w:val="00A31B42"/>
    <w:rsid w:val="00A32CD0"/>
    <w:rsid w:val="00A3739E"/>
    <w:rsid w:val="00A4126F"/>
    <w:rsid w:val="00A4602F"/>
    <w:rsid w:val="00A4618C"/>
    <w:rsid w:val="00A525CD"/>
    <w:rsid w:val="00A554B2"/>
    <w:rsid w:val="00A664D1"/>
    <w:rsid w:val="00A74066"/>
    <w:rsid w:val="00A766DA"/>
    <w:rsid w:val="00A77DEC"/>
    <w:rsid w:val="00A837F3"/>
    <w:rsid w:val="00A83DF0"/>
    <w:rsid w:val="00A90A30"/>
    <w:rsid w:val="00A92EAF"/>
    <w:rsid w:val="00AA0B34"/>
    <w:rsid w:val="00AA3973"/>
    <w:rsid w:val="00AB03D3"/>
    <w:rsid w:val="00AB2FF8"/>
    <w:rsid w:val="00AB5BDA"/>
    <w:rsid w:val="00AB71AE"/>
    <w:rsid w:val="00AB7B3B"/>
    <w:rsid w:val="00AC2C61"/>
    <w:rsid w:val="00AD03CC"/>
    <w:rsid w:val="00AD045E"/>
    <w:rsid w:val="00AD54BA"/>
    <w:rsid w:val="00AD7AB7"/>
    <w:rsid w:val="00AE6BFB"/>
    <w:rsid w:val="00B01B2B"/>
    <w:rsid w:val="00B06AB6"/>
    <w:rsid w:val="00B07CE5"/>
    <w:rsid w:val="00B12354"/>
    <w:rsid w:val="00B12776"/>
    <w:rsid w:val="00B1576F"/>
    <w:rsid w:val="00B20D32"/>
    <w:rsid w:val="00B23D55"/>
    <w:rsid w:val="00B25242"/>
    <w:rsid w:val="00B332FF"/>
    <w:rsid w:val="00B34683"/>
    <w:rsid w:val="00B34AA6"/>
    <w:rsid w:val="00B4154F"/>
    <w:rsid w:val="00B432AB"/>
    <w:rsid w:val="00B46453"/>
    <w:rsid w:val="00B46AD0"/>
    <w:rsid w:val="00B46D0F"/>
    <w:rsid w:val="00B55E3E"/>
    <w:rsid w:val="00B57AF4"/>
    <w:rsid w:val="00B71379"/>
    <w:rsid w:val="00B75A4E"/>
    <w:rsid w:val="00B803D7"/>
    <w:rsid w:val="00B855EC"/>
    <w:rsid w:val="00B85D18"/>
    <w:rsid w:val="00B87718"/>
    <w:rsid w:val="00B90DAC"/>
    <w:rsid w:val="00BA16A1"/>
    <w:rsid w:val="00BA6678"/>
    <w:rsid w:val="00BA707B"/>
    <w:rsid w:val="00BA7342"/>
    <w:rsid w:val="00BD1B7A"/>
    <w:rsid w:val="00BE4617"/>
    <w:rsid w:val="00BE692A"/>
    <w:rsid w:val="00BF4C24"/>
    <w:rsid w:val="00BF5945"/>
    <w:rsid w:val="00C01151"/>
    <w:rsid w:val="00C106E1"/>
    <w:rsid w:val="00C13A72"/>
    <w:rsid w:val="00C14636"/>
    <w:rsid w:val="00C17719"/>
    <w:rsid w:val="00C20530"/>
    <w:rsid w:val="00C26C78"/>
    <w:rsid w:val="00C36F61"/>
    <w:rsid w:val="00C4450D"/>
    <w:rsid w:val="00C46000"/>
    <w:rsid w:val="00C526D7"/>
    <w:rsid w:val="00C549E8"/>
    <w:rsid w:val="00C5671B"/>
    <w:rsid w:val="00C812AF"/>
    <w:rsid w:val="00C81D2B"/>
    <w:rsid w:val="00C853C7"/>
    <w:rsid w:val="00C86719"/>
    <w:rsid w:val="00C96938"/>
    <w:rsid w:val="00CA07B0"/>
    <w:rsid w:val="00CA1AE5"/>
    <w:rsid w:val="00CA2598"/>
    <w:rsid w:val="00CA3A85"/>
    <w:rsid w:val="00CB24C6"/>
    <w:rsid w:val="00CB3B28"/>
    <w:rsid w:val="00CB70D3"/>
    <w:rsid w:val="00CC1480"/>
    <w:rsid w:val="00CD111F"/>
    <w:rsid w:val="00CD4FB8"/>
    <w:rsid w:val="00CD5A1C"/>
    <w:rsid w:val="00CD7707"/>
    <w:rsid w:val="00CE6F4D"/>
    <w:rsid w:val="00CF1411"/>
    <w:rsid w:val="00CF553C"/>
    <w:rsid w:val="00D01364"/>
    <w:rsid w:val="00D04C37"/>
    <w:rsid w:val="00D07EAC"/>
    <w:rsid w:val="00D11CA1"/>
    <w:rsid w:val="00D13A1A"/>
    <w:rsid w:val="00D17391"/>
    <w:rsid w:val="00D22FAE"/>
    <w:rsid w:val="00D246AA"/>
    <w:rsid w:val="00D26938"/>
    <w:rsid w:val="00D31FAB"/>
    <w:rsid w:val="00D376B5"/>
    <w:rsid w:val="00D462D9"/>
    <w:rsid w:val="00D5292B"/>
    <w:rsid w:val="00D57BC4"/>
    <w:rsid w:val="00D60411"/>
    <w:rsid w:val="00D60DE5"/>
    <w:rsid w:val="00D61AEC"/>
    <w:rsid w:val="00D630B8"/>
    <w:rsid w:val="00D72F03"/>
    <w:rsid w:val="00D85286"/>
    <w:rsid w:val="00D90580"/>
    <w:rsid w:val="00D97165"/>
    <w:rsid w:val="00DA2AEF"/>
    <w:rsid w:val="00DA2C8A"/>
    <w:rsid w:val="00DA6A80"/>
    <w:rsid w:val="00DB3FEA"/>
    <w:rsid w:val="00DC3936"/>
    <w:rsid w:val="00DC6CA2"/>
    <w:rsid w:val="00DC7158"/>
    <w:rsid w:val="00DD023E"/>
    <w:rsid w:val="00DD0FB5"/>
    <w:rsid w:val="00DD27AD"/>
    <w:rsid w:val="00DD7D23"/>
    <w:rsid w:val="00DE1277"/>
    <w:rsid w:val="00DF0410"/>
    <w:rsid w:val="00DF3E3A"/>
    <w:rsid w:val="00E0090A"/>
    <w:rsid w:val="00E0276B"/>
    <w:rsid w:val="00E03DF2"/>
    <w:rsid w:val="00E06D7B"/>
    <w:rsid w:val="00E06E8E"/>
    <w:rsid w:val="00E07D00"/>
    <w:rsid w:val="00E10A2B"/>
    <w:rsid w:val="00E13F4C"/>
    <w:rsid w:val="00E15EDB"/>
    <w:rsid w:val="00E26737"/>
    <w:rsid w:val="00E30E83"/>
    <w:rsid w:val="00E32E88"/>
    <w:rsid w:val="00E36E99"/>
    <w:rsid w:val="00E379EC"/>
    <w:rsid w:val="00E458A3"/>
    <w:rsid w:val="00E46975"/>
    <w:rsid w:val="00E47CAB"/>
    <w:rsid w:val="00E5279C"/>
    <w:rsid w:val="00E553C8"/>
    <w:rsid w:val="00E658CE"/>
    <w:rsid w:val="00E72D4C"/>
    <w:rsid w:val="00E764C5"/>
    <w:rsid w:val="00E86E7B"/>
    <w:rsid w:val="00E92283"/>
    <w:rsid w:val="00E92D11"/>
    <w:rsid w:val="00E938A4"/>
    <w:rsid w:val="00E960AD"/>
    <w:rsid w:val="00E9756C"/>
    <w:rsid w:val="00EA2B63"/>
    <w:rsid w:val="00EA6177"/>
    <w:rsid w:val="00EA6247"/>
    <w:rsid w:val="00EA65B5"/>
    <w:rsid w:val="00EB00A2"/>
    <w:rsid w:val="00EB1601"/>
    <w:rsid w:val="00EB36B4"/>
    <w:rsid w:val="00EB4A16"/>
    <w:rsid w:val="00EC3122"/>
    <w:rsid w:val="00EC36D2"/>
    <w:rsid w:val="00EC4722"/>
    <w:rsid w:val="00EC4987"/>
    <w:rsid w:val="00EC5517"/>
    <w:rsid w:val="00EC5DBF"/>
    <w:rsid w:val="00ED3772"/>
    <w:rsid w:val="00ED40FB"/>
    <w:rsid w:val="00ED4957"/>
    <w:rsid w:val="00ED49FD"/>
    <w:rsid w:val="00ED50B3"/>
    <w:rsid w:val="00ED765E"/>
    <w:rsid w:val="00EE38CB"/>
    <w:rsid w:val="00EE3B90"/>
    <w:rsid w:val="00EE50C0"/>
    <w:rsid w:val="00EE50F2"/>
    <w:rsid w:val="00EF292B"/>
    <w:rsid w:val="00F01A2C"/>
    <w:rsid w:val="00F023F7"/>
    <w:rsid w:val="00F10596"/>
    <w:rsid w:val="00F11E96"/>
    <w:rsid w:val="00F14B7D"/>
    <w:rsid w:val="00F151BD"/>
    <w:rsid w:val="00F16B84"/>
    <w:rsid w:val="00F366D0"/>
    <w:rsid w:val="00F43382"/>
    <w:rsid w:val="00F44C6D"/>
    <w:rsid w:val="00F46C76"/>
    <w:rsid w:val="00F511AE"/>
    <w:rsid w:val="00F52115"/>
    <w:rsid w:val="00F527AF"/>
    <w:rsid w:val="00F52FE7"/>
    <w:rsid w:val="00F53E6F"/>
    <w:rsid w:val="00F63262"/>
    <w:rsid w:val="00F632A0"/>
    <w:rsid w:val="00F6414B"/>
    <w:rsid w:val="00F6620C"/>
    <w:rsid w:val="00F665A3"/>
    <w:rsid w:val="00F70313"/>
    <w:rsid w:val="00F70DC1"/>
    <w:rsid w:val="00F70EEB"/>
    <w:rsid w:val="00F716C5"/>
    <w:rsid w:val="00F73FBB"/>
    <w:rsid w:val="00F74AC8"/>
    <w:rsid w:val="00F75DEF"/>
    <w:rsid w:val="00F81A1E"/>
    <w:rsid w:val="00F874D4"/>
    <w:rsid w:val="00F91C54"/>
    <w:rsid w:val="00F940C2"/>
    <w:rsid w:val="00F95992"/>
    <w:rsid w:val="00FA28E3"/>
    <w:rsid w:val="00FA3803"/>
    <w:rsid w:val="00FA632F"/>
    <w:rsid w:val="00FB0023"/>
    <w:rsid w:val="00FB72D2"/>
    <w:rsid w:val="00FB73DD"/>
    <w:rsid w:val="00FC00F2"/>
    <w:rsid w:val="00FC0954"/>
    <w:rsid w:val="00FC2820"/>
    <w:rsid w:val="00FC3D65"/>
    <w:rsid w:val="00FC40A2"/>
    <w:rsid w:val="00FD6861"/>
    <w:rsid w:val="00FE1E40"/>
    <w:rsid w:val="00FE69CC"/>
    <w:rsid w:val="00FF00A6"/>
    <w:rsid w:val="00FF3221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D6DDB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028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223B5"/>
    <w:rPr>
      <w:rFonts w:ascii="Arial" w:hAnsi="Arial" w:cs="Arial"/>
      <w:b/>
      <w:bCs/>
      <w:sz w:val="26"/>
      <w:szCs w:val="26"/>
    </w:rPr>
  </w:style>
  <w:style w:type="paragraph" w:customStyle="1" w:styleId="msonormal0">
    <w:name w:val="msonormal"/>
    <w:basedOn w:val="Normal"/>
    <w:rsid w:val="0052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NormalWeb">
    <w:name w:val="Normal (Web)"/>
    <w:basedOn w:val="Normal"/>
    <w:uiPriority w:val="99"/>
    <w:semiHidden/>
    <w:unhideWhenUsed/>
    <w:rsid w:val="0052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5223B5"/>
    <w:rPr>
      <w:b/>
      <w:bCs/>
    </w:rPr>
  </w:style>
  <w:style w:type="paragraph" w:customStyle="1" w:styleId="code-line">
    <w:name w:val="code-line"/>
    <w:basedOn w:val="Normal"/>
    <w:rsid w:val="0052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Emphasis">
    <w:name w:val="Emphasis"/>
    <w:basedOn w:val="DefaultParagraphFont"/>
    <w:uiPriority w:val="20"/>
    <w:qFormat/>
    <w:rsid w:val="005223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3488</Words>
  <Characters>19884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657</cp:revision>
  <dcterms:created xsi:type="dcterms:W3CDTF">2025-06-23T18:22:00Z</dcterms:created>
  <dcterms:modified xsi:type="dcterms:W3CDTF">2025-06-30T17:52:00Z</dcterms:modified>
</cp:coreProperties>
</file>