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1570" w:rsidRPr="005C0A1A" w:rsidRDefault="0060073A" w:rsidP="006A251F">
      <w:pPr>
        <w:pStyle w:val="Heading2"/>
        <w:rPr>
          <w:lang w:val="ru-RU"/>
        </w:rPr>
      </w:pPr>
      <w:r>
        <w:rPr>
          <w:lang w:val="ru-RU"/>
        </w:rPr>
        <w:t>Перед погружением в миф</w:t>
      </w:r>
    </w:p>
    <w:p w:rsidR="009A1570" w:rsidRDefault="009A1570" w:rsidP="009A1570">
      <w:pPr>
        <w:rPr>
          <w:rFonts w:ascii="Times New Roman" w:hAnsi="Times New Roman" w:cs="Times New Roman"/>
          <w:sz w:val="24"/>
          <w:szCs w:val="24"/>
          <w:lang w:val="ru-RU"/>
        </w:rPr>
      </w:pPr>
      <w:r w:rsidRPr="006A251F">
        <w:rPr>
          <w:rFonts w:ascii="Times New Roman" w:hAnsi="Times New Roman" w:cs="Times New Roman"/>
          <w:sz w:val="24"/>
          <w:szCs w:val="24"/>
          <w:lang w:val="ru-RU"/>
        </w:rPr>
        <w:t xml:space="preserve">Всего существует три картины мира: </w:t>
      </w:r>
      <w:r w:rsidRPr="006A251F">
        <w:rPr>
          <w:rFonts w:ascii="Times New Roman" w:hAnsi="Times New Roman" w:cs="Times New Roman"/>
          <w:b/>
          <w:bCs/>
          <w:sz w:val="24"/>
          <w:szCs w:val="24"/>
          <w:lang w:val="ru-RU"/>
        </w:rPr>
        <w:t>миф</w:t>
      </w:r>
      <w:r w:rsidRPr="006A251F">
        <w:rPr>
          <w:rFonts w:ascii="Times New Roman" w:hAnsi="Times New Roman" w:cs="Times New Roman"/>
          <w:sz w:val="24"/>
          <w:szCs w:val="24"/>
          <w:lang w:val="ru-RU"/>
        </w:rPr>
        <w:t xml:space="preserve">, </w:t>
      </w:r>
      <w:r w:rsidRPr="006A251F">
        <w:rPr>
          <w:rFonts w:ascii="Times New Roman" w:hAnsi="Times New Roman" w:cs="Times New Roman"/>
          <w:b/>
          <w:bCs/>
          <w:sz w:val="24"/>
          <w:szCs w:val="24"/>
          <w:lang w:val="ru-RU"/>
        </w:rPr>
        <w:t>религия</w:t>
      </w:r>
      <w:r w:rsidR="006A251F">
        <w:rPr>
          <w:rFonts w:ascii="Times New Roman" w:hAnsi="Times New Roman" w:cs="Times New Roman"/>
          <w:b/>
          <w:bCs/>
          <w:sz w:val="24"/>
          <w:szCs w:val="24"/>
          <w:lang w:val="ru-RU"/>
        </w:rPr>
        <w:t xml:space="preserve"> (монотеизм)</w:t>
      </w:r>
      <w:r w:rsidRPr="006A251F">
        <w:rPr>
          <w:rFonts w:ascii="Times New Roman" w:hAnsi="Times New Roman" w:cs="Times New Roman"/>
          <w:sz w:val="24"/>
          <w:szCs w:val="24"/>
          <w:lang w:val="ru-RU"/>
        </w:rPr>
        <w:t xml:space="preserve">, </w:t>
      </w:r>
      <w:r w:rsidRPr="006A251F">
        <w:rPr>
          <w:rFonts w:ascii="Times New Roman" w:hAnsi="Times New Roman" w:cs="Times New Roman"/>
          <w:b/>
          <w:bCs/>
          <w:sz w:val="24"/>
          <w:szCs w:val="24"/>
          <w:lang w:val="ru-RU"/>
        </w:rPr>
        <w:t>наука</w:t>
      </w:r>
      <w:r w:rsidR="005C0A1A" w:rsidRPr="005C0A1A">
        <w:rPr>
          <w:rFonts w:ascii="Times New Roman" w:hAnsi="Times New Roman" w:cs="Times New Roman"/>
          <w:sz w:val="24"/>
          <w:szCs w:val="24"/>
          <w:lang w:val="ru-RU"/>
        </w:rPr>
        <w:t>.</w:t>
      </w:r>
      <w:r w:rsidR="007467ED" w:rsidRPr="006A251F">
        <w:rPr>
          <w:rFonts w:ascii="Times New Roman" w:hAnsi="Times New Roman" w:cs="Times New Roman"/>
          <w:sz w:val="24"/>
          <w:szCs w:val="24"/>
          <w:lang w:val="ru-RU"/>
        </w:rPr>
        <w:br/>
      </w:r>
      <w:r w:rsidR="00704F56">
        <w:rPr>
          <w:rFonts w:ascii="Times New Roman" w:hAnsi="Times New Roman" w:cs="Times New Roman"/>
          <w:sz w:val="24"/>
          <w:szCs w:val="24"/>
          <w:lang w:val="ru-RU"/>
        </w:rPr>
        <w:t xml:space="preserve">Прежде чем приступать к изучению первой картины мира — </w:t>
      </w:r>
      <w:r w:rsidR="00704F56" w:rsidRPr="005C0A1A">
        <w:rPr>
          <w:rFonts w:ascii="Times New Roman" w:hAnsi="Times New Roman" w:cs="Times New Roman"/>
          <w:i/>
          <w:iCs/>
          <w:sz w:val="24"/>
          <w:szCs w:val="24"/>
          <w:lang w:val="ru-RU"/>
        </w:rPr>
        <w:t>миф</w:t>
      </w:r>
      <w:r w:rsidR="005C0A1A" w:rsidRPr="005C0A1A">
        <w:rPr>
          <w:rFonts w:ascii="Times New Roman" w:hAnsi="Times New Roman" w:cs="Times New Roman"/>
          <w:i/>
          <w:iCs/>
          <w:sz w:val="24"/>
          <w:szCs w:val="24"/>
          <w:lang w:val="ru-RU"/>
        </w:rPr>
        <w:t>а</w:t>
      </w:r>
      <w:r w:rsidR="00704F56">
        <w:rPr>
          <w:rFonts w:ascii="Times New Roman" w:hAnsi="Times New Roman" w:cs="Times New Roman"/>
          <w:sz w:val="24"/>
          <w:szCs w:val="24"/>
          <w:lang w:val="ru-RU"/>
        </w:rPr>
        <w:t xml:space="preserve"> — нужно придерживаться принципа </w:t>
      </w:r>
      <w:r w:rsidR="00704F56" w:rsidRPr="00704F56">
        <w:rPr>
          <w:rFonts w:ascii="Times New Roman" w:hAnsi="Times New Roman" w:cs="Times New Roman"/>
          <w:i/>
          <w:iCs/>
          <w:sz w:val="24"/>
          <w:szCs w:val="24"/>
          <w:lang w:val="ru-RU"/>
        </w:rPr>
        <w:t>п</w:t>
      </w:r>
      <w:r w:rsidRPr="00704F56">
        <w:rPr>
          <w:rFonts w:ascii="Times New Roman" w:hAnsi="Times New Roman" w:cs="Times New Roman"/>
          <w:i/>
          <w:iCs/>
          <w:sz w:val="24"/>
          <w:szCs w:val="24"/>
          <w:lang w:val="ru-RU"/>
        </w:rPr>
        <w:t>резумпци</w:t>
      </w:r>
      <w:r w:rsidR="00704F56" w:rsidRPr="00704F56">
        <w:rPr>
          <w:rFonts w:ascii="Times New Roman" w:hAnsi="Times New Roman" w:cs="Times New Roman"/>
          <w:i/>
          <w:iCs/>
          <w:sz w:val="24"/>
          <w:szCs w:val="24"/>
          <w:lang w:val="ru-RU"/>
        </w:rPr>
        <w:t>и</w:t>
      </w:r>
      <w:r w:rsidRPr="00704F56">
        <w:rPr>
          <w:rFonts w:ascii="Times New Roman" w:hAnsi="Times New Roman" w:cs="Times New Roman"/>
          <w:i/>
          <w:iCs/>
          <w:sz w:val="24"/>
          <w:szCs w:val="24"/>
          <w:lang w:val="ru-RU"/>
        </w:rPr>
        <w:t xml:space="preserve"> </w:t>
      </w:r>
      <w:proofErr w:type="spellStart"/>
      <w:r w:rsidRPr="00704F56">
        <w:rPr>
          <w:rFonts w:ascii="Times New Roman" w:hAnsi="Times New Roman" w:cs="Times New Roman"/>
          <w:i/>
          <w:iCs/>
          <w:sz w:val="24"/>
          <w:szCs w:val="24"/>
          <w:lang w:val="ru-RU"/>
        </w:rPr>
        <w:t>ненаивности</w:t>
      </w:r>
      <w:proofErr w:type="spellEnd"/>
      <w:r w:rsidR="00704F56">
        <w:rPr>
          <w:rFonts w:ascii="Times New Roman" w:hAnsi="Times New Roman" w:cs="Times New Roman"/>
          <w:sz w:val="24"/>
          <w:szCs w:val="24"/>
          <w:lang w:val="ru-RU"/>
        </w:rPr>
        <w:t>. Принцип состоит в том, что</w:t>
      </w:r>
      <w:r w:rsidRPr="006A251F">
        <w:rPr>
          <w:rFonts w:ascii="Times New Roman" w:hAnsi="Times New Roman" w:cs="Times New Roman"/>
          <w:sz w:val="24"/>
          <w:szCs w:val="24"/>
          <w:lang w:val="ru-RU"/>
        </w:rPr>
        <w:t xml:space="preserve"> не стоит считать древних людей глупыми</w:t>
      </w:r>
      <w:r w:rsidR="004932C7">
        <w:rPr>
          <w:rFonts w:ascii="Times New Roman" w:hAnsi="Times New Roman" w:cs="Times New Roman"/>
          <w:sz w:val="24"/>
          <w:szCs w:val="24"/>
          <w:lang w:val="ru-RU"/>
        </w:rPr>
        <w:t xml:space="preserve"> или наивными</w:t>
      </w:r>
      <w:r w:rsidRPr="006A251F">
        <w:rPr>
          <w:rFonts w:ascii="Times New Roman" w:hAnsi="Times New Roman" w:cs="Times New Roman"/>
          <w:sz w:val="24"/>
          <w:szCs w:val="24"/>
          <w:lang w:val="ru-RU"/>
        </w:rPr>
        <w:t>.</w:t>
      </w:r>
      <w:r w:rsidR="004932C7">
        <w:rPr>
          <w:rFonts w:ascii="Times New Roman" w:hAnsi="Times New Roman" w:cs="Times New Roman"/>
          <w:sz w:val="24"/>
          <w:szCs w:val="24"/>
          <w:lang w:val="ru-RU"/>
        </w:rPr>
        <w:t xml:space="preserve"> Когда мы полагаем, что древние люди пытались через миф рационально описать окружающий мир, мы вполне вероятно приписываем им свои собственные цели и представления.</w:t>
      </w:r>
      <w:r w:rsidR="005C0A1A">
        <w:rPr>
          <w:rFonts w:ascii="Times New Roman" w:hAnsi="Times New Roman" w:cs="Times New Roman"/>
          <w:sz w:val="24"/>
          <w:szCs w:val="24"/>
          <w:lang w:val="ru-RU"/>
        </w:rPr>
        <w:br/>
      </w:r>
    </w:p>
    <w:p w:rsidR="005C0A1A" w:rsidRPr="006A251F" w:rsidRDefault="005C0A1A" w:rsidP="007770AB">
      <w:pPr>
        <w:pStyle w:val="Heading2"/>
        <w:rPr>
          <w:lang w:val="ru-RU"/>
        </w:rPr>
      </w:pPr>
      <w:r>
        <w:rPr>
          <w:lang w:val="ru-RU"/>
        </w:rPr>
        <w:t>Современные представления о реальности</w:t>
      </w:r>
    </w:p>
    <w:p w:rsidR="009A1570" w:rsidRPr="006A251F" w:rsidRDefault="009A1570" w:rsidP="009A1570">
      <w:pPr>
        <w:rPr>
          <w:rFonts w:ascii="Times New Roman" w:hAnsi="Times New Roman" w:cs="Times New Roman"/>
          <w:sz w:val="24"/>
          <w:szCs w:val="24"/>
          <w:lang w:val="ru-RU"/>
        </w:rPr>
      </w:pPr>
      <w:r w:rsidRPr="006A251F">
        <w:rPr>
          <w:rFonts w:ascii="Times New Roman" w:hAnsi="Times New Roman" w:cs="Times New Roman"/>
          <w:sz w:val="24"/>
          <w:szCs w:val="24"/>
          <w:lang w:val="ru-RU"/>
        </w:rPr>
        <w:t>Базовый постулат современности: у нас имеются</w:t>
      </w:r>
    </w:p>
    <w:p w:rsidR="009A1570" w:rsidRPr="00B92C21" w:rsidRDefault="009A1570" w:rsidP="009A1570">
      <w:pPr>
        <w:numPr>
          <w:ilvl w:val="0"/>
          <w:numId w:val="2"/>
        </w:numPr>
        <w:rPr>
          <w:rFonts w:ascii="Times New Roman" w:hAnsi="Times New Roman" w:cs="Times New Roman"/>
          <w:b/>
          <w:bCs/>
          <w:sz w:val="24"/>
          <w:szCs w:val="24"/>
        </w:rPr>
      </w:pPr>
      <w:proofErr w:type="spellStart"/>
      <w:r w:rsidRPr="00B92C21">
        <w:rPr>
          <w:rFonts w:ascii="Times New Roman" w:hAnsi="Times New Roman" w:cs="Times New Roman"/>
          <w:b/>
          <w:bCs/>
          <w:sz w:val="24"/>
          <w:szCs w:val="24"/>
        </w:rPr>
        <w:t>объекты</w:t>
      </w:r>
      <w:proofErr w:type="spellEnd"/>
      <w:r w:rsidRPr="00B92C21">
        <w:rPr>
          <w:rFonts w:ascii="Times New Roman" w:hAnsi="Times New Roman" w:cs="Times New Roman"/>
          <w:b/>
          <w:bCs/>
          <w:sz w:val="24"/>
          <w:szCs w:val="24"/>
        </w:rPr>
        <w:t xml:space="preserve"> </w:t>
      </w:r>
      <w:proofErr w:type="spellStart"/>
      <w:r w:rsidRPr="00B92C21">
        <w:rPr>
          <w:rFonts w:ascii="Times New Roman" w:hAnsi="Times New Roman" w:cs="Times New Roman"/>
          <w:b/>
          <w:bCs/>
          <w:sz w:val="24"/>
          <w:szCs w:val="24"/>
        </w:rPr>
        <w:t>восприятия</w:t>
      </w:r>
      <w:proofErr w:type="spellEnd"/>
    </w:p>
    <w:p w:rsidR="007467ED" w:rsidRPr="00B92C21" w:rsidRDefault="009A1570" w:rsidP="009A1570">
      <w:pPr>
        <w:numPr>
          <w:ilvl w:val="0"/>
          <w:numId w:val="2"/>
        </w:numPr>
        <w:rPr>
          <w:rFonts w:ascii="Times New Roman" w:hAnsi="Times New Roman" w:cs="Times New Roman"/>
          <w:b/>
          <w:bCs/>
          <w:sz w:val="24"/>
          <w:szCs w:val="24"/>
        </w:rPr>
      </w:pPr>
      <w:r w:rsidRPr="00B92C21">
        <w:rPr>
          <w:rFonts w:ascii="Times New Roman" w:hAnsi="Times New Roman" w:cs="Times New Roman"/>
          <w:b/>
          <w:bCs/>
          <w:sz w:val="24"/>
          <w:szCs w:val="24"/>
          <w:lang w:val="ru-RU"/>
        </w:rPr>
        <w:t>объекты, созданные мышлением</w:t>
      </w:r>
    </w:p>
    <w:p w:rsidR="009A1570" w:rsidRDefault="009A1570" w:rsidP="007467ED">
      <w:pPr>
        <w:rPr>
          <w:rFonts w:ascii="Times New Roman" w:hAnsi="Times New Roman" w:cs="Times New Roman"/>
          <w:sz w:val="24"/>
          <w:szCs w:val="24"/>
          <w:lang w:val="ru-RU"/>
        </w:rPr>
      </w:pPr>
      <w:r w:rsidRPr="00344F00">
        <w:rPr>
          <w:rFonts w:ascii="Times New Roman" w:hAnsi="Times New Roman" w:cs="Times New Roman"/>
          <w:i/>
          <w:iCs/>
          <w:sz w:val="24"/>
          <w:szCs w:val="24"/>
          <w:lang w:val="ru-RU"/>
        </w:rPr>
        <w:t>Объекты восприятия</w:t>
      </w:r>
      <w:r w:rsidRPr="006A251F">
        <w:rPr>
          <w:rFonts w:ascii="Times New Roman" w:hAnsi="Times New Roman" w:cs="Times New Roman"/>
          <w:sz w:val="24"/>
          <w:szCs w:val="24"/>
          <w:lang w:val="ru-RU"/>
        </w:rPr>
        <w:t xml:space="preserve"> более «реальны», т</w:t>
      </w:r>
      <w:r w:rsidR="00B92C21">
        <w:rPr>
          <w:rFonts w:ascii="Times New Roman" w:hAnsi="Times New Roman" w:cs="Times New Roman"/>
          <w:sz w:val="24"/>
          <w:szCs w:val="24"/>
          <w:lang w:val="ru-RU"/>
        </w:rPr>
        <w:t>.</w:t>
      </w:r>
      <w:r w:rsidRPr="006A251F">
        <w:rPr>
          <w:rFonts w:ascii="Times New Roman" w:hAnsi="Times New Roman" w:cs="Times New Roman"/>
          <w:sz w:val="24"/>
          <w:szCs w:val="24"/>
          <w:lang w:val="ru-RU"/>
        </w:rPr>
        <w:t>к</w:t>
      </w:r>
      <w:r w:rsidR="00B92C21">
        <w:rPr>
          <w:rFonts w:ascii="Times New Roman" w:hAnsi="Times New Roman" w:cs="Times New Roman"/>
          <w:sz w:val="24"/>
          <w:szCs w:val="24"/>
          <w:lang w:val="ru-RU"/>
        </w:rPr>
        <w:t>.</w:t>
      </w:r>
      <w:r w:rsidRPr="006A251F">
        <w:rPr>
          <w:rFonts w:ascii="Times New Roman" w:hAnsi="Times New Roman" w:cs="Times New Roman"/>
          <w:sz w:val="24"/>
          <w:szCs w:val="24"/>
          <w:lang w:val="ru-RU"/>
        </w:rPr>
        <w:t xml:space="preserve"> содержатся вне нас. Они первичны: сначала увидел, потом создал в голове образ. </w:t>
      </w:r>
      <w:r w:rsidRPr="00344F00">
        <w:rPr>
          <w:rFonts w:ascii="Times New Roman" w:hAnsi="Times New Roman" w:cs="Times New Roman"/>
          <w:i/>
          <w:iCs/>
          <w:sz w:val="24"/>
          <w:szCs w:val="24"/>
          <w:lang w:val="ru-RU"/>
        </w:rPr>
        <w:t>Объекты мышления</w:t>
      </w:r>
      <w:r w:rsidRPr="006A251F">
        <w:rPr>
          <w:rFonts w:ascii="Times New Roman" w:hAnsi="Times New Roman" w:cs="Times New Roman"/>
          <w:sz w:val="24"/>
          <w:szCs w:val="24"/>
          <w:lang w:val="ru-RU"/>
        </w:rPr>
        <w:t xml:space="preserve"> содержатся внутри нас. Они</w:t>
      </w:r>
      <w:r w:rsidR="000B2D91">
        <w:rPr>
          <w:rFonts w:ascii="Times New Roman" w:hAnsi="Times New Roman" w:cs="Times New Roman"/>
          <w:sz w:val="24"/>
          <w:szCs w:val="24"/>
          <w:lang w:val="ru-RU"/>
        </w:rPr>
        <w:t xml:space="preserve"> являются копией восприятия, то есть</w:t>
      </w:r>
      <w:r w:rsidRPr="006A251F">
        <w:rPr>
          <w:rFonts w:ascii="Times New Roman" w:hAnsi="Times New Roman" w:cs="Times New Roman"/>
          <w:sz w:val="24"/>
          <w:szCs w:val="24"/>
          <w:lang w:val="ru-RU"/>
        </w:rPr>
        <w:t xml:space="preserve"> </w:t>
      </w:r>
      <w:r w:rsidRPr="006A251F">
        <w:rPr>
          <w:rFonts w:ascii="Times New Roman" w:hAnsi="Times New Roman" w:cs="Times New Roman"/>
          <w:b/>
          <w:sz w:val="24"/>
          <w:szCs w:val="24"/>
          <w:lang w:val="ru-RU"/>
        </w:rPr>
        <w:t>репрезентаци</w:t>
      </w:r>
      <w:r w:rsidR="000B2D91">
        <w:rPr>
          <w:rFonts w:ascii="Times New Roman" w:hAnsi="Times New Roman" w:cs="Times New Roman"/>
          <w:b/>
          <w:sz w:val="24"/>
          <w:szCs w:val="24"/>
          <w:lang w:val="ru-RU"/>
        </w:rPr>
        <w:t>ей</w:t>
      </w:r>
      <w:r w:rsidR="006971D3" w:rsidRPr="006971D3">
        <w:rPr>
          <w:rFonts w:ascii="Times New Roman" w:hAnsi="Times New Roman" w:cs="Times New Roman"/>
          <w:bCs/>
          <w:sz w:val="24"/>
          <w:szCs w:val="24"/>
          <w:lang w:val="ru-RU"/>
        </w:rPr>
        <w:t xml:space="preserve"> (</w:t>
      </w:r>
      <w:r w:rsidR="006971D3">
        <w:rPr>
          <w:rFonts w:ascii="Times New Roman" w:hAnsi="Times New Roman" w:cs="Times New Roman"/>
          <w:bCs/>
          <w:sz w:val="24"/>
          <w:szCs w:val="24"/>
          <w:lang w:val="ru-RU"/>
        </w:rPr>
        <w:t xml:space="preserve">латинское </w:t>
      </w:r>
      <w:proofErr w:type="spellStart"/>
      <w:r w:rsidR="006971D3" w:rsidRPr="006971D3">
        <w:rPr>
          <w:rFonts w:ascii="Times New Roman" w:hAnsi="Times New Roman" w:cs="Times New Roman"/>
          <w:bCs/>
          <w:sz w:val="24"/>
          <w:szCs w:val="24"/>
          <w:lang w:val="ru-RU"/>
        </w:rPr>
        <w:t>repraesentatio</w:t>
      </w:r>
      <w:proofErr w:type="spellEnd"/>
      <w:r w:rsidR="006971D3" w:rsidRPr="006971D3">
        <w:rPr>
          <w:rFonts w:ascii="Times New Roman" w:hAnsi="Times New Roman" w:cs="Times New Roman"/>
          <w:bCs/>
          <w:sz w:val="24"/>
          <w:szCs w:val="24"/>
          <w:lang w:val="ru-RU"/>
        </w:rPr>
        <w:t>)</w:t>
      </w:r>
      <w:r w:rsidR="00344F00">
        <w:rPr>
          <w:rFonts w:ascii="Times New Roman" w:hAnsi="Times New Roman" w:cs="Times New Roman"/>
          <w:sz w:val="24"/>
          <w:szCs w:val="24"/>
          <w:lang w:val="ru-RU"/>
        </w:rPr>
        <w:t xml:space="preserve">, противопоставляясь </w:t>
      </w:r>
      <w:r w:rsidR="00344F00" w:rsidRPr="00344F00">
        <w:rPr>
          <w:rFonts w:ascii="Times New Roman" w:hAnsi="Times New Roman" w:cs="Times New Roman"/>
          <w:b/>
          <w:bCs/>
          <w:sz w:val="24"/>
          <w:szCs w:val="24"/>
          <w:lang w:val="ru-RU"/>
        </w:rPr>
        <w:t>презентации</w:t>
      </w:r>
      <w:r w:rsidR="00344F00">
        <w:rPr>
          <w:rFonts w:ascii="Times New Roman" w:hAnsi="Times New Roman" w:cs="Times New Roman"/>
          <w:sz w:val="24"/>
          <w:szCs w:val="24"/>
          <w:lang w:val="ru-RU"/>
        </w:rPr>
        <w:t xml:space="preserve"> — объектам восприятия.</w:t>
      </w:r>
      <w:r w:rsidR="005C0A1A">
        <w:rPr>
          <w:rFonts w:ascii="Times New Roman" w:hAnsi="Times New Roman" w:cs="Times New Roman"/>
          <w:sz w:val="24"/>
          <w:szCs w:val="24"/>
          <w:lang w:val="ru-RU"/>
        </w:rPr>
        <w:br/>
      </w:r>
    </w:p>
    <w:p w:rsidR="005C0A1A" w:rsidRPr="006A251F" w:rsidRDefault="005C0A1A" w:rsidP="007770AB">
      <w:pPr>
        <w:pStyle w:val="Heading2"/>
        <w:rPr>
          <w:lang w:val="ru-RU"/>
        </w:rPr>
      </w:pPr>
      <w:r>
        <w:rPr>
          <w:lang w:val="ru-RU"/>
        </w:rPr>
        <w:t>Мифологическое мировоззрение</w:t>
      </w:r>
    </w:p>
    <w:p w:rsidR="00B92C21" w:rsidRDefault="009A1570" w:rsidP="009A1570">
      <w:pPr>
        <w:rPr>
          <w:rFonts w:ascii="Times New Roman" w:hAnsi="Times New Roman" w:cs="Times New Roman"/>
          <w:sz w:val="24"/>
          <w:szCs w:val="24"/>
          <w:lang w:val="ru-RU"/>
        </w:rPr>
      </w:pPr>
      <w:r w:rsidRPr="00B92C21">
        <w:rPr>
          <w:rFonts w:ascii="Times New Roman" w:hAnsi="Times New Roman" w:cs="Times New Roman"/>
          <w:sz w:val="24"/>
          <w:szCs w:val="24"/>
          <w:u w:val="single"/>
          <w:lang w:val="ru-RU"/>
        </w:rPr>
        <w:t>Базовый постулат мифологического мировоззрения: объекты восприятия одинаково реальны с объектами мышления</w:t>
      </w:r>
      <w:r w:rsidRPr="006A251F">
        <w:rPr>
          <w:rFonts w:ascii="Times New Roman" w:hAnsi="Times New Roman" w:cs="Times New Roman"/>
          <w:sz w:val="24"/>
          <w:szCs w:val="24"/>
          <w:lang w:val="ru-RU"/>
        </w:rPr>
        <w:t>. Потому что нет определения реальности. Аффект является целью для входа в социум.</w:t>
      </w:r>
      <w:r w:rsidR="00B92C21">
        <w:rPr>
          <w:rFonts w:ascii="Times New Roman" w:hAnsi="Times New Roman" w:cs="Times New Roman"/>
          <w:sz w:val="24"/>
          <w:szCs w:val="24"/>
          <w:lang w:val="ru-RU"/>
        </w:rPr>
        <w:t xml:space="preserve"> </w:t>
      </w:r>
      <w:r w:rsidR="00B92C21" w:rsidRPr="006A251F">
        <w:rPr>
          <w:rFonts w:ascii="Times New Roman" w:hAnsi="Times New Roman" w:cs="Times New Roman"/>
          <w:sz w:val="24"/>
          <w:szCs w:val="24"/>
          <w:lang w:val="ru-RU"/>
        </w:rPr>
        <w:t>Носителем знания</w:t>
      </w:r>
      <w:r w:rsidR="00B92C21">
        <w:rPr>
          <w:rFonts w:ascii="Times New Roman" w:hAnsi="Times New Roman" w:cs="Times New Roman"/>
          <w:sz w:val="24"/>
          <w:szCs w:val="24"/>
          <w:lang w:val="ru-RU"/>
        </w:rPr>
        <w:t>, необходимого для входа в аффект,</w:t>
      </w:r>
      <w:r w:rsidR="00B92C21" w:rsidRPr="006A251F">
        <w:rPr>
          <w:rFonts w:ascii="Times New Roman" w:hAnsi="Times New Roman" w:cs="Times New Roman"/>
          <w:sz w:val="24"/>
          <w:szCs w:val="24"/>
          <w:lang w:val="ru-RU"/>
        </w:rPr>
        <w:t xml:space="preserve"> является шаман, учитель (мудрец из прошлого урока)</w:t>
      </w:r>
      <w:r w:rsidR="00B92C21">
        <w:rPr>
          <w:rFonts w:ascii="Times New Roman" w:hAnsi="Times New Roman" w:cs="Times New Roman"/>
          <w:sz w:val="24"/>
          <w:szCs w:val="24"/>
          <w:lang w:val="ru-RU"/>
        </w:rPr>
        <w:t>.</w:t>
      </w:r>
    </w:p>
    <w:p w:rsidR="00B92C21" w:rsidRDefault="009A1570" w:rsidP="00B92C21">
      <w:pPr>
        <w:pStyle w:val="Quote"/>
        <w:rPr>
          <w:lang w:val="ru-RU"/>
        </w:rPr>
      </w:pPr>
      <w:r w:rsidRPr="006A251F">
        <w:rPr>
          <w:lang w:val="ru-RU"/>
        </w:rPr>
        <w:t>Хороший пример — геймер. Через чувственно воспринимаемые объекты (клавиатура, мышь) он имеет прямое воздействие на объекты мышления и впадает в аффект (удовольствие от игры).</w:t>
      </w:r>
    </w:p>
    <w:p w:rsidR="009A1570" w:rsidRPr="006A251F" w:rsidRDefault="009A1570" w:rsidP="009A1570">
      <w:pPr>
        <w:rPr>
          <w:rFonts w:ascii="Times New Roman" w:hAnsi="Times New Roman" w:cs="Times New Roman"/>
          <w:sz w:val="24"/>
          <w:szCs w:val="24"/>
          <w:lang w:val="ru-RU"/>
        </w:rPr>
      </w:pPr>
      <w:r w:rsidRPr="006A251F">
        <w:rPr>
          <w:rFonts w:ascii="Times New Roman" w:hAnsi="Times New Roman" w:cs="Times New Roman"/>
          <w:sz w:val="24"/>
          <w:szCs w:val="24"/>
          <w:lang w:val="ru-RU"/>
        </w:rPr>
        <w:t>Во времена мифа сразу в трех местах зарождается философия:</w:t>
      </w:r>
    </w:p>
    <w:p w:rsidR="009A1570" w:rsidRPr="006A251F" w:rsidRDefault="009A1570" w:rsidP="009A1570">
      <w:pPr>
        <w:numPr>
          <w:ilvl w:val="0"/>
          <w:numId w:val="3"/>
        </w:numPr>
        <w:rPr>
          <w:rFonts w:ascii="Times New Roman" w:hAnsi="Times New Roman" w:cs="Times New Roman"/>
          <w:sz w:val="24"/>
          <w:szCs w:val="24"/>
        </w:rPr>
      </w:pPr>
      <w:proofErr w:type="spellStart"/>
      <w:r w:rsidRPr="006A251F">
        <w:rPr>
          <w:rFonts w:ascii="Times New Roman" w:hAnsi="Times New Roman" w:cs="Times New Roman"/>
          <w:sz w:val="24"/>
          <w:szCs w:val="24"/>
        </w:rPr>
        <w:t>Китай</w:t>
      </w:r>
      <w:proofErr w:type="spellEnd"/>
    </w:p>
    <w:p w:rsidR="009A1570" w:rsidRPr="006A251F" w:rsidRDefault="009A1570" w:rsidP="009A1570">
      <w:pPr>
        <w:numPr>
          <w:ilvl w:val="0"/>
          <w:numId w:val="3"/>
        </w:numPr>
        <w:rPr>
          <w:rFonts w:ascii="Times New Roman" w:hAnsi="Times New Roman" w:cs="Times New Roman"/>
          <w:sz w:val="24"/>
          <w:szCs w:val="24"/>
        </w:rPr>
      </w:pPr>
      <w:proofErr w:type="spellStart"/>
      <w:r w:rsidRPr="006A251F">
        <w:rPr>
          <w:rFonts w:ascii="Times New Roman" w:hAnsi="Times New Roman" w:cs="Times New Roman"/>
          <w:sz w:val="24"/>
          <w:szCs w:val="24"/>
        </w:rPr>
        <w:t>Индия</w:t>
      </w:r>
      <w:proofErr w:type="spellEnd"/>
    </w:p>
    <w:p w:rsidR="009A1570" w:rsidRPr="006A251F" w:rsidRDefault="009A1570" w:rsidP="009A1570">
      <w:pPr>
        <w:numPr>
          <w:ilvl w:val="0"/>
          <w:numId w:val="3"/>
        </w:numPr>
        <w:rPr>
          <w:rFonts w:ascii="Times New Roman" w:hAnsi="Times New Roman" w:cs="Times New Roman"/>
          <w:sz w:val="24"/>
          <w:szCs w:val="24"/>
        </w:rPr>
      </w:pPr>
      <w:proofErr w:type="spellStart"/>
      <w:r w:rsidRPr="006A251F">
        <w:rPr>
          <w:rFonts w:ascii="Times New Roman" w:hAnsi="Times New Roman" w:cs="Times New Roman"/>
          <w:sz w:val="24"/>
          <w:szCs w:val="24"/>
        </w:rPr>
        <w:t>Эллада</w:t>
      </w:r>
      <w:proofErr w:type="spellEnd"/>
      <w:r w:rsidRPr="006A251F">
        <w:rPr>
          <w:rFonts w:ascii="Times New Roman" w:hAnsi="Times New Roman" w:cs="Times New Roman"/>
          <w:sz w:val="24"/>
          <w:szCs w:val="24"/>
        </w:rPr>
        <w:t xml:space="preserve"> (</w:t>
      </w:r>
      <w:proofErr w:type="spellStart"/>
      <w:r w:rsidRPr="006A251F">
        <w:rPr>
          <w:rFonts w:ascii="Times New Roman" w:hAnsi="Times New Roman" w:cs="Times New Roman"/>
          <w:sz w:val="24"/>
          <w:szCs w:val="24"/>
        </w:rPr>
        <w:t>Древняя</w:t>
      </w:r>
      <w:proofErr w:type="spellEnd"/>
      <w:r w:rsidRPr="006A251F">
        <w:rPr>
          <w:rFonts w:ascii="Times New Roman" w:hAnsi="Times New Roman" w:cs="Times New Roman"/>
          <w:sz w:val="24"/>
          <w:szCs w:val="24"/>
        </w:rPr>
        <w:t xml:space="preserve"> </w:t>
      </w:r>
      <w:proofErr w:type="spellStart"/>
      <w:r w:rsidRPr="006A251F">
        <w:rPr>
          <w:rFonts w:ascii="Times New Roman" w:hAnsi="Times New Roman" w:cs="Times New Roman"/>
          <w:sz w:val="24"/>
          <w:szCs w:val="24"/>
        </w:rPr>
        <w:t>Греция</w:t>
      </w:r>
      <w:proofErr w:type="spellEnd"/>
      <w:r w:rsidRPr="006A251F">
        <w:rPr>
          <w:rFonts w:ascii="Times New Roman" w:hAnsi="Times New Roman" w:cs="Times New Roman"/>
          <w:sz w:val="24"/>
          <w:szCs w:val="24"/>
        </w:rPr>
        <w:t>)</w:t>
      </w:r>
    </w:p>
    <w:p w:rsidR="007770AB" w:rsidRDefault="001C5E95" w:rsidP="007770AB">
      <w:pPr>
        <w:rPr>
          <w:rFonts w:ascii="Times New Roman" w:hAnsi="Times New Roman" w:cs="Times New Roman"/>
          <w:sz w:val="24"/>
          <w:szCs w:val="24"/>
          <w:lang w:val="ru-RU"/>
        </w:rPr>
      </w:pPr>
      <w:r>
        <w:rPr>
          <w:rFonts w:ascii="Times New Roman" w:hAnsi="Times New Roman" w:cs="Times New Roman"/>
          <w:sz w:val="24"/>
          <w:szCs w:val="24"/>
          <w:lang w:val="ru-RU"/>
        </w:rPr>
        <w:t xml:space="preserve">В данном цикле лекций будет рассматриваться западная философия, то есть Эллада. </w:t>
      </w:r>
      <w:r w:rsidR="009A1570" w:rsidRPr="006A251F">
        <w:rPr>
          <w:rFonts w:ascii="Times New Roman" w:hAnsi="Times New Roman" w:cs="Times New Roman"/>
          <w:sz w:val="24"/>
          <w:szCs w:val="24"/>
          <w:lang w:val="ru-RU"/>
        </w:rPr>
        <w:t xml:space="preserve">В Элладе существовала каста </w:t>
      </w:r>
      <w:r w:rsidR="009A1570" w:rsidRPr="00B92C21">
        <w:rPr>
          <w:rFonts w:ascii="Times New Roman" w:hAnsi="Times New Roman" w:cs="Times New Roman"/>
          <w:i/>
          <w:iCs/>
          <w:sz w:val="24"/>
          <w:szCs w:val="24"/>
          <w:lang w:val="ru-RU"/>
        </w:rPr>
        <w:t>рабов</w:t>
      </w:r>
      <w:r w:rsidR="009A1570" w:rsidRPr="006A251F">
        <w:rPr>
          <w:rFonts w:ascii="Times New Roman" w:hAnsi="Times New Roman" w:cs="Times New Roman"/>
          <w:sz w:val="24"/>
          <w:szCs w:val="24"/>
          <w:lang w:val="ru-RU"/>
        </w:rPr>
        <w:t xml:space="preserve">: </w:t>
      </w:r>
      <w:r w:rsidR="006A251F">
        <w:rPr>
          <w:rFonts w:ascii="Times New Roman" w:hAnsi="Times New Roman" w:cs="Times New Roman"/>
          <w:sz w:val="24"/>
          <w:szCs w:val="24"/>
          <w:lang w:val="ru-RU"/>
        </w:rPr>
        <w:t>о</w:t>
      </w:r>
      <w:r w:rsidR="009A1570" w:rsidRPr="006A251F">
        <w:rPr>
          <w:rFonts w:ascii="Times New Roman" w:hAnsi="Times New Roman" w:cs="Times New Roman"/>
          <w:sz w:val="24"/>
          <w:szCs w:val="24"/>
          <w:lang w:val="ru-RU"/>
        </w:rPr>
        <w:t xml:space="preserve">ни трудились, не имели воинской повинности, были вполне свободны, </w:t>
      </w:r>
      <w:r w:rsidR="00B92C21">
        <w:rPr>
          <w:rFonts w:ascii="Times New Roman" w:hAnsi="Times New Roman" w:cs="Times New Roman"/>
          <w:sz w:val="24"/>
          <w:szCs w:val="24"/>
          <w:lang w:val="ru-RU"/>
        </w:rPr>
        <w:t>воспринимались</w:t>
      </w:r>
      <w:r w:rsidR="009A1570" w:rsidRPr="006A251F">
        <w:rPr>
          <w:rFonts w:ascii="Times New Roman" w:hAnsi="Times New Roman" w:cs="Times New Roman"/>
          <w:sz w:val="24"/>
          <w:szCs w:val="24"/>
          <w:lang w:val="ru-RU"/>
        </w:rPr>
        <w:t xml:space="preserve"> на уровне очень умных питомцев, в то же время будучи частью семьи, и обустраивали быт </w:t>
      </w:r>
      <w:r w:rsidR="009A1570" w:rsidRPr="00DA7AF8">
        <w:rPr>
          <w:rFonts w:ascii="Times New Roman" w:hAnsi="Times New Roman" w:cs="Times New Roman"/>
          <w:i/>
          <w:iCs/>
          <w:sz w:val="24"/>
          <w:szCs w:val="24"/>
          <w:lang w:val="ru-RU"/>
        </w:rPr>
        <w:t>господина</w:t>
      </w:r>
      <w:r w:rsidR="009A1570" w:rsidRPr="006A251F">
        <w:rPr>
          <w:rFonts w:ascii="Times New Roman" w:hAnsi="Times New Roman" w:cs="Times New Roman"/>
          <w:sz w:val="24"/>
          <w:szCs w:val="24"/>
          <w:lang w:val="ru-RU"/>
        </w:rPr>
        <w:t xml:space="preserve"> (воина), вводя его в состояние </w:t>
      </w:r>
      <w:proofErr w:type="spellStart"/>
      <w:r w:rsidR="009A1570" w:rsidRPr="00DA7AF8">
        <w:rPr>
          <w:rFonts w:ascii="Times New Roman" w:hAnsi="Times New Roman" w:cs="Times New Roman"/>
          <w:b/>
          <w:bCs/>
          <w:sz w:val="24"/>
          <w:szCs w:val="24"/>
          <w:lang w:val="ru-RU"/>
        </w:rPr>
        <w:t>эвдеймонии</w:t>
      </w:r>
      <w:proofErr w:type="spellEnd"/>
      <w:r w:rsidR="009A1570" w:rsidRPr="006A251F">
        <w:rPr>
          <w:rFonts w:ascii="Times New Roman" w:hAnsi="Times New Roman" w:cs="Times New Roman"/>
          <w:sz w:val="24"/>
          <w:szCs w:val="24"/>
          <w:lang w:val="ru-RU"/>
        </w:rPr>
        <w:t xml:space="preserve"> (</w:t>
      </w:r>
      <w:proofErr w:type="spellStart"/>
      <w:r w:rsidR="00DA7AF8" w:rsidRPr="00DA7AF8">
        <w:rPr>
          <w:rFonts w:ascii="Times New Roman" w:hAnsi="Times New Roman" w:cs="Times New Roman"/>
          <w:sz w:val="24"/>
          <w:szCs w:val="24"/>
          <w:lang w:val="ru-RU"/>
        </w:rPr>
        <w:t>εὐδ</w:t>
      </w:r>
      <w:proofErr w:type="spellEnd"/>
      <w:r w:rsidR="00DA7AF8" w:rsidRPr="00DA7AF8">
        <w:rPr>
          <w:rFonts w:ascii="Times New Roman" w:hAnsi="Times New Roman" w:cs="Times New Roman"/>
          <w:sz w:val="24"/>
          <w:szCs w:val="24"/>
          <w:lang w:val="ru-RU"/>
        </w:rPr>
        <w:t>α</w:t>
      </w:r>
      <w:proofErr w:type="spellStart"/>
      <w:r w:rsidR="00DA7AF8" w:rsidRPr="00DA7AF8">
        <w:rPr>
          <w:rFonts w:ascii="Times New Roman" w:hAnsi="Times New Roman" w:cs="Times New Roman"/>
          <w:sz w:val="24"/>
          <w:szCs w:val="24"/>
          <w:lang w:val="ru-RU"/>
        </w:rPr>
        <w:t>ιμονί</w:t>
      </w:r>
      <w:proofErr w:type="spellEnd"/>
      <w:r w:rsidR="00DA7AF8" w:rsidRPr="00DA7AF8">
        <w:rPr>
          <w:rFonts w:ascii="Times New Roman" w:hAnsi="Times New Roman" w:cs="Times New Roman"/>
          <w:sz w:val="24"/>
          <w:szCs w:val="24"/>
          <w:lang w:val="ru-RU"/>
        </w:rPr>
        <w:t>α</w:t>
      </w:r>
      <w:r w:rsidR="00DA7AF8">
        <w:rPr>
          <w:rFonts w:ascii="Times New Roman" w:hAnsi="Times New Roman" w:cs="Times New Roman"/>
          <w:sz w:val="24"/>
          <w:szCs w:val="24"/>
          <w:lang w:val="ru-RU"/>
        </w:rPr>
        <w:t xml:space="preserve"> — </w:t>
      </w:r>
      <w:r w:rsidR="009A1570" w:rsidRPr="006A251F">
        <w:rPr>
          <w:rFonts w:ascii="Times New Roman" w:hAnsi="Times New Roman" w:cs="Times New Roman"/>
          <w:sz w:val="24"/>
          <w:szCs w:val="24"/>
          <w:lang w:val="ru-RU"/>
        </w:rPr>
        <w:t xml:space="preserve">счастье, блаженство, состояние упорядоченной жизни). </w:t>
      </w:r>
      <w:r w:rsidR="009A1570" w:rsidRPr="00DA7AF8">
        <w:rPr>
          <w:rFonts w:ascii="Times New Roman" w:hAnsi="Times New Roman" w:cs="Times New Roman"/>
          <w:i/>
          <w:iCs/>
          <w:sz w:val="24"/>
          <w:szCs w:val="24"/>
          <w:lang w:val="ru-RU"/>
        </w:rPr>
        <w:t>Раб</w:t>
      </w:r>
      <w:r w:rsidR="009A1570" w:rsidRPr="006A251F">
        <w:rPr>
          <w:rFonts w:ascii="Times New Roman" w:hAnsi="Times New Roman" w:cs="Times New Roman"/>
          <w:sz w:val="24"/>
          <w:szCs w:val="24"/>
          <w:lang w:val="ru-RU"/>
        </w:rPr>
        <w:t xml:space="preserve"> обладает прикладными знаниями. </w:t>
      </w:r>
      <w:r w:rsidR="009A1570" w:rsidRPr="00DA7AF8">
        <w:rPr>
          <w:rFonts w:ascii="Times New Roman" w:hAnsi="Times New Roman" w:cs="Times New Roman"/>
          <w:i/>
          <w:iCs/>
          <w:sz w:val="24"/>
          <w:szCs w:val="24"/>
          <w:lang w:val="ru-RU"/>
        </w:rPr>
        <w:t>Воин</w:t>
      </w:r>
      <w:r w:rsidR="009A1570" w:rsidRPr="006A251F">
        <w:rPr>
          <w:rFonts w:ascii="Times New Roman" w:hAnsi="Times New Roman" w:cs="Times New Roman"/>
          <w:sz w:val="24"/>
          <w:szCs w:val="24"/>
          <w:lang w:val="ru-RU"/>
        </w:rPr>
        <w:t xml:space="preserve">, являвшийся для </w:t>
      </w:r>
      <w:r w:rsidR="009A1570" w:rsidRPr="00DA7AF8">
        <w:rPr>
          <w:rFonts w:ascii="Times New Roman" w:hAnsi="Times New Roman" w:cs="Times New Roman"/>
          <w:i/>
          <w:iCs/>
          <w:sz w:val="24"/>
          <w:szCs w:val="24"/>
          <w:lang w:val="ru-RU"/>
        </w:rPr>
        <w:t>раба</w:t>
      </w:r>
      <w:r w:rsidR="009A1570" w:rsidRPr="006A251F">
        <w:rPr>
          <w:rFonts w:ascii="Times New Roman" w:hAnsi="Times New Roman" w:cs="Times New Roman"/>
          <w:sz w:val="24"/>
          <w:szCs w:val="24"/>
          <w:lang w:val="ru-RU"/>
        </w:rPr>
        <w:t xml:space="preserve"> господином, обязанный нести воинскую повинность, должен быть готов умереть на войне. </w:t>
      </w:r>
      <w:r w:rsidR="00DA7AF8">
        <w:rPr>
          <w:rFonts w:ascii="Times New Roman" w:hAnsi="Times New Roman" w:cs="Times New Roman"/>
          <w:sz w:val="24"/>
          <w:szCs w:val="24"/>
          <w:lang w:val="ru-RU"/>
        </w:rPr>
        <w:t>Между р</w:t>
      </w:r>
      <w:r w:rsidR="009A1570" w:rsidRPr="006A251F">
        <w:rPr>
          <w:rFonts w:ascii="Times New Roman" w:hAnsi="Times New Roman" w:cs="Times New Roman"/>
          <w:sz w:val="24"/>
          <w:szCs w:val="24"/>
          <w:lang w:val="ru-RU"/>
        </w:rPr>
        <w:t>аб</w:t>
      </w:r>
      <w:r w:rsidR="00DA7AF8">
        <w:rPr>
          <w:rFonts w:ascii="Times New Roman" w:hAnsi="Times New Roman" w:cs="Times New Roman"/>
          <w:sz w:val="24"/>
          <w:szCs w:val="24"/>
          <w:lang w:val="ru-RU"/>
        </w:rPr>
        <w:t>ами</w:t>
      </w:r>
      <w:r w:rsidR="009A1570" w:rsidRPr="006A251F">
        <w:rPr>
          <w:rFonts w:ascii="Times New Roman" w:hAnsi="Times New Roman" w:cs="Times New Roman"/>
          <w:sz w:val="24"/>
          <w:szCs w:val="24"/>
          <w:lang w:val="ru-RU"/>
        </w:rPr>
        <w:t xml:space="preserve"> и воин</w:t>
      </w:r>
      <w:r w:rsidR="00DA7AF8">
        <w:rPr>
          <w:rFonts w:ascii="Times New Roman" w:hAnsi="Times New Roman" w:cs="Times New Roman"/>
          <w:sz w:val="24"/>
          <w:szCs w:val="24"/>
          <w:lang w:val="ru-RU"/>
        </w:rPr>
        <w:t>ами лежала такая пропасть, что они</w:t>
      </w:r>
      <w:r w:rsidR="009A1570" w:rsidRPr="006A251F">
        <w:rPr>
          <w:rFonts w:ascii="Times New Roman" w:hAnsi="Times New Roman" w:cs="Times New Roman"/>
          <w:sz w:val="24"/>
          <w:szCs w:val="24"/>
          <w:lang w:val="ru-RU"/>
        </w:rPr>
        <w:t xml:space="preserve"> считались двумя разными расами.</w:t>
      </w:r>
      <w:r w:rsidR="007770AB">
        <w:rPr>
          <w:rFonts w:ascii="Times New Roman" w:hAnsi="Times New Roman" w:cs="Times New Roman"/>
          <w:sz w:val="24"/>
          <w:szCs w:val="24"/>
          <w:lang w:val="ru-RU"/>
        </w:rPr>
        <w:t xml:space="preserve"> </w:t>
      </w:r>
      <w:r w:rsidR="009A1570" w:rsidRPr="00EE4066">
        <w:rPr>
          <w:rFonts w:ascii="Times New Roman" w:hAnsi="Times New Roman" w:cs="Times New Roman"/>
          <w:i/>
          <w:iCs/>
          <w:sz w:val="24"/>
          <w:szCs w:val="24"/>
          <w:lang w:val="ru-RU"/>
        </w:rPr>
        <w:t>Господин</w:t>
      </w:r>
      <w:r w:rsidR="009A1570" w:rsidRPr="006A251F">
        <w:rPr>
          <w:rFonts w:ascii="Times New Roman" w:hAnsi="Times New Roman" w:cs="Times New Roman"/>
          <w:sz w:val="24"/>
          <w:szCs w:val="24"/>
          <w:lang w:val="ru-RU"/>
        </w:rPr>
        <w:t xml:space="preserve"> по </w:t>
      </w:r>
      <w:r w:rsidR="009A1570" w:rsidRPr="006A251F">
        <w:rPr>
          <w:rFonts w:ascii="Times New Roman" w:hAnsi="Times New Roman" w:cs="Times New Roman"/>
          <w:sz w:val="24"/>
          <w:szCs w:val="24"/>
          <w:lang w:val="ru-RU"/>
        </w:rPr>
        <w:lastRenderedPageBreak/>
        <w:t>сути — деструктивная фигура, потому что</w:t>
      </w:r>
      <w:r w:rsidR="00EE4066">
        <w:rPr>
          <w:rFonts w:ascii="Times New Roman" w:hAnsi="Times New Roman" w:cs="Times New Roman"/>
          <w:sz w:val="24"/>
          <w:szCs w:val="24"/>
          <w:lang w:val="ru-RU"/>
        </w:rPr>
        <w:t xml:space="preserve"> он</w:t>
      </w:r>
      <w:r w:rsidR="009A1570" w:rsidRPr="006A251F">
        <w:rPr>
          <w:rFonts w:ascii="Times New Roman" w:hAnsi="Times New Roman" w:cs="Times New Roman"/>
          <w:sz w:val="24"/>
          <w:szCs w:val="24"/>
          <w:lang w:val="ru-RU"/>
        </w:rPr>
        <w:t xml:space="preserve"> либо воюет, либо потребляет результаты трудов </w:t>
      </w:r>
      <w:r w:rsidR="009A1570" w:rsidRPr="00EE4066">
        <w:rPr>
          <w:rFonts w:ascii="Times New Roman" w:hAnsi="Times New Roman" w:cs="Times New Roman"/>
          <w:i/>
          <w:iCs/>
          <w:sz w:val="24"/>
          <w:szCs w:val="24"/>
          <w:lang w:val="ru-RU"/>
        </w:rPr>
        <w:t>раба</w:t>
      </w:r>
      <w:r w:rsidR="009A1570" w:rsidRPr="006A251F">
        <w:rPr>
          <w:rFonts w:ascii="Times New Roman" w:hAnsi="Times New Roman" w:cs="Times New Roman"/>
          <w:sz w:val="24"/>
          <w:szCs w:val="24"/>
          <w:lang w:val="ru-RU"/>
        </w:rPr>
        <w:t xml:space="preserve">. </w:t>
      </w:r>
      <w:r w:rsidR="00EE4066">
        <w:rPr>
          <w:rFonts w:ascii="Times New Roman" w:hAnsi="Times New Roman" w:cs="Times New Roman"/>
          <w:sz w:val="24"/>
          <w:szCs w:val="24"/>
          <w:lang w:val="ru-RU"/>
        </w:rPr>
        <w:t>Чувствуя</w:t>
      </w:r>
      <w:r w:rsidR="009A1570" w:rsidRPr="006A251F">
        <w:rPr>
          <w:rFonts w:ascii="Times New Roman" w:hAnsi="Times New Roman" w:cs="Times New Roman"/>
          <w:sz w:val="24"/>
          <w:szCs w:val="24"/>
          <w:lang w:val="ru-RU"/>
        </w:rPr>
        <w:t xml:space="preserve"> нарастающую силу </w:t>
      </w:r>
      <w:r w:rsidR="009A1570" w:rsidRPr="00EE4066">
        <w:rPr>
          <w:rFonts w:ascii="Times New Roman" w:hAnsi="Times New Roman" w:cs="Times New Roman"/>
          <w:i/>
          <w:iCs/>
          <w:sz w:val="24"/>
          <w:szCs w:val="24"/>
          <w:lang w:val="ru-RU"/>
        </w:rPr>
        <w:t>раба</w:t>
      </w:r>
      <w:r w:rsidR="009A1570" w:rsidRPr="006A251F">
        <w:rPr>
          <w:rFonts w:ascii="Times New Roman" w:hAnsi="Times New Roman" w:cs="Times New Roman"/>
          <w:sz w:val="24"/>
          <w:szCs w:val="24"/>
          <w:lang w:val="ru-RU"/>
        </w:rPr>
        <w:t xml:space="preserve">, он бросает ему вызов: создает знание свободного человека, теоретическое, умозрительное, для которого у </w:t>
      </w:r>
      <w:r w:rsidR="009A1570" w:rsidRPr="00EE4066">
        <w:rPr>
          <w:rFonts w:ascii="Times New Roman" w:hAnsi="Times New Roman" w:cs="Times New Roman"/>
          <w:i/>
          <w:iCs/>
          <w:sz w:val="24"/>
          <w:szCs w:val="24"/>
          <w:lang w:val="ru-RU"/>
        </w:rPr>
        <w:t>раба</w:t>
      </w:r>
      <w:r w:rsidR="009A1570" w:rsidRPr="006A251F">
        <w:rPr>
          <w:rFonts w:ascii="Times New Roman" w:hAnsi="Times New Roman" w:cs="Times New Roman"/>
          <w:sz w:val="24"/>
          <w:szCs w:val="24"/>
          <w:lang w:val="ru-RU"/>
        </w:rPr>
        <w:t xml:space="preserve"> нет времени. Эти знания — </w:t>
      </w:r>
      <w:r w:rsidR="009A1570" w:rsidRPr="00EE4066">
        <w:rPr>
          <w:rFonts w:ascii="Times New Roman" w:hAnsi="Times New Roman" w:cs="Times New Roman"/>
          <w:i/>
          <w:iCs/>
          <w:sz w:val="24"/>
          <w:szCs w:val="24"/>
          <w:lang w:val="ru-RU"/>
        </w:rPr>
        <w:t>философия</w:t>
      </w:r>
      <w:r w:rsidR="009A1570" w:rsidRPr="006A251F">
        <w:rPr>
          <w:rFonts w:ascii="Times New Roman" w:hAnsi="Times New Roman" w:cs="Times New Roman"/>
          <w:sz w:val="24"/>
          <w:szCs w:val="24"/>
          <w:lang w:val="ru-RU"/>
        </w:rPr>
        <w:t xml:space="preserve"> и </w:t>
      </w:r>
      <w:r w:rsidR="009A1570" w:rsidRPr="00EE4066">
        <w:rPr>
          <w:rFonts w:ascii="Times New Roman" w:hAnsi="Times New Roman" w:cs="Times New Roman"/>
          <w:i/>
          <w:iCs/>
          <w:sz w:val="24"/>
          <w:szCs w:val="24"/>
          <w:lang w:val="ru-RU"/>
        </w:rPr>
        <w:t>математика</w:t>
      </w:r>
      <w:r w:rsidR="009A1570" w:rsidRPr="006A251F">
        <w:rPr>
          <w:rFonts w:ascii="Times New Roman" w:hAnsi="Times New Roman" w:cs="Times New Roman"/>
          <w:sz w:val="24"/>
          <w:szCs w:val="24"/>
          <w:lang w:val="ru-RU"/>
        </w:rPr>
        <w:t xml:space="preserve">. И задает главный вопрос: если </w:t>
      </w:r>
      <w:r w:rsidR="009A1570" w:rsidRPr="00EE4066">
        <w:rPr>
          <w:rFonts w:ascii="Times New Roman" w:hAnsi="Times New Roman" w:cs="Times New Roman"/>
          <w:i/>
          <w:iCs/>
          <w:sz w:val="24"/>
          <w:szCs w:val="24"/>
          <w:lang w:val="ru-RU"/>
        </w:rPr>
        <w:t>раб</w:t>
      </w:r>
      <w:r w:rsidR="009A1570" w:rsidRPr="006A251F">
        <w:rPr>
          <w:rFonts w:ascii="Times New Roman" w:hAnsi="Times New Roman" w:cs="Times New Roman"/>
          <w:sz w:val="24"/>
          <w:szCs w:val="24"/>
          <w:lang w:val="ru-RU"/>
        </w:rPr>
        <w:t xml:space="preserve"> знает всё прикладное, то философия задает вопрос, на который </w:t>
      </w:r>
      <w:r w:rsidR="009A1570" w:rsidRPr="00EE4066">
        <w:rPr>
          <w:rFonts w:ascii="Times New Roman" w:hAnsi="Times New Roman" w:cs="Times New Roman"/>
          <w:i/>
          <w:iCs/>
          <w:sz w:val="24"/>
          <w:szCs w:val="24"/>
          <w:lang w:val="ru-RU"/>
        </w:rPr>
        <w:t>раб</w:t>
      </w:r>
      <w:r w:rsidR="009A1570" w:rsidRPr="006A251F">
        <w:rPr>
          <w:rFonts w:ascii="Times New Roman" w:hAnsi="Times New Roman" w:cs="Times New Roman"/>
          <w:sz w:val="24"/>
          <w:szCs w:val="24"/>
          <w:lang w:val="ru-RU"/>
        </w:rPr>
        <w:t xml:space="preserve"> ответить не в силах: </w:t>
      </w:r>
      <w:r w:rsidR="009A1570" w:rsidRPr="00EE4066">
        <w:rPr>
          <w:rFonts w:ascii="Times New Roman" w:hAnsi="Times New Roman" w:cs="Times New Roman"/>
          <w:sz w:val="24"/>
          <w:szCs w:val="24"/>
          <w:u w:val="single"/>
          <w:lang w:val="ru-RU"/>
        </w:rPr>
        <w:t>что такое знание</w:t>
      </w:r>
      <w:r w:rsidR="009A1570" w:rsidRPr="006A251F">
        <w:rPr>
          <w:rFonts w:ascii="Times New Roman" w:hAnsi="Times New Roman" w:cs="Times New Roman"/>
          <w:sz w:val="24"/>
          <w:szCs w:val="24"/>
          <w:lang w:val="ru-RU"/>
        </w:rPr>
        <w:t>?</w:t>
      </w:r>
    </w:p>
    <w:p w:rsidR="009A1570" w:rsidRPr="006A251F" w:rsidRDefault="00F02402" w:rsidP="007770AB">
      <w:pPr>
        <w:pStyle w:val="Heading2"/>
        <w:rPr>
          <w:lang w:val="ru-RU"/>
        </w:rPr>
      </w:pPr>
      <w:r>
        <w:rPr>
          <w:lang w:val="ru-RU"/>
        </w:rPr>
        <w:t>Первый ответ</w:t>
      </w:r>
    </w:p>
    <w:p w:rsidR="009A1570" w:rsidRDefault="009A1570" w:rsidP="009A1570">
      <w:pPr>
        <w:rPr>
          <w:rFonts w:ascii="Times New Roman" w:hAnsi="Times New Roman" w:cs="Times New Roman"/>
          <w:sz w:val="24"/>
          <w:szCs w:val="24"/>
          <w:lang w:val="ru-RU"/>
        </w:rPr>
      </w:pPr>
      <w:r w:rsidRPr="00827DD3">
        <w:rPr>
          <w:rFonts w:ascii="Times New Roman" w:hAnsi="Times New Roman" w:cs="Times New Roman"/>
          <w:i/>
          <w:iCs/>
          <w:sz w:val="24"/>
          <w:szCs w:val="24"/>
          <w:lang w:val="ru-RU"/>
        </w:rPr>
        <w:t>Пифагор</w:t>
      </w:r>
      <w:r w:rsidRPr="006A251F">
        <w:rPr>
          <w:rFonts w:ascii="Times New Roman" w:hAnsi="Times New Roman" w:cs="Times New Roman"/>
          <w:sz w:val="24"/>
          <w:szCs w:val="24"/>
          <w:lang w:val="ru-RU"/>
        </w:rPr>
        <w:t xml:space="preserve"> первым дал определение знанию: </w:t>
      </w:r>
      <w:r w:rsidRPr="00827DD3">
        <w:rPr>
          <w:rFonts w:ascii="Times New Roman" w:hAnsi="Times New Roman" w:cs="Times New Roman"/>
          <w:sz w:val="24"/>
          <w:szCs w:val="24"/>
          <w:u w:val="single"/>
          <w:lang w:val="ru-RU"/>
        </w:rPr>
        <w:t>знание — это число</w:t>
      </w:r>
      <w:r w:rsidRPr="006A251F">
        <w:rPr>
          <w:rFonts w:ascii="Times New Roman" w:hAnsi="Times New Roman" w:cs="Times New Roman"/>
          <w:sz w:val="24"/>
          <w:szCs w:val="24"/>
          <w:lang w:val="ru-RU"/>
        </w:rPr>
        <w:t>. В его концепции познание</w:t>
      </w:r>
      <w:r w:rsidR="00E521DC">
        <w:rPr>
          <w:rFonts w:ascii="Times New Roman" w:hAnsi="Times New Roman" w:cs="Times New Roman"/>
          <w:sz w:val="24"/>
          <w:szCs w:val="24"/>
          <w:lang w:val="ru-RU"/>
        </w:rPr>
        <w:t xml:space="preserve"> — </w:t>
      </w:r>
      <w:r w:rsidRPr="006A251F">
        <w:rPr>
          <w:rFonts w:ascii="Times New Roman" w:hAnsi="Times New Roman" w:cs="Times New Roman"/>
          <w:sz w:val="24"/>
          <w:szCs w:val="24"/>
          <w:lang w:val="ru-RU"/>
        </w:rPr>
        <w:t>это сравнение одних сущностей с другими; для сравнения нужна мера, единица измерения (</w:t>
      </w:r>
      <w:proofErr w:type="spellStart"/>
      <w:r w:rsidR="009027D9" w:rsidRPr="009027D9">
        <w:rPr>
          <w:rFonts w:ascii="Times New Roman" w:hAnsi="Times New Roman" w:cs="Times New Roman"/>
          <w:sz w:val="24"/>
          <w:szCs w:val="24"/>
          <w:lang w:val="ru-RU"/>
        </w:rPr>
        <w:t>μόνος</w:t>
      </w:r>
      <w:proofErr w:type="spellEnd"/>
      <w:r w:rsidR="009027D9" w:rsidRPr="009027D9">
        <w:rPr>
          <w:rFonts w:ascii="Times New Roman" w:hAnsi="Times New Roman" w:cs="Times New Roman"/>
          <w:sz w:val="24"/>
          <w:szCs w:val="24"/>
          <w:lang w:val="ru-RU"/>
        </w:rPr>
        <w:t xml:space="preserve"> </w:t>
      </w:r>
      <w:r w:rsidR="00ED2348" w:rsidRPr="00ED2348">
        <w:rPr>
          <w:rFonts w:ascii="Times New Roman" w:hAnsi="Times New Roman" w:cs="Times New Roman"/>
          <w:sz w:val="24"/>
          <w:szCs w:val="24"/>
          <w:lang w:val="ru-RU"/>
        </w:rPr>
        <w:t>[</w:t>
      </w:r>
      <w:proofErr w:type="spellStart"/>
      <w:r w:rsidR="009027D9">
        <w:rPr>
          <w:rFonts w:ascii="Times New Roman" w:hAnsi="Times New Roman" w:cs="Times New Roman"/>
          <w:sz w:val="24"/>
          <w:szCs w:val="24"/>
          <w:lang w:val="ru-RU"/>
        </w:rPr>
        <w:t>монас</w:t>
      </w:r>
      <w:proofErr w:type="spellEnd"/>
      <w:r w:rsidR="00ED2348" w:rsidRPr="00ED2348">
        <w:rPr>
          <w:rFonts w:ascii="Times New Roman" w:hAnsi="Times New Roman" w:cs="Times New Roman"/>
          <w:sz w:val="24"/>
          <w:szCs w:val="24"/>
          <w:lang w:val="ru-RU"/>
        </w:rPr>
        <w:t>]</w:t>
      </w:r>
      <w:r w:rsidR="009027D9">
        <w:rPr>
          <w:rFonts w:ascii="Times New Roman" w:hAnsi="Times New Roman" w:cs="Times New Roman"/>
          <w:sz w:val="24"/>
          <w:szCs w:val="24"/>
          <w:lang w:val="ru-RU"/>
        </w:rPr>
        <w:t xml:space="preserve"> —</w:t>
      </w:r>
      <w:r w:rsidR="009027D9" w:rsidRPr="009027D9">
        <w:rPr>
          <w:rFonts w:ascii="Times New Roman" w:hAnsi="Times New Roman" w:cs="Times New Roman"/>
          <w:sz w:val="24"/>
          <w:szCs w:val="24"/>
          <w:lang w:val="ru-RU"/>
        </w:rPr>
        <w:t xml:space="preserve"> «один», «единственный», «одиночный»</w:t>
      </w:r>
      <w:r w:rsidRPr="006A251F">
        <w:rPr>
          <w:rFonts w:ascii="Times New Roman" w:hAnsi="Times New Roman" w:cs="Times New Roman"/>
          <w:sz w:val="24"/>
          <w:szCs w:val="24"/>
          <w:lang w:val="ru-RU"/>
        </w:rPr>
        <w:t xml:space="preserve">, из которого получилась приставка моно-). А упорядоченный мир — </w:t>
      </w:r>
      <w:r w:rsidRPr="00827DD3">
        <w:rPr>
          <w:rFonts w:ascii="Times New Roman" w:hAnsi="Times New Roman" w:cs="Times New Roman"/>
          <w:b/>
          <w:bCs/>
          <w:sz w:val="24"/>
          <w:szCs w:val="24"/>
          <w:lang w:val="ru-RU"/>
        </w:rPr>
        <w:t>космос</w:t>
      </w:r>
      <w:r w:rsidRPr="006A251F">
        <w:rPr>
          <w:rFonts w:ascii="Times New Roman" w:hAnsi="Times New Roman" w:cs="Times New Roman"/>
          <w:sz w:val="24"/>
          <w:szCs w:val="24"/>
          <w:lang w:val="ru-RU"/>
        </w:rPr>
        <w:t xml:space="preserve"> (</w:t>
      </w:r>
      <w:proofErr w:type="spellStart"/>
      <w:r w:rsidR="008900C5" w:rsidRPr="008900C5">
        <w:rPr>
          <w:rFonts w:ascii="Times New Roman" w:hAnsi="Times New Roman" w:cs="Times New Roman"/>
          <w:sz w:val="24"/>
          <w:szCs w:val="24"/>
          <w:lang w:val="ru-RU"/>
        </w:rPr>
        <w:t>κόσμος</w:t>
      </w:r>
      <w:proofErr w:type="spellEnd"/>
      <w:r w:rsidR="008900C5">
        <w:rPr>
          <w:rFonts w:ascii="Times New Roman" w:hAnsi="Times New Roman" w:cs="Times New Roman"/>
          <w:sz w:val="24"/>
          <w:szCs w:val="24"/>
          <w:lang w:val="ru-RU"/>
        </w:rPr>
        <w:t xml:space="preserve">, </w:t>
      </w:r>
      <w:r w:rsidRPr="006A251F">
        <w:rPr>
          <w:rFonts w:ascii="Times New Roman" w:hAnsi="Times New Roman" w:cs="Times New Roman"/>
          <w:sz w:val="24"/>
          <w:szCs w:val="24"/>
          <w:lang w:val="ru-RU"/>
        </w:rPr>
        <w:t xml:space="preserve">с эллинского украшение, убранство) — являл собой </w:t>
      </w:r>
      <w:r w:rsidRPr="009B50EA">
        <w:rPr>
          <w:rFonts w:ascii="Times New Roman" w:hAnsi="Times New Roman" w:cs="Times New Roman"/>
          <w:b/>
          <w:bCs/>
          <w:sz w:val="24"/>
          <w:szCs w:val="24"/>
          <w:lang w:val="ru-RU"/>
        </w:rPr>
        <w:t>соразмерность</w:t>
      </w:r>
      <w:r w:rsidRPr="006A251F">
        <w:rPr>
          <w:rFonts w:ascii="Times New Roman" w:hAnsi="Times New Roman" w:cs="Times New Roman"/>
          <w:sz w:val="24"/>
          <w:szCs w:val="24"/>
          <w:lang w:val="ru-RU"/>
        </w:rPr>
        <w:t xml:space="preserve"> (</w:t>
      </w:r>
      <w:proofErr w:type="spellStart"/>
      <w:r w:rsidR="009B50EA" w:rsidRPr="009B50EA">
        <w:rPr>
          <w:rFonts w:ascii="Times New Roman" w:hAnsi="Times New Roman" w:cs="Times New Roman"/>
          <w:sz w:val="24"/>
          <w:szCs w:val="24"/>
          <w:lang w:val="ru-RU"/>
        </w:rPr>
        <w:t>ἁρμονί</w:t>
      </w:r>
      <w:proofErr w:type="spellEnd"/>
      <w:r w:rsidR="009B50EA" w:rsidRPr="009B50EA">
        <w:rPr>
          <w:rFonts w:ascii="Times New Roman" w:hAnsi="Times New Roman" w:cs="Times New Roman"/>
          <w:sz w:val="24"/>
          <w:szCs w:val="24"/>
          <w:lang w:val="ru-RU"/>
        </w:rPr>
        <w:t>α</w:t>
      </w:r>
      <w:r w:rsidR="00ED2348" w:rsidRPr="00ED2348">
        <w:rPr>
          <w:rFonts w:ascii="Times New Roman" w:hAnsi="Times New Roman" w:cs="Times New Roman"/>
          <w:sz w:val="24"/>
          <w:szCs w:val="24"/>
          <w:lang w:val="ru-RU"/>
        </w:rPr>
        <w:t xml:space="preserve"> [</w:t>
      </w:r>
      <w:r w:rsidR="001D0A10">
        <w:rPr>
          <w:rFonts w:ascii="Times New Roman" w:hAnsi="Times New Roman" w:cs="Times New Roman"/>
          <w:sz w:val="24"/>
          <w:szCs w:val="24"/>
          <w:lang w:val="ru-RU"/>
        </w:rPr>
        <w:t>гармония</w:t>
      </w:r>
      <w:r w:rsidR="00ED2348" w:rsidRPr="00ED2348">
        <w:rPr>
          <w:rFonts w:ascii="Times New Roman" w:hAnsi="Times New Roman" w:cs="Times New Roman"/>
          <w:sz w:val="24"/>
          <w:szCs w:val="24"/>
          <w:lang w:val="ru-RU"/>
        </w:rPr>
        <w:t>]</w:t>
      </w:r>
      <w:r w:rsidRPr="006A251F">
        <w:rPr>
          <w:rFonts w:ascii="Times New Roman" w:hAnsi="Times New Roman" w:cs="Times New Roman"/>
          <w:sz w:val="24"/>
          <w:szCs w:val="24"/>
          <w:lang w:val="ru-RU"/>
        </w:rPr>
        <w:t xml:space="preserve">), где две любых сущности можно сравнить какой-то мерой. Такая концепция знания подтверждает мифологическое знание, потому что для арифметических операций мерой поначалу являются объекты материального мира (когда нас учат арифметике, элементарные операции сложения объясняют на яблоках. Таким образом абстрактная единица в уме сопоставляется с одним яблоком — </w:t>
      </w:r>
      <w:proofErr w:type="spellStart"/>
      <w:r w:rsidR="00125DF9" w:rsidRPr="009B50EA">
        <w:rPr>
          <w:rFonts w:ascii="Times New Roman" w:hAnsi="Times New Roman" w:cs="Times New Roman"/>
          <w:sz w:val="24"/>
          <w:szCs w:val="24"/>
          <w:lang w:val="ru-RU"/>
        </w:rPr>
        <w:t>ἁρμονί</w:t>
      </w:r>
      <w:proofErr w:type="spellEnd"/>
      <w:r w:rsidR="00125DF9" w:rsidRPr="009B50EA">
        <w:rPr>
          <w:rFonts w:ascii="Times New Roman" w:hAnsi="Times New Roman" w:cs="Times New Roman"/>
          <w:sz w:val="24"/>
          <w:szCs w:val="24"/>
          <w:lang w:val="ru-RU"/>
        </w:rPr>
        <w:t>α</w:t>
      </w:r>
      <w:r w:rsidR="00125DF9" w:rsidRPr="006A251F">
        <w:rPr>
          <w:rFonts w:ascii="Times New Roman" w:hAnsi="Times New Roman" w:cs="Times New Roman"/>
          <w:sz w:val="24"/>
          <w:szCs w:val="24"/>
          <w:lang w:val="ru-RU"/>
        </w:rPr>
        <w:t xml:space="preserve"> </w:t>
      </w:r>
      <w:r w:rsidRPr="006A251F">
        <w:rPr>
          <w:rFonts w:ascii="Times New Roman" w:hAnsi="Times New Roman" w:cs="Times New Roman"/>
          <w:sz w:val="24"/>
          <w:szCs w:val="24"/>
          <w:lang w:val="ru-RU"/>
        </w:rPr>
        <w:t>достигнута).</w:t>
      </w:r>
    </w:p>
    <w:p w:rsidR="00827DD3" w:rsidRPr="006A251F" w:rsidRDefault="00827DD3" w:rsidP="00F02402">
      <w:pPr>
        <w:pStyle w:val="Heading2"/>
        <w:rPr>
          <w:lang w:val="ru-RU"/>
        </w:rPr>
      </w:pPr>
      <w:r>
        <w:rPr>
          <w:lang w:val="ru-RU"/>
        </w:rPr>
        <w:t>Первая проблема</w:t>
      </w:r>
    </w:p>
    <w:p w:rsidR="009A1570" w:rsidRPr="006A251F" w:rsidRDefault="009A1570" w:rsidP="009A1570">
      <w:pPr>
        <w:rPr>
          <w:rFonts w:ascii="Times New Roman" w:hAnsi="Times New Roman" w:cs="Times New Roman"/>
          <w:sz w:val="24"/>
          <w:szCs w:val="24"/>
          <w:lang w:val="ru-RU"/>
        </w:rPr>
      </w:pPr>
      <w:r w:rsidRPr="006A251F">
        <w:rPr>
          <w:rFonts w:ascii="Times New Roman" w:hAnsi="Times New Roman" w:cs="Times New Roman"/>
          <w:sz w:val="24"/>
          <w:szCs w:val="24"/>
          <w:lang w:val="ru-RU"/>
        </w:rPr>
        <w:t>Иррациональные числа — первая проблема, открытая пифагорейцами</w:t>
      </w:r>
      <w:r w:rsidR="00827DD3" w:rsidRPr="00827DD3">
        <w:rPr>
          <w:rFonts w:ascii="Times New Roman" w:hAnsi="Times New Roman" w:cs="Times New Roman"/>
          <w:sz w:val="24"/>
          <w:szCs w:val="24"/>
          <w:lang w:val="ru-RU"/>
        </w:rPr>
        <w:t xml:space="preserve">. </w:t>
      </w:r>
      <w:r w:rsidR="00827DD3">
        <w:rPr>
          <w:rFonts w:ascii="Times New Roman" w:hAnsi="Times New Roman" w:cs="Times New Roman"/>
          <w:sz w:val="24"/>
          <w:szCs w:val="24"/>
          <w:lang w:val="ru-RU"/>
        </w:rPr>
        <w:t>Невозможность установить соразмерность применительно к иррациональным числам стала первым камнем преткновения</w:t>
      </w:r>
      <w:r w:rsidRPr="006A251F">
        <w:rPr>
          <w:rFonts w:ascii="Times New Roman" w:hAnsi="Times New Roman" w:cs="Times New Roman"/>
          <w:sz w:val="24"/>
          <w:szCs w:val="24"/>
          <w:lang w:val="ru-RU"/>
        </w:rPr>
        <w:t xml:space="preserve">. </w:t>
      </w:r>
      <w:r w:rsidR="002A2C7C">
        <w:rPr>
          <w:rFonts w:ascii="Times New Roman" w:hAnsi="Times New Roman" w:cs="Times New Roman"/>
          <w:sz w:val="24"/>
          <w:szCs w:val="24"/>
          <w:lang w:val="ru-RU"/>
        </w:rPr>
        <w:t xml:space="preserve">Иррациональные числа </w:t>
      </w:r>
      <w:r w:rsidRPr="006A251F">
        <w:rPr>
          <w:rFonts w:ascii="Times New Roman" w:hAnsi="Times New Roman" w:cs="Times New Roman"/>
          <w:sz w:val="24"/>
          <w:szCs w:val="24"/>
          <w:lang w:val="ru-RU"/>
        </w:rPr>
        <w:t xml:space="preserve">нельзя представить в мышлении. Чисто </w:t>
      </w:r>
      <w:r w:rsidR="001351EC" w:rsidRPr="00992440">
        <w:rPr>
          <w:rFonts w:ascii="Times New Roman" w:hAnsi="Times New Roman" w:cs="Times New Roman"/>
          <w:b/>
          <w:bCs/>
          <w:sz w:val="24"/>
          <w:szCs w:val="24"/>
          <w:lang w:val="ru-RU"/>
        </w:rPr>
        <w:t>π</w:t>
      </w:r>
      <w:r w:rsidRPr="006A251F">
        <w:rPr>
          <w:rFonts w:ascii="Times New Roman" w:hAnsi="Times New Roman" w:cs="Times New Roman"/>
          <w:sz w:val="24"/>
          <w:szCs w:val="24"/>
          <w:lang w:val="ru-RU"/>
        </w:rPr>
        <w:t xml:space="preserve"> — это только </w:t>
      </w:r>
      <w:r w:rsidRPr="006A251F">
        <w:rPr>
          <w:rFonts w:ascii="Times New Roman" w:hAnsi="Times New Roman" w:cs="Times New Roman"/>
          <w:i/>
          <w:sz w:val="24"/>
          <w:szCs w:val="24"/>
          <w:lang w:val="ru-RU"/>
        </w:rPr>
        <w:t>символ</w:t>
      </w:r>
      <w:r w:rsidRPr="006A251F">
        <w:rPr>
          <w:rFonts w:ascii="Times New Roman" w:hAnsi="Times New Roman" w:cs="Times New Roman"/>
          <w:sz w:val="24"/>
          <w:szCs w:val="24"/>
          <w:lang w:val="ru-RU"/>
        </w:rPr>
        <w:t>, который невозможно помыслить.</w:t>
      </w:r>
    </w:p>
    <w:p w:rsidR="009A1570" w:rsidRPr="006A251F" w:rsidRDefault="00D63895" w:rsidP="009A1570">
      <w:pPr>
        <w:rPr>
          <w:rFonts w:ascii="Times New Roman" w:hAnsi="Times New Roman" w:cs="Times New Roman"/>
          <w:sz w:val="24"/>
          <w:szCs w:val="24"/>
          <w:lang w:val="ru-RU"/>
        </w:rPr>
      </w:pPr>
      <w:r>
        <w:rPr>
          <w:rFonts w:ascii="Times New Roman" w:hAnsi="Times New Roman" w:cs="Times New Roman"/>
          <w:sz w:val="24"/>
          <w:szCs w:val="24"/>
          <w:lang w:val="ru-RU"/>
        </w:rPr>
        <w:t>Открытие иррациональных чисел привело к осознанию того</w:t>
      </w:r>
      <w:r w:rsidR="009A1570" w:rsidRPr="006A251F">
        <w:rPr>
          <w:rFonts w:ascii="Times New Roman" w:hAnsi="Times New Roman" w:cs="Times New Roman"/>
          <w:sz w:val="24"/>
          <w:szCs w:val="24"/>
          <w:lang w:val="ru-RU"/>
        </w:rPr>
        <w:t>,</w:t>
      </w:r>
      <w:r>
        <w:rPr>
          <w:rFonts w:ascii="Times New Roman" w:hAnsi="Times New Roman" w:cs="Times New Roman"/>
          <w:sz w:val="24"/>
          <w:szCs w:val="24"/>
          <w:lang w:val="ru-RU"/>
        </w:rPr>
        <w:t xml:space="preserve"> что</w:t>
      </w:r>
      <w:r w:rsidR="009A1570" w:rsidRPr="006A251F">
        <w:rPr>
          <w:rFonts w:ascii="Times New Roman" w:hAnsi="Times New Roman" w:cs="Times New Roman"/>
          <w:sz w:val="24"/>
          <w:szCs w:val="24"/>
          <w:lang w:val="ru-RU"/>
        </w:rPr>
        <w:t xml:space="preserve"> объекты мышления не равн</w:t>
      </w:r>
      <w:r w:rsidR="001351EC">
        <w:rPr>
          <w:rFonts w:ascii="Times New Roman" w:hAnsi="Times New Roman" w:cs="Times New Roman"/>
          <w:sz w:val="24"/>
          <w:szCs w:val="24"/>
          <w:lang w:val="ru-RU"/>
        </w:rPr>
        <w:t>ы</w:t>
      </w:r>
      <w:r w:rsidR="009A1570" w:rsidRPr="006A251F">
        <w:rPr>
          <w:rFonts w:ascii="Times New Roman" w:hAnsi="Times New Roman" w:cs="Times New Roman"/>
          <w:sz w:val="24"/>
          <w:szCs w:val="24"/>
          <w:lang w:val="ru-RU"/>
        </w:rPr>
        <w:t xml:space="preserve"> объект</w:t>
      </w:r>
      <w:r w:rsidR="001351EC">
        <w:rPr>
          <w:rFonts w:ascii="Times New Roman" w:hAnsi="Times New Roman" w:cs="Times New Roman"/>
          <w:sz w:val="24"/>
          <w:szCs w:val="24"/>
          <w:lang w:val="ru-RU"/>
        </w:rPr>
        <w:t xml:space="preserve">ам </w:t>
      </w:r>
      <w:r w:rsidR="009A1570" w:rsidRPr="006A251F">
        <w:rPr>
          <w:rFonts w:ascii="Times New Roman" w:hAnsi="Times New Roman" w:cs="Times New Roman"/>
          <w:sz w:val="24"/>
          <w:szCs w:val="24"/>
          <w:lang w:val="ru-RU"/>
        </w:rPr>
        <w:t>восприятия. Объекты восприятия более сложны и не поддаются человеческому уму.</w:t>
      </w:r>
    </w:p>
    <w:p w:rsidR="009335D9" w:rsidRPr="006A251F" w:rsidRDefault="009335D9">
      <w:pPr>
        <w:rPr>
          <w:rFonts w:ascii="Times New Roman" w:hAnsi="Times New Roman" w:cs="Times New Roman"/>
          <w:sz w:val="24"/>
          <w:szCs w:val="24"/>
          <w:lang w:val="ru-RU"/>
        </w:rPr>
      </w:pPr>
    </w:p>
    <w:sectPr w:rsidR="009335D9" w:rsidRPr="006A25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57024A34">
      <w:start w:val="1"/>
      <w:numFmt w:val="decimal"/>
      <w:lvlText w:val="%1."/>
      <w:lvlJc w:val="left"/>
      <w:pPr>
        <w:tabs>
          <w:tab w:val="num" w:pos="720"/>
        </w:tabs>
        <w:ind w:left="720" w:hanging="360"/>
      </w:pPr>
    </w:lvl>
    <w:lvl w:ilvl="1" w:tplc="2AFA25C8">
      <w:start w:val="1"/>
      <w:numFmt w:val="decimal"/>
      <w:lvlText w:val=""/>
      <w:lvlJc w:val="left"/>
    </w:lvl>
    <w:lvl w:ilvl="2" w:tplc="CA8E1FD2">
      <w:start w:val="1"/>
      <w:numFmt w:val="decimal"/>
      <w:lvlText w:val=""/>
      <w:lvlJc w:val="left"/>
    </w:lvl>
    <w:lvl w:ilvl="3" w:tplc="11727DFA">
      <w:start w:val="1"/>
      <w:numFmt w:val="decimal"/>
      <w:lvlText w:val=""/>
      <w:lvlJc w:val="left"/>
    </w:lvl>
    <w:lvl w:ilvl="4" w:tplc="4E044C50">
      <w:start w:val="1"/>
      <w:numFmt w:val="decimal"/>
      <w:lvlText w:val=""/>
      <w:lvlJc w:val="left"/>
    </w:lvl>
    <w:lvl w:ilvl="5" w:tplc="0FF47C4C">
      <w:start w:val="1"/>
      <w:numFmt w:val="decimal"/>
      <w:lvlText w:val=""/>
      <w:lvlJc w:val="left"/>
    </w:lvl>
    <w:lvl w:ilvl="6" w:tplc="ED8CB2E2">
      <w:start w:val="1"/>
      <w:numFmt w:val="decimal"/>
      <w:lvlText w:val=""/>
      <w:lvlJc w:val="left"/>
    </w:lvl>
    <w:lvl w:ilvl="7" w:tplc="090C7C2A">
      <w:start w:val="1"/>
      <w:numFmt w:val="decimal"/>
      <w:lvlText w:val=""/>
      <w:lvlJc w:val="left"/>
    </w:lvl>
    <w:lvl w:ilvl="8" w:tplc="F826616C">
      <w:start w:val="1"/>
      <w:numFmt w:val="decimal"/>
      <w:lvlText w:val=""/>
      <w:lvlJc w:val="left"/>
    </w:lvl>
  </w:abstractNum>
  <w:abstractNum w:abstractNumId="1" w15:restartNumberingAfterBreak="0">
    <w:nsid w:val="00000002"/>
    <w:multiLevelType w:val="hybridMultilevel"/>
    <w:tmpl w:val="00000002"/>
    <w:lvl w:ilvl="0" w:tplc="94506EBC">
      <w:start w:val="1"/>
      <w:numFmt w:val="decimal"/>
      <w:lvlText w:val="%1."/>
      <w:lvlJc w:val="left"/>
      <w:pPr>
        <w:tabs>
          <w:tab w:val="num" w:pos="720"/>
        </w:tabs>
        <w:ind w:left="720" w:hanging="360"/>
      </w:pPr>
    </w:lvl>
    <w:lvl w:ilvl="1" w:tplc="A1EC6544">
      <w:start w:val="1"/>
      <w:numFmt w:val="decimal"/>
      <w:lvlText w:val=""/>
      <w:lvlJc w:val="left"/>
    </w:lvl>
    <w:lvl w:ilvl="2" w:tplc="3DE630C2">
      <w:start w:val="1"/>
      <w:numFmt w:val="decimal"/>
      <w:lvlText w:val=""/>
      <w:lvlJc w:val="left"/>
    </w:lvl>
    <w:lvl w:ilvl="3" w:tplc="DF86DA60">
      <w:start w:val="1"/>
      <w:numFmt w:val="decimal"/>
      <w:lvlText w:val=""/>
      <w:lvlJc w:val="left"/>
    </w:lvl>
    <w:lvl w:ilvl="4" w:tplc="16CE4476">
      <w:start w:val="1"/>
      <w:numFmt w:val="decimal"/>
      <w:lvlText w:val=""/>
      <w:lvlJc w:val="left"/>
    </w:lvl>
    <w:lvl w:ilvl="5" w:tplc="F7FABF78">
      <w:start w:val="1"/>
      <w:numFmt w:val="decimal"/>
      <w:lvlText w:val=""/>
      <w:lvlJc w:val="left"/>
    </w:lvl>
    <w:lvl w:ilvl="6" w:tplc="EFEE2B06">
      <w:start w:val="1"/>
      <w:numFmt w:val="decimal"/>
      <w:lvlText w:val=""/>
      <w:lvlJc w:val="left"/>
    </w:lvl>
    <w:lvl w:ilvl="7" w:tplc="F4FAD6D4">
      <w:start w:val="1"/>
      <w:numFmt w:val="decimal"/>
      <w:lvlText w:val=""/>
      <w:lvlJc w:val="left"/>
    </w:lvl>
    <w:lvl w:ilvl="8" w:tplc="FC3E9FC4">
      <w:start w:val="1"/>
      <w:numFmt w:val="decimal"/>
      <w:lvlText w:val=""/>
      <w:lvlJc w:val="left"/>
    </w:lvl>
  </w:abstractNum>
  <w:abstractNum w:abstractNumId="2" w15:restartNumberingAfterBreak="0">
    <w:nsid w:val="00000003"/>
    <w:multiLevelType w:val="hybridMultilevel"/>
    <w:tmpl w:val="00000003"/>
    <w:lvl w:ilvl="0" w:tplc="DE9ECE52">
      <w:start w:val="1"/>
      <w:numFmt w:val="decimal"/>
      <w:lvlText w:val="%1."/>
      <w:lvlJc w:val="left"/>
      <w:pPr>
        <w:tabs>
          <w:tab w:val="num" w:pos="720"/>
        </w:tabs>
        <w:ind w:left="720" w:hanging="360"/>
      </w:pPr>
    </w:lvl>
    <w:lvl w:ilvl="1" w:tplc="ABB24F9E">
      <w:start w:val="1"/>
      <w:numFmt w:val="decimal"/>
      <w:lvlText w:val=""/>
      <w:lvlJc w:val="left"/>
    </w:lvl>
    <w:lvl w:ilvl="2" w:tplc="E396AACE">
      <w:start w:val="1"/>
      <w:numFmt w:val="decimal"/>
      <w:lvlText w:val=""/>
      <w:lvlJc w:val="left"/>
    </w:lvl>
    <w:lvl w:ilvl="3" w:tplc="11A8A91C">
      <w:start w:val="1"/>
      <w:numFmt w:val="decimal"/>
      <w:lvlText w:val=""/>
      <w:lvlJc w:val="left"/>
    </w:lvl>
    <w:lvl w:ilvl="4" w:tplc="0486D108">
      <w:start w:val="1"/>
      <w:numFmt w:val="decimal"/>
      <w:lvlText w:val=""/>
      <w:lvlJc w:val="left"/>
    </w:lvl>
    <w:lvl w:ilvl="5" w:tplc="9FEA3BFE">
      <w:start w:val="1"/>
      <w:numFmt w:val="decimal"/>
      <w:lvlText w:val=""/>
      <w:lvlJc w:val="left"/>
    </w:lvl>
    <w:lvl w:ilvl="6" w:tplc="D53281F6">
      <w:start w:val="1"/>
      <w:numFmt w:val="decimal"/>
      <w:lvlText w:val=""/>
      <w:lvlJc w:val="left"/>
    </w:lvl>
    <w:lvl w:ilvl="7" w:tplc="2EE671E4">
      <w:start w:val="1"/>
      <w:numFmt w:val="decimal"/>
      <w:lvlText w:val=""/>
      <w:lvlJc w:val="left"/>
    </w:lvl>
    <w:lvl w:ilvl="8" w:tplc="CCFA25D8">
      <w:start w:val="1"/>
      <w:numFmt w:val="decimal"/>
      <w:lvlText w:val=""/>
      <w:lvlJc w:val="left"/>
    </w:lvl>
  </w:abstractNum>
  <w:abstractNum w:abstractNumId="3" w15:restartNumberingAfterBreak="0">
    <w:nsid w:val="00000004"/>
    <w:multiLevelType w:val="hybridMultilevel"/>
    <w:tmpl w:val="00000004"/>
    <w:lvl w:ilvl="0" w:tplc="EF285682">
      <w:start w:val="1"/>
      <w:numFmt w:val="decimal"/>
      <w:lvlText w:val="%1."/>
      <w:lvlJc w:val="left"/>
      <w:pPr>
        <w:tabs>
          <w:tab w:val="num" w:pos="720"/>
        </w:tabs>
        <w:ind w:left="720" w:hanging="360"/>
      </w:pPr>
    </w:lvl>
    <w:lvl w:ilvl="1" w:tplc="09B48758">
      <w:start w:val="1"/>
      <w:numFmt w:val="decimal"/>
      <w:lvlText w:val=""/>
      <w:lvlJc w:val="left"/>
    </w:lvl>
    <w:lvl w:ilvl="2" w:tplc="CF50C934">
      <w:start w:val="1"/>
      <w:numFmt w:val="decimal"/>
      <w:lvlText w:val=""/>
      <w:lvlJc w:val="left"/>
    </w:lvl>
    <w:lvl w:ilvl="3" w:tplc="757C9BB6">
      <w:start w:val="1"/>
      <w:numFmt w:val="decimal"/>
      <w:lvlText w:val=""/>
      <w:lvlJc w:val="left"/>
    </w:lvl>
    <w:lvl w:ilvl="4" w:tplc="FC9C766C">
      <w:start w:val="1"/>
      <w:numFmt w:val="decimal"/>
      <w:lvlText w:val=""/>
      <w:lvlJc w:val="left"/>
    </w:lvl>
    <w:lvl w:ilvl="5" w:tplc="A25C2F52">
      <w:start w:val="1"/>
      <w:numFmt w:val="decimal"/>
      <w:lvlText w:val=""/>
      <w:lvlJc w:val="left"/>
    </w:lvl>
    <w:lvl w:ilvl="6" w:tplc="B1B4FC26">
      <w:start w:val="1"/>
      <w:numFmt w:val="decimal"/>
      <w:lvlText w:val=""/>
      <w:lvlJc w:val="left"/>
    </w:lvl>
    <w:lvl w:ilvl="7" w:tplc="CD5255F0">
      <w:start w:val="1"/>
      <w:numFmt w:val="decimal"/>
      <w:lvlText w:val=""/>
      <w:lvlJc w:val="left"/>
    </w:lvl>
    <w:lvl w:ilvl="8" w:tplc="5B46247A">
      <w:start w:val="1"/>
      <w:numFmt w:val="decimal"/>
      <w:lvlText w:val=""/>
      <w:lvlJc w:val="left"/>
    </w:lvl>
  </w:abstractNum>
  <w:abstractNum w:abstractNumId="4" w15:restartNumberingAfterBreak="0">
    <w:nsid w:val="00000005"/>
    <w:multiLevelType w:val="hybridMultilevel"/>
    <w:tmpl w:val="00000005"/>
    <w:lvl w:ilvl="0" w:tplc="18A4B164">
      <w:start w:val="1"/>
      <w:numFmt w:val="decimal"/>
      <w:lvlText w:val="%1."/>
      <w:lvlJc w:val="left"/>
      <w:pPr>
        <w:tabs>
          <w:tab w:val="num" w:pos="720"/>
        </w:tabs>
        <w:ind w:left="720" w:hanging="360"/>
      </w:pPr>
    </w:lvl>
    <w:lvl w:ilvl="1" w:tplc="D3423036">
      <w:start w:val="1"/>
      <w:numFmt w:val="decimal"/>
      <w:lvlText w:val=""/>
      <w:lvlJc w:val="left"/>
    </w:lvl>
    <w:lvl w:ilvl="2" w:tplc="F21E00DE">
      <w:start w:val="1"/>
      <w:numFmt w:val="decimal"/>
      <w:lvlText w:val=""/>
      <w:lvlJc w:val="left"/>
    </w:lvl>
    <w:lvl w:ilvl="3" w:tplc="9A401E2A">
      <w:start w:val="1"/>
      <w:numFmt w:val="decimal"/>
      <w:lvlText w:val=""/>
      <w:lvlJc w:val="left"/>
    </w:lvl>
    <w:lvl w:ilvl="4" w:tplc="7BD401CE">
      <w:start w:val="1"/>
      <w:numFmt w:val="decimal"/>
      <w:lvlText w:val=""/>
      <w:lvlJc w:val="left"/>
    </w:lvl>
    <w:lvl w:ilvl="5" w:tplc="7E060A22">
      <w:start w:val="1"/>
      <w:numFmt w:val="decimal"/>
      <w:lvlText w:val=""/>
      <w:lvlJc w:val="left"/>
    </w:lvl>
    <w:lvl w:ilvl="6" w:tplc="3B5E1506">
      <w:start w:val="1"/>
      <w:numFmt w:val="decimal"/>
      <w:lvlText w:val=""/>
      <w:lvlJc w:val="left"/>
    </w:lvl>
    <w:lvl w:ilvl="7" w:tplc="0BDC317A">
      <w:start w:val="1"/>
      <w:numFmt w:val="decimal"/>
      <w:lvlText w:val=""/>
      <w:lvlJc w:val="left"/>
    </w:lvl>
    <w:lvl w:ilvl="8" w:tplc="5AE69EBC">
      <w:start w:val="1"/>
      <w:numFmt w:val="decimal"/>
      <w:lvlText w:val=""/>
      <w:lvlJc w:val="left"/>
    </w:lvl>
  </w:abstractNum>
  <w:abstractNum w:abstractNumId="5" w15:restartNumberingAfterBreak="0">
    <w:nsid w:val="00000006"/>
    <w:multiLevelType w:val="hybridMultilevel"/>
    <w:tmpl w:val="00000006"/>
    <w:lvl w:ilvl="0" w:tplc="9CF6EF90">
      <w:start w:val="1"/>
      <w:numFmt w:val="decimal"/>
      <w:lvlText w:val="%1."/>
      <w:lvlJc w:val="left"/>
      <w:pPr>
        <w:tabs>
          <w:tab w:val="num" w:pos="720"/>
        </w:tabs>
        <w:ind w:left="720" w:hanging="360"/>
      </w:pPr>
    </w:lvl>
    <w:lvl w:ilvl="1" w:tplc="06B0E224">
      <w:start w:val="1"/>
      <w:numFmt w:val="decimal"/>
      <w:lvlText w:val=""/>
      <w:lvlJc w:val="left"/>
    </w:lvl>
    <w:lvl w:ilvl="2" w:tplc="33B043F0">
      <w:start w:val="1"/>
      <w:numFmt w:val="decimal"/>
      <w:lvlText w:val=""/>
      <w:lvlJc w:val="left"/>
    </w:lvl>
    <w:lvl w:ilvl="3" w:tplc="9CE212F8">
      <w:start w:val="1"/>
      <w:numFmt w:val="decimal"/>
      <w:lvlText w:val=""/>
      <w:lvlJc w:val="left"/>
    </w:lvl>
    <w:lvl w:ilvl="4" w:tplc="1F5693CE">
      <w:start w:val="1"/>
      <w:numFmt w:val="decimal"/>
      <w:lvlText w:val=""/>
      <w:lvlJc w:val="left"/>
    </w:lvl>
    <w:lvl w:ilvl="5" w:tplc="DD5CD4F2">
      <w:start w:val="1"/>
      <w:numFmt w:val="decimal"/>
      <w:lvlText w:val=""/>
      <w:lvlJc w:val="left"/>
    </w:lvl>
    <w:lvl w:ilvl="6" w:tplc="D7905D00">
      <w:start w:val="1"/>
      <w:numFmt w:val="decimal"/>
      <w:lvlText w:val=""/>
      <w:lvlJc w:val="left"/>
    </w:lvl>
    <w:lvl w:ilvl="7" w:tplc="50C05F88">
      <w:start w:val="1"/>
      <w:numFmt w:val="decimal"/>
      <w:lvlText w:val=""/>
      <w:lvlJc w:val="left"/>
    </w:lvl>
    <w:lvl w:ilvl="8" w:tplc="48CC080C">
      <w:start w:val="1"/>
      <w:numFmt w:val="decimal"/>
      <w:lvlText w:val=""/>
      <w:lvlJc w:val="left"/>
    </w:lvl>
  </w:abstractNum>
  <w:abstractNum w:abstractNumId="6" w15:restartNumberingAfterBreak="0">
    <w:nsid w:val="00000007"/>
    <w:multiLevelType w:val="hybridMultilevel"/>
    <w:tmpl w:val="00000007"/>
    <w:lvl w:ilvl="0" w:tplc="15C0D4E0">
      <w:start w:val="1"/>
      <w:numFmt w:val="decimal"/>
      <w:lvlText w:val="%1."/>
      <w:lvlJc w:val="left"/>
      <w:pPr>
        <w:tabs>
          <w:tab w:val="num" w:pos="720"/>
        </w:tabs>
        <w:ind w:left="720" w:hanging="360"/>
      </w:pPr>
    </w:lvl>
    <w:lvl w:ilvl="1" w:tplc="19DC71FC">
      <w:start w:val="1"/>
      <w:numFmt w:val="decimal"/>
      <w:lvlText w:val=""/>
      <w:lvlJc w:val="left"/>
    </w:lvl>
    <w:lvl w:ilvl="2" w:tplc="3828E618">
      <w:start w:val="1"/>
      <w:numFmt w:val="decimal"/>
      <w:lvlText w:val=""/>
      <w:lvlJc w:val="left"/>
    </w:lvl>
    <w:lvl w:ilvl="3" w:tplc="E09C7568">
      <w:start w:val="1"/>
      <w:numFmt w:val="decimal"/>
      <w:lvlText w:val=""/>
      <w:lvlJc w:val="left"/>
    </w:lvl>
    <w:lvl w:ilvl="4" w:tplc="BC12A42A">
      <w:start w:val="1"/>
      <w:numFmt w:val="decimal"/>
      <w:lvlText w:val=""/>
      <w:lvlJc w:val="left"/>
    </w:lvl>
    <w:lvl w:ilvl="5" w:tplc="746257BA">
      <w:start w:val="1"/>
      <w:numFmt w:val="decimal"/>
      <w:lvlText w:val=""/>
      <w:lvlJc w:val="left"/>
    </w:lvl>
    <w:lvl w:ilvl="6" w:tplc="F014DBFA">
      <w:start w:val="1"/>
      <w:numFmt w:val="decimal"/>
      <w:lvlText w:val=""/>
      <w:lvlJc w:val="left"/>
    </w:lvl>
    <w:lvl w:ilvl="7" w:tplc="C3727912">
      <w:start w:val="1"/>
      <w:numFmt w:val="decimal"/>
      <w:lvlText w:val=""/>
      <w:lvlJc w:val="left"/>
    </w:lvl>
    <w:lvl w:ilvl="8" w:tplc="09C6529A">
      <w:start w:val="1"/>
      <w:numFmt w:val="decimal"/>
      <w:lvlText w:val=""/>
      <w:lvlJc w:val="left"/>
    </w:lvl>
  </w:abstractNum>
  <w:abstractNum w:abstractNumId="7" w15:restartNumberingAfterBreak="0">
    <w:nsid w:val="00000008"/>
    <w:multiLevelType w:val="hybridMultilevel"/>
    <w:tmpl w:val="00000008"/>
    <w:lvl w:ilvl="0" w:tplc="11E62C50">
      <w:start w:val="1"/>
      <w:numFmt w:val="decimal"/>
      <w:lvlText w:val="%1."/>
      <w:lvlJc w:val="left"/>
      <w:pPr>
        <w:tabs>
          <w:tab w:val="num" w:pos="720"/>
        </w:tabs>
        <w:ind w:left="720" w:hanging="360"/>
      </w:pPr>
    </w:lvl>
    <w:lvl w:ilvl="1" w:tplc="52DC416C">
      <w:start w:val="1"/>
      <w:numFmt w:val="decimal"/>
      <w:lvlText w:val=""/>
      <w:lvlJc w:val="left"/>
    </w:lvl>
    <w:lvl w:ilvl="2" w:tplc="3CF4BE54">
      <w:start w:val="1"/>
      <w:numFmt w:val="decimal"/>
      <w:lvlText w:val=""/>
      <w:lvlJc w:val="left"/>
    </w:lvl>
    <w:lvl w:ilvl="3" w:tplc="281C4590">
      <w:start w:val="1"/>
      <w:numFmt w:val="decimal"/>
      <w:lvlText w:val=""/>
      <w:lvlJc w:val="left"/>
    </w:lvl>
    <w:lvl w:ilvl="4" w:tplc="01F69B08">
      <w:start w:val="1"/>
      <w:numFmt w:val="decimal"/>
      <w:lvlText w:val=""/>
      <w:lvlJc w:val="left"/>
    </w:lvl>
    <w:lvl w:ilvl="5" w:tplc="EF32F292">
      <w:start w:val="1"/>
      <w:numFmt w:val="decimal"/>
      <w:lvlText w:val=""/>
      <w:lvlJc w:val="left"/>
    </w:lvl>
    <w:lvl w:ilvl="6" w:tplc="829E6C7A">
      <w:start w:val="1"/>
      <w:numFmt w:val="decimal"/>
      <w:lvlText w:val=""/>
      <w:lvlJc w:val="left"/>
    </w:lvl>
    <w:lvl w:ilvl="7" w:tplc="00B451A4">
      <w:start w:val="1"/>
      <w:numFmt w:val="decimal"/>
      <w:lvlText w:val=""/>
      <w:lvlJc w:val="left"/>
    </w:lvl>
    <w:lvl w:ilvl="8" w:tplc="7CEE35FA">
      <w:start w:val="1"/>
      <w:numFmt w:val="decimal"/>
      <w:lvlText w:val=""/>
      <w:lvlJc w:val="left"/>
    </w:lvl>
  </w:abstractNum>
  <w:abstractNum w:abstractNumId="8" w15:restartNumberingAfterBreak="0">
    <w:nsid w:val="00000009"/>
    <w:multiLevelType w:val="hybridMultilevel"/>
    <w:tmpl w:val="00000009"/>
    <w:lvl w:ilvl="0" w:tplc="5664D46A">
      <w:start w:val="1"/>
      <w:numFmt w:val="decimal"/>
      <w:lvlText w:val="%1."/>
      <w:lvlJc w:val="left"/>
      <w:pPr>
        <w:tabs>
          <w:tab w:val="num" w:pos="720"/>
        </w:tabs>
        <w:ind w:left="720" w:hanging="360"/>
      </w:pPr>
    </w:lvl>
    <w:lvl w:ilvl="1" w:tplc="9CEEDE1E">
      <w:start w:val="1"/>
      <w:numFmt w:val="decimal"/>
      <w:lvlText w:val=""/>
      <w:lvlJc w:val="left"/>
    </w:lvl>
    <w:lvl w:ilvl="2" w:tplc="ABF0BF82">
      <w:start w:val="1"/>
      <w:numFmt w:val="decimal"/>
      <w:lvlText w:val=""/>
      <w:lvlJc w:val="left"/>
    </w:lvl>
    <w:lvl w:ilvl="3" w:tplc="7122855A">
      <w:start w:val="1"/>
      <w:numFmt w:val="decimal"/>
      <w:lvlText w:val=""/>
      <w:lvlJc w:val="left"/>
    </w:lvl>
    <w:lvl w:ilvl="4" w:tplc="5F9EA2AC">
      <w:start w:val="1"/>
      <w:numFmt w:val="decimal"/>
      <w:lvlText w:val=""/>
      <w:lvlJc w:val="left"/>
    </w:lvl>
    <w:lvl w:ilvl="5" w:tplc="242ACF06">
      <w:start w:val="1"/>
      <w:numFmt w:val="decimal"/>
      <w:lvlText w:val=""/>
      <w:lvlJc w:val="left"/>
    </w:lvl>
    <w:lvl w:ilvl="6" w:tplc="B38ED422">
      <w:start w:val="1"/>
      <w:numFmt w:val="decimal"/>
      <w:lvlText w:val=""/>
      <w:lvlJc w:val="left"/>
    </w:lvl>
    <w:lvl w:ilvl="7" w:tplc="C96A8098">
      <w:start w:val="1"/>
      <w:numFmt w:val="decimal"/>
      <w:lvlText w:val=""/>
      <w:lvlJc w:val="left"/>
    </w:lvl>
    <w:lvl w:ilvl="8" w:tplc="DF8A70C2">
      <w:start w:val="1"/>
      <w:numFmt w:val="decimal"/>
      <w:lvlText w:val=""/>
      <w:lvlJc w:val="left"/>
    </w:lvl>
  </w:abstractNum>
  <w:abstractNum w:abstractNumId="9" w15:restartNumberingAfterBreak="0">
    <w:nsid w:val="0000000A"/>
    <w:multiLevelType w:val="hybridMultilevel"/>
    <w:tmpl w:val="0000000A"/>
    <w:lvl w:ilvl="0" w:tplc="AE129160">
      <w:start w:val="1"/>
      <w:numFmt w:val="decimal"/>
      <w:lvlText w:val="%1."/>
      <w:lvlJc w:val="left"/>
      <w:pPr>
        <w:tabs>
          <w:tab w:val="num" w:pos="720"/>
        </w:tabs>
        <w:ind w:left="720" w:hanging="360"/>
      </w:pPr>
    </w:lvl>
    <w:lvl w:ilvl="1" w:tplc="8146FEBE">
      <w:start w:val="1"/>
      <w:numFmt w:val="decimal"/>
      <w:lvlText w:val=""/>
      <w:lvlJc w:val="left"/>
    </w:lvl>
    <w:lvl w:ilvl="2" w:tplc="47E812D8">
      <w:start w:val="1"/>
      <w:numFmt w:val="decimal"/>
      <w:lvlText w:val=""/>
      <w:lvlJc w:val="left"/>
    </w:lvl>
    <w:lvl w:ilvl="3" w:tplc="2FC61A08">
      <w:start w:val="1"/>
      <w:numFmt w:val="decimal"/>
      <w:lvlText w:val=""/>
      <w:lvlJc w:val="left"/>
    </w:lvl>
    <w:lvl w:ilvl="4" w:tplc="EF3EA788">
      <w:start w:val="1"/>
      <w:numFmt w:val="decimal"/>
      <w:lvlText w:val=""/>
      <w:lvlJc w:val="left"/>
    </w:lvl>
    <w:lvl w:ilvl="5" w:tplc="A41EA72C">
      <w:start w:val="1"/>
      <w:numFmt w:val="decimal"/>
      <w:lvlText w:val=""/>
      <w:lvlJc w:val="left"/>
    </w:lvl>
    <w:lvl w:ilvl="6" w:tplc="E52A0B46">
      <w:start w:val="1"/>
      <w:numFmt w:val="decimal"/>
      <w:lvlText w:val=""/>
      <w:lvlJc w:val="left"/>
    </w:lvl>
    <w:lvl w:ilvl="7" w:tplc="D48C8EB6">
      <w:start w:val="1"/>
      <w:numFmt w:val="decimal"/>
      <w:lvlText w:val=""/>
      <w:lvlJc w:val="left"/>
    </w:lvl>
    <w:lvl w:ilvl="8" w:tplc="41084EEE">
      <w:start w:val="1"/>
      <w:numFmt w:val="decimal"/>
      <w:lvlText w:val=""/>
      <w:lvlJc w:val="left"/>
    </w:lvl>
  </w:abstractNum>
  <w:abstractNum w:abstractNumId="10" w15:restartNumberingAfterBreak="0">
    <w:nsid w:val="0000000B"/>
    <w:multiLevelType w:val="hybridMultilevel"/>
    <w:tmpl w:val="0000000B"/>
    <w:lvl w:ilvl="0" w:tplc="3AC4DA26">
      <w:start w:val="1"/>
      <w:numFmt w:val="decimal"/>
      <w:lvlText w:val="%1."/>
      <w:lvlJc w:val="left"/>
      <w:pPr>
        <w:tabs>
          <w:tab w:val="num" w:pos="720"/>
        </w:tabs>
        <w:ind w:left="720" w:hanging="360"/>
      </w:pPr>
    </w:lvl>
    <w:lvl w:ilvl="1" w:tplc="7DAA7628">
      <w:start w:val="1"/>
      <w:numFmt w:val="decimal"/>
      <w:lvlText w:val=""/>
      <w:lvlJc w:val="left"/>
    </w:lvl>
    <w:lvl w:ilvl="2" w:tplc="61A8FFF2">
      <w:start w:val="1"/>
      <w:numFmt w:val="decimal"/>
      <w:lvlText w:val=""/>
      <w:lvlJc w:val="left"/>
    </w:lvl>
    <w:lvl w:ilvl="3" w:tplc="ADFE5886">
      <w:start w:val="1"/>
      <w:numFmt w:val="decimal"/>
      <w:lvlText w:val=""/>
      <w:lvlJc w:val="left"/>
    </w:lvl>
    <w:lvl w:ilvl="4" w:tplc="75326138">
      <w:start w:val="1"/>
      <w:numFmt w:val="decimal"/>
      <w:lvlText w:val=""/>
      <w:lvlJc w:val="left"/>
    </w:lvl>
    <w:lvl w:ilvl="5" w:tplc="2FC4DC30">
      <w:start w:val="1"/>
      <w:numFmt w:val="decimal"/>
      <w:lvlText w:val=""/>
      <w:lvlJc w:val="left"/>
    </w:lvl>
    <w:lvl w:ilvl="6" w:tplc="AF1A1F2E">
      <w:start w:val="1"/>
      <w:numFmt w:val="decimal"/>
      <w:lvlText w:val=""/>
      <w:lvlJc w:val="left"/>
    </w:lvl>
    <w:lvl w:ilvl="7" w:tplc="73FAE25E">
      <w:start w:val="1"/>
      <w:numFmt w:val="decimal"/>
      <w:lvlText w:val=""/>
      <w:lvlJc w:val="left"/>
    </w:lvl>
    <w:lvl w:ilvl="8" w:tplc="BAFCDD08">
      <w:start w:val="1"/>
      <w:numFmt w:val="decimal"/>
      <w:lvlText w:val=""/>
      <w:lvlJc w:val="left"/>
    </w:lvl>
  </w:abstractNum>
  <w:abstractNum w:abstractNumId="11" w15:restartNumberingAfterBreak="0">
    <w:nsid w:val="0000000C"/>
    <w:multiLevelType w:val="hybridMultilevel"/>
    <w:tmpl w:val="0000000C"/>
    <w:lvl w:ilvl="0" w:tplc="EC1C9DDC">
      <w:start w:val="1"/>
      <w:numFmt w:val="decimal"/>
      <w:lvlText w:val="%1."/>
      <w:lvlJc w:val="left"/>
      <w:pPr>
        <w:tabs>
          <w:tab w:val="num" w:pos="720"/>
        </w:tabs>
        <w:ind w:left="720" w:hanging="360"/>
      </w:pPr>
    </w:lvl>
    <w:lvl w:ilvl="1" w:tplc="9A3EB31E">
      <w:start w:val="1"/>
      <w:numFmt w:val="decimal"/>
      <w:lvlText w:val=""/>
      <w:lvlJc w:val="left"/>
    </w:lvl>
    <w:lvl w:ilvl="2" w:tplc="1D8CC976">
      <w:start w:val="1"/>
      <w:numFmt w:val="decimal"/>
      <w:lvlText w:val=""/>
      <w:lvlJc w:val="left"/>
    </w:lvl>
    <w:lvl w:ilvl="3" w:tplc="5C025262">
      <w:start w:val="1"/>
      <w:numFmt w:val="decimal"/>
      <w:lvlText w:val=""/>
      <w:lvlJc w:val="left"/>
    </w:lvl>
    <w:lvl w:ilvl="4" w:tplc="EABE14F6">
      <w:start w:val="1"/>
      <w:numFmt w:val="decimal"/>
      <w:lvlText w:val=""/>
      <w:lvlJc w:val="left"/>
    </w:lvl>
    <w:lvl w:ilvl="5" w:tplc="7F626FF0">
      <w:start w:val="1"/>
      <w:numFmt w:val="decimal"/>
      <w:lvlText w:val=""/>
      <w:lvlJc w:val="left"/>
    </w:lvl>
    <w:lvl w:ilvl="6" w:tplc="EE04C94C">
      <w:start w:val="1"/>
      <w:numFmt w:val="decimal"/>
      <w:lvlText w:val=""/>
      <w:lvlJc w:val="left"/>
    </w:lvl>
    <w:lvl w:ilvl="7" w:tplc="EEE0884E">
      <w:start w:val="1"/>
      <w:numFmt w:val="decimal"/>
      <w:lvlText w:val=""/>
      <w:lvlJc w:val="left"/>
    </w:lvl>
    <w:lvl w:ilvl="8" w:tplc="ADAE8322">
      <w:start w:val="1"/>
      <w:numFmt w:val="decimal"/>
      <w:lvlText w:val=""/>
      <w:lvlJc w:val="left"/>
    </w:lvl>
  </w:abstractNum>
  <w:abstractNum w:abstractNumId="12" w15:restartNumberingAfterBreak="0">
    <w:nsid w:val="0000000D"/>
    <w:multiLevelType w:val="hybridMultilevel"/>
    <w:tmpl w:val="0000000D"/>
    <w:lvl w:ilvl="0" w:tplc="5D0A9EC6">
      <w:start w:val="1"/>
      <w:numFmt w:val="decimal"/>
      <w:lvlText w:val="%1."/>
      <w:lvlJc w:val="left"/>
      <w:pPr>
        <w:tabs>
          <w:tab w:val="num" w:pos="720"/>
        </w:tabs>
        <w:ind w:left="720" w:hanging="360"/>
      </w:pPr>
    </w:lvl>
    <w:lvl w:ilvl="1" w:tplc="A438A9BC">
      <w:start w:val="1"/>
      <w:numFmt w:val="decimal"/>
      <w:lvlText w:val=""/>
      <w:lvlJc w:val="left"/>
    </w:lvl>
    <w:lvl w:ilvl="2" w:tplc="41BA0386">
      <w:start w:val="1"/>
      <w:numFmt w:val="decimal"/>
      <w:lvlText w:val=""/>
      <w:lvlJc w:val="left"/>
    </w:lvl>
    <w:lvl w:ilvl="3" w:tplc="812E6780">
      <w:start w:val="1"/>
      <w:numFmt w:val="decimal"/>
      <w:lvlText w:val=""/>
      <w:lvlJc w:val="left"/>
    </w:lvl>
    <w:lvl w:ilvl="4" w:tplc="3544B80A">
      <w:start w:val="1"/>
      <w:numFmt w:val="decimal"/>
      <w:lvlText w:val=""/>
      <w:lvlJc w:val="left"/>
    </w:lvl>
    <w:lvl w:ilvl="5" w:tplc="ED488072">
      <w:start w:val="1"/>
      <w:numFmt w:val="decimal"/>
      <w:lvlText w:val=""/>
      <w:lvlJc w:val="left"/>
    </w:lvl>
    <w:lvl w:ilvl="6" w:tplc="3E1E5500">
      <w:start w:val="1"/>
      <w:numFmt w:val="decimal"/>
      <w:lvlText w:val=""/>
      <w:lvlJc w:val="left"/>
    </w:lvl>
    <w:lvl w:ilvl="7" w:tplc="6F86E1C4">
      <w:start w:val="1"/>
      <w:numFmt w:val="decimal"/>
      <w:lvlText w:val=""/>
      <w:lvlJc w:val="left"/>
    </w:lvl>
    <w:lvl w:ilvl="8" w:tplc="D9F887A4">
      <w:start w:val="1"/>
      <w:numFmt w:val="decimal"/>
      <w:lvlText w:val=""/>
      <w:lvlJc w:val="left"/>
    </w:lvl>
  </w:abstractNum>
  <w:num w:numId="1" w16cid:durableId="1948081006">
    <w:abstractNumId w:val="0"/>
  </w:num>
  <w:num w:numId="2" w16cid:durableId="810099039">
    <w:abstractNumId w:val="1"/>
  </w:num>
  <w:num w:numId="3" w16cid:durableId="200820740">
    <w:abstractNumId w:val="2"/>
  </w:num>
  <w:num w:numId="4" w16cid:durableId="663554769">
    <w:abstractNumId w:val="3"/>
  </w:num>
  <w:num w:numId="5" w16cid:durableId="786464271">
    <w:abstractNumId w:val="4"/>
  </w:num>
  <w:num w:numId="6" w16cid:durableId="1713188039">
    <w:abstractNumId w:val="5"/>
  </w:num>
  <w:num w:numId="7" w16cid:durableId="1761952317">
    <w:abstractNumId w:val="6"/>
  </w:num>
  <w:num w:numId="8" w16cid:durableId="2138378225">
    <w:abstractNumId w:val="7"/>
  </w:num>
  <w:num w:numId="9" w16cid:durableId="187836145">
    <w:abstractNumId w:val="8"/>
  </w:num>
  <w:num w:numId="10" w16cid:durableId="2047944664">
    <w:abstractNumId w:val="9"/>
  </w:num>
  <w:num w:numId="11" w16cid:durableId="1839926597">
    <w:abstractNumId w:val="10"/>
  </w:num>
  <w:num w:numId="12" w16cid:durableId="387195484">
    <w:abstractNumId w:val="11"/>
  </w:num>
  <w:num w:numId="13" w16cid:durableId="1101100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335D9"/>
    <w:rsid w:val="0001313F"/>
    <w:rsid w:val="000B2D91"/>
    <w:rsid w:val="00125DF9"/>
    <w:rsid w:val="001351EC"/>
    <w:rsid w:val="001C5E95"/>
    <w:rsid w:val="001D0A10"/>
    <w:rsid w:val="002A2C7C"/>
    <w:rsid w:val="002B610F"/>
    <w:rsid w:val="00344F00"/>
    <w:rsid w:val="00427352"/>
    <w:rsid w:val="004932C7"/>
    <w:rsid w:val="005069BF"/>
    <w:rsid w:val="005C0A1A"/>
    <w:rsid w:val="0060073A"/>
    <w:rsid w:val="006971D3"/>
    <w:rsid w:val="006A251F"/>
    <w:rsid w:val="00704F56"/>
    <w:rsid w:val="007467ED"/>
    <w:rsid w:val="007770AB"/>
    <w:rsid w:val="00780459"/>
    <w:rsid w:val="00827DD3"/>
    <w:rsid w:val="008900C5"/>
    <w:rsid w:val="009027D9"/>
    <w:rsid w:val="009335D9"/>
    <w:rsid w:val="00992440"/>
    <w:rsid w:val="009A1570"/>
    <w:rsid w:val="009B50EA"/>
    <w:rsid w:val="00B276FC"/>
    <w:rsid w:val="00B92C21"/>
    <w:rsid w:val="00D63895"/>
    <w:rsid w:val="00DA2C8A"/>
    <w:rsid w:val="00DA7AF8"/>
    <w:rsid w:val="00DD55C6"/>
    <w:rsid w:val="00E1544F"/>
    <w:rsid w:val="00E521DC"/>
    <w:rsid w:val="00ED2348"/>
    <w:rsid w:val="00EE4066"/>
    <w:rsid w:val="00F0240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D60B"/>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827D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Code">
    <w:name w:val="IndentedCode"/>
    <w:pPr>
      <w:shd w:val="solid" w:color="E2E2E2" w:fill="auto"/>
    </w:pPr>
    <w:rPr>
      <w:rFonts w:ascii="Consolas" w:eastAsia="Consolas" w:hAnsi="Consolas" w:cs="Consolas"/>
      <w:sz w:val="20"/>
      <w:szCs w:val="20"/>
    </w:rPr>
  </w:style>
  <w:style w:type="character" w:customStyle="1" w:styleId="Heading3Char">
    <w:name w:val="Heading 3 Char"/>
    <w:basedOn w:val="DefaultParagraphFont"/>
    <w:link w:val="Heading3"/>
    <w:uiPriority w:val="9"/>
    <w:rsid w:val="00827DD3"/>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B92C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2C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34</cp:revision>
  <dcterms:created xsi:type="dcterms:W3CDTF">2025-06-23T14:29:00Z</dcterms:created>
  <dcterms:modified xsi:type="dcterms:W3CDTF">2025-06-30T14:41:00Z</dcterms:modified>
</cp:coreProperties>
</file>