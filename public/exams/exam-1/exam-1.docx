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6231" w14:textId="1B494212" w:rsidR="00186F58" w:rsidRDefault="009D380A" w:rsidP="009D380A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Pr="009D380A">
        <w:rPr>
          <w:lang w:val="ru-RU"/>
        </w:rPr>
        <w:t xml:space="preserve">: </w:t>
      </w:r>
      <w:r>
        <w:rPr>
          <w:lang w:val="ru-RU"/>
        </w:rPr>
        <w:t>отгадайте философскую идею по картинке</w:t>
      </w:r>
    </w:p>
    <w:p w14:paraId="70B09E03" w14:textId="05040FE4" w:rsidR="00CF284D" w:rsidRPr="00FD1960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E243AC" wp14:editId="65AFB103">
            <wp:extent cx="2705100" cy="4064000"/>
            <wp:effectExtent l="0" t="0" r="0" b="0"/>
            <wp:docPr id="18257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4824" name="Picture 182574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4C50" w14:textId="4D411E80" w:rsidR="00CE59AC" w:rsidRPr="00067DA0" w:rsidRDefault="00CE59AC" w:rsidP="009C0057">
      <w:pPr>
        <w:pStyle w:val="spoiler"/>
      </w:pPr>
      <w:r w:rsidRPr="00067DA0">
        <w:t xml:space="preserve">Ответ: </w:t>
      </w:r>
      <w:r w:rsidRPr="009C0057">
        <w:t xml:space="preserve">Логический парадокс осмысления </w:t>
      </w:r>
      <w:proofErr w:type="spellStart"/>
      <w:r w:rsidRPr="009C0057">
        <w:t>каппадокийцами</w:t>
      </w:r>
      <w:proofErr w:type="spellEnd"/>
      <w:r w:rsidRPr="009C0057">
        <w:t xml:space="preserve"> бога через фрактальную структуру включения его общего (</w:t>
      </w:r>
      <w:proofErr w:type="spellStart"/>
      <w:r w:rsidRPr="009C0057">
        <w:t>усии</w:t>
      </w:r>
      <w:proofErr w:type="spellEnd"/>
      <w:r w:rsidRPr="009C0057">
        <w:t>) в частное (</w:t>
      </w:r>
      <w:proofErr w:type="spellStart"/>
      <w:r w:rsidRPr="009C0057">
        <w:t>юпостасиса</w:t>
      </w:r>
      <w:proofErr w:type="spellEnd"/>
      <w:r w:rsidRPr="009C0057">
        <w:t xml:space="preserve">) и включения частного в общее. На картинке Гарри Поттер смотрит на карту мародёров, на которой видит себя, смотрящего на карту мародёров и </w:t>
      </w:r>
      <w:proofErr w:type="spellStart"/>
      <w:r w:rsidRPr="009C0057">
        <w:t>тп</w:t>
      </w:r>
      <w:proofErr w:type="spellEnd"/>
      <w:r w:rsidRPr="009C0057">
        <w:t>.</w:t>
      </w:r>
    </w:p>
    <w:p w14:paraId="606A8139" w14:textId="6AE06ED0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>Задание 2</w:t>
      </w:r>
      <w:r w:rsidRPr="009D380A">
        <w:rPr>
          <w:lang w:val="ru-RU"/>
        </w:rPr>
        <w:t xml:space="preserve">: </w:t>
      </w:r>
      <w:r w:rsidR="00CE59AC" w:rsidRPr="00CE59AC">
        <w:rPr>
          <w:lang w:val="ru-RU"/>
        </w:rPr>
        <w:t>Отгадайте две философские идеи по двум картинкам</w:t>
      </w:r>
    </w:p>
    <w:p w14:paraId="2F9E2126" w14:textId="1BE244B7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72D980" wp14:editId="259E7526">
            <wp:extent cx="4064000" cy="2705100"/>
            <wp:effectExtent l="0" t="0" r="0" b="0"/>
            <wp:docPr id="29137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72076" name="Picture 291372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A155" w14:textId="7E4063A6" w:rsidR="000D1BD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3BC022" wp14:editId="201B8DEE">
            <wp:extent cx="4064000" cy="2705100"/>
            <wp:effectExtent l="0" t="0" r="0" b="0"/>
            <wp:docPr id="1228854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4535" name="Picture 1228854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E96C" w14:textId="3EEBDFD4" w:rsidR="00CE59AC" w:rsidRDefault="00CE59AC" w:rsidP="00C42FFF">
      <w:pPr>
        <w:pStyle w:val="spoiler"/>
      </w:pPr>
      <w:r>
        <w:t>Ответ</w:t>
      </w:r>
      <w:proofErr w:type="gramStart"/>
      <w:r>
        <w:t xml:space="preserve">: </w:t>
      </w:r>
      <w:r w:rsidRPr="00CE59AC">
        <w:t>На</w:t>
      </w:r>
      <w:proofErr w:type="gramEnd"/>
      <w:r w:rsidRPr="00CE59AC">
        <w:t xml:space="preserve"> обеих картинках изображены три публичных образа Бэтмена — подлинная сущность Брюса Уэйна, справедливый супергерой для жителей </w:t>
      </w:r>
      <w:proofErr w:type="spellStart"/>
      <w:r w:rsidRPr="00CE59AC">
        <w:t>Готема</w:t>
      </w:r>
      <w:proofErr w:type="spellEnd"/>
      <w:r w:rsidRPr="00CE59AC">
        <w:t xml:space="preserve"> и легкомысленный бизнесмен для прессы. На первой картинке туманом окутаны тела и видны только лица — </w:t>
      </w:r>
      <w:proofErr w:type="spellStart"/>
      <w:r w:rsidRPr="00CE59AC">
        <w:t>юпостасисы</w:t>
      </w:r>
      <w:proofErr w:type="spellEnd"/>
      <w:r w:rsidRPr="00CE59AC">
        <w:t xml:space="preserve">, что демонстрирует примат личности над сущностью; правильный ответ — восточное богословие. На второй картинке четко изображена подлинная сущность Брюса </w:t>
      </w:r>
      <w:proofErr w:type="spellStart"/>
      <w:r w:rsidRPr="00CE59AC">
        <w:t>Уейна</w:t>
      </w:r>
      <w:proofErr w:type="spellEnd"/>
      <w:r w:rsidRPr="00CE59AC">
        <w:t>, а в тумане находятся два его образа, что демонстрирует примат сущности над личностью. Ответ — западное богословие.</w:t>
      </w:r>
    </w:p>
    <w:p w14:paraId="21EFC206" w14:textId="6B6C3F1D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>Задание 3</w:t>
      </w:r>
      <w:r w:rsidRPr="009D380A">
        <w:rPr>
          <w:lang w:val="ru-RU"/>
        </w:rPr>
        <w:t xml:space="preserve">: </w:t>
      </w:r>
      <w:r w:rsidR="004C095D" w:rsidRPr="004C095D">
        <w:rPr>
          <w:lang w:val="ru-RU"/>
        </w:rPr>
        <w:t>Отгадайте философа или его идею по картинке</w:t>
      </w:r>
    </w:p>
    <w:p w14:paraId="0334F6E1" w14:textId="12E269F5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07A463" wp14:editId="7E346AF1">
            <wp:extent cx="4064000" cy="2705100"/>
            <wp:effectExtent l="0" t="0" r="0" b="0"/>
            <wp:docPr id="2010454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4495" name="Picture 20104544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D6C5" w14:textId="7E95BCD0" w:rsidR="004C095D" w:rsidRDefault="004C095D" w:rsidP="00C42FFF">
      <w:pPr>
        <w:pStyle w:val="spoiler"/>
      </w:pPr>
      <w:r>
        <w:t xml:space="preserve">Ответ: </w:t>
      </w:r>
      <w:r w:rsidRPr="004C095D">
        <w:t xml:space="preserve">Эпикур и его </w:t>
      </w:r>
      <w:proofErr w:type="spellStart"/>
      <w:r w:rsidRPr="004C095D">
        <w:t>Тетрафармакон</w:t>
      </w:r>
      <w:proofErr w:type="spellEnd"/>
      <w:r w:rsidRPr="004C095D">
        <w:t>. Слева направо воплощения каждого тезиса: 1) «Богов» бояться не надо 2) Смерти бояться не надо 3) Страдание легко перенести 4) Благо легко достижимо</w:t>
      </w:r>
      <w:r>
        <w:t>.</w:t>
      </w:r>
    </w:p>
    <w:p w14:paraId="08388682" w14:textId="1E1FC284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t>Задание 4</w:t>
      </w:r>
      <w:r w:rsidRPr="009D380A">
        <w:rPr>
          <w:lang w:val="ru-RU"/>
        </w:rPr>
        <w:t xml:space="preserve">: </w:t>
      </w:r>
      <w:r w:rsidR="004C095D" w:rsidRPr="004C095D">
        <w:rPr>
          <w:lang w:val="ru-RU"/>
        </w:rPr>
        <w:t>Отгадайте философа по картинке</w:t>
      </w:r>
    </w:p>
    <w:p w14:paraId="5B48858E" w14:textId="1E0949AF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55C7545" wp14:editId="0A247B62">
            <wp:extent cx="2705100" cy="4064000"/>
            <wp:effectExtent l="0" t="0" r="0" b="0"/>
            <wp:docPr id="1163720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0147" name="Picture 1163720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C7E9" w14:textId="7C302324" w:rsidR="004C095D" w:rsidRDefault="004C095D" w:rsidP="00C42FFF">
      <w:pPr>
        <w:pStyle w:val="spoiler"/>
      </w:pPr>
      <w:r>
        <w:lastRenderedPageBreak/>
        <w:t xml:space="preserve">Ответ: </w:t>
      </w:r>
      <w:r w:rsidRPr="004C095D">
        <w:t>Пузырь как непознаваемая протяжённая субстанция удерживает первичные качества — число (шар с цифрой), движение (птица), форма (куб) и протяженность (зелёное вещество). Правильный ответ — Джон Локк.</w:t>
      </w:r>
    </w:p>
    <w:p w14:paraId="78679624" w14:textId="00784503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t>Задание 5</w:t>
      </w:r>
      <w:r w:rsidRPr="009D380A">
        <w:rPr>
          <w:lang w:val="ru-RU"/>
        </w:rPr>
        <w:t xml:space="preserve">: </w:t>
      </w:r>
      <w:r>
        <w:rPr>
          <w:lang w:val="ru-RU"/>
        </w:rPr>
        <w:t>отгадайте философскую идею по картинке</w:t>
      </w:r>
    </w:p>
    <w:p w14:paraId="68AAB827" w14:textId="52BB2F26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0CAC34" wp14:editId="40C0CBB6">
            <wp:extent cx="2705100" cy="4064000"/>
            <wp:effectExtent l="0" t="0" r="0" b="0"/>
            <wp:docPr id="1918981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1257" name="Picture 1918981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3BD" w14:textId="0FFBB499" w:rsidR="009F74C0" w:rsidRDefault="009F74C0" w:rsidP="00C42FFF">
      <w:pPr>
        <w:pStyle w:val="spoiler"/>
      </w:pPr>
      <w:r>
        <w:t xml:space="preserve">Ответ: </w:t>
      </w:r>
      <w:r w:rsidRPr="009F74C0">
        <w:t>Пузырь как протяжённая субстанция пропадает — остаются только качества и тот, кто их воспринимает, то есть мыслящая субстанция. Помимо первого воспринимающего появляется главный наблюдатель (человек в экране) — бог, в восприятии которого находится весь мир. Ответ — Джордж Беркли.</w:t>
      </w:r>
    </w:p>
    <w:p w14:paraId="01F53E7E" w14:textId="03001B25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>Задание 6</w:t>
      </w:r>
      <w:r w:rsidRPr="009D380A">
        <w:rPr>
          <w:lang w:val="ru-RU"/>
        </w:rPr>
        <w:t xml:space="preserve">: </w:t>
      </w:r>
      <w:r w:rsidR="00064045" w:rsidRPr="00064045">
        <w:rPr>
          <w:lang w:val="ru-RU"/>
        </w:rPr>
        <w:t>Отгадайте философа по картинке</w:t>
      </w:r>
    </w:p>
    <w:p w14:paraId="1A1064BC" w14:textId="12C700C5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7754E9E" wp14:editId="01679607">
            <wp:extent cx="2705100" cy="4064000"/>
            <wp:effectExtent l="0" t="0" r="0" b="0"/>
            <wp:docPr id="888417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766" name="Picture 888417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744" w14:textId="279BEB3A" w:rsidR="0066145F" w:rsidRDefault="0066145F" w:rsidP="00C42FFF">
      <w:pPr>
        <w:pStyle w:val="spoiler"/>
      </w:pPr>
      <w:r>
        <w:t xml:space="preserve">Ответ: </w:t>
      </w:r>
      <w:r w:rsidRPr="0066145F">
        <w:t>Дэвид Юм. Исчезает любая субстанция (Нео теперь тоже симуляция, главного наблюдателя нет), остаётся только поле восприятия (эмпирический опыт).</w:t>
      </w:r>
    </w:p>
    <w:p w14:paraId="3C3CD277" w14:textId="42BC24E8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t>Задание 7</w:t>
      </w:r>
      <w:r w:rsidRPr="009D380A">
        <w:rPr>
          <w:lang w:val="ru-RU"/>
        </w:rPr>
        <w:t xml:space="preserve">: </w:t>
      </w:r>
      <w:r w:rsidR="008512A9" w:rsidRPr="008512A9">
        <w:rPr>
          <w:lang w:val="ru-RU"/>
        </w:rPr>
        <w:t xml:space="preserve">Отгадайте философа по </w:t>
      </w:r>
      <w:r w:rsidR="008512A9">
        <w:rPr>
          <w:lang w:val="ru-RU"/>
        </w:rPr>
        <w:t xml:space="preserve">двум </w:t>
      </w:r>
      <w:r w:rsidR="008512A9" w:rsidRPr="008512A9">
        <w:rPr>
          <w:lang w:val="ru-RU"/>
        </w:rPr>
        <w:t>картинк</w:t>
      </w:r>
      <w:r w:rsidR="008512A9">
        <w:rPr>
          <w:lang w:val="ru-RU"/>
        </w:rPr>
        <w:t>ам</w:t>
      </w:r>
    </w:p>
    <w:p w14:paraId="7EA287B3" w14:textId="0631ED47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46860FC" wp14:editId="6316425A">
            <wp:extent cx="4064000" cy="2705100"/>
            <wp:effectExtent l="0" t="0" r="0" b="0"/>
            <wp:docPr id="64333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405" name="Picture 64333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75D" w14:textId="066DFFB4" w:rsidR="00CF284D" w:rsidRDefault="00FD1960" w:rsidP="00CF284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4F7459A" wp14:editId="7AEC7D28">
            <wp:extent cx="3251200" cy="3251200"/>
            <wp:effectExtent l="0" t="0" r="0" b="0"/>
            <wp:docPr id="920900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068" name="Picture 920900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92F8" w14:textId="7B701A99" w:rsidR="008512A9" w:rsidRDefault="008512A9" w:rsidP="00C42FFF">
      <w:pPr>
        <w:pStyle w:val="spoiler"/>
      </w:pPr>
      <w:r>
        <w:t xml:space="preserve">Ответ: </w:t>
      </w:r>
      <w:r w:rsidRPr="008512A9">
        <w:t xml:space="preserve">Рене Декарт. На первой картинке изображён человек, с помощью рассуждений (формул) выводящий факт собственного существования. На второй картинке изображён человек, стоящий на разделе (посередине дороги) между мыслящей </w:t>
      </w:r>
      <w:r w:rsidR="00E61F99" w:rsidRPr="008512A9">
        <w:t>субстанцией</w:t>
      </w:r>
      <w:r w:rsidRPr="008512A9">
        <w:t xml:space="preserve"> (формулы на фасадах домов) и протяженной </w:t>
      </w:r>
      <w:r w:rsidR="00E61F99" w:rsidRPr="008512A9">
        <w:t>субстанцией</w:t>
      </w:r>
      <w:r w:rsidRPr="008512A9">
        <w:t xml:space="preserve"> (протяжённая стена).</w:t>
      </w:r>
    </w:p>
    <w:p w14:paraId="7F41D3C1" w14:textId="1B8F6784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t xml:space="preserve">Задание </w:t>
      </w:r>
      <w:r w:rsidR="00C63ADF">
        <w:rPr>
          <w:lang w:val="ru-RU"/>
        </w:rPr>
        <w:t>8</w:t>
      </w:r>
      <w:r w:rsidRPr="009D380A">
        <w:rPr>
          <w:lang w:val="ru-RU"/>
        </w:rPr>
        <w:t xml:space="preserve">: </w:t>
      </w:r>
      <w:r w:rsidR="002E7E8F" w:rsidRPr="002E7E8F">
        <w:rPr>
          <w:lang w:val="ru-RU"/>
        </w:rPr>
        <w:t>Отгадайте философа или его идею по картинке</w:t>
      </w:r>
    </w:p>
    <w:p w14:paraId="754BFD50" w14:textId="7201E0E4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1D8556" wp14:editId="57BF0E56">
            <wp:extent cx="4064000" cy="2806700"/>
            <wp:effectExtent l="0" t="0" r="0" b="0"/>
            <wp:docPr id="1811354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54765" name="Picture 18113547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A3B" w14:textId="1473A65D" w:rsidR="00005036" w:rsidRDefault="00005036" w:rsidP="001C2D04">
      <w:pPr>
        <w:pStyle w:val="spoiler"/>
      </w:pPr>
      <w:r>
        <w:t xml:space="preserve">Ответ: </w:t>
      </w:r>
      <w:r w:rsidRPr="00005036">
        <w:t>Марк Аврелий и отказ от прошлых и будущих переживаний для достижения атараксии.</w:t>
      </w:r>
    </w:p>
    <w:p w14:paraId="19C958B8" w14:textId="7329C35B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Задание </w:t>
      </w:r>
      <w:r w:rsidR="00205D10">
        <w:rPr>
          <w:lang w:val="ru-RU"/>
        </w:rPr>
        <w:t>9</w:t>
      </w:r>
      <w:r w:rsidRPr="009D380A">
        <w:rPr>
          <w:lang w:val="ru-RU"/>
        </w:rPr>
        <w:t xml:space="preserve">: </w:t>
      </w:r>
      <w:r w:rsidR="001B49C2" w:rsidRPr="001B49C2">
        <w:rPr>
          <w:lang w:val="ru-RU"/>
        </w:rPr>
        <w:t>Отгадайте философа или его идею по картинке</w:t>
      </w:r>
    </w:p>
    <w:p w14:paraId="225E6159" w14:textId="4ABB91A3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CEE7EB" wp14:editId="2E637F94">
            <wp:extent cx="4064000" cy="2705100"/>
            <wp:effectExtent l="0" t="0" r="0" b="0"/>
            <wp:docPr id="1947502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0276" name="Picture 1947502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A654" w14:textId="663B42B0" w:rsidR="001B49C2" w:rsidRDefault="001B49C2" w:rsidP="00EF2DF2">
      <w:pPr>
        <w:pStyle w:val="spoiler"/>
      </w:pPr>
      <w:r>
        <w:t xml:space="preserve">Ответ: </w:t>
      </w:r>
      <w:r w:rsidRPr="001B49C2">
        <w:t xml:space="preserve">Джордж Беркли и его идея </w:t>
      </w:r>
      <w:proofErr w:type="spellStart"/>
      <w:r w:rsidRPr="001B49C2">
        <w:t>esse</w:t>
      </w:r>
      <w:proofErr w:type="spellEnd"/>
      <w:r w:rsidRPr="001B49C2">
        <w:t xml:space="preserve"> </w:t>
      </w:r>
      <w:proofErr w:type="spellStart"/>
      <w:r w:rsidRPr="001B49C2">
        <w:t>est</w:t>
      </w:r>
      <w:proofErr w:type="spellEnd"/>
      <w:r w:rsidRPr="001B49C2">
        <w:t xml:space="preserve"> </w:t>
      </w:r>
      <w:proofErr w:type="spellStart"/>
      <w:r w:rsidRPr="001B49C2">
        <w:t>percipi</w:t>
      </w:r>
      <w:proofErr w:type="spellEnd"/>
      <w:r w:rsidRPr="001B49C2">
        <w:t xml:space="preserve"> (быть = быть воспринимаемым).</w:t>
      </w:r>
    </w:p>
    <w:p w14:paraId="3B49361B" w14:textId="239090CA" w:rsidR="00CF284D" w:rsidRDefault="00CF284D" w:rsidP="00CF284D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9C5D8D">
        <w:rPr>
          <w:lang w:val="ru-RU"/>
        </w:rPr>
        <w:t>0</w:t>
      </w:r>
      <w:r w:rsidR="009C5D8D" w:rsidRPr="009C5D8D">
        <w:rPr>
          <w:lang w:val="ru-RU"/>
        </w:rPr>
        <w:t xml:space="preserve"> Отгадайте философа или его идею по двум картинкам</w:t>
      </w:r>
    </w:p>
    <w:p w14:paraId="61AF509F" w14:textId="32108D51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0A28EE" wp14:editId="4BAFBBBA">
            <wp:extent cx="3251200" cy="3251200"/>
            <wp:effectExtent l="0" t="0" r="0" b="0"/>
            <wp:docPr id="765081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1277" name="Picture 7650812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BA38" w14:textId="684E85E9" w:rsidR="000D1BDD" w:rsidRDefault="00FD1960" w:rsidP="00CF284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77423F2" wp14:editId="1A6FCC22">
            <wp:extent cx="3251200" cy="3251200"/>
            <wp:effectExtent l="0" t="0" r="0" b="0"/>
            <wp:docPr id="21147660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6091" name="Picture 21147660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354" w14:textId="5554D3A9" w:rsidR="009C5D8D" w:rsidRDefault="009C5D8D" w:rsidP="00EF2DF2">
      <w:pPr>
        <w:pStyle w:val="spoiler"/>
      </w:pPr>
      <w:r>
        <w:t xml:space="preserve">Ответ: </w:t>
      </w:r>
      <w:r w:rsidRPr="009C5D8D">
        <w:t xml:space="preserve">Христианская </w:t>
      </w:r>
      <w:proofErr w:type="spellStart"/>
      <w:r w:rsidRPr="009C5D8D">
        <w:t>эклесия</w:t>
      </w:r>
      <w:proofErr w:type="spellEnd"/>
      <w:r w:rsidRPr="009C5D8D">
        <w:t xml:space="preserve"> и достижение сжатого времени. Первая картинка — человек стремится вести себя так, как будто он уже находится в будущем, к достижению которого он стремится (спираль времени ведущая к Граду Божьему). На второй картинке происходит разрыв линейного времени — то, чего люди добиваются, приходя в церковь.</w:t>
      </w:r>
    </w:p>
    <w:p w14:paraId="105FE294" w14:textId="78590B14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>Задание 1</w:t>
      </w:r>
      <w:r w:rsidR="00C729D7">
        <w:rPr>
          <w:lang w:val="ru-RU"/>
        </w:rPr>
        <w:t>1</w:t>
      </w:r>
      <w:r w:rsidRPr="009D380A">
        <w:rPr>
          <w:lang w:val="ru-RU"/>
        </w:rPr>
        <w:t xml:space="preserve">: </w:t>
      </w:r>
      <w:r w:rsidR="00C729D7" w:rsidRPr="00C729D7">
        <w:rPr>
          <w:lang w:val="ru-RU"/>
        </w:rPr>
        <w:t>Отгадайте философскую идею по картинке</w:t>
      </w:r>
    </w:p>
    <w:p w14:paraId="67196D64" w14:textId="6AC4F081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4B6CDE" wp14:editId="6C34F989">
            <wp:extent cx="2705100" cy="4064000"/>
            <wp:effectExtent l="0" t="0" r="0" b="0"/>
            <wp:docPr id="16089766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76681" name="Picture 16089766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40FA" w14:textId="5F3600B6" w:rsidR="00C729D7" w:rsidRDefault="00C729D7" w:rsidP="00EF2DF2">
      <w:pPr>
        <w:pStyle w:val="spoiler"/>
      </w:pPr>
      <w:r>
        <w:t xml:space="preserve">Ответ: </w:t>
      </w:r>
      <w:r w:rsidRPr="00C729D7">
        <w:t>Краш-тест — философствующий человек испытывает на прочность картину реальности.</w:t>
      </w:r>
    </w:p>
    <w:p w14:paraId="253C110B" w14:textId="5556A9E8" w:rsidR="00CF284D" w:rsidRPr="009D380A" w:rsidRDefault="00CF284D" w:rsidP="00CF284D">
      <w:pPr>
        <w:pStyle w:val="Heading2"/>
        <w:rPr>
          <w:lang w:val="ru-RU"/>
        </w:rPr>
      </w:pPr>
      <w:r>
        <w:rPr>
          <w:lang w:val="ru-RU"/>
        </w:rPr>
        <w:lastRenderedPageBreak/>
        <w:t>Задание 1</w:t>
      </w:r>
      <w:r w:rsidR="00E61D64">
        <w:rPr>
          <w:lang w:val="ru-RU"/>
        </w:rPr>
        <w:t>2</w:t>
      </w:r>
      <w:r w:rsidRPr="009D380A">
        <w:rPr>
          <w:lang w:val="ru-RU"/>
        </w:rPr>
        <w:t xml:space="preserve">: </w:t>
      </w:r>
      <w:r w:rsidR="00E61D64" w:rsidRPr="00E61D64">
        <w:rPr>
          <w:lang w:val="ru-RU"/>
        </w:rPr>
        <w:t>Отгадайте философа по картинке</w:t>
      </w:r>
    </w:p>
    <w:p w14:paraId="2612405E" w14:textId="2D170043" w:rsidR="00CF284D" w:rsidRDefault="00FD1960" w:rsidP="00CF28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71D7BD" wp14:editId="7D600123">
            <wp:extent cx="2705100" cy="4064000"/>
            <wp:effectExtent l="0" t="0" r="0" b="0"/>
            <wp:docPr id="282630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30657" name="Picture 282630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08BE" w14:textId="36B61FB0" w:rsidR="00CF284D" w:rsidRPr="00CF284D" w:rsidRDefault="00E61D64" w:rsidP="00EF2DF2">
      <w:pPr>
        <w:pStyle w:val="spoiler"/>
      </w:pPr>
      <w:r>
        <w:t xml:space="preserve">Ответ: </w:t>
      </w:r>
      <w:r w:rsidRPr="00E61D64">
        <w:t xml:space="preserve">Сократ. Спуск по лестнице символизирует поиск предельного основания через метод </w:t>
      </w:r>
      <w:proofErr w:type="spellStart"/>
      <w:r w:rsidRPr="00E61D64">
        <w:t>майевтики</w:t>
      </w:r>
      <w:proofErr w:type="spellEnd"/>
      <w:r w:rsidRPr="00E61D64">
        <w:t>.</w:t>
      </w:r>
    </w:p>
    <w:sectPr w:rsidR="00CF284D" w:rsidRPr="00CF28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25EB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EABF2">
      <w:start w:val="1"/>
      <w:numFmt w:val="decimal"/>
      <w:lvlText w:val=""/>
      <w:lvlJc w:val="left"/>
    </w:lvl>
    <w:lvl w:ilvl="2" w:tplc="ECA2C42E">
      <w:start w:val="1"/>
      <w:numFmt w:val="decimal"/>
      <w:lvlText w:val=""/>
      <w:lvlJc w:val="left"/>
    </w:lvl>
    <w:lvl w:ilvl="3" w:tplc="B448D6C4">
      <w:start w:val="1"/>
      <w:numFmt w:val="decimal"/>
      <w:lvlText w:val=""/>
      <w:lvlJc w:val="left"/>
    </w:lvl>
    <w:lvl w:ilvl="4" w:tplc="A49A1740">
      <w:start w:val="1"/>
      <w:numFmt w:val="decimal"/>
      <w:lvlText w:val=""/>
      <w:lvlJc w:val="left"/>
    </w:lvl>
    <w:lvl w:ilvl="5" w:tplc="57D6471A">
      <w:start w:val="1"/>
      <w:numFmt w:val="decimal"/>
      <w:lvlText w:val=""/>
      <w:lvlJc w:val="left"/>
    </w:lvl>
    <w:lvl w:ilvl="6" w:tplc="2A487372">
      <w:start w:val="1"/>
      <w:numFmt w:val="decimal"/>
      <w:lvlText w:val=""/>
      <w:lvlJc w:val="left"/>
    </w:lvl>
    <w:lvl w:ilvl="7" w:tplc="5F606A04">
      <w:start w:val="1"/>
      <w:numFmt w:val="decimal"/>
      <w:lvlText w:val=""/>
      <w:lvlJc w:val="left"/>
    </w:lvl>
    <w:lvl w:ilvl="8" w:tplc="A9083B8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0E67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A14CA">
      <w:start w:val="1"/>
      <w:numFmt w:val="decimal"/>
      <w:lvlText w:val=""/>
      <w:lvlJc w:val="left"/>
    </w:lvl>
    <w:lvl w:ilvl="2" w:tplc="F9FA71C4">
      <w:start w:val="1"/>
      <w:numFmt w:val="decimal"/>
      <w:lvlText w:val=""/>
      <w:lvlJc w:val="left"/>
    </w:lvl>
    <w:lvl w:ilvl="3" w:tplc="0540B86C">
      <w:start w:val="1"/>
      <w:numFmt w:val="decimal"/>
      <w:lvlText w:val=""/>
      <w:lvlJc w:val="left"/>
    </w:lvl>
    <w:lvl w:ilvl="4" w:tplc="8D8CDFDE">
      <w:start w:val="1"/>
      <w:numFmt w:val="decimal"/>
      <w:lvlText w:val=""/>
      <w:lvlJc w:val="left"/>
    </w:lvl>
    <w:lvl w:ilvl="5" w:tplc="047EBAB2">
      <w:start w:val="1"/>
      <w:numFmt w:val="decimal"/>
      <w:lvlText w:val=""/>
      <w:lvlJc w:val="left"/>
    </w:lvl>
    <w:lvl w:ilvl="6" w:tplc="F6AA71A6">
      <w:start w:val="1"/>
      <w:numFmt w:val="decimal"/>
      <w:lvlText w:val=""/>
      <w:lvlJc w:val="left"/>
    </w:lvl>
    <w:lvl w:ilvl="7" w:tplc="469AE2D8">
      <w:start w:val="1"/>
      <w:numFmt w:val="decimal"/>
      <w:lvlText w:val=""/>
      <w:lvlJc w:val="left"/>
    </w:lvl>
    <w:lvl w:ilvl="8" w:tplc="FE70B32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2469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AB374">
      <w:start w:val="1"/>
      <w:numFmt w:val="decimal"/>
      <w:lvlText w:val=""/>
      <w:lvlJc w:val="left"/>
    </w:lvl>
    <w:lvl w:ilvl="2" w:tplc="EE2A81E4">
      <w:start w:val="1"/>
      <w:numFmt w:val="decimal"/>
      <w:lvlText w:val=""/>
      <w:lvlJc w:val="left"/>
    </w:lvl>
    <w:lvl w:ilvl="3" w:tplc="6D4088D8">
      <w:start w:val="1"/>
      <w:numFmt w:val="decimal"/>
      <w:lvlText w:val=""/>
      <w:lvlJc w:val="left"/>
    </w:lvl>
    <w:lvl w:ilvl="4" w:tplc="5B2E5716">
      <w:start w:val="1"/>
      <w:numFmt w:val="decimal"/>
      <w:lvlText w:val=""/>
      <w:lvlJc w:val="left"/>
    </w:lvl>
    <w:lvl w:ilvl="5" w:tplc="80223752">
      <w:start w:val="1"/>
      <w:numFmt w:val="decimal"/>
      <w:lvlText w:val=""/>
      <w:lvlJc w:val="left"/>
    </w:lvl>
    <w:lvl w:ilvl="6" w:tplc="CC4AE560">
      <w:start w:val="1"/>
      <w:numFmt w:val="decimal"/>
      <w:lvlText w:val=""/>
      <w:lvlJc w:val="left"/>
    </w:lvl>
    <w:lvl w:ilvl="7" w:tplc="4A0AE904">
      <w:start w:val="1"/>
      <w:numFmt w:val="decimal"/>
      <w:lvlText w:val=""/>
      <w:lvlJc w:val="left"/>
    </w:lvl>
    <w:lvl w:ilvl="8" w:tplc="C2C203A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17C1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19AE">
      <w:start w:val="1"/>
      <w:numFmt w:val="decimal"/>
      <w:lvlText w:val=""/>
      <w:lvlJc w:val="left"/>
    </w:lvl>
    <w:lvl w:ilvl="2" w:tplc="7A10525C">
      <w:start w:val="1"/>
      <w:numFmt w:val="decimal"/>
      <w:lvlText w:val=""/>
      <w:lvlJc w:val="left"/>
    </w:lvl>
    <w:lvl w:ilvl="3" w:tplc="28DE56D8">
      <w:start w:val="1"/>
      <w:numFmt w:val="decimal"/>
      <w:lvlText w:val=""/>
      <w:lvlJc w:val="left"/>
    </w:lvl>
    <w:lvl w:ilvl="4" w:tplc="231087BC">
      <w:start w:val="1"/>
      <w:numFmt w:val="decimal"/>
      <w:lvlText w:val=""/>
      <w:lvlJc w:val="left"/>
    </w:lvl>
    <w:lvl w:ilvl="5" w:tplc="9CF28CBA">
      <w:start w:val="1"/>
      <w:numFmt w:val="decimal"/>
      <w:lvlText w:val=""/>
      <w:lvlJc w:val="left"/>
    </w:lvl>
    <w:lvl w:ilvl="6" w:tplc="2CBA418A">
      <w:start w:val="1"/>
      <w:numFmt w:val="decimal"/>
      <w:lvlText w:val=""/>
      <w:lvlJc w:val="left"/>
    </w:lvl>
    <w:lvl w:ilvl="7" w:tplc="9D08EA00">
      <w:start w:val="1"/>
      <w:numFmt w:val="decimal"/>
      <w:lvlText w:val=""/>
      <w:lvlJc w:val="left"/>
    </w:lvl>
    <w:lvl w:ilvl="8" w:tplc="93F006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5960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86B58">
      <w:start w:val="1"/>
      <w:numFmt w:val="decimal"/>
      <w:lvlText w:val=""/>
      <w:lvlJc w:val="left"/>
    </w:lvl>
    <w:lvl w:ilvl="2" w:tplc="663A29FC">
      <w:start w:val="1"/>
      <w:numFmt w:val="decimal"/>
      <w:lvlText w:val=""/>
      <w:lvlJc w:val="left"/>
    </w:lvl>
    <w:lvl w:ilvl="3" w:tplc="EC1EEA50">
      <w:start w:val="1"/>
      <w:numFmt w:val="decimal"/>
      <w:lvlText w:val=""/>
      <w:lvlJc w:val="left"/>
    </w:lvl>
    <w:lvl w:ilvl="4" w:tplc="C660C782">
      <w:start w:val="1"/>
      <w:numFmt w:val="decimal"/>
      <w:lvlText w:val=""/>
      <w:lvlJc w:val="left"/>
    </w:lvl>
    <w:lvl w:ilvl="5" w:tplc="62DAE1B8">
      <w:start w:val="1"/>
      <w:numFmt w:val="decimal"/>
      <w:lvlText w:val=""/>
      <w:lvlJc w:val="left"/>
    </w:lvl>
    <w:lvl w:ilvl="6" w:tplc="F4F642D8">
      <w:start w:val="1"/>
      <w:numFmt w:val="decimal"/>
      <w:lvlText w:val=""/>
      <w:lvlJc w:val="left"/>
    </w:lvl>
    <w:lvl w:ilvl="7" w:tplc="EB522D28">
      <w:start w:val="1"/>
      <w:numFmt w:val="decimal"/>
      <w:lvlText w:val=""/>
      <w:lvlJc w:val="left"/>
    </w:lvl>
    <w:lvl w:ilvl="8" w:tplc="BA92F27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1AACA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C166E">
      <w:start w:val="1"/>
      <w:numFmt w:val="decimal"/>
      <w:lvlText w:val=""/>
      <w:lvlJc w:val="left"/>
    </w:lvl>
    <w:lvl w:ilvl="2" w:tplc="F90C0A60">
      <w:start w:val="1"/>
      <w:numFmt w:val="decimal"/>
      <w:lvlText w:val=""/>
      <w:lvlJc w:val="left"/>
    </w:lvl>
    <w:lvl w:ilvl="3" w:tplc="65EA1918">
      <w:start w:val="1"/>
      <w:numFmt w:val="decimal"/>
      <w:lvlText w:val=""/>
      <w:lvlJc w:val="left"/>
    </w:lvl>
    <w:lvl w:ilvl="4" w:tplc="346A24B4">
      <w:start w:val="1"/>
      <w:numFmt w:val="decimal"/>
      <w:lvlText w:val=""/>
      <w:lvlJc w:val="left"/>
    </w:lvl>
    <w:lvl w:ilvl="5" w:tplc="5DD2B7A4">
      <w:start w:val="1"/>
      <w:numFmt w:val="decimal"/>
      <w:lvlText w:val=""/>
      <w:lvlJc w:val="left"/>
    </w:lvl>
    <w:lvl w:ilvl="6" w:tplc="A96C217E">
      <w:start w:val="1"/>
      <w:numFmt w:val="decimal"/>
      <w:lvlText w:val=""/>
      <w:lvlJc w:val="left"/>
    </w:lvl>
    <w:lvl w:ilvl="7" w:tplc="36D4D434">
      <w:start w:val="1"/>
      <w:numFmt w:val="decimal"/>
      <w:lvlText w:val=""/>
      <w:lvlJc w:val="left"/>
    </w:lvl>
    <w:lvl w:ilvl="8" w:tplc="6D2C88F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182A8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74F8B6">
      <w:start w:val="1"/>
      <w:numFmt w:val="decimal"/>
      <w:lvlText w:val=""/>
      <w:lvlJc w:val="left"/>
    </w:lvl>
    <w:lvl w:ilvl="2" w:tplc="197CFC40">
      <w:start w:val="1"/>
      <w:numFmt w:val="decimal"/>
      <w:lvlText w:val=""/>
      <w:lvlJc w:val="left"/>
    </w:lvl>
    <w:lvl w:ilvl="3" w:tplc="DBFAB076">
      <w:start w:val="1"/>
      <w:numFmt w:val="decimal"/>
      <w:lvlText w:val=""/>
      <w:lvlJc w:val="left"/>
    </w:lvl>
    <w:lvl w:ilvl="4" w:tplc="32E863E2">
      <w:start w:val="1"/>
      <w:numFmt w:val="decimal"/>
      <w:lvlText w:val=""/>
      <w:lvlJc w:val="left"/>
    </w:lvl>
    <w:lvl w:ilvl="5" w:tplc="703629E2">
      <w:start w:val="1"/>
      <w:numFmt w:val="decimal"/>
      <w:lvlText w:val=""/>
      <w:lvlJc w:val="left"/>
    </w:lvl>
    <w:lvl w:ilvl="6" w:tplc="1DB63466">
      <w:start w:val="1"/>
      <w:numFmt w:val="decimal"/>
      <w:lvlText w:val=""/>
      <w:lvlJc w:val="left"/>
    </w:lvl>
    <w:lvl w:ilvl="7" w:tplc="ADFAE744">
      <w:start w:val="1"/>
      <w:numFmt w:val="decimal"/>
      <w:lvlText w:val=""/>
      <w:lvlJc w:val="left"/>
    </w:lvl>
    <w:lvl w:ilvl="8" w:tplc="B6C05866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364C6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320E80">
      <w:start w:val="1"/>
      <w:numFmt w:val="decimal"/>
      <w:lvlText w:val=""/>
      <w:lvlJc w:val="left"/>
    </w:lvl>
    <w:lvl w:ilvl="2" w:tplc="ADA2965C">
      <w:start w:val="1"/>
      <w:numFmt w:val="decimal"/>
      <w:lvlText w:val=""/>
      <w:lvlJc w:val="left"/>
    </w:lvl>
    <w:lvl w:ilvl="3" w:tplc="AA981EB8">
      <w:start w:val="1"/>
      <w:numFmt w:val="decimal"/>
      <w:lvlText w:val=""/>
      <w:lvlJc w:val="left"/>
    </w:lvl>
    <w:lvl w:ilvl="4" w:tplc="DB0A90D6">
      <w:start w:val="1"/>
      <w:numFmt w:val="decimal"/>
      <w:lvlText w:val=""/>
      <w:lvlJc w:val="left"/>
    </w:lvl>
    <w:lvl w:ilvl="5" w:tplc="0B8E96C0">
      <w:start w:val="1"/>
      <w:numFmt w:val="decimal"/>
      <w:lvlText w:val=""/>
      <w:lvlJc w:val="left"/>
    </w:lvl>
    <w:lvl w:ilvl="6" w:tplc="CB2852A4">
      <w:start w:val="1"/>
      <w:numFmt w:val="decimal"/>
      <w:lvlText w:val=""/>
      <w:lvlJc w:val="left"/>
    </w:lvl>
    <w:lvl w:ilvl="7" w:tplc="BD48F3E4">
      <w:start w:val="1"/>
      <w:numFmt w:val="decimal"/>
      <w:lvlText w:val=""/>
      <w:lvlJc w:val="left"/>
    </w:lvl>
    <w:lvl w:ilvl="8" w:tplc="08809046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6024E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E9E">
      <w:start w:val="1"/>
      <w:numFmt w:val="decimal"/>
      <w:lvlText w:val=""/>
      <w:lvlJc w:val="left"/>
    </w:lvl>
    <w:lvl w:ilvl="2" w:tplc="AE5A2D92">
      <w:start w:val="1"/>
      <w:numFmt w:val="decimal"/>
      <w:lvlText w:val=""/>
      <w:lvlJc w:val="left"/>
    </w:lvl>
    <w:lvl w:ilvl="3" w:tplc="BC64DB4E">
      <w:start w:val="1"/>
      <w:numFmt w:val="decimal"/>
      <w:lvlText w:val=""/>
      <w:lvlJc w:val="left"/>
    </w:lvl>
    <w:lvl w:ilvl="4" w:tplc="F6A47A12">
      <w:start w:val="1"/>
      <w:numFmt w:val="decimal"/>
      <w:lvlText w:val=""/>
      <w:lvlJc w:val="left"/>
    </w:lvl>
    <w:lvl w:ilvl="5" w:tplc="7DAED950">
      <w:start w:val="1"/>
      <w:numFmt w:val="decimal"/>
      <w:lvlText w:val=""/>
      <w:lvlJc w:val="left"/>
    </w:lvl>
    <w:lvl w:ilvl="6" w:tplc="65BA23D6">
      <w:start w:val="1"/>
      <w:numFmt w:val="decimal"/>
      <w:lvlText w:val=""/>
      <w:lvlJc w:val="left"/>
    </w:lvl>
    <w:lvl w:ilvl="7" w:tplc="4B5C835E">
      <w:start w:val="1"/>
      <w:numFmt w:val="decimal"/>
      <w:lvlText w:val=""/>
      <w:lvlJc w:val="left"/>
    </w:lvl>
    <w:lvl w:ilvl="8" w:tplc="1FEE725A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483CA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49662">
      <w:start w:val="1"/>
      <w:numFmt w:val="decimal"/>
      <w:lvlText w:val=""/>
      <w:lvlJc w:val="left"/>
    </w:lvl>
    <w:lvl w:ilvl="2" w:tplc="AFE8E334">
      <w:start w:val="1"/>
      <w:numFmt w:val="decimal"/>
      <w:lvlText w:val=""/>
      <w:lvlJc w:val="left"/>
    </w:lvl>
    <w:lvl w:ilvl="3" w:tplc="C0C86EA0">
      <w:start w:val="1"/>
      <w:numFmt w:val="decimal"/>
      <w:lvlText w:val=""/>
      <w:lvlJc w:val="left"/>
    </w:lvl>
    <w:lvl w:ilvl="4" w:tplc="73F040F4">
      <w:start w:val="1"/>
      <w:numFmt w:val="decimal"/>
      <w:lvlText w:val=""/>
      <w:lvlJc w:val="left"/>
    </w:lvl>
    <w:lvl w:ilvl="5" w:tplc="3000DF12">
      <w:start w:val="1"/>
      <w:numFmt w:val="decimal"/>
      <w:lvlText w:val=""/>
      <w:lvlJc w:val="left"/>
    </w:lvl>
    <w:lvl w:ilvl="6" w:tplc="499E91FE">
      <w:start w:val="1"/>
      <w:numFmt w:val="decimal"/>
      <w:lvlText w:val=""/>
      <w:lvlJc w:val="left"/>
    </w:lvl>
    <w:lvl w:ilvl="7" w:tplc="57A0E5CE">
      <w:start w:val="1"/>
      <w:numFmt w:val="decimal"/>
      <w:lvlText w:val=""/>
      <w:lvlJc w:val="left"/>
    </w:lvl>
    <w:lvl w:ilvl="8" w:tplc="B2B8B29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FB6CE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A694">
      <w:start w:val="1"/>
      <w:numFmt w:val="decimal"/>
      <w:lvlText w:val=""/>
      <w:lvlJc w:val="left"/>
    </w:lvl>
    <w:lvl w:ilvl="2" w:tplc="EDD232B2">
      <w:start w:val="1"/>
      <w:numFmt w:val="decimal"/>
      <w:lvlText w:val=""/>
      <w:lvlJc w:val="left"/>
    </w:lvl>
    <w:lvl w:ilvl="3" w:tplc="5C3CC888">
      <w:start w:val="1"/>
      <w:numFmt w:val="decimal"/>
      <w:lvlText w:val=""/>
      <w:lvlJc w:val="left"/>
    </w:lvl>
    <w:lvl w:ilvl="4" w:tplc="BC1E636C">
      <w:start w:val="1"/>
      <w:numFmt w:val="decimal"/>
      <w:lvlText w:val=""/>
      <w:lvlJc w:val="left"/>
    </w:lvl>
    <w:lvl w:ilvl="5" w:tplc="BE06919C">
      <w:start w:val="1"/>
      <w:numFmt w:val="decimal"/>
      <w:lvlText w:val=""/>
      <w:lvlJc w:val="left"/>
    </w:lvl>
    <w:lvl w:ilvl="6" w:tplc="B7D63198">
      <w:start w:val="1"/>
      <w:numFmt w:val="decimal"/>
      <w:lvlText w:val=""/>
      <w:lvlJc w:val="left"/>
    </w:lvl>
    <w:lvl w:ilvl="7" w:tplc="02B64A24">
      <w:start w:val="1"/>
      <w:numFmt w:val="decimal"/>
      <w:lvlText w:val=""/>
      <w:lvlJc w:val="left"/>
    </w:lvl>
    <w:lvl w:ilvl="8" w:tplc="B1605B0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72C6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087896">
      <w:start w:val="1"/>
      <w:numFmt w:val="decimal"/>
      <w:lvlText w:val=""/>
      <w:lvlJc w:val="left"/>
    </w:lvl>
    <w:lvl w:ilvl="2" w:tplc="96862A56">
      <w:start w:val="1"/>
      <w:numFmt w:val="decimal"/>
      <w:lvlText w:val=""/>
      <w:lvlJc w:val="left"/>
    </w:lvl>
    <w:lvl w:ilvl="3" w:tplc="7758E29C">
      <w:start w:val="1"/>
      <w:numFmt w:val="decimal"/>
      <w:lvlText w:val=""/>
      <w:lvlJc w:val="left"/>
    </w:lvl>
    <w:lvl w:ilvl="4" w:tplc="30FC8E64">
      <w:start w:val="1"/>
      <w:numFmt w:val="decimal"/>
      <w:lvlText w:val=""/>
      <w:lvlJc w:val="left"/>
    </w:lvl>
    <w:lvl w:ilvl="5" w:tplc="003C6D8C">
      <w:start w:val="1"/>
      <w:numFmt w:val="decimal"/>
      <w:lvlText w:val=""/>
      <w:lvlJc w:val="left"/>
    </w:lvl>
    <w:lvl w:ilvl="6" w:tplc="0F80F882">
      <w:start w:val="1"/>
      <w:numFmt w:val="decimal"/>
      <w:lvlText w:val=""/>
      <w:lvlJc w:val="left"/>
    </w:lvl>
    <w:lvl w:ilvl="7" w:tplc="606A247A">
      <w:start w:val="1"/>
      <w:numFmt w:val="decimal"/>
      <w:lvlText w:val=""/>
      <w:lvlJc w:val="left"/>
    </w:lvl>
    <w:lvl w:ilvl="8" w:tplc="B70E2FD6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4CD2A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05316">
      <w:start w:val="1"/>
      <w:numFmt w:val="decimal"/>
      <w:lvlText w:val=""/>
      <w:lvlJc w:val="left"/>
    </w:lvl>
    <w:lvl w:ilvl="2" w:tplc="05BC6B76">
      <w:start w:val="1"/>
      <w:numFmt w:val="decimal"/>
      <w:lvlText w:val=""/>
      <w:lvlJc w:val="left"/>
    </w:lvl>
    <w:lvl w:ilvl="3" w:tplc="07083620">
      <w:start w:val="1"/>
      <w:numFmt w:val="decimal"/>
      <w:lvlText w:val=""/>
      <w:lvlJc w:val="left"/>
    </w:lvl>
    <w:lvl w:ilvl="4" w:tplc="BE242400">
      <w:start w:val="1"/>
      <w:numFmt w:val="decimal"/>
      <w:lvlText w:val=""/>
      <w:lvlJc w:val="left"/>
    </w:lvl>
    <w:lvl w:ilvl="5" w:tplc="6680B08A">
      <w:start w:val="1"/>
      <w:numFmt w:val="decimal"/>
      <w:lvlText w:val=""/>
      <w:lvlJc w:val="left"/>
    </w:lvl>
    <w:lvl w:ilvl="6" w:tplc="1F2659D6">
      <w:start w:val="1"/>
      <w:numFmt w:val="decimal"/>
      <w:lvlText w:val=""/>
      <w:lvlJc w:val="left"/>
    </w:lvl>
    <w:lvl w:ilvl="7" w:tplc="C248BAD4">
      <w:start w:val="1"/>
      <w:numFmt w:val="decimal"/>
      <w:lvlText w:val=""/>
      <w:lvlJc w:val="left"/>
    </w:lvl>
    <w:lvl w:ilvl="8" w:tplc="FBA22A90">
      <w:start w:val="1"/>
      <w:numFmt w:val="decimal"/>
      <w:lvlText w:val=""/>
      <w:lvlJc w:val="left"/>
    </w:lvl>
  </w:abstractNum>
  <w:abstractNum w:abstractNumId="13" w15:restartNumberingAfterBreak="0">
    <w:nsid w:val="20CB3BA1"/>
    <w:multiLevelType w:val="multilevel"/>
    <w:tmpl w:val="8CB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07B4E"/>
    <w:multiLevelType w:val="hybridMultilevel"/>
    <w:tmpl w:val="412A5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04835">
    <w:abstractNumId w:val="0"/>
  </w:num>
  <w:num w:numId="2" w16cid:durableId="208806692">
    <w:abstractNumId w:val="1"/>
  </w:num>
  <w:num w:numId="3" w16cid:durableId="1682120888">
    <w:abstractNumId w:val="2"/>
  </w:num>
  <w:num w:numId="4" w16cid:durableId="1588225066">
    <w:abstractNumId w:val="3"/>
  </w:num>
  <w:num w:numId="5" w16cid:durableId="1875464563">
    <w:abstractNumId w:val="4"/>
  </w:num>
  <w:num w:numId="6" w16cid:durableId="685256272">
    <w:abstractNumId w:val="5"/>
  </w:num>
  <w:num w:numId="7" w16cid:durableId="651103843">
    <w:abstractNumId w:val="6"/>
  </w:num>
  <w:num w:numId="8" w16cid:durableId="755057773">
    <w:abstractNumId w:val="7"/>
  </w:num>
  <w:num w:numId="9" w16cid:durableId="217976868">
    <w:abstractNumId w:val="8"/>
  </w:num>
  <w:num w:numId="10" w16cid:durableId="1220291313">
    <w:abstractNumId w:val="9"/>
  </w:num>
  <w:num w:numId="11" w16cid:durableId="325742650">
    <w:abstractNumId w:val="10"/>
  </w:num>
  <w:num w:numId="12" w16cid:durableId="82380046">
    <w:abstractNumId w:val="11"/>
  </w:num>
  <w:num w:numId="13" w16cid:durableId="989942560">
    <w:abstractNumId w:val="12"/>
  </w:num>
  <w:num w:numId="14" w16cid:durableId="1034579188">
    <w:abstractNumId w:val="13"/>
  </w:num>
  <w:num w:numId="15" w16cid:durableId="8019641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FA9"/>
    <w:rsid w:val="000010CE"/>
    <w:rsid w:val="00005036"/>
    <w:rsid w:val="00027E82"/>
    <w:rsid w:val="00037FC0"/>
    <w:rsid w:val="00064045"/>
    <w:rsid w:val="00067DA0"/>
    <w:rsid w:val="000D1BDD"/>
    <w:rsid w:val="000F6EA3"/>
    <w:rsid w:val="00186F58"/>
    <w:rsid w:val="001B49C2"/>
    <w:rsid w:val="001C2D04"/>
    <w:rsid w:val="00205D10"/>
    <w:rsid w:val="002E7E8F"/>
    <w:rsid w:val="00304C72"/>
    <w:rsid w:val="003C1179"/>
    <w:rsid w:val="003F1F3E"/>
    <w:rsid w:val="00411E34"/>
    <w:rsid w:val="00422620"/>
    <w:rsid w:val="00481F41"/>
    <w:rsid w:val="004C095D"/>
    <w:rsid w:val="004C5FA9"/>
    <w:rsid w:val="004D5E70"/>
    <w:rsid w:val="004F0682"/>
    <w:rsid w:val="005069BF"/>
    <w:rsid w:val="00547C3C"/>
    <w:rsid w:val="00635CB2"/>
    <w:rsid w:val="00636095"/>
    <w:rsid w:val="0066145F"/>
    <w:rsid w:val="00675D96"/>
    <w:rsid w:val="00677B4D"/>
    <w:rsid w:val="006C554B"/>
    <w:rsid w:val="007064E1"/>
    <w:rsid w:val="00780459"/>
    <w:rsid w:val="00784C67"/>
    <w:rsid w:val="00792CE5"/>
    <w:rsid w:val="007A215E"/>
    <w:rsid w:val="007D2ACC"/>
    <w:rsid w:val="008512A9"/>
    <w:rsid w:val="008550CA"/>
    <w:rsid w:val="00872C9C"/>
    <w:rsid w:val="008A2472"/>
    <w:rsid w:val="008C08CC"/>
    <w:rsid w:val="008E78EB"/>
    <w:rsid w:val="00992AE1"/>
    <w:rsid w:val="009C0057"/>
    <w:rsid w:val="009C5D8D"/>
    <w:rsid w:val="009C5E5B"/>
    <w:rsid w:val="009D380A"/>
    <w:rsid w:val="009F74C0"/>
    <w:rsid w:val="00A10C1B"/>
    <w:rsid w:val="00A9642A"/>
    <w:rsid w:val="00AB763D"/>
    <w:rsid w:val="00B15708"/>
    <w:rsid w:val="00B649FA"/>
    <w:rsid w:val="00BA5DE8"/>
    <w:rsid w:val="00BA779C"/>
    <w:rsid w:val="00C42FFF"/>
    <w:rsid w:val="00C63ADF"/>
    <w:rsid w:val="00C729D7"/>
    <w:rsid w:val="00CB5BFC"/>
    <w:rsid w:val="00CE59AC"/>
    <w:rsid w:val="00CF284D"/>
    <w:rsid w:val="00D65EB4"/>
    <w:rsid w:val="00D80A1C"/>
    <w:rsid w:val="00DA2C8A"/>
    <w:rsid w:val="00DE4AD4"/>
    <w:rsid w:val="00E274B1"/>
    <w:rsid w:val="00E61D64"/>
    <w:rsid w:val="00E61F99"/>
    <w:rsid w:val="00EF2DF2"/>
    <w:rsid w:val="00F03FA5"/>
    <w:rsid w:val="00F4689D"/>
    <w:rsid w:val="00F61680"/>
    <w:rsid w:val="00FA4037"/>
    <w:rsid w:val="00FA4B3D"/>
    <w:rsid w:val="00FD1960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D0860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E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411E34"/>
    <w:rPr>
      <w:b/>
      <w:bCs/>
    </w:rPr>
  </w:style>
  <w:style w:type="paragraph" w:styleId="ListParagraph">
    <w:name w:val="List Paragraph"/>
    <w:basedOn w:val="Normal"/>
    <w:uiPriority w:val="34"/>
    <w:qFormat/>
    <w:rsid w:val="00411E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4AD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A40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0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0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0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037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7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9C"/>
    <w:rPr>
      <w:i/>
      <w:iCs/>
      <w:color w:val="404040" w:themeColor="text1" w:themeTint="BF"/>
    </w:rPr>
  </w:style>
  <w:style w:type="paragraph" w:customStyle="1" w:styleId="spoiler">
    <w:name w:val="spoiler"/>
    <w:basedOn w:val="Normal"/>
    <w:link w:val="spoilerChar"/>
    <w:qFormat/>
    <w:rsid w:val="00067DA0"/>
    <w:rPr>
      <w:rFonts w:ascii="Times New Roman" w:hAnsi="Times New Roman"/>
      <w:sz w:val="28"/>
      <w:lang w:val="ru-RU"/>
    </w:rPr>
  </w:style>
  <w:style w:type="character" w:customStyle="1" w:styleId="spoilerChar">
    <w:name w:val="spoiler Char"/>
    <w:basedOn w:val="DefaultParagraphFont"/>
    <w:link w:val="spoiler"/>
    <w:rsid w:val="00067DA0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69</cp:revision>
  <dcterms:created xsi:type="dcterms:W3CDTF">2025-06-23T14:28:00Z</dcterms:created>
  <dcterms:modified xsi:type="dcterms:W3CDTF">2025-07-14T18:38:00Z</dcterms:modified>
</cp:coreProperties>
</file>