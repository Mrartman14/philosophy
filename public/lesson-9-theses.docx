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269A7" w:rsidRPr="00BA7620" w:rsidRDefault="005269A7" w:rsidP="005269A7">
      <w:pPr>
        <w:rPr>
          <w:lang w:val="ru-RU"/>
        </w:rPr>
      </w:pPr>
      <w:r w:rsidRPr="00BA7620">
        <w:rPr>
          <w:lang w:val="ru-RU"/>
        </w:rPr>
        <w:t>#32</w:t>
      </w:r>
      <w:r w:rsidRPr="00006210">
        <w:rPr>
          <w:lang w:val="ru-RU"/>
        </w:rPr>
        <w:t>.</w:t>
      </w:r>
      <w:r w:rsidRPr="00BA7620">
        <w:rPr>
          <w:lang w:val="ru-RU"/>
        </w:rPr>
        <w:t xml:space="preserve"> Модерн – не результат развития, а следствие разочарования – в Мифе и Монотеизме;</w:t>
      </w:r>
    </w:p>
    <w:p w:rsidR="005269A7" w:rsidRPr="00BA7620" w:rsidRDefault="005269A7" w:rsidP="005269A7">
      <w:pPr>
        <w:rPr>
          <w:lang w:val="ru-RU"/>
        </w:rPr>
      </w:pPr>
      <w:r w:rsidRPr="00BA7620">
        <w:rPr>
          <w:lang w:val="ru-RU"/>
        </w:rPr>
        <w:t>#33</w:t>
      </w:r>
      <w:r w:rsidRPr="00006210">
        <w:rPr>
          <w:lang w:val="ru-RU"/>
        </w:rPr>
        <w:t>.</w:t>
      </w:r>
      <w:r w:rsidRPr="00BA7620">
        <w:rPr>
          <w:lang w:val="ru-RU"/>
        </w:rPr>
        <w:t xml:space="preserve"> "Критическое мышление" – не завоевание или достоинство отдельного субъекта в борьбе с предрассудками / иллюзиями, а продукт социализации;</w:t>
      </w:r>
    </w:p>
    <w:p w:rsidR="005269A7" w:rsidRPr="00BA7620" w:rsidRDefault="005269A7" w:rsidP="005269A7">
      <w:pPr>
        <w:rPr>
          <w:lang w:val="ru-RU"/>
        </w:rPr>
      </w:pPr>
      <w:r w:rsidRPr="00BA7620">
        <w:rPr>
          <w:lang w:val="ru-RU"/>
        </w:rPr>
        <w:t>#34</w:t>
      </w:r>
      <w:r w:rsidRPr="00006210">
        <w:rPr>
          <w:lang w:val="ru-RU"/>
        </w:rPr>
        <w:t>.</w:t>
      </w:r>
      <w:r w:rsidRPr="00BA7620">
        <w:rPr>
          <w:lang w:val="ru-RU"/>
        </w:rPr>
        <w:t xml:space="preserve"> Цель современного человека — НЕ стать объектом манипуляций / обмана ("конспирология"), верифицировать поступающую информацию;</w:t>
      </w:r>
    </w:p>
    <w:p w:rsidR="005269A7" w:rsidRPr="00BA7620" w:rsidRDefault="005269A7" w:rsidP="005269A7">
      <w:pPr>
        <w:rPr>
          <w:lang w:val="ru-RU"/>
        </w:rPr>
      </w:pPr>
      <w:r w:rsidRPr="00BA7620">
        <w:rPr>
          <w:lang w:val="ru-RU"/>
        </w:rPr>
        <w:t>#35</w:t>
      </w:r>
      <w:r w:rsidRPr="00006210">
        <w:rPr>
          <w:lang w:val="ru-RU"/>
        </w:rPr>
        <w:t>.</w:t>
      </w:r>
      <w:r w:rsidRPr="00BA7620">
        <w:rPr>
          <w:lang w:val="ru-RU"/>
        </w:rPr>
        <w:t xml:space="preserve"> Ключевая проблема Модерна – отсутствие единой процедуры верификации, поскольку она также является объектом критического рассмотрения;</w:t>
      </w:r>
    </w:p>
    <w:p w:rsidR="005269A7" w:rsidRPr="00BA7620" w:rsidRDefault="005269A7" w:rsidP="005269A7">
      <w:pPr>
        <w:rPr>
          <w:lang w:val="ru-RU"/>
        </w:rPr>
      </w:pPr>
      <w:r w:rsidRPr="00BA7620">
        <w:rPr>
          <w:lang w:val="ru-RU"/>
        </w:rPr>
        <w:t>#36</w:t>
      </w:r>
      <w:r w:rsidRPr="00006210">
        <w:rPr>
          <w:lang w:val="ru-RU"/>
        </w:rPr>
        <w:t>.</w:t>
      </w:r>
      <w:r w:rsidRPr="00BA7620">
        <w:rPr>
          <w:lang w:val="ru-RU"/>
        </w:rPr>
        <w:t xml:space="preserve"> Критическое мышление не создаёт "универсального единства критических субъектов", а приводит к возникновению расщеплённого, деструктурированного речевого поля, где каждый индивид ощущает себя одиночкой перед безликой, "запрограммированной" массой;</w:t>
      </w:r>
    </w:p>
    <w:p w:rsidR="005269A7" w:rsidRPr="00BA7620" w:rsidRDefault="005269A7" w:rsidP="005269A7">
      <w:pPr>
        <w:rPr>
          <w:lang w:val="ru-RU"/>
        </w:rPr>
      </w:pPr>
      <w:r w:rsidRPr="00BA7620">
        <w:rPr>
          <w:lang w:val="ru-RU"/>
        </w:rPr>
        <w:t>#37</w:t>
      </w:r>
      <w:r w:rsidRPr="00006210">
        <w:rPr>
          <w:lang w:val="ru-RU"/>
        </w:rPr>
        <w:t>.</w:t>
      </w:r>
      <w:r w:rsidRPr="00BA7620">
        <w:rPr>
          <w:lang w:val="ru-RU"/>
        </w:rPr>
        <w:t xml:space="preserve"> В эпоху Модерна, в отличие от других эпох, отсутствует единая картина мира – она всегда незавершённая, фрагментированная ("коллаж"), и в числе прочего заимствует элементы предшествующих картин мира;</w:t>
      </w:r>
    </w:p>
    <w:p w:rsidR="005269A7" w:rsidRDefault="005269A7" w:rsidP="005269A7">
      <w:pPr>
        <w:rPr>
          <w:lang w:val="ru-RU"/>
        </w:rPr>
      </w:pPr>
      <w:r w:rsidRPr="00BA7620">
        <w:rPr>
          <w:lang w:val="ru-RU"/>
        </w:rPr>
        <w:t>#38</w:t>
      </w:r>
      <w:r w:rsidRPr="005269A7">
        <w:rPr>
          <w:lang w:val="ru-RU"/>
        </w:rPr>
        <w:t>.</w:t>
      </w:r>
      <w:r w:rsidRPr="00BA7620">
        <w:rPr>
          <w:lang w:val="ru-RU"/>
        </w:rPr>
        <w:t xml:space="preserve"> В расщеплённом речевом поле Модерна существуют два "центра сборки" – а) Философская теория познания, созданная Декартом, и б) Экспериментальная наука, которая впервые получила выражение в подходе Галилея к исследованию природы.</w:t>
      </w:r>
    </w:p>
    <w:p w:rsidR="00767CCF" w:rsidRPr="005269A7" w:rsidRDefault="00767CCF" w:rsidP="005269A7">
      <w:pPr>
        <w:rPr>
          <w:lang w:val="ru-RU"/>
        </w:rPr>
      </w:pPr>
    </w:p>
    <w:sectPr w:rsidR="00767CCF" w:rsidRPr="005269A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4C083A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4A4220">
      <w:start w:val="1"/>
      <w:numFmt w:val="decimal"/>
      <w:lvlText w:val=""/>
      <w:lvlJc w:val="left"/>
    </w:lvl>
    <w:lvl w:ilvl="2" w:tplc="17CAEEF4">
      <w:start w:val="1"/>
      <w:numFmt w:val="decimal"/>
      <w:lvlText w:val=""/>
      <w:lvlJc w:val="left"/>
    </w:lvl>
    <w:lvl w:ilvl="3" w:tplc="C5D865BA">
      <w:start w:val="1"/>
      <w:numFmt w:val="decimal"/>
      <w:lvlText w:val=""/>
      <w:lvlJc w:val="left"/>
    </w:lvl>
    <w:lvl w:ilvl="4" w:tplc="0DDE77D8">
      <w:start w:val="1"/>
      <w:numFmt w:val="decimal"/>
      <w:lvlText w:val=""/>
      <w:lvlJc w:val="left"/>
    </w:lvl>
    <w:lvl w:ilvl="5" w:tplc="3FA051E6">
      <w:start w:val="1"/>
      <w:numFmt w:val="decimal"/>
      <w:lvlText w:val=""/>
      <w:lvlJc w:val="left"/>
    </w:lvl>
    <w:lvl w:ilvl="6" w:tplc="37980D9A">
      <w:start w:val="1"/>
      <w:numFmt w:val="decimal"/>
      <w:lvlText w:val=""/>
      <w:lvlJc w:val="left"/>
    </w:lvl>
    <w:lvl w:ilvl="7" w:tplc="49D00618">
      <w:start w:val="1"/>
      <w:numFmt w:val="decimal"/>
      <w:lvlText w:val=""/>
      <w:lvlJc w:val="left"/>
    </w:lvl>
    <w:lvl w:ilvl="8" w:tplc="208294E6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C1324C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B854DC">
      <w:start w:val="1"/>
      <w:numFmt w:val="decimal"/>
      <w:lvlText w:val=""/>
      <w:lvlJc w:val="left"/>
    </w:lvl>
    <w:lvl w:ilvl="2" w:tplc="F540539E">
      <w:start w:val="1"/>
      <w:numFmt w:val="decimal"/>
      <w:lvlText w:val=""/>
      <w:lvlJc w:val="left"/>
    </w:lvl>
    <w:lvl w:ilvl="3" w:tplc="64A8FE98">
      <w:start w:val="1"/>
      <w:numFmt w:val="decimal"/>
      <w:lvlText w:val=""/>
      <w:lvlJc w:val="left"/>
    </w:lvl>
    <w:lvl w:ilvl="4" w:tplc="B7DE63FA">
      <w:start w:val="1"/>
      <w:numFmt w:val="decimal"/>
      <w:lvlText w:val=""/>
      <w:lvlJc w:val="left"/>
    </w:lvl>
    <w:lvl w:ilvl="5" w:tplc="EF82FEA6">
      <w:start w:val="1"/>
      <w:numFmt w:val="decimal"/>
      <w:lvlText w:val=""/>
      <w:lvlJc w:val="left"/>
    </w:lvl>
    <w:lvl w:ilvl="6" w:tplc="BAE0AC46">
      <w:start w:val="1"/>
      <w:numFmt w:val="decimal"/>
      <w:lvlText w:val=""/>
      <w:lvlJc w:val="left"/>
    </w:lvl>
    <w:lvl w:ilvl="7" w:tplc="7D6895BE">
      <w:start w:val="1"/>
      <w:numFmt w:val="decimal"/>
      <w:lvlText w:val=""/>
      <w:lvlJc w:val="left"/>
    </w:lvl>
    <w:lvl w:ilvl="8" w:tplc="1062DE28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D1FE8B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502130">
      <w:start w:val="1"/>
      <w:numFmt w:val="decimal"/>
      <w:lvlText w:val=""/>
      <w:lvlJc w:val="left"/>
    </w:lvl>
    <w:lvl w:ilvl="2" w:tplc="A99C326E">
      <w:start w:val="1"/>
      <w:numFmt w:val="decimal"/>
      <w:lvlText w:val=""/>
      <w:lvlJc w:val="left"/>
    </w:lvl>
    <w:lvl w:ilvl="3" w:tplc="012C4EBE">
      <w:start w:val="1"/>
      <w:numFmt w:val="decimal"/>
      <w:lvlText w:val=""/>
      <w:lvlJc w:val="left"/>
    </w:lvl>
    <w:lvl w:ilvl="4" w:tplc="3B709030">
      <w:start w:val="1"/>
      <w:numFmt w:val="decimal"/>
      <w:lvlText w:val=""/>
      <w:lvlJc w:val="left"/>
    </w:lvl>
    <w:lvl w:ilvl="5" w:tplc="FBC6641C">
      <w:start w:val="1"/>
      <w:numFmt w:val="decimal"/>
      <w:lvlText w:val=""/>
      <w:lvlJc w:val="left"/>
    </w:lvl>
    <w:lvl w:ilvl="6" w:tplc="FC98E3FE">
      <w:start w:val="1"/>
      <w:numFmt w:val="decimal"/>
      <w:lvlText w:val=""/>
      <w:lvlJc w:val="left"/>
    </w:lvl>
    <w:lvl w:ilvl="7" w:tplc="19B6DE9E">
      <w:start w:val="1"/>
      <w:numFmt w:val="decimal"/>
      <w:lvlText w:val=""/>
      <w:lvlJc w:val="left"/>
    </w:lvl>
    <w:lvl w:ilvl="8" w:tplc="1624E6EC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D1089E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805B18">
      <w:start w:val="1"/>
      <w:numFmt w:val="decimal"/>
      <w:lvlText w:val=""/>
      <w:lvlJc w:val="left"/>
    </w:lvl>
    <w:lvl w:ilvl="2" w:tplc="FCBE8ED4">
      <w:start w:val="1"/>
      <w:numFmt w:val="decimal"/>
      <w:lvlText w:val=""/>
      <w:lvlJc w:val="left"/>
    </w:lvl>
    <w:lvl w:ilvl="3" w:tplc="C052C52C">
      <w:start w:val="1"/>
      <w:numFmt w:val="decimal"/>
      <w:lvlText w:val=""/>
      <w:lvlJc w:val="left"/>
    </w:lvl>
    <w:lvl w:ilvl="4" w:tplc="B7604F2C">
      <w:start w:val="1"/>
      <w:numFmt w:val="decimal"/>
      <w:lvlText w:val=""/>
      <w:lvlJc w:val="left"/>
    </w:lvl>
    <w:lvl w:ilvl="5" w:tplc="ABE62582">
      <w:start w:val="1"/>
      <w:numFmt w:val="decimal"/>
      <w:lvlText w:val=""/>
      <w:lvlJc w:val="left"/>
    </w:lvl>
    <w:lvl w:ilvl="6" w:tplc="54F0F2D8">
      <w:start w:val="1"/>
      <w:numFmt w:val="decimal"/>
      <w:lvlText w:val=""/>
      <w:lvlJc w:val="left"/>
    </w:lvl>
    <w:lvl w:ilvl="7" w:tplc="E93C39B0">
      <w:start w:val="1"/>
      <w:numFmt w:val="decimal"/>
      <w:lvlText w:val=""/>
      <w:lvlJc w:val="left"/>
    </w:lvl>
    <w:lvl w:ilvl="8" w:tplc="6B646066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78CC94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62456E">
      <w:start w:val="1"/>
      <w:numFmt w:val="decimal"/>
      <w:lvlText w:val=""/>
      <w:lvlJc w:val="left"/>
    </w:lvl>
    <w:lvl w:ilvl="2" w:tplc="0268CB10">
      <w:start w:val="1"/>
      <w:numFmt w:val="decimal"/>
      <w:lvlText w:val=""/>
      <w:lvlJc w:val="left"/>
    </w:lvl>
    <w:lvl w:ilvl="3" w:tplc="C91EF8EA">
      <w:start w:val="1"/>
      <w:numFmt w:val="decimal"/>
      <w:lvlText w:val=""/>
      <w:lvlJc w:val="left"/>
    </w:lvl>
    <w:lvl w:ilvl="4" w:tplc="ED36B194">
      <w:start w:val="1"/>
      <w:numFmt w:val="decimal"/>
      <w:lvlText w:val=""/>
      <w:lvlJc w:val="left"/>
    </w:lvl>
    <w:lvl w:ilvl="5" w:tplc="1E306D82">
      <w:start w:val="1"/>
      <w:numFmt w:val="decimal"/>
      <w:lvlText w:val=""/>
      <w:lvlJc w:val="left"/>
    </w:lvl>
    <w:lvl w:ilvl="6" w:tplc="AD60E408">
      <w:start w:val="1"/>
      <w:numFmt w:val="decimal"/>
      <w:lvlText w:val=""/>
      <w:lvlJc w:val="left"/>
    </w:lvl>
    <w:lvl w:ilvl="7" w:tplc="CD1C3C9C">
      <w:start w:val="1"/>
      <w:numFmt w:val="decimal"/>
      <w:lvlText w:val=""/>
      <w:lvlJc w:val="left"/>
    </w:lvl>
    <w:lvl w:ilvl="8" w:tplc="7BB2C6C4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9E50D2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9AFAD8">
      <w:start w:val="1"/>
      <w:numFmt w:val="decimal"/>
      <w:lvlText w:val=""/>
      <w:lvlJc w:val="left"/>
    </w:lvl>
    <w:lvl w:ilvl="2" w:tplc="F7621CA2">
      <w:start w:val="1"/>
      <w:numFmt w:val="decimal"/>
      <w:lvlText w:val=""/>
      <w:lvlJc w:val="left"/>
    </w:lvl>
    <w:lvl w:ilvl="3" w:tplc="BE208814">
      <w:start w:val="1"/>
      <w:numFmt w:val="decimal"/>
      <w:lvlText w:val=""/>
      <w:lvlJc w:val="left"/>
    </w:lvl>
    <w:lvl w:ilvl="4" w:tplc="D910BF00">
      <w:start w:val="1"/>
      <w:numFmt w:val="decimal"/>
      <w:lvlText w:val=""/>
      <w:lvlJc w:val="left"/>
    </w:lvl>
    <w:lvl w:ilvl="5" w:tplc="D4A0C046">
      <w:start w:val="1"/>
      <w:numFmt w:val="decimal"/>
      <w:lvlText w:val=""/>
      <w:lvlJc w:val="left"/>
    </w:lvl>
    <w:lvl w:ilvl="6" w:tplc="C83AE6A8">
      <w:start w:val="1"/>
      <w:numFmt w:val="decimal"/>
      <w:lvlText w:val=""/>
      <w:lvlJc w:val="left"/>
    </w:lvl>
    <w:lvl w:ilvl="7" w:tplc="8152AD56">
      <w:start w:val="1"/>
      <w:numFmt w:val="decimal"/>
      <w:lvlText w:val=""/>
      <w:lvlJc w:val="left"/>
    </w:lvl>
    <w:lvl w:ilvl="8" w:tplc="58AC2D22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F2C89A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C6C02">
      <w:start w:val="1"/>
      <w:numFmt w:val="decimal"/>
      <w:lvlText w:val=""/>
      <w:lvlJc w:val="left"/>
    </w:lvl>
    <w:lvl w:ilvl="2" w:tplc="2A7E79A6">
      <w:start w:val="1"/>
      <w:numFmt w:val="decimal"/>
      <w:lvlText w:val=""/>
      <w:lvlJc w:val="left"/>
    </w:lvl>
    <w:lvl w:ilvl="3" w:tplc="67F8073C">
      <w:start w:val="1"/>
      <w:numFmt w:val="decimal"/>
      <w:lvlText w:val=""/>
      <w:lvlJc w:val="left"/>
    </w:lvl>
    <w:lvl w:ilvl="4" w:tplc="F244DB84">
      <w:start w:val="1"/>
      <w:numFmt w:val="decimal"/>
      <w:lvlText w:val=""/>
      <w:lvlJc w:val="left"/>
    </w:lvl>
    <w:lvl w:ilvl="5" w:tplc="18EC88CA">
      <w:start w:val="1"/>
      <w:numFmt w:val="decimal"/>
      <w:lvlText w:val=""/>
      <w:lvlJc w:val="left"/>
    </w:lvl>
    <w:lvl w:ilvl="6" w:tplc="4334B76E">
      <w:start w:val="1"/>
      <w:numFmt w:val="decimal"/>
      <w:lvlText w:val=""/>
      <w:lvlJc w:val="left"/>
    </w:lvl>
    <w:lvl w:ilvl="7" w:tplc="88D6D93A">
      <w:start w:val="1"/>
      <w:numFmt w:val="decimal"/>
      <w:lvlText w:val=""/>
      <w:lvlJc w:val="left"/>
    </w:lvl>
    <w:lvl w:ilvl="8" w:tplc="457CFCE0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1302AC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1AEC98">
      <w:start w:val="1"/>
      <w:numFmt w:val="decimal"/>
      <w:lvlText w:val=""/>
      <w:lvlJc w:val="left"/>
    </w:lvl>
    <w:lvl w:ilvl="2" w:tplc="058C1BDA">
      <w:start w:val="1"/>
      <w:numFmt w:val="decimal"/>
      <w:lvlText w:val=""/>
      <w:lvlJc w:val="left"/>
    </w:lvl>
    <w:lvl w:ilvl="3" w:tplc="D638BD08">
      <w:start w:val="1"/>
      <w:numFmt w:val="decimal"/>
      <w:lvlText w:val=""/>
      <w:lvlJc w:val="left"/>
    </w:lvl>
    <w:lvl w:ilvl="4" w:tplc="8B800EF4">
      <w:start w:val="1"/>
      <w:numFmt w:val="decimal"/>
      <w:lvlText w:val=""/>
      <w:lvlJc w:val="left"/>
    </w:lvl>
    <w:lvl w:ilvl="5" w:tplc="1140215E">
      <w:start w:val="1"/>
      <w:numFmt w:val="decimal"/>
      <w:lvlText w:val=""/>
      <w:lvlJc w:val="left"/>
    </w:lvl>
    <w:lvl w:ilvl="6" w:tplc="9B605C90">
      <w:start w:val="1"/>
      <w:numFmt w:val="decimal"/>
      <w:lvlText w:val=""/>
      <w:lvlJc w:val="left"/>
    </w:lvl>
    <w:lvl w:ilvl="7" w:tplc="75E2F78A">
      <w:start w:val="1"/>
      <w:numFmt w:val="decimal"/>
      <w:lvlText w:val=""/>
      <w:lvlJc w:val="left"/>
    </w:lvl>
    <w:lvl w:ilvl="8" w:tplc="1EF28748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3B9883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E6E42C">
      <w:start w:val="1"/>
      <w:numFmt w:val="decimal"/>
      <w:lvlText w:val=""/>
      <w:lvlJc w:val="left"/>
    </w:lvl>
    <w:lvl w:ilvl="2" w:tplc="F3C8EF6A">
      <w:start w:val="1"/>
      <w:numFmt w:val="decimal"/>
      <w:lvlText w:val=""/>
      <w:lvlJc w:val="left"/>
    </w:lvl>
    <w:lvl w:ilvl="3" w:tplc="6010DF34">
      <w:start w:val="1"/>
      <w:numFmt w:val="decimal"/>
      <w:lvlText w:val=""/>
      <w:lvlJc w:val="left"/>
    </w:lvl>
    <w:lvl w:ilvl="4" w:tplc="85E4263E">
      <w:start w:val="1"/>
      <w:numFmt w:val="decimal"/>
      <w:lvlText w:val=""/>
      <w:lvlJc w:val="left"/>
    </w:lvl>
    <w:lvl w:ilvl="5" w:tplc="9B1E78E6">
      <w:start w:val="1"/>
      <w:numFmt w:val="decimal"/>
      <w:lvlText w:val=""/>
      <w:lvlJc w:val="left"/>
    </w:lvl>
    <w:lvl w:ilvl="6" w:tplc="76984A18">
      <w:start w:val="1"/>
      <w:numFmt w:val="decimal"/>
      <w:lvlText w:val=""/>
      <w:lvlJc w:val="left"/>
    </w:lvl>
    <w:lvl w:ilvl="7" w:tplc="06124168">
      <w:start w:val="1"/>
      <w:numFmt w:val="decimal"/>
      <w:lvlText w:val=""/>
      <w:lvlJc w:val="left"/>
    </w:lvl>
    <w:lvl w:ilvl="8" w:tplc="B2E6BF2C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B06813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084826">
      <w:start w:val="1"/>
      <w:numFmt w:val="decimal"/>
      <w:lvlText w:val=""/>
      <w:lvlJc w:val="left"/>
    </w:lvl>
    <w:lvl w:ilvl="2" w:tplc="44A28BC2">
      <w:start w:val="1"/>
      <w:numFmt w:val="decimal"/>
      <w:lvlText w:val=""/>
      <w:lvlJc w:val="left"/>
    </w:lvl>
    <w:lvl w:ilvl="3" w:tplc="23D88874">
      <w:start w:val="1"/>
      <w:numFmt w:val="decimal"/>
      <w:lvlText w:val=""/>
      <w:lvlJc w:val="left"/>
    </w:lvl>
    <w:lvl w:ilvl="4" w:tplc="68D89C1C">
      <w:start w:val="1"/>
      <w:numFmt w:val="decimal"/>
      <w:lvlText w:val=""/>
      <w:lvlJc w:val="left"/>
    </w:lvl>
    <w:lvl w:ilvl="5" w:tplc="4A866FB6">
      <w:start w:val="1"/>
      <w:numFmt w:val="decimal"/>
      <w:lvlText w:val=""/>
      <w:lvlJc w:val="left"/>
    </w:lvl>
    <w:lvl w:ilvl="6" w:tplc="3C36316E">
      <w:start w:val="1"/>
      <w:numFmt w:val="decimal"/>
      <w:lvlText w:val=""/>
      <w:lvlJc w:val="left"/>
    </w:lvl>
    <w:lvl w:ilvl="7" w:tplc="D2F8E9D4">
      <w:start w:val="1"/>
      <w:numFmt w:val="decimal"/>
      <w:lvlText w:val=""/>
      <w:lvlJc w:val="left"/>
    </w:lvl>
    <w:lvl w:ilvl="8" w:tplc="F5C665C2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9D6A9B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1A5616">
      <w:start w:val="1"/>
      <w:numFmt w:val="decimal"/>
      <w:lvlText w:val=""/>
      <w:lvlJc w:val="left"/>
    </w:lvl>
    <w:lvl w:ilvl="2" w:tplc="E83CF842">
      <w:start w:val="1"/>
      <w:numFmt w:val="decimal"/>
      <w:lvlText w:val=""/>
      <w:lvlJc w:val="left"/>
    </w:lvl>
    <w:lvl w:ilvl="3" w:tplc="8A66094E">
      <w:start w:val="1"/>
      <w:numFmt w:val="decimal"/>
      <w:lvlText w:val=""/>
      <w:lvlJc w:val="left"/>
    </w:lvl>
    <w:lvl w:ilvl="4" w:tplc="366C463E">
      <w:start w:val="1"/>
      <w:numFmt w:val="decimal"/>
      <w:lvlText w:val=""/>
      <w:lvlJc w:val="left"/>
    </w:lvl>
    <w:lvl w:ilvl="5" w:tplc="26E202B0">
      <w:start w:val="1"/>
      <w:numFmt w:val="decimal"/>
      <w:lvlText w:val=""/>
      <w:lvlJc w:val="left"/>
    </w:lvl>
    <w:lvl w:ilvl="6" w:tplc="58D8D774">
      <w:start w:val="1"/>
      <w:numFmt w:val="decimal"/>
      <w:lvlText w:val=""/>
      <w:lvlJc w:val="left"/>
    </w:lvl>
    <w:lvl w:ilvl="7" w:tplc="2E7EDEC0">
      <w:start w:val="1"/>
      <w:numFmt w:val="decimal"/>
      <w:lvlText w:val=""/>
      <w:lvlJc w:val="left"/>
    </w:lvl>
    <w:lvl w:ilvl="8" w:tplc="31364028">
      <w:start w:val="1"/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D0BEC3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B610CE">
      <w:start w:val="1"/>
      <w:numFmt w:val="decimal"/>
      <w:lvlText w:val=""/>
      <w:lvlJc w:val="left"/>
    </w:lvl>
    <w:lvl w:ilvl="2" w:tplc="0E5883CE">
      <w:start w:val="1"/>
      <w:numFmt w:val="decimal"/>
      <w:lvlText w:val=""/>
      <w:lvlJc w:val="left"/>
    </w:lvl>
    <w:lvl w:ilvl="3" w:tplc="05341E46">
      <w:start w:val="1"/>
      <w:numFmt w:val="decimal"/>
      <w:lvlText w:val=""/>
      <w:lvlJc w:val="left"/>
    </w:lvl>
    <w:lvl w:ilvl="4" w:tplc="E070C08E">
      <w:start w:val="1"/>
      <w:numFmt w:val="decimal"/>
      <w:lvlText w:val=""/>
      <w:lvlJc w:val="left"/>
    </w:lvl>
    <w:lvl w:ilvl="5" w:tplc="A6C69AF2">
      <w:start w:val="1"/>
      <w:numFmt w:val="decimal"/>
      <w:lvlText w:val=""/>
      <w:lvlJc w:val="left"/>
    </w:lvl>
    <w:lvl w:ilvl="6" w:tplc="E65A8CBC">
      <w:start w:val="1"/>
      <w:numFmt w:val="decimal"/>
      <w:lvlText w:val=""/>
      <w:lvlJc w:val="left"/>
    </w:lvl>
    <w:lvl w:ilvl="7" w:tplc="8E7A753A">
      <w:start w:val="1"/>
      <w:numFmt w:val="decimal"/>
      <w:lvlText w:val=""/>
      <w:lvlJc w:val="left"/>
    </w:lvl>
    <w:lvl w:ilvl="8" w:tplc="C6C4FA5A">
      <w:start w:val="1"/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280CB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A2B3B6">
      <w:start w:val="1"/>
      <w:numFmt w:val="decimal"/>
      <w:lvlText w:val=""/>
      <w:lvlJc w:val="left"/>
    </w:lvl>
    <w:lvl w:ilvl="2" w:tplc="F6E2CF7E">
      <w:start w:val="1"/>
      <w:numFmt w:val="decimal"/>
      <w:lvlText w:val=""/>
      <w:lvlJc w:val="left"/>
    </w:lvl>
    <w:lvl w:ilvl="3" w:tplc="A35EDA7A">
      <w:start w:val="1"/>
      <w:numFmt w:val="decimal"/>
      <w:lvlText w:val=""/>
      <w:lvlJc w:val="left"/>
    </w:lvl>
    <w:lvl w:ilvl="4" w:tplc="011A99EE">
      <w:start w:val="1"/>
      <w:numFmt w:val="decimal"/>
      <w:lvlText w:val=""/>
      <w:lvlJc w:val="left"/>
    </w:lvl>
    <w:lvl w:ilvl="5" w:tplc="C2EC8FD4">
      <w:start w:val="1"/>
      <w:numFmt w:val="decimal"/>
      <w:lvlText w:val=""/>
      <w:lvlJc w:val="left"/>
    </w:lvl>
    <w:lvl w:ilvl="6" w:tplc="653C1C4C">
      <w:start w:val="1"/>
      <w:numFmt w:val="decimal"/>
      <w:lvlText w:val=""/>
      <w:lvlJc w:val="left"/>
    </w:lvl>
    <w:lvl w:ilvl="7" w:tplc="0826F33A">
      <w:start w:val="1"/>
      <w:numFmt w:val="decimal"/>
      <w:lvlText w:val=""/>
      <w:lvlJc w:val="left"/>
    </w:lvl>
    <w:lvl w:ilvl="8" w:tplc="9DB81EF2">
      <w:start w:val="1"/>
      <w:numFmt w:val="decimal"/>
      <w:lvlText w:val=""/>
      <w:lvlJc w:val="left"/>
    </w:lvl>
  </w:abstractNum>
  <w:num w:numId="1" w16cid:durableId="1119489917">
    <w:abstractNumId w:val="0"/>
  </w:num>
  <w:num w:numId="2" w16cid:durableId="1769815220">
    <w:abstractNumId w:val="1"/>
  </w:num>
  <w:num w:numId="3" w16cid:durableId="1078401779">
    <w:abstractNumId w:val="2"/>
  </w:num>
  <w:num w:numId="4" w16cid:durableId="1745179447">
    <w:abstractNumId w:val="3"/>
  </w:num>
  <w:num w:numId="5" w16cid:durableId="141776077">
    <w:abstractNumId w:val="4"/>
  </w:num>
  <w:num w:numId="6" w16cid:durableId="1390302571">
    <w:abstractNumId w:val="5"/>
  </w:num>
  <w:num w:numId="7" w16cid:durableId="269432078">
    <w:abstractNumId w:val="6"/>
  </w:num>
  <w:num w:numId="8" w16cid:durableId="1847942822">
    <w:abstractNumId w:val="7"/>
  </w:num>
  <w:num w:numId="9" w16cid:durableId="313610693">
    <w:abstractNumId w:val="8"/>
  </w:num>
  <w:num w:numId="10" w16cid:durableId="1103306585">
    <w:abstractNumId w:val="9"/>
  </w:num>
  <w:num w:numId="11" w16cid:durableId="1640721301">
    <w:abstractNumId w:val="10"/>
  </w:num>
  <w:num w:numId="12" w16cid:durableId="1521773700">
    <w:abstractNumId w:val="11"/>
  </w:num>
  <w:num w:numId="13" w16cid:durableId="18078919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3D9D"/>
    <w:rsid w:val="00006210"/>
    <w:rsid w:val="001D1B4A"/>
    <w:rsid w:val="0021122E"/>
    <w:rsid w:val="002B5A24"/>
    <w:rsid w:val="003A5870"/>
    <w:rsid w:val="00443C86"/>
    <w:rsid w:val="00480A7A"/>
    <w:rsid w:val="005069BF"/>
    <w:rsid w:val="005269A7"/>
    <w:rsid w:val="0058767D"/>
    <w:rsid w:val="005B4742"/>
    <w:rsid w:val="005F2F3F"/>
    <w:rsid w:val="006B3D9D"/>
    <w:rsid w:val="00767CCF"/>
    <w:rsid w:val="00780459"/>
    <w:rsid w:val="00807FC0"/>
    <w:rsid w:val="00913693"/>
    <w:rsid w:val="009D6838"/>
    <w:rsid w:val="00AF3774"/>
    <w:rsid w:val="00BA7620"/>
    <w:rsid w:val="00BF3BA7"/>
    <w:rsid w:val="00C34764"/>
    <w:rsid w:val="00CD01DE"/>
    <w:rsid w:val="00DA2C8A"/>
    <w:rsid w:val="00DB14AF"/>
    <w:rsid w:val="00E9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47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edCode">
    <w:name w:val="IndentedCode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3476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D68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83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21</cp:revision>
  <dcterms:created xsi:type="dcterms:W3CDTF">2025-06-23T14:36:00Z</dcterms:created>
  <dcterms:modified xsi:type="dcterms:W3CDTF">2025-06-30T14:48:00Z</dcterms:modified>
</cp:coreProperties>
</file>