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76686" w:rsidRPr="00B276FC" w:rsidRDefault="00F76686" w:rsidP="00F76686">
      <w:pPr>
        <w:rPr>
          <w:lang w:val="ru-RU"/>
        </w:rPr>
      </w:pPr>
      <w:r w:rsidRPr="00B276FC">
        <w:rPr>
          <w:lang w:val="ru-RU"/>
        </w:rPr>
        <w:t>#4</w:t>
      </w:r>
      <w:r w:rsidRPr="00427352">
        <w:rPr>
          <w:lang w:val="ru-RU"/>
        </w:rPr>
        <w:t>.</w:t>
      </w:r>
      <w:r w:rsidRPr="00B276FC">
        <w:rPr>
          <w:lang w:val="ru-RU"/>
        </w:rPr>
        <w:t xml:space="preserve"> "Презумпция ненаивности" </w:t>
      </w:r>
    </w:p>
    <w:p w:rsidR="00F76686" w:rsidRPr="00B276FC" w:rsidRDefault="00F76686" w:rsidP="00F76686">
      <w:pPr>
        <w:rPr>
          <w:lang w:val="ru-RU"/>
        </w:rPr>
      </w:pPr>
      <w:r w:rsidRPr="00B276FC">
        <w:rPr>
          <w:lang w:val="ru-RU"/>
        </w:rPr>
        <w:t>#5</w:t>
      </w:r>
      <w:r w:rsidRPr="00F76686">
        <w:rPr>
          <w:lang w:val="ru-RU"/>
        </w:rPr>
        <w:t>.</w:t>
      </w:r>
      <w:r w:rsidRPr="00B276FC">
        <w:rPr>
          <w:lang w:val="ru-RU"/>
        </w:rPr>
        <w:t xml:space="preserve"> Базовый постулат мифологической картины мира: объекты мышления и объекты восприятия одинаково реальны</w:t>
      </w:r>
    </w:p>
    <w:p w:rsidR="00F76686" w:rsidRPr="00B276FC" w:rsidRDefault="00F76686" w:rsidP="00F76686">
      <w:pPr>
        <w:rPr>
          <w:lang w:val="ru-RU"/>
        </w:rPr>
      </w:pPr>
      <w:r w:rsidRPr="00B276FC">
        <w:rPr>
          <w:lang w:val="ru-RU"/>
        </w:rPr>
        <w:t>#6</w:t>
      </w:r>
      <w:r w:rsidRPr="00427352">
        <w:rPr>
          <w:lang w:val="ru-RU"/>
        </w:rPr>
        <w:t>.</w:t>
      </w:r>
      <w:r w:rsidRPr="00B276FC">
        <w:rPr>
          <w:lang w:val="ru-RU"/>
        </w:rPr>
        <w:t xml:space="preserve"> Философия выделяется как отдельная традиция там, где отсутствует механизм конвертации знания в социальный статус</w:t>
      </w:r>
    </w:p>
    <w:p w:rsidR="00F76686" w:rsidRDefault="00F76686" w:rsidP="00F76686">
      <w:pPr>
        <w:rPr>
          <w:lang w:val="ru-RU"/>
        </w:rPr>
      </w:pPr>
      <w:r w:rsidRPr="00B276FC">
        <w:rPr>
          <w:lang w:val="ru-RU"/>
        </w:rPr>
        <w:t>#7</w:t>
      </w:r>
      <w:r w:rsidRPr="00427352">
        <w:rPr>
          <w:lang w:val="ru-RU"/>
        </w:rPr>
        <w:t>.</w:t>
      </w:r>
      <w:r w:rsidRPr="00B276FC">
        <w:rPr>
          <w:lang w:val="ru-RU"/>
        </w:rPr>
        <w:t xml:space="preserve"> Открытие пифагорейцами иррациональных чисел ставит под вопрос базовый постулат мифологии</w:t>
      </w:r>
    </w:p>
    <w:p w:rsidR="009335D9" w:rsidRPr="006A251F" w:rsidRDefault="009335D9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9335D9" w:rsidRPr="006A251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57024A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FA25C8">
      <w:start w:val="1"/>
      <w:numFmt w:val="decimal"/>
      <w:lvlText w:val=""/>
      <w:lvlJc w:val="left"/>
    </w:lvl>
    <w:lvl w:ilvl="2" w:tplc="CA8E1FD2">
      <w:start w:val="1"/>
      <w:numFmt w:val="decimal"/>
      <w:lvlText w:val=""/>
      <w:lvlJc w:val="left"/>
    </w:lvl>
    <w:lvl w:ilvl="3" w:tplc="11727DFA">
      <w:start w:val="1"/>
      <w:numFmt w:val="decimal"/>
      <w:lvlText w:val=""/>
      <w:lvlJc w:val="left"/>
    </w:lvl>
    <w:lvl w:ilvl="4" w:tplc="4E044C50">
      <w:start w:val="1"/>
      <w:numFmt w:val="decimal"/>
      <w:lvlText w:val=""/>
      <w:lvlJc w:val="left"/>
    </w:lvl>
    <w:lvl w:ilvl="5" w:tplc="0FF47C4C">
      <w:start w:val="1"/>
      <w:numFmt w:val="decimal"/>
      <w:lvlText w:val=""/>
      <w:lvlJc w:val="left"/>
    </w:lvl>
    <w:lvl w:ilvl="6" w:tplc="ED8CB2E2">
      <w:start w:val="1"/>
      <w:numFmt w:val="decimal"/>
      <w:lvlText w:val=""/>
      <w:lvlJc w:val="left"/>
    </w:lvl>
    <w:lvl w:ilvl="7" w:tplc="090C7C2A">
      <w:start w:val="1"/>
      <w:numFmt w:val="decimal"/>
      <w:lvlText w:val=""/>
      <w:lvlJc w:val="left"/>
    </w:lvl>
    <w:lvl w:ilvl="8" w:tplc="F826616C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94506E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EC6544">
      <w:start w:val="1"/>
      <w:numFmt w:val="decimal"/>
      <w:lvlText w:val=""/>
      <w:lvlJc w:val="left"/>
    </w:lvl>
    <w:lvl w:ilvl="2" w:tplc="3DE630C2">
      <w:start w:val="1"/>
      <w:numFmt w:val="decimal"/>
      <w:lvlText w:val=""/>
      <w:lvlJc w:val="left"/>
    </w:lvl>
    <w:lvl w:ilvl="3" w:tplc="DF86DA60">
      <w:start w:val="1"/>
      <w:numFmt w:val="decimal"/>
      <w:lvlText w:val=""/>
      <w:lvlJc w:val="left"/>
    </w:lvl>
    <w:lvl w:ilvl="4" w:tplc="16CE4476">
      <w:start w:val="1"/>
      <w:numFmt w:val="decimal"/>
      <w:lvlText w:val=""/>
      <w:lvlJc w:val="left"/>
    </w:lvl>
    <w:lvl w:ilvl="5" w:tplc="F7FABF78">
      <w:start w:val="1"/>
      <w:numFmt w:val="decimal"/>
      <w:lvlText w:val=""/>
      <w:lvlJc w:val="left"/>
    </w:lvl>
    <w:lvl w:ilvl="6" w:tplc="EFEE2B06">
      <w:start w:val="1"/>
      <w:numFmt w:val="decimal"/>
      <w:lvlText w:val=""/>
      <w:lvlJc w:val="left"/>
    </w:lvl>
    <w:lvl w:ilvl="7" w:tplc="F4FAD6D4">
      <w:start w:val="1"/>
      <w:numFmt w:val="decimal"/>
      <w:lvlText w:val=""/>
      <w:lvlJc w:val="left"/>
    </w:lvl>
    <w:lvl w:ilvl="8" w:tplc="FC3E9FC4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DE9ECE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B24F9E">
      <w:start w:val="1"/>
      <w:numFmt w:val="decimal"/>
      <w:lvlText w:val=""/>
      <w:lvlJc w:val="left"/>
    </w:lvl>
    <w:lvl w:ilvl="2" w:tplc="E396AACE">
      <w:start w:val="1"/>
      <w:numFmt w:val="decimal"/>
      <w:lvlText w:val=""/>
      <w:lvlJc w:val="left"/>
    </w:lvl>
    <w:lvl w:ilvl="3" w:tplc="11A8A91C">
      <w:start w:val="1"/>
      <w:numFmt w:val="decimal"/>
      <w:lvlText w:val=""/>
      <w:lvlJc w:val="left"/>
    </w:lvl>
    <w:lvl w:ilvl="4" w:tplc="0486D108">
      <w:start w:val="1"/>
      <w:numFmt w:val="decimal"/>
      <w:lvlText w:val=""/>
      <w:lvlJc w:val="left"/>
    </w:lvl>
    <w:lvl w:ilvl="5" w:tplc="9FEA3BFE">
      <w:start w:val="1"/>
      <w:numFmt w:val="decimal"/>
      <w:lvlText w:val=""/>
      <w:lvlJc w:val="left"/>
    </w:lvl>
    <w:lvl w:ilvl="6" w:tplc="D53281F6">
      <w:start w:val="1"/>
      <w:numFmt w:val="decimal"/>
      <w:lvlText w:val=""/>
      <w:lvlJc w:val="left"/>
    </w:lvl>
    <w:lvl w:ilvl="7" w:tplc="2EE671E4">
      <w:start w:val="1"/>
      <w:numFmt w:val="decimal"/>
      <w:lvlText w:val=""/>
      <w:lvlJc w:val="left"/>
    </w:lvl>
    <w:lvl w:ilvl="8" w:tplc="CCFA25D8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EF2856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B48758">
      <w:start w:val="1"/>
      <w:numFmt w:val="decimal"/>
      <w:lvlText w:val=""/>
      <w:lvlJc w:val="left"/>
    </w:lvl>
    <w:lvl w:ilvl="2" w:tplc="CF50C934">
      <w:start w:val="1"/>
      <w:numFmt w:val="decimal"/>
      <w:lvlText w:val=""/>
      <w:lvlJc w:val="left"/>
    </w:lvl>
    <w:lvl w:ilvl="3" w:tplc="757C9BB6">
      <w:start w:val="1"/>
      <w:numFmt w:val="decimal"/>
      <w:lvlText w:val=""/>
      <w:lvlJc w:val="left"/>
    </w:lvl>
    <w:lvl w:ilvl="4" w:tplc="FC9C766C">
      <w:start w:val="1"/>
      <w:numFmt w:val="decimal"/>
      <w:lvlText w:val=""/>
      <w:lvlJc w:val="left"/>
    </w:lvl>
    <w:lvl w:ilvl="5" w:tplc="A25C2F52">
      <w:start w:val="1"/>
      <w:numFmt w:val="decimal"/>
      <w:lvlText w:val=""/>
      <w:lvlJc w:val="left"/>
    </w:lvl>
    <w:lvl w:ilvl="6" w:tplc="B1B4FC26">
      <w:start w:val="1"/>
      <w:numFmt w:val="decimal"/>
      <w:lvlText w:val=""/>
      <w:lvlJc w:val="left"/>
    </w:lvl>
    <w:lvl w:ilvl="7" w:tplc="CD5255F0">
      <w:start w:val="1"/>
      <w:numFmt w:val="decimal"/>
      <w:lvlText w:val=""/>
      <w:lvlJc w:val="left"/>
    </w:lvl>
    <w:lvl w:ilvl="8" w:tplc="5B46247A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18A4B1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423036">
      <w:start w:val="1"/>
      <w:numFmt w:val="decimal"/>
      <w:lvlText w:val=""/>
      <w:lvlJc w:val="left"/>
    </w:lvl>
    <w:lvl w:ilvl="2" w:tplc="F21E00DE">
      <w:start w:val="1"/>
      <w:numFmt w:val="decimal"/>
      <w:lvlText w:val=""/>
      <w:lvlJc w:val="left"/>
    </w:lvl>
    <w:lvl w:ilvl="3" w:tplc="9A401E2A">
      <w:start w:val="1"/>
      <w:numFmt w:val="decimal"/>
      <w:lvlText w:val=""/>
      <w:lvlJc w:val="left"/>
    </w:lvl>
    <w:lvl w:ilvl="4" w:tplc="7BD401CE">
      <w:start w:val="1"/>
      <w:numFmt w:val="decimal"/>
      <w:lvlText w:val=""/>
      <w:lvlJc w:val="left"/>
    </w:lvl>
    <w:lvl w:ilvl="5" w:tplc="7E060A22">
      <w:start w:val="1"/>
      <w:numFmt w:val="decimal"/>
      <w:lvlText w:val=""/>
      <w:lvlJc w:val="left"/>
    </w:lvl>
    <w:lvl w:ilvl="6" w:tplc="3B5E1506">
      <w:start w:val="1"/>
      <w:numFmt w:val="decimal"/>
      <w:lvlText w:val=""/>
      <w:lvlJc w:val="left"/>
    </w:lvl>
    <w:lvl w:ilvl="7" w:tplc="0BDC317A">
      <w:start w:val="1"/>
      <w:numFmt w:val="decimal"/>
      <w:lvlText w:val=""/>
      <w:lvlJc w:val="left"/>
    </w:lvl>
    <w:lvl w:ilvl="8" w:tplc="5AE69EBC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9CF6EF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B0E224">
      <w:start w:val="1"/>
      <w:numFmt w:val="decimal"/>
      <w:lvlText w:val=""/>
      <w:lvlJc w:val="left"/>
    </w:lvl>
    <w:lvl w:ilvl="2" w:tplc="33B043F0">
      <w:start w:val="1"/>
      <w:numFmt w:val="decimal"/>
      <w:lvlText w:val=""/>
      <w:lvlJc w:val="left"/>
    </w:lvl>
    <w:lvl w:ilvl="3" w:tplc="9CE212F8">
      <w:start w:val="1"/>
      <w:numFmt w:val="decimal"/>
      <w:lvlText w:val=""/>
      <w:lvlJc w:val="left"/>
    </w:lvl>
    <w:lvl w:ilvl="4" w:tplc="1F5693CE">
      <w:start w:val="1"/>
      <w:numFmt w:val="decimal"/>
      <w:lvlText w:val=""/>
      <w:lvlJc w:val="left"/>
    </w:lvl>
    <w:lvl w:ilvl="5" w:tplc="DD5CD4F2">
      <w:start w:val="1"/>
      <w:numFmt w:val="decimal"/>
      <w:lvlText w:val=""/>
      <w:lvlJc w:val="left"/>
    </w:lvl>
    <w:lvl w:ilvl="6" w:tplc="D7905D00">
      <w:start w:val="1"/>
      <w:numFmt w:val="decimal"/>
      <w:lvlText w:val=""/>
      <w:lvlJc w:val="left"/>
    </w:lvl>
    <w:lvl w:ilvl="7" w:tplc="50C05F88">
      <w:start w:val="1"/>
      <w:numFmt w:val="decimal"/>
      <w:lvlText w:val=""/>
      <w:lvlJc w:val="left"/>
    </w:lvl>
    <w:lvl w:ilvl="8" w:tplc="48CC080C">
      <w:start w:val="1"/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15C0D4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DC71FC">
      <w:start w:val="1"/>
      <w:numFmt w:val="decimal"/>
      <w:lvlText w:val=""/>
      <w:lvlJc w:val="left"/>
    </w:lvl>
    <w:lvl w:ilvl="2" w:tplc="3828E618">
      <w:start w:val="1"/>
      <w:numFmt w:val="decimal"/>
      <w:lvlText w:val=""/>
      <w:lvlJc w:val="left"/>
    </w:lvl>
    <w:lvl w:ilvl="3" w:tplc="E09C7568">
      <w:start w:val="1"/>
      <w:numFmt w:val="decimal"/>
      <w:lvlText w:val=""/>
      <w:lvlJc w:val="left"/>
    </w:lvl>
    <w:lvl w:ilvl="4" w:tplc="BC12A42A">
      <w:start w:val="1"/>
      <w:numFmt w:val="decimal"/>
      <w:lvlText w:val=""/>
      <w:lvlJc w:val="left"/>
    </w:lvl>
    <w:lvl w:ilvl="5" w:tplc="746257BA">
      <w:start w:val="1"/>
      <w:numFmt w:val="decimal"/>
      <w:lvlText w:val=""/>
      <w:lvlJc w:val="left"/>
    </w:lvl>
    <w:lvl w:ilvl="6" w:tplc="F014DBFA">
      <w:start w:val="1"/>
      <w:numFmt w:val="decimal"/>
      <w:lvlText w:val=""/>
      <w:lvlJc w:val="left"/>
    </w:lvl>
    <w:lvl w:ilvl="7" w:tplc="C3727912">
      <w:start w:val="1"/>
      <w:numFmt w:val="decimal"/>
      <w:lvlText w:val=""/>
      <w:lvlJc w:val="left"/>
    </w:lvl>
    <w:lvl w:ilvl="8" w:tplc="09C6529A">
      <w:start w:val="1"/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11E62C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DC416C">
      <w:start w:val="1"/>
      <w:numFmt w:val="decimal"/>
      <w:lvlText w:val=""/>
      <w:lvlJc w:val="left"/>
    </w:lvl>
    <w:lvl w:ilvl="2" w:tplc="3CF4BE54">
      <w:start w:val="1"/>
      <w:numFmt w:val="decimal"/>
      <w:lvlText w:val=""/>
      <w:lvlJc w:val="left"/>
    </w:lvl>
    <w:lvl w:ilvl="3" w:tplc="281C4590">
      <w:start w:val="1"/>
      <w:numFmt w:val="decimal"/>
      <w:lvlText w:val=""/>
      <w:lvlJc w:val="left"/>
    </w:lvl>
    <w:lvl w:ilvl="4" w:tplc="01F69B08">
      <w:start w:val="1"/>
      <w:numFmt w:val="decimal"/>
      <w:lvlText w:val=""/>
      <w:lvlJc w:val="left"/>
    </w:lvl>
    <w:lvl w:ilvl="5" w:tplc="EF32F292">
      <w:start w:val="1"/>
      <w:numFmt w:val="decimal"/>
      <w:lvlText w:val=""/>
      <w:lvlJc w:val="left"/>
    </w:lvl>
    <w:lvl w:ilvl="6" w:tplc="829E6C7A">
      <w:start w:val="1"/>
      <w:numFmt w:val="decimal"/>
      <w:lvlText w:val=""/>
      <w:lvlJc w:val="left"/>
    </w:lvl>
    <w:lvl w:ilvl="7" w:tplc="00B451A4">
      <w:start w:val="1"/>
      <w:numFmt w:val="decimal"/>
      <w:lvlText w:val=""/>
      <w:lvlJc w:val="left"/>
    </w:lvl>
    <w:lvl w:ilvl="8" w:tplc="7CEE35FA">
      <w:start w:val="1"/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5664D4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CEEDE1E">
      <w:start w:val="1"/>
      <w:numFmt w:val="decimal"/>
      <w:lvlText w:val=""/>
      <w:lvlJc w:val="left"/>
    </w:lvl>
    <w:lvl w:ilvl="2" w:tplc="ABF0BF82">
      <w:start w:val="1"/>
      <w:numFmt w:val="decimal"/>
      <w:lvlText w:val=""/>
      <w:lvlJc w:val="left"/>
    </w:lvl>
    <w:lvl w:ilvl="3" w:tplc="7122855A">
      <w:start w:val="1"/>
      <w:numFmt w:val="decimal"/>
      <w:lvlText w:val=""/>
      <w:lvlJc w:val="left"/>
    </w:lvl>
    <w:lvl w:ilvl="4" w:tplc="5F9EA2AC">
      <w:start w:val="1"/>
      <w:numFmt w:val="decimal"/>
      <w:lvlText w:val=""/>
      <w:lvlJc w:val="left"/>
    </w:lvl>
    <w:lvl w:ilvl="5" w:tplc="242ACF06">
      <w:start w:val="1"/>
      <w:numFmt w:val="decimal"/>
      <w:lvlText w:val=""/>
      <w:lvlJc w:val="left"/>
    </w:lvl>
    <w:lvl w:ilvl="6" w:tplc="B38ED422">
      <w:start w:val="1"/>
      <w:numFmt w:val="decimal"/>
      <w:lvlText w:val=""/>
      <w:lvlJc w:val="left"/>
    </w:lvl>
    <w:lvl w:ilvl="7" w:tplc="C96A8098">
      <w:start w:val="1"/>
      <w:numFmt w:val="decimal"/>
      <w:lvlText w:val=""/>
      <w:lvlJc w:val="left"/>
    </w:lvl>
    <w:lvl w:ilvl="8" w:tplc="DF8A70C2">
      <w:start w:val="1"/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AE1291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46FEBE">
      <w:start w:val="1"/>
      <w:numFmt w:val="decimal"/>
      <w:lvlText w:val=""/>
      <w:lvlJc w:val="left"/>
    </w:lvl>
    <w:lvl w:ilvl="2" w:tplc="47E812D8">
      <w:start w:val="1"/>
      <w:numFmt w:val="decimal"/>
      <w:lvlText w:val=""/>
      <w:lvlJc w:val="left"/>
    </w:lvl>
    <w:lvl w:ilvl="3" w:tplc="2FC61A08">
      <w:start w:val="1"/>
      <w:numFmt w:val="decimal"/>
      <w:lvlText w:val=""/>
      <w:lvlJc w:val="left"/>
    </w:lvl>
    <w:lvl w:ilvl="4" w:tplc="EF3EA788">
      <w:start w:val="1"/>
      <w:numFmt w:val="decimal"/>
      <w:lvlText w:val=""/>
      <w:lvlJc w:val="left"/>
    </w:lvl>
    <w:lvl w:ilvl="5" w:tplc="A41EA72C">
      <w:start w:val="1"/>
      <w:numFmt w:val="decimal"/>
      <w:lvlText w:val=""/>
      <w:lvlJc w:val="left"/>
    </w:lvl>
    <w:lvl w:ilvl="6" w:tplc="E52A0B46">
      <w:start w:val="1"/>
      <w:numFmt w:val="decimal"/>
      <w:lvlText w:val=""/>
      <w:lvlJc w:val="left"/>
    </w:lvl>
    <w:lvl w:ilvl="7" w:tplc="D48C8EB6">
      <w:start w:val="1"/>
      <w:numFmt w:val="decimal"/>
      <w:lvlText w:val=""/>
      <w:lvlJc w:val="left"/>
    </w:lvl>
    <w:lvl w:ilvl="8" w:tplc="41084EEE">
      <w:start w:val="1"/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3AC4D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AA7628">
      <w:start w:val="1"/>
      <w:numFmt w:val="decimal"/>
      <w:lvlText w:val=""/>
      <w:lvlJc w:val="left"/>
    </w:lvl>
    <w:lvl w:ilvl="2" w:tplc="61A8FFF2">
      <w:start w:val="1"/>
      <w:numFmt w:val="decimal"/>
      <w:lvlText w:val=""/>
      <w:lvlJc w:val="left"/>
    </w:lvl>
    <w:lvl w:ilvl="3" w:tplc="ADFE5886">
      <w:start w:val="1"/>
      <w:numFmt w:val="decimal"/>
      <w:lvlText w:val=""/>
      <w:lvlJc w:val="left"/>
    </w:lvl>
    <w:lvl w:ilvl="4" w:tplc="75326138">
      <w:start w:val="1"/>
      <w:numFmt w:val="decimal"/>
      <w:lvlText w:val=""/>
      <w:lvlJc w:val="left"/>
    </w:lvl>
    <w:lvl w:ilvl="5" w:tplc="2FC4DC30">
      <w:start w:val="1"/>
      <w:numFmt w:val="decimal"/>
      <w:lvlText w:val=""/>
      <w:lvlJc w:val="left"/>
    </w:lvl>
    <w:lvl w:ilvl="6" w:tplc="AF1A1F2E">
      <w:start w:val="1"/>
      <w:numFmt w:val="decimal"/>
      <w:lvlText w:val=""/>
      <w:lvlJc w:val="left"/>
    </w:lvl>
    <w:lvl w:ilvl="7" w:tplc="73FAE25E">
      <w:start w:val="1"/>
      <w:numFmt w:val="decimal"/>
      <w:lvlText w:val=""/>
      <w:lvlJc w:val="left"/>
    </w:lvl>
    <w:lvl w:ilvl="8" w:tplc="BAFCDD08">
      <w:start w:val="1"/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0000000C"/>
    <w:lvl w:ilvl="0" w:tplc="EC1C9D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EB31E">
      <w:start w:val="1"/>
      <w:numFmt w:val="decimal"/>
      <w:lvlText w:val=""/>
      <w:lvlJc w:val="left"/>
    </w:lvl>
    <w:lvl w:ilvl="2" w:tplc="1D8CC976">
      <w:start w:val="1"/>
      <w:numFmt w:val="decimal"/>
      <w:lvlText w:val=""/>
      <w:lvlJc w:val="left"/>
    </w:lvl>
    <w:lvl w:ilvl="3" w:tplc="5C025262">
      <w:start w:val="1"/>
      <w:numFmt w:val="decimal"/>
      <w:lvlText w:val=""/>
      <w:lvlJc w:val="left"/>
    </w:lvl>
    <w:lvl w:ilvl="4" w:tplc="EABE14F6">
      <w:start w:val="1"/>
      <w:numFmt w:val="decimal"/>
      <w:lvlText w:val=""/>
      <w:lvlJc w:val="left"/>
    </w:lvl>
    <w:lvl w:ilvl="5" w:tplc="7F626FF0">
      <w:start w:val="1"/>
      <w:numFmt w:val="decimal"/>
      <w:lvlText w:val=""/>
      <w:lvlJc w:val="left"/>
    </w:lvl>
    <w:lvl w:ilvl="6" w:tplc="EE04C94C">
      <w:start w:val="1"/>
      <w:numFmt w:val="decimal"/>
      <w:lvlText w:val=""/>
      <w:lvlJc w:val="left"/>
    </w:lvl>
    <w:lvl w:ilvl="7" w:tplc="EEE0884E">
      <w:start w:val="1"/>
      <w:numFmt w:val="decimal"/>
      <w:lvlText w:val=""/>
      <w:lvlJc w:val="left"/>
    </w:lvl>
    <w:lvl w:ilvl="8" w:tplc="ADAE8322">
      <w:start w:val="1"/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0000000D"/>
    <w:lvl w:ilvl="0" w:tplc="5D0A9E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38A9BC">
      <w:start w:val="1"/>
      <w:numFmt w:val="decimal"/>
      <w:lvlText w:val=""/>
      <w:lvlJc w:val="left"/>
    </w:lvl>
    <w:lvl w:ilvl="2" w:tplc="41BA0386">
      <w:start w:val="1"/>
      <w:numFmt w:val="decimal"/>
      <w:lvlText w:val=""/>
      <w:lvlJc w:val="left"/>
    </w:lvl>
    <w:lvl w:ilvl="3" w:tplc="812E6780">
      <w:start w:val="1"/>
      <w:numFmt w:val="decimal"/>
      <w:lvlText w:val=""/>
      <w:lvlJc w:val="left"/>
    </w:lvl>
    <w:lvl w:ilvl="4" w:tplc="3544B80A">
      <w:start w:val="1"/>
      <w:numFmt w:val="decimal"/>
      <w:lvlText w:val=""/>
      <w:lvlJc w:val="left"/>
    </w:lvl>
    <w:lvl w:ilvl="5" w:tplc="ED488072">
      <w:start w:val="1"/>
      <w:numFmt w:val="decimal"/>
      <w:lvlText w:val=""/>
      <w:lvlJc w:val="left"/>
    </w:lvl>
    <w:lvl w:ilvl="6" w:tplc="3E1E5500">
      <w:start w:val="1"/>
      <w:numFmt w:val="decimal"/>
      <w:lvlText w:val=""/>
      <w:lvlJc w:val="left"/>
    </w:lvl>
    <w:lvl w:ilvl="7" w:tplc="6F86E1C4">
      <w:start w:val="1"/>
      <w:numFmt w:val="decimal"/>
      <w:lvlText w:val=""/>
      <w:lvlJc w:val="left"/>
    </w:lvl>
    <w:lvl w:ilvl="8" w:tplc="D9F887A4">
      <w:start w:val="1"/>
      <w:numFmt w:val="decimal"/>
      <w:lvlText w:val=""/>
      <w:lvlJc w:val="left"/>
    </w:lvl>
  </w:abstractNum>
  <w:num w:numId="1" w16cid:durableId="1948081006">
    <w:abstractNumId w:val="0"/>
  </w:num>
  <w:num w:numId="2" w16cid:durableId="810099039">
    <w:abstractNumId w:val="1"/>
  </w:num>
  <w:num w:numId="3" w16cid:durableId="200820740">
    <w:abstractNumId w:val="2"/>
  </w:num>
  <w:num w:numId="4" w16cid:durableId="663554769">
    <w:abstractNumId w:val="3"/>
  </w:num>
  <w:num w:numId="5" w16cid:durableId="786464271">
    <w:abstractNumId w:val="4"/>
  </w:num>
  <w:num w:numId="6" w16cid:durableId="1713188039">
    <w:abstractNumId w:val="5"/>
  </w:num>
  <w:num w:numId="7" w16cid:durableId="1761952317">
    <w:abstractNumId w:val="6"/>
  </w:num>
  <w:num w:numId="8" w16cid:durableId="2138378225">
    <w:abstractNumId w:val="7"/>
  </w:num>
  <w:num w:numId="9" w16cid:durableId="187836145">
    <w:abstractNumId w:val="8"/>
  </w:num>
  <w:num w:numId="10" w16cid:durableId="2047944664">
    <w:abstractNumId w:val="9"/>
  </w:num>
  <w:num w:numId="11" w16cid:durableId="1839926597">
    <w:abstractNumId w:val="10"/>
  </w:num>
  <w:num w:numId="12" w16cid:durableId="387195484">
    <w:abstractNumId w:val="11"/>
  </w:num>
  <w:num w:numId="13" w16cid:durableId="11011004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35D9"/>
    <w:rsid w:val="0001313F"/>
    <w:rsid w:val="000B2D91"/>
    <w:rsid w:val="00125DF9"/>
    <w:rsid w:val="001351EC"/>
    <w:rsid w:val="001C5E95"/>
    <w:rsid w:val="001D0A10"/>
    <w:rsid w:val="002A2C7C"/>
    <w:rsid w:val="002B610F"/>
    <w:rsid w:val="00344F00"/>
    <w:rsid w:val="00427352"/>
    <w:rsid w:val="004932C7"/>
    <w:rsid w:val="005069BF"/>
    <w:rsid w:val="005C0A1A"/>
    <w:rsid w:val="0060073A"/>
    <w:rsid w:val="006971D3"/>
    <w:rsid w:val="006A251F"/>
    <w:rsid w:val="00704F56"/>
    <w:rsid w:val="007467ED"/>
    <w:rsid w:val="007770AB"/>
    <w:rsid w:val="00780459"/>
    <w:rsid w:val="00827DD3"/>
    <w:rsid w:val="008900C5"/>
    <w:rsid w:val="009027D9"/>
    <w:rsid w:val="009335D9"/>
    <w:rsid w:val="00992440"/>
    <w:rsid w:val="009A1570"/>
    <w:rsid w:val="009B50EA"/>
    <w:rsid w:val="00B276FC"/>
    <w:rsid w:val="00B92C21"/>
    <w:rsid w:val="00D63895"/>
    <w:rsid w:val="00DA2C8A"/>
    <w:rsid w:val="00DA7AF8"/>
    <w:rsid w:val="00E1544F"/>
    <w:rsid w:val="00E521DC"/>
    <w:rsid w:val="00ED2348"/>
    <w:rsid w:val="00EE4066"/>
    <w:rsid w:val="00F02402"/>
    <w:rsid w:val="00F7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0B6EFE"/>
  <w15:docId w15:val="{B45A0688-6346-E644-B8AF-DAB75E29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7D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ntedCode">
    <w:name w:val="IndentedCode"/>
    <w:pPr>
      <w:shd w:val="solid" w:color="E2E2E2" w:fill="auto"/>
    </w:pPr>
    <w:rPr>
      <w:rFonts w:ascii="Consolas" w:eastAsia="Consolas" w:hAnsi="Consolas" w:cs="Consolas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27DD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B92C2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C2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Borisenko</cp:lastModifiedBy>
  <cp:revision>34</cp:revision>
  <dcterms:created xsi:type="dcterms:W3CDTF">2025-06-23T14:29:00Z</dcterms:created>
  <dcterms:modified xsi:type="dcterms:W3CDTF">2025-06-30T14:41:00Z</dcterms:modified>
</cp:coreProperties>
</file>