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03DD" w14:textId="77777777" w:rsidR="000A61BB" w:rsidRPr="00F61680" w:rsidRDefault="000A61BB" w:rsidP="000A61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61680">
        <w:rPr>
          <w:rFonts w:ascii="Times New Roman" w:hAnsi="Times New Roman" w:cs="Times New Roman"/>
          <w:sz w:val="24"/>
          <w:szCs w:val="24"/>
          <w:lang w:val="ru-RU"/>
        </w:rPr>
        <w:t>#1</w:t>
      </w:r>
      <w:r w:rsidRPr="007A215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61680">
        <w:rPr>
          <w:rFonts w:ascii="Times New Roman" w:hAnsi="Times New Roman" w:cs="Times New Roman"/>
          <w:sz w:val="24"/>
          <w:szCs w:val="24"/>
          <w:lang w:val="ru-RU"/>
        </w:rPr>
        <w:t xml:space="preserve"> Философия – не "ассорти"</w:t>
      </w:r>
    </w:p>
    <w:p w14:paraId="034416D9" w14:textId="77777777" w:rsidR="000A61BB" w:rsidRPr="00F61680" w:rsidRDefault="000A61BB" w:rsidP="000A61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61680">
        <w:rPr>
          <w:rFonts w:ascii="Times New Roman" w:hAnsi="Times New Roman" w:cs="Times New Roman"/>
          <w:sz w:val="24"/>
          <w:szCs w:val="24"/>
          <w:lang w:val="ru-RU"/>
        </w:rPr>
        <w:t>#2</w:t>
      </w:r>
      <w:r w:rsidRPr="007A215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61680">
        <w:rPr>
          <w:rFonts w:ascii="Times New Roman" w:hAnsi="Times New Roman" w:cs="Times New Roman"/>
          <w:sz w:val="24"/>
          <w:szCs w:val="24"/>
          <w:lang w:val="ru-RU"/>
        </w:rPr>
        <w:t xml:space="preserve"> Предмет философии – картина мира / модель реальности</w:t>
      </w:r>
    </w:p>
    <w:p w14:paraId="662D22F9" w14:textId="77777777" w:rsidR="000A61BB" w:rsidRPr="00F61680" w:rsidRDefault="000A61BB" w:rsidP="000A61B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61680">
        <w:rPr>
          <w:rFonts w:ascii="Times New Roman" w:hAnsi="Times New Roman" w:cs="Times New Roman"/>
          <w:sz w:val="24"/>
          <w:szCs w:val="24"/>
          <w:lang w:val="ru-RU"/>
        </w:rPr>
        <w:t>#3</w:t>
      </w:r>
      <w:r w:rsidRPr="007A215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61680">
        <w:rPr>
          <w:rFonts w:ascii="Times New Roman" w:hAnsi="Times New Roman" w:cs="Times New Roman"/>
          <w:sz w:val="24"/>
          <w:szCs w:val="24"/>
          <w:lang w:val="ru-RU"/>
        </w:rPr>
        <w:t xml:space="preserve"> Метод философии – "краш-тест", внутренний анализ картины мира</w:t>
      </w:r>
    </w:p>
    <w:p w14:paraId="1236A952" w14:textId="77777777" w:rsidR="00027E82" w:rsidRPr="008A2472" w:rsidRDefault="00027E82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sectPr w:rsidR="00027E82" w:rsidRPr="008A24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25EB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EABF2">
      <w:start w:val="1"/>
      <w:numFmt w:val="decimal"/>
      <w:lvlText w:val=""/>
      <w:lvlJc w:val="left"/>
    </w:lvl>
    <w:lvl w:ilvl="2" w:tplc="ECA2C42E">
      <w:start w:val="1"/>
      <w:numFmt w:val="decimal"/>
      <w:lvlText w:val=""/>
      <w:lvlJc w:val="left"/>
    </w:lvl>
    <w:lvl w:ilvl="3" w:tplc="B448D6C4">
      <w:start w:val="1"/>
      <w:numFmt w:val="decimal"/>
      <w:lvlText w:val=""/>
      <w:lvlJc w:val="left"/>
    </w:lvl>
    <w:lvl w:ilvl="4" w:tplc="A49A1740">
      <w:start w:val="1"/>
      <w:numFmt w:val="decimal"/>
      <w:lvlText w:val=""/>
      <w:lvlJc w:val="left"/>
    </w:lvl>
    <w:lvl w:ilvl="5" w:tplc="57D6471A">
      <w:start w:val="1"/>
      <w:numFmt w:val="decimal"/>
      <w:lvlText w:val=""/>
      <w:lvlJc w:val="left"/>
    </w:lvl>
    <w:lvl w:ilvl="6" w:tplc="2A487372">
      <w:start w:val="1"/>
      <w:numFmt w:val="decimal"/>
      <w:lvlText w:val=""/>
      <w:lvlJc w:val="left"/>
    </w:lvl>
    <w:lvl w:ilvl="7" w:tplc="5F606A04">
      <w:start w:val="1"/>
      <w:numFmt w:val="decimal"/>
      <w:lvlText w:val=""/>
      <w:lvlJc w:val="left"/>
    </w:lvl>
    <w:lvl w:ilvl="8" w:tplc="A9083B8A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E0E67F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DA14CA">
      <w:start w:val="1"/>
      <w:numFmt w:val="decimal"/>
      <w:lvlText w:val=""/>
      <w:lvlJc w:val="left"/>
    </w:lvl>
    <w:lvl w:ilvl="2" w:tplc="F9FA71C4">
      <w:start w:val="1"/>
      <w:numFmt w:val="decimal"/>
      <w:lvlText w:val=""/>
      <w:lvlJc w:val="left"/>
    </w:lvl>
    <w:lvl w:ilvl="3" w:tplc="0540B86C">
      <w:start w:val="1"/>
      <w:numFmt w:val="decimal"/>
      <w:lvlText w:val=""/>
      <w:lvlJc w:val="left"/>
    </w:lvl>
    <w:lvl w:ilvl="4" w:tplc="8D8CDFDE">
      <w:start w:val="1"/>
      <w:numFmt w:val="decimal"/>
      <w:lvlText w:val=""/>
      <w:lvlJc w:val="left"/>
    </w:lvl>
    <w:lvl w:ilvl="5" w:tplc="047EBAB2">
      <w:start w:val="1"/>
      <w:numFmt w:val="decimal"/>
      <w:lvlText w:val=""/>
      <w:lvlJc w:val="left"/>
    </w:lvl>
    <w:lvl w:ilvl="6" w:tplc="F6AA71A6">
      <w:start w:val="1"/>
      <w:numFmt w:val="decimal"/>
      <w:lvlText w:val=""/>
      <w:lvlJc w:val="left"/>
    </w:lvl>
    <w:lvl w:ilvl="7" w:tplc="469AE2D8">
      <w:start w:val="1"/>
      <w:numFmt w:val="decimal"/>
      <w:lvlText w:val=""/>
      <w:lvlJc w:val="left"/>
    </w:lvl>
    <w:lvl w:ilvl="8" w:tplc="FE70B32A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2469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0AB374">
      <w:start w:val="1"/>
      <w:numFmt w:val="decimal"/>
      <w:lvlText w:val=""/>
      <w:lvlJc w:val="left"/>
    </w:lvl>
    <w:lvl w:ilvl="2" w:tplc="EE2A81E4">
      <w:start w:val="1"/>
      <w:numFmt w:val="decimal"/>
      <w:lvlText w:val=""/>
      <w:lvlJc w:val="left"/>
    </w:lvl>
    <w:lvl w:ilvl="3" w:tplc="6D4088D8">
      <w:start w:val="1"/>
      <w:numFmt w:val="decimal"/>
      <w:lvlText w:val=""/>
      <w:lvlJc w:val="left"/>
    </w:lvl>
    <w:lvl w:ilvl="4" w:tplc="5B2E5716">
      <w:start w:val="1"/>
      <w:numFmt w:val="decimal"/>
      <w:lvlText w:val=""/>
      <w:lvlJc w:val="left"/>
    </w:lvl>
    <w:lvl w:ilvl="5" w:tplc="80223752">
      <w:start w:val="1"/>
      <w:numFmt w:val="decimal"/>
      <w:lvlText w:val=""/>
      <w:lvlJc w:val="left"/>
    </w:lvl>
    <w:lvl w:ilvl="6" w:tplc="CC4AE560">
      <w:start w:val="1"/>
      <w:numFmt w:val="decimal"/>
      <w:lvlText w:val=""/>
      <w:lvlJc w:val="left"/>
    </w:lvl>
    <w:lvl w:ilvl="7" w:tplc="4A0AE904">
      <w:start w:val="1"/>
      <w:numFmt w:val="decimal"/>
      <w:lvlText w:val=""/>
      <w:lvlJc w:val="left"/>
    </w:lvl>
    <w:lvl w:ilvl="8" w:tplc="C2C203A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D17C1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19AE">
      <w:start w:val="1"/>
      <w:numFmt w:val="decimal"/>
      <w:lvlText w:val=""/>
      <w:lvlJc w:val="left"/>
    </w:lvl>
    <w:lvl w:ilvl="2" w:tplc="7A10525C">
      <w:start w:val="1"/>
      <w:numFmt w:val="decimal"/>
      <w:lvlText w:val=""/>
      <w:lvlJc w:val="left"/>
    </w:lvl>
    <w:lvl w:ilvl="3" w:tplc="28DE56D8">
      <w:start w:val="1"/>
      <w:numFmt w:val="decimal"/>
      <w:lvlText w:val=""/>
      <w:lvlJc w:val="left"/>
    </w:lvl>
    <w:lvl w:ilvl="4" w:tplc="231087BC">
      <w:start w:val="1"/>
      <w:numFmt w:val="decimal"/>
      <w:lvlText w:val=""/>
      <w:lvlJc w:val="left"/>
    </w:lvl>
    <w:lvl w:ilvl="5" w:tplc="9CF28CBA">
      <w:start w:val="1"/>
      <w:numFmt w:val="decimal"/>
      <w:lvlText w:val=""/>
      <w:lvlJc w:val="left"/>
    </w:lvl>
    <w:lvl w:ilvl="6" w:tplc="2CBA418A">
      <w:start w:val="1"/>
      <w:numFmt w:val="decimal"/>
      <w:lvlText w:val=""/>
      <w:lvlJc w:val="left"/>
    </w:lvl>
    <w:lvl w:ilvl="7" w:tplc="9D08EA00">
      <w:start w:val="1"/>
      <w:numFmt w:val="decimal"/>
      <w:lvlText w:val=""/>
      <w:lvlJc w:val="left"/>
    </w:lvl>
    <w:lvl w:ilvl="8" w:tplc="93F0063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35960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486B58">
      <w:start w:val="1"/>
      <w:numFmt w:val="decimal"/>
      <w:lvlText w:val=""/>
      <w:lvlJc w:val="left"/>
    </w:lvl>
    <w:lvl w:ilvl="2" w:tplc="663A29FC">
      <w:start w:val="1"/>
      <w:numFmt w:val="decimal"/>
      <w:lvlText w:val=""/>
      <w:lvlJc w:val="left"/>
    </w:lvl>
    <w:lvl w:ilvl="3" w:tplc="EC1EEA50">
      <w:start w:val="1"/>
      <w:numFmt w:val="decimal"/>
      <w:lvlText w:val=""/>
      <w:lvlJc w:val="left"/>
    </w:lvl>
    <w:lvl w:ilvl="4" w:tplc="C660C782">
      <w:start w:val="1"/>
      <w:numFmt w:val="decimal"/>
      <w:lvlText w:val=""/>
      <w:lvlJc w:val="left"/>
    </w:lvl>
    <w:lvl w:ilvl="5" w:tplc="62DAE1B8">
      <w:start w:val="1"/>
      <w:numFmt w:val="decimal"/>
      <w:lvlText w:val=""/>
      <w:lvlJc w:val="left"/>
    </w:lvl>
    <w:lvl w:ilvl="6" w:tplc="F4F642D8">
      <w:start w:val="1"/>
      <w:numFmt w:val="decimal"/>
      <w:lvlText w:val=""/>
      <w:lvlJc w:val="left"/>
    </w:lvl>
    <w:lvl w:ilvl="7" w:tplc="EB522D28">
      <w:start w:val="1"/>
      <w:numFmt w:val="decimal"/>
      <w:lvlText w:val=""/>
      <w:lvlJc w:val="left"/>
    </w:lvl>
    <w:lvl w:ilvl="8" w:tplc="BA92F276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1AACA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C166E">
      <w:start w:val="1"/>
      <w:numFmt w:val="decimal"/>
      <w:lvlText w:val=""/>
      <w:lvlJc w:val="left"/>
    </w:lvl>
    <w:lvl w:ilvl="2" w:tplc="F90C0A60">
      <w:start w:val="1"/>
      <w:numFmt w:val="decimal"/>
      <w:lvlText w:val=""/>
      <w:lvlJc w:val="left"/>
    </w:lvl>
    <w:lvl w:ilvl="3" w:tplc="65EA1918">
      <w:start w:val="1"/>
      <w:numFmt w:val="decimal"/>
      <w:lvlText w:val=""/>
      <w:lvlJc w:val="left"/>
    </w:lvl>
    <w:lvl w:ilvl="4" w:tplc="346A24B4">
      <w:start w:val="1"/>
      <w:numFmt w:val="decimal"/>
      <w:lvlText w:val=""/>
      <w:lvlJc w:val="left"/>
    </w:lvl>
    <w:lvl w:ilvl="5" w:tplc="5DD2B7A4">
      <w:start w:val="1"/>
      <w:numFmt w:val="decimal"/>
      <w:lvlText w:val=""/>
      <w:lvlJc w:val="left"/>
    </w:lvl>
    <w:lvl w:ilvl="6" w:tplc="A96C217E">
      <w:start w:val="1"/>
      <w:numFmt w:val="decimal"/>
      <w:lvlText w:val=""/>
      <w:lvlJc w:val="left"/>
    </w:lvl>
    <w:lvl w:ilvl="7" w:tplc="36D4D434">
      <w:start w:val="1"/>
      <w:numFmt w:val="decimal"/>
      <w:lvlText w:val=""/>
      <w:lvlJc w:val="left"/>
    </w:lvl>
    <w:lvl w:ilvl="8" w:tplc="6D2C88F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182A83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74F8B6">
      <w:start w:val="1"/>
      <w:numFmt w:val="decimal"/>
      <w:lvlText w:val=""/>
      <w:lvlJc w:val="left"/>
    </w:lvl>
    <w:lvl w:ilvl="2" w:tplc="197CFC40">
      <w:start w:val="1"/>
      <w:numFmt w:val="decimal"/>
      <w:lvlText w:val=""/>
      <w:lvlJc w:val="left"/>
    </w:lvl>
    <w:lvl w:ilvl="3" w:tplc="DBFAB076">
      <w:start w:val="1"/>
      <w:numFmt w:val="decimal"/>
      <w:lvlText w:val=""/>
      <w:lvlJc w:val="left"/>
    </w:lvl>
    <w:lvl w:ilvl="4" w:tplc="32E863E2">
      <w:start w:val="1"/>
      <w:numFmt w:val="decimal"/>
      <w:lvlText w:val=""/>
      <w:lvlJc w:val="left"/>
    </w:lvl>
    <w:lvl w:ilvl="5" w:tplc="703629E2">
      <w:start w:val="1"/>
      <w:numFmt w:val="decimal"/>
      <w:lvlText w:val=""/>
      <w:lvlJc w:val="left"/>
    </w:lvl>
    <w:lvl w:ilvl="6" w:tplc="1DB63466">
      <w:start w:val="1"/>
      <w:numFmt w:val="decimal"/>
      <w:lvlText w:val=""/>
      <w:lvlJc w:val="left"/>
    </w:lvl>
    <w:lvl w:ilvl="7" w:tplc="ADFAE744">
      <w:start w:val="1"/>
      <w:numFmt w:val="decimal"/>
      <w:lvlText w:val=""/>
      <w:lvlJc w:val="left"/>
    </w:lvl>
    <w:lvl w:ilvl="8" w:tplc="B6C05866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364C6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320E80">
      <w:start w:val="1"/>
      <w:numFmt w:val="decimal"/>
      <w:lvlText w:val=""/>
      <w:lvlJc w:val="left"/>
    </w:lvl>
    <w:lvl w:ilvl="2" w:tplc="ADA2965C">
      <w:start w:val="1"/>
      <w:numFmt w:val="decimal"/>
      <w:lvlText w:val=""/>
      <w:lvlJc w:val="left"/>
    </w:lvl>
    <w:lvl w:ilvl="3" w:tplc="AA981EB8">
      <w:start w:val="1"/>
      <w:numFmt w:val="decimal"/>
      <w:lvlText w:val=""/>
      <w:lvlJc w:val="left"/>
    </w:lvl>
    <w:lvl w:ilvl="4" w:tplc="DB0A90D6">
      <w:start w:val="1"/>
      <w:numFmt w:val="decimal"/>
      <w:lvlText w:val=""/>
      <w:lvlJc w:val="left"/>
    </w:lvl>
    <w:lvl w:ilvl="5" w:tplc="0B8E96C0">
      <w:start w:val="1"/>
      <w:numFmt w:val="decimal"/>
      <w:lvlText w:val=""/>
      <w:lvlJc w:val="left"/>
    </w:lvl>
    <w:lvl w:ilvl="6" w:tplc="CB2852A4">
      <w:start w:val="1"/>
      <w:numFmt w:val="decimal"/>
      <w:lvlText w:val=""/>
      <w:lvlJc w:val="left"/>
    </w:lvl>
    <w:lvl w:ilvl="7" w:tplc="BD48F3E4">
      <w:start w:val="1"/>
      <w:numFmt w:val="decimal"/>
      <w:lvlText w:val=""/>
      <w:lvlJc w:val="left"/>
    </w:lvl>
    <w:lvl w:ilvl="8" w:tplc="08809046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6024E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83E9E">
      <w:start w:val="1"/>
      <w:numFmt w:val="decimal"/>
      <w:lvlText w:val=""/>
      <w:lvlJc w:val="left"/>
    </w:lvl>
    <w:lvl w:ilvl="2" w:tplc="AE5A2D92">
      <w:start w:val="1"/>
      <w:numFmt w:val="decimal"/>
      <w:lvlText w:val=""/>
      <w:lvlJc w:val="left"/>
    </w:lvl>
    <w:lvl w:ilvl="3" w:tplc="BC64DB4E">
      <w:start w:val="1"/>
      <w:numFmt w:val="decimal"/>
      <w:lvlText w:val=""/>
      <w:lvlJc w:val="left"/>
    </w:lvl>
    <w:lvl w:ilvl="4" w:tplc="F6A47A12">
      <w:start w:val="1"/>
      <w:numFmt w:val="decimal"/>
      <w:lvlText w:val=""/>
      <w:lvlJc w:val="left"/>
    </w:lvl>
    <w:lvl w:ilvl="5" w:tplc="7DAED950">
      <w:start w:val="1"/>
      <w:numFmt w:val="decimal"/>
      <w:lvlText w:val=""/>
      <w:lvlJc w:val="left"/>
    </w:lvl>
    <w:lvl w:ilvl="6" w:tplc="65BA23D6">
      <w:start w:val="1"/>
      <w:numFmt w:val="decimal"/>
      <w:lvlText w:val=""/>
      <w:lvlJc w:val="left"/>
    </w:lvl>
    <w:lvl w:ilvl="7" w:tplc="4B5C835E">
      <w:start w:val="1"/>
      <w:numFmt w:val="decimal"/>
      <w:lvlText w:val=""/>
      <w:lvlJc w:val="left"/>
    </w:lvl>
    <w:lvl w:ilvl="8" w:tplc="1FEE725A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483CA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49662">
      <w:start w:val="1"/>
      <w:numFmt w:val="decimal"/>
      <w:lvlText w:val=""/>
      <w:lvlJc w:val="left"/>
    </w:lvl>
    <w:lvl w:ilvl="2" w:tplc="AFE8E334">
      <w:start w:val="1"/>
      <w:numFmt w:val="decimal"/>
      <w:lvlText w:val=""/>
      <w:lvlJc w:val="left"/>
    </w:lvl>
    <w:lvl w:ilvl="3" w:tplc="C0C86EA0">
      <w:start w:val="1"/>
      <w:numFmt w:val="decimal"/>
      <w:lvlText w:val=""/>
      <w:lvlJc w:val="left"/>
    </w:lvl>
    <w:lvl w:ilvl="4" w:tplc="73F040F4">
      <w:start w:val="1"/>
      <w:numFmt w:val="decimal"/>
      <w:lvlText w:val=""/>
      <w:lvlJc w:val="left"/>
    </w:lvl>
    <w:lvl w:ilvl="5" w:tplc="3000DF12">
      <w:start w:val="1"/>
      <w:numFmt w:val="decimal"/>
      <w:lvlText w:val=""/>
      <w:lvlJc w:val="left"/>
    </w:lvl>
    <w:lvl w:ilvl="6" w:tplc="499E91FE">
      <w:start w:val="1"/>
      <w:numFmt w:val="decimal"/>
      <w:lvlText w:val=""/>
      <w:lvlJc w:val="left"/>
    </w:lvl>
    <w:lvl w:ilvl="7" w:tplc="57A0E5CE">
      <w:start w:val="1"/>
      <w:numFmt w:val="decimal"/>
      <w:lvlText w:val=""/>
      <w:lvlJc w:val="left"/>
    </w:lvl>
    <w:lvl w:ilvl="8" w:tplc="B2B8B296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FB6CE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4A694">
      <w:start w:val="1"/>
      <w:numFmt w:val="decimal"/>
      <w:lvlText w:val=""/>
      <w:lvlJc w:val="left"/>
    </w:lvl>
    <w:lvl w:ilvl="2" w:tplc="EDD232B2">
      <w:start w:val="1"/>
      <w:numFmt w:val="decimal"/>
      <w:lvlText w:val=""/>
      <w:lvlJc w:val="left"/>
    </w:lvl>
    <w:lvl w:ilvl="3" w:tplc="5C3CC888">
      <w:start w:val="1"/>
      <w:numFmt w:val="decimal"/>
      <w:lvlText w:val=""/>
      <w:lvlJc w:val="left"/>
    </w:lvl>
    <w:lvl w:ilvl="4" w:tplc="BC1E636C">
      <w:start w:val="1"/>
      <w:numFmt w:val="decimal"/>
      <w:lvlText w:val=""/>
      <w:lvlJc w:val="left"/>
    </w:lvl>
    <w:lvl w:ilvl="5" w:tplc="BE06919C">
      <w:start w:val="1"/>
      <w:numFmt w:val="decimal"/>
      <w:lvlText w:val=""/>
      <w:lvlJc w:val="left"/>
    </w:lvl>
    <w:lvl w:ilvl="6" w:tplc="B7D63198">
      <w:start w:val="1"/>
      <w:numFmt w:val="decimal"/>
      <w:lvlText w:val=""/>
      <w:lvlJc w:val="left"/>
    </w:lvl>
    <w:lvl w:ilvl="7" w:tplc="02B64A24">
      <w:start w:val="1"/>
      <w:numFmt w:val="decimal"/>
      <w:lvlText w:val=""/>
      <w:lvlJc w:val="left"/>
    </w:lvl>
    <w:lvl w:ilvl="8" w:tplc="B1605B02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72C6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87896">
      <w:start w:val="1"/>
      <w:numFmt w:val="decimal"/>
      <w:lvlText w:val=""/>
      <w:lvlJc w:val="left"/>
    </w:lvl>
    <w:lvl w:ilvl="2" w:tplc="96862A56">
      <w:start w:val="1"/>
      <w:numFmt w:val="decimal"/>
      <w:lvlText w:val=""/>
      <w:lvlJc w:val="left"/>
    </w:lvl>
    <w:lvl w:ilvl="3" w:tplc="7758E29C">
      <w:start w:val="1"/>
      <w:numFmt w:val="decimal"/>
      <w:lvlText w:val=""/>
      <w:lvlJc w:val="left"/>
    </w:lvl>
    <w:lvl w:ilvl="4" w:tplc="30FC8E64">
      <w:start w:val="1"/>
      <w:numFmt w:val="decimal"/>
      <w:lvlText w:val=""/>
      <w:lvlJc w:val="left"/>
    </w:lvl>
    <w:lvl w:ilvl="5" w:tplc="003C6D8C">
      <w:start w:val="1"/>
      <w:numFmt w:val="decimal"/>
      <w:lvlText w:val=""/>
      <w:lvlJc w:val="left"/>
    </w:lvl>
    <w:lvl w:ilvl="6" w:tplc="0F80F882">
      <w:start w:val="1"/>
      <w:numFmt w:val="decimal"/>
      <w:lvlText w:val=""/>
      <w:lvlJc w:val="left"/>
    </w:lvl>
    <w:lvl w:ilvl="7" w:tplc="606A247A">
      <w:start w:val="1"/>
      <w:numFmt w:val="decimal"/>
      <w:lvlText w:val=""/>
      <w:lvlJc w:val="left"/>
    </w:lvl>
    <w:lvl w:ilvl="8" w:tplc="B70E2FD6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4CD2A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05316">
      <w:start w:val="1"/>
      <w:numFmt w:val="decimal"/>
      <w:lvlText w:val=""/>
      <w:lvlJc w:val="left"/>
    </w:lvl>
    <w:lvl w:ilvl="2" w:tplc="05BC6B76">
      <w:start w:val="1"/>
      <w:numFmt w:val="decimal"/>
      <w:lvlText w:val=""/>
      <w:lvlJc w:val="left"/>
    </w:lvl>
    <w:lvl w:ilvl="3" w:tplc="07083620">
      <w:start w:val="1"/>
      <w:numFmt w:val="decimal"/>
      <w:lvlText w:val=""/>
      <w:lvlJc w:val="left"/>
    </w:lvl>
    <w:lvl w:ilvl="4" w:tplc="BE242400">
      <w:start w:val="1"/>
      <w:numFmt w:val="decimal"/>
      <w:lvlText w:val=""/>
      <w:lvlJc w:val="left"/>
    </w:lvl>
    <w:lvl w:ilvl="5" w:tplc="6680B08A">
      <w:start w:val="1"/>
      <w:numFmt w:val="decimal"/>
      <w:lvlText w:val=""/>
      <w:lvlJc w:val="left"/>
    </w:lvl>
    <w:lvl w:ilvl="6" w:tplc="1F2659D6">
      <w:start w:val="1"/>
      <w:numFmt w:val="decimal"/>
      <w:lvlText w:val=""/>
      <w:lvlJc w:val="left"/>
    </w:lvl>
    <w:lvl w:ilvl="7" w:tplc="C248BAD4">
      <w:start w:val="1"/>
      <w:numFmt w:val="decimal"/>
      <w:lvlText w:val=""/>
      <w:lvlJc w:val="left"/>
    </w:lvl>
    <w:lvl w:ilvl="8" w:tplc="FBA22A90">
      <w:start w:val="1"/>
      <w:numFmt w:val="decimal"/>
      <w:lvlText w:val=""/>
      <w:lvlJc w:val="left"/>
    </w:lvl>
  </w:abstractNum>
  <w:abstractNum w:abstractNumId="13" w15:restartNumberingAfterBreak="0">
    <w:nsid w:val="20CB3BA1"/>
    <w:multiLevelType w:val="multilevel"/>
    <w:tmpl w:val="8CB8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07B4E"/>
    <w:multiLevelType w:val="hybridMultilevel"/>
    <w:tmpl w:val="412A5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4835">
    <w:abstractNumId w:val="0"/>
  </w:num>
  <w:num w:numId="2" w16cid:durableId="208806692">
    <w:abstractNumId w:val="1"/>
  </w:num>
  <w:num w:numId="3" w16cid:durableId="1682120888">
    <w:abstractNumId w:val="2"/>
  </w:num>
  <w:num w:numId="4" w16cid:durableId="1588225066">
    <w:abstractNumId w:val="3"/>
  </w:num>
  <w:num w:numId="5" w16cid:durableId="1875464563">
    <w:abstractNumId w:val="4"/>
  </w:num>
  <w:num w:numId="6" w16cid:durableId="685256272">
    <w:abstractNumId w:val="5"/>
  </w:num>
  <w:num w:numId="7" w16cid:durableId="651103843">
    <w:abstractNumId w:val="6"/>
  </w:num>
  <w:num w:numId="8" w16cid:durableId="755057773">
    <w:abstractNumId w:val="7"/>
  </w:num>
  <w:num w:numId="9" w16cid:durableId="217976868">
    <w:abstractNumId w:val="8"/>
  </w:num>
  <w:num w:numId="10" w16cid:durableId="1220291313">
    <w:abstractNumId w:val="9"/>
  </w:num>
  <w:num w:numId="11" w16cid:durableId="325742650">
    <w:abstractNumId w:val="10"/>
  </w:num>
  <w:num w:numId="12" w16cid:durableId="82380046">
    <w:abstractNumId w:val="11"/>
  </w:num>
  <w:num w:numId="13" w16cid:durableId="989942560">
    <w:abstractNumId w:val="12"/>
  </w:num>
  <w:num w:numId="14" w16cid:durableId="1034579188">
    <w:abstractNumId w:val="13"/>
  </w:num>
  <w:num w:numId="15" w16cid:durableId="8019641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FA9"/>
    <w:rsid w:val="000010CE"/>
    <w:rsid w:val="00027E82"/>
    <w:rsid w:val="00037FC0"/>
    <w:rsid w:val="000A61BB"/>
    <w:rsid w:val="000F6EA3"/>
    <w:rsid w:val="003C1179"/>
    <w:rsid w:val="003F1F3E"/>
    <w:rsid w:val="00411E34"/>
    <w:rsid w:val="00481F41"/>
    <w:rsid w:val="004C5FA9"/>
    <w:rsid w:val="004F0682"/>
    <w:rsid w:val="005069BF"/>
    <w:rsid w:val="00547C3C"/>
    <w:rsid w:val="00635CB2"/>
    <w:rsid w:val="00636095"/>
    <w:rsid w:val="006C554B"/>
    <w:rsid w:val="007064E1"/>
    <w:rsid w:val="00780459"/>
    <w:rsid w:val="00784C67"/>
    <w:rsid w:val="00792CE5"/>
    <w:rsid w:val="007A215E"/>
    <w:rsid w:val="007D2ACC"/>
    <w:rsid w:val="00872C9C"/>
    <w:rsid w:val="008A2472"/>
    <w:rsid w:val="008C08CC"/>
    <w:rsid w:val="008E78EB"/>
    <w:rsid w:val="00A10C1B"/>
    <w:rsid w:val="00A9642A"/>
    <w:rsid w:val="00AB763D"/>
    <w:rsid w:val="00B15708"/>
    <w:rsid w:val="00B649FA"/>
    <w:rsid w:val="00BA5DE8"/>
    <w:rsid w:val="00BA779C"/>
    <w:rsid w:val="00CB5BFC"/>
    <w:rsid w:val="00D65EB4"/>
    <w:rsid w:val="00D80A1C"/>
    <w:rsid w:val="00DA2C8A"/>
    <w:rsid w:val="00DE4AD4"/>
    <w:rsid w:val="00F4689D"/>
    <w:rsid w:val="00F61680"/>
    <w:rsid w:val="00FA4037"/>
    <w:rsid w:val="00F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D0860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E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411E34"/>
    <w:rPr>
      <w:b/>
      <w:bCs/>
    </w:rPr>
  </w:style>
  <w:style w:type="paragraph" w:styleId="ListParagraph">
    <w:name w:val="List Paragraph"/>
    <w:basedOn w:val="Normal"/>
    <w:uiPriority w:val="34"/>
    <w:qFormat/>
    <w:rsid w:val="00411E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4A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A4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0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0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03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72C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C9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35</cp:revision>
  <dcterms:created xsi:type="dcterms:W3CDTF">2025-06-23T14:28:00Z</dcterms:created>
  <dcterms:modified xsi:type="dcterms:W3CDTF">2025-06-30T14:21:00Z</dcterms:modified>
</cp:coreProperties>
</file>