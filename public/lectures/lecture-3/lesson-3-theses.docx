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1778" w:rsidRPr="0074245E" w:rsidRDefault="00A21778" w:rsidP="00A21778">
      <w:pPr>
        <w:rPr>
          <w:lang w:val="ru-RU"/>
        </w:rPr>
      </w:pPr>
      <w:r w:rsidRPr="0074245E">
        <w:rPr>
          <w:lang w:val="ru-RU"/>
        </w:rPr>
        <w:t>#8</w:t>
      </w:r>
      <w:r w:rsidRPr="00867B8E">
        <w:rPr>
          <w:lang w:val="ru-RU"/>
        </w:rPr>
        <w:t>.</w:t>
      </w:r>
      <w:r w:rsidRPr="0074245E">
        <w:rPr>
          <w:lang w:val="ru-RU"/>
        </w:rPr>
        <w:t xml:space="preserve"> "Реальность" – это парадокс мышления, полагающего, что нечто существует ВНЕ мышления ("без наблюдателя")</w:t>
      </w:r>
    </w:p>
    <w:p w:rsidR="00A21778" w:rsidRPr="0074245E" w:rsidRDefault="00A21778" w:rsidP="00A21778">
      <w:pPr>
        <w:rPr>
          <w:lang w:val="ru-RU"/>
        </w:rPr>
      </w:pPr>
      <w:r w:rsidRPr="0074245E">
        <w:rPr>
          <w:lang w:val="ru-RU"/>
        </w:rPr>
        <w:t>#9</w:t>
      </w:r>
      <w:r w:rsidRPr="00867B8E">
        <w:rPr>
          <w:lang w:val="ru-RU"/>
        </w:rPr>
        <w:t>.</w:t>
      </w:r>
      <w:r w:rsidRPr="0074245E">
        <w:rPr>
          <w:lang w:val="ru-RU"/>
        </w:rPr>
        <w:t xml:space="preserve"> Моделирование у Парменида: характеристики реальности (без наблюдателя) выводятся из самого факта реальности</w:t>
      </w:r>
    </w:p>
    <w:p w:rsidR="00A21778" w:rsidRDefault="00A21778" w:rsidP="00A21778">
      <w:pPr>
        <w:rPr>
          <w:lang w:val="ru-RU"/>
        </w:rPr>
      </w:pPr>
      <w:r w:rsidRPr="0074245E">
        <w:rPr>
          <w:lang w:val="ru-RU"/>
        </w:rPr>
        <w:t>#10</w:t>
      </w:r>
      <w:r w:rsidRPr="00A21778">
        <w:rPr>
          <w:lang w:val="ru-RU"/>
        </w:rPr>
        <w:t>.</w:t>
      </w:r>
      <w:r w:rsidRPr="0074245E">
        <w:rPr>
          <w:lang w:val="ru-RU"/>
        </w:rPr>
        <w:t xml:space="preserve"> Моделирование у Гераклита: характеристики реальности (без наблюдателя) выводятся из факта мышления о реальности</w:t>
      </w:r>
    </w:p>
    <w:p w:rsidR="00731535" w:rsidRPr="00180859" w:rsidRDefault="0073153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31535" w:rsidRPr="001808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3CAA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86FB8">
      <w:start w:val="1"/>
      <w:numFmt w:val="decimal"/>
      <w:lvlText w:val=""/>
      <w:lvlJc w:val="left"/>
    </w:lvl>
    <w:lvl w:ilvl="2" w:tplc="601687FA">
      <w:start w:val="1"/>
      <w:numFmt w:val="decimal"/>
      <w:lvlText w:val=""/>
      <w:lvlJc w:val="left"/>
    </w:lvl>
    <w:lvl w:ilvl="3" w:tplc="2B56EB60">
      <w:start w:val="1"/>
      <w:numFmt w:val="decimal"/>
      <w:lvlText w:val=""/>
      <w:lvlJc w:val="left"/>
    </w:lvl>
    <w:lvl w:ilvl="4" w:tplc="41B4F310">
      <w:start w:val="1"/>
      <w:numFmt w:val="decimal"/>
      <w:lvlText w:val=""/>
      <w:lvlJc w:val="left"/>
    </w:lvl>
    <w:lvl w:ilvl="5" w:tplc="74DA32A2">
      <w:start w:val="1"/>
      <w:numFmt w:val="decimal"/>
      <w:lvlText w:val=""/>
      <w:lvlJc w:val="left"/>
    </w:lvl>
    <w:lvl w:ilvl="6" w:tplc="FD488062">
      <w:start w:val="1"/>
      <w:numFmt w:val="decimal"/>
      <w:lvlText w:val=""/>
      <w:lvlJc w:val="left"/>
    </w:lvl>
    <w:lvl w:ilvl="7" w:tplc="A6221052">
      <w:start w:val="1"/>
      <w:numFmt w:val="decimal"/>
      <w:lvlText w:val=""/>
      <w:lvlJc w:val="left"/>
    </w:lvl>
    <w:lvl w:ilvl="8" w:tplc="60FE7C0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1278E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E7E8">
      <w:start w:val="1"/>
      <w:numFmt w:val="decimal"/>
      <w:lvlText w:val=""/>
      <w:lvlJc w:val="left"/>
    </w:lvl>
    <w:lvl w:ilvl="2" w:tplc="692E874E">
      <w:start w:val="1"/>
      <w:numFmt w:val="decimal"/>
      <w:lvlText w:val=""/>
      <w:lvlJc w:val="left"/>
    </w:lvl>
    <w:lvl w:ilvl="3" w:tplc="31C4B55A">
      <w:start w:val="1"/>
      <w:numFmt w:val="decimal"/>
      <w:lvlText w:val=""/>
      <w:lvlJc w:val="left"/>
    </w:lvl>
    <w:lvl w:ilvl="4" w:tplc="C25E00F2">
      <w:start w:val="1"/>
      <w:numFmt w:val="decimal"/>
      <w:lvlText w:val=""/>
      <w:lvlJc w:val="left"/>
    </w:lvl>
    <w:lvl w:ilvl="5" w:tplc="B9E28486">
      <w:start w:val="1"/>
      <w:numFmt w:val="decimal"/>
      <w:lvlText w:val=""/>
      <w:lvlJc w:val="left"/>
    </w:lvl>
    <w:lvl w:ilvl="6" w:tplc="832E1C2E">
      <w:start w:val="1"/>
      <w:numFmt w:val="decimal"/>
      <w:lvlText w:val=""/>
      <w:lvlJc w:val="left"/>
    </w:lvl>
    <w:lvl w:ilvl="7" w:tplc="640C7572">
      <w:start w:val="1"/>
      <w:numFmt w:val="decimal"/>
      <w:lvlText w:val=""/>
      <w:lvlJc w:val="left"/>
    </w:lvl>
    <w:lvl w:ilvl="8" w:tplc="2BBE8B5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6C50A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54D64E">
      <w:start w:val="1"/>
      <w:numFmt w:val="decimal"/>
      <w:lvlText w:val=""/>
      <w:lvlJc w:val="left"/>
    </w:lvl>
    <w:lvl w:ilvl="2" w:tplc="E7041CE0">
      <w:start w:val="1"/>
      <w:numFmt w:val="decimal"/>
      <w:lvlText w:val=""/>
      <w:lvlJc w:val="left"/>
    </w:lvl>
    <w:lvl w:ilvl="3" w:tplc="3DD6870A">
      <w:start w:val="1"/>
      <w:numFmt w:val="decimal"/>
      <w:lvlText w:val=""/>
      <w:lvlJc w:val="left"/>
    </w:lvl>
    <w:lvl w:ilvl="4" w:tplc="EE00059E">
      <w:start w:val="1"/>
      <w:numFmt w:val="decimal"/>
      <w:lvlText w:val=""/>
      <w:lvlJc w:val="left"/>
    </w:lvl>
    <w:lvl w:ilvl="5" w:tplc="D5A826EA">
      <w:start w:val="1"/>
      <w:numFmt w:val="decimal"/>
      <w:lvlText w:val=""/>
      <w:lvlJc w:val="left"/>
    </w:lvl>
    <w:lvl w:ilvl="6" w:tplc="2990CCC0">
      <w:start w:val="1"/>
      <w:numFmt w:val="decimal"/>
      <w:lvlText w:val=""/>
      <w:lvlJc w:val="left"/>
    </w:lvl>
    <w:lvl w:ilvl="7" w:tplc="A1B66E24">
      <w:start w:val="1"/>
      <w:numFmt w:val="decimal"/>
      <w:lvlText w:val=""/>
      <w:lvlJc w:val="left"/>
    </w:lvl>
    <w:lvl w:ilvl="8" w:tplc="F6628DC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56EAB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5EEBBA">
      <w:start w:val="1"/>
      <w:numFmt w:val="decimal"/>
      <w:lvlText w:val=""/>
      <w:lvlJc w:val="left"/>
    </w:lvl>
    <w:lvl w:ilvl="2" w:tplc="ED8E12D6">
      <w:start w:val="1"/>
      <w:numFmt w:val="decimal"/>
      <w:lvlText w:val=""/>
      <w:lvlJc w:val="left"/>
    </w:lvl>
    <w:lvl w:ilvl="3" w:tplc="015EF626">
      <w:start w:val="1"/>
      <w:numFmt w:val="decimal"/>
      <w:lvlText w:val=""/>
      <w:lvlJc w:val="left"/>
    </w:lvl>
    <w:lvl w:ilvl="4" w:tplc="B19091B4">
      <w:start w:val="1"/>
      <w:numFmt w:val="decimal"/>
      <w:lvlText w:val=""/>
      <w:lvlJc w:val="left"/>
    </w:lvl>
    <w:lvl w:ilvl="5" w:tplc="37E0ECDA">
      <w:start w:val="1"/>
      <w:numFmt w:val="decimal"/>
      <w:lvlText w:val=""/>
      <w:lvlJc w:val="left"/>
    </w:lvl>
    <w:lvl w:ilvl="6" w:tplc="025CCFD4">
      <w:start w:val="1"/>
      <w:numFmt w:val="decimal"/>
      <w:lvlText w:val=""/>
      <w:lvlJc w:val="left"/>
    </w:lvl>
    <w:lvl w:ilvl="7" w:tplc="7BA6F76C">
      <w:start w:val="1"/>
      <w:numFmt w:val="decimal"/>
      <w:lvlText w:val=""/>
      <w:lvlJc w:val="left"/>
    </w:lvl>
    <w:lvl w:ilvl="8" w:tplc="B08CA1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ADFE6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6E234C">
      <w:start w:val="1"/>
      <w:numFmt w:val="decimal"/>
      <w:lvlText w:val=""/>
      <w:lvlJc w:val="left"/>
    </w:lvl>
    <w:lvl w:ilvl="2" w:tplc="8848AC02">
      <w:start w:val="1"/>
      <w:numFmt w:val="decimal"/>
      <w:lvlText w:val=""/>
      <w:lvlJc w:val="left"/>
    </w:lvl>
    <w:lvl w:ilvl="3" w:tplc="6EC27926">
      <w:start w:val="1"/>
      <w:numFmt w:val="decimal"/>
      <w:lvlText w:val=""/>
      <w:lvlJc w:val="left"/>
    </w:lvl>
    <w:lvl w:ilvl="4" w:tplc="302C4DA6">
      <w:start w:val="1"/>
      <w:numFmt w:val="decimal"/>
      <w:lvlText w:val=""/>
      <w:lvlJc w:val="left"/>
    </w:lvl>
    <w:lvl w:ilvl="5" w:tplc="34341334">
      <w:start w:val="1"/>
      <w:numFmt w:val="decimal"/>
      <w:lvlText w:val=""/>
      <w:lvlJc w:val="left"/>
    </w:lvl>
    <w:lvl w:ilvl="6" w:tplc="22521660">
      <w:start w:val="1"/>
      <w:numFmt w:val="decimal"/>
      <w:lvlText w:val=""/>
      <w:lvlJc w:val="left"/>
    </w:lvl>
    <w:lvl w:ilvl="7" w:tplc="B1882676">
      <w:start w:val="1"/>
      <w:numFmt w:val="decimal"/>
      <w:lvlText w:val=""/>
      <w:lvlJc w:val="left"/>
    </w:lvl>
    <w:lvl w:ilvl="8" w:tplc="E0B28E1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38D80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A2AF2">
      <w:start w:val="1"/>
      <w:numFmt w:val="decimal"/>
      <w:lvlText w:val=""/>
      <w:lvlJc w:val="left"/>
    </w:lvl>
    <w:lvl w:ilvl="2" w:tplc="D580485C">
      <w:start w:val="1"/>
      <w:numFmt w:val="decimal"/>
      <w:lvlText w:val=""/>
      <w:lvlJc w:val="left"/>
    </w:lvl>
    <w:lvl w:ilvl="3" w:tplc="5A525C04">
      <w:start w:val="1"/>
      <w:numFmt w:val="decimal"/>
      <w:lvlText w:val=""/>
      <w:lvlJc w:val="left"/>
    </w:lvl>
    <w:lvl w:ilvl="4" w:tplc="915E4ED6">
      <w:start w:val="1"/>
      <w:numFmt w:val="decimal"/>
      <w:lvlText w:val=""/>
      <w:lvlJc w:val="left"/>
    </w:lvl>
    <w:lvl w:ilvl="5" w:tplc="E904DF6C">
      <w:start w:val="1"/>
      <w:numFmt w:val="decimal"/>
      <w:lvlText w:val=""/>
      <w:lvlJc w:val="left"/>
    </w:lvl>
    <w:lvl w:ilvl="6" w:tplc="B9686C3E">
      <w:start w:val="1"/>
      <w:numFmt w:val="decimal"/>
      <w:lvlText w:val=""/>
      <w:lvlJc w:val="left"/>
    </w:lvl>
    <w:lvl w:ilvl="7" w:tplc="E66683B6">
      <w:start w:val="1"/>
      <w:numFmt w:val="decimal"/>
      <w:lvlText w:val=""/>
      <w:lvlJc w:val="left"/>
    </w:lvl>
    <w:lvl w:ilvl="8" w:tplc="6D468E60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8942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D646D2">
      <w:start w:val="1"/>
      <w:numFmt w:val="decimal"/>
      <w:lvlText w:val=""/>
      <w:lvlJc w:val="left"/>
    </w:lvl>
    <w:lvl w:ilvl="2" w:tplc="77F0C540">
      <w:start w:val="1"/>
      <w:numFmt w:val="decimal"/>
      <w:lvlText w:val=""/>
      <w:lvlJc w:val="left"/>
    </w:lvl>
    <w:lvl w:ilvl="3" w:tplc="9C607C8A">
      <w:start w:val="1"/>
      <w:numFmt w:val="decimal"/>
      <w:lvlText w:val=""/>
      <w:lvlJc w:val="left"/>
    </w:lvl>
    <w:lvl w:ilvl="4" w:tplc="380C8800">
      <w:start w:val="1"/>
      <w:numFmt w:val="decimal"/>
      <w:lvlText w:val=""/>
      <w:lvlJc w:val="left"/>
    </w:lvl>
    <w:lvl w:ilvl="5" w:tplc="FD2E656A">
      <w:start w:val="1"/>
      <w:numFmt w:val="decimal"/>
      <w:lvlText w:val=""/>
      <w:lvlJc w:val="left"/>
    </w:lvl>
    <w:lvl w:ilvl="6" w:tplc="074EAA3C">
      <w:start w:val="1"/>
      <w:numFmt w:val="decimal"/>
      <w:lvlText w:val=""/>
      <w:lvlJc w:val="left"/>
    </w:lvl>
    <w:lvl w:ilvl="7" w:tplc="747C3484">
      <w:start w:val="1"/>
      <w:numFmt w:val="decimal"/>
      <w:lvlText w:val=""/>
      <w:lvlJc w:val="left"/>
    </w:lvl>
    <w:lvl w:ilvl="8" w:tplc="2ECA634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1090D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DA35BE">
      <w:start w:val="1"/>
      <w:numFmt w:val="decimal"/>
      <w:lvlText w:val=""/>
      <w:lvlJc w:val="left"/>
    </w:lvl>
    <w:lvl w:ilvl="2" w:tplc="2ABCE726">
      <w:start w:val="1"/>
      <w:numFmt w:val="decimal"/>
      <w:lvlText w:val=""/>
      <w:lvlJc w:val="left"/>
    </w:lvl>
    <w:lvl w:ilvl="3" w:tplc="41B64694">
      <w:start w:val="1"/>
      <w:numFmt w:val="decimal"/>
      <w:lvlText w:val=""/>
      <w:lvlJc w:val="left"/>
    </w:lvl>
    <w:lvl w:ilvl="4" w:tplc="E8F8F22A">
      <w:start w:val="1"/>
      <w:numFmt w:val="decimal"/>
      <w:lvlText w:val=""/>
      <w:lvlJc w:val="left"/>
    </w:lvl>
    <w:lvl w:ilvl="5" w:tplc="F5E03D5A">
      <w:start w:val="1"/>
      <w:numFmt w:val="decimal"/>
      <w:lvlText w:val=""/>
      <w:lvlJc w:val="left"/>
    </w:lvl>
    <w:lvl w:ilvl="6" w:tplc="F5A45BCE">
      <w:start w:val="1"/>
      <w:numFmt w:val="decimal"/>
      <w:lvlText w:val=""/>
      <w:lvlJc w:val="left"/>
    </w:lvl>
    <w:lvl w:ilvl="7" w:tplc="7116C1FA">
      <w:start w:val="1"/>
      <w:numFmt w:val="decimal"/>
      <w:lvlText w:val=""/>
      <w:lvlJc w:val="left"/>
    </w:lvl>
    <w:lvl w:ilvl="8" w:tplc="2AEC079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DAFC9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349C2A">
      <w:start w:val="1"/>
      <w:numFmt w:val="decimal"/>
      <w:lvlText w:val=""/>
      <w:lvlJc w:val="left"/>
    </w:lvl>
    <w:lvl w:ilvl="2" w:tplc="60A62576">
      <w:start w:val="1"/>
      <w:numFmt w:val="decimal"/>
      <w:lvlText w:val=""/>
      <w:lvlJc w:val="left"/>
    </w:lvl>
    <w:lvl w:ilvl="3" w:tplc="64882DE6">
      <w:start w:val="1"/>
      <w:numFmt w:val="decimal"/>
      <w:lvlText w:val=""/>
      <w:lvlJc w:val="left"/>
    </w:lvl>
    <w:lvl w:ilvl="4" w:tplc="3F5AD568">
      <w:start w:val="1"/>
      <w:numFmt w:val="decimal"/>
      <w:lvlText w:val=""/>
      <w:lvlJc w:val="left"/>
    </w:lvl>
    <w:lvl w:ilvl="5" w:tplc="8D74286E">
      <w:start w:val="1"/>
      <w:numFmt w:val="decimal"/>
      <w:lvlText w:val=""/>
      <w:lvlJc w:val="left"/>
    </w:lvl>
    <w:lvl w:ilvl="6" w:tplc="86A626C6">
      <w:start w:val="1"/>
      <w:numFmt w:val="decimal"/>
      <w:lvlText w:val=""/>
      <w:lvlJc w:val="left"/>
    </w:lvl>
    <w:lvl w:ilvl="7" w:tplc="DD8286EC">
      <w:start w:val="1"/>
      <w:numFmt w:val="decimal"/>
      <w:lvlText w:val=""/>
      <w:lvlJc w:val="left"/>
    </w:lvl>
    <w:lvl w:ilvl="8" w:tplc="A60CB7C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BC1C3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1AFBDC">
      <w:start w:val="1"/>
      <w:numFmt w:val="decimal"/>
      <w:lvlText w:val=""/>
      <w:lvlJc w:val="left"/>
    </w:lvl>
    <w:lvl w:ilvl="2" w:tplc="EDBE4ED0">
      <w:start w:val="1"/>
      <w:numFmt w:val="decimal"/>
      <w:lvlText w:val=""/>
      <w:lvlJc w:val="left"/>
    </w:lvl>
    <w:lvl w:ilvl="3" w:tplc="F0E4EA6A">
      <w:start w:val="1"/>
      <w:numFmt w:val="decimal"/>
      <w:lvlText w:val=""/>
      <w:lvlJc w:val="left"/>
    </w:lvl>
    <w:lvl w:ilvl="4" w:tplc="75722448">
      <w:start w:val="1"/>
      <w:numFmt w:val="decimal"/>
      <w:lvlText w:val=""/>
      <w:lvlJc w:val="left"/>
    </w:lvl>
    <w:lvl w:ilvl="5" w:tplc="4D1E0E12">
      <w:start w:val="1"/>
      <w:numFmt w:val="decimal"/>
      <w:lvlText w:val=""/>
      <w:lvlJc w:val="left"/>
    </w:lvl>
    <w:lvl w:ilvl="6" w:tplc="4DDEAE86">
      <w:start w:val="1"/>
      <w:numFmt w:val="decimal"/>
      <w:lvlText w:val=""/>
      <w:lvlJc w:val="left"/>
    </w:lvl>
    <w:lvl w:ilvl="7" w:tplc="D4F2E242">
      <w:start w:val="1"/>
      <w:numFmt w:val="decimal"/>
      <w:lvlText w:val=""/>
      <w:lvlJc w:val="left"/>
    </w:lvl>
    <w:lvl w:ilvl="8" w:tplc="87544A3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8309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2BB8E">
      <w:start w:val="1"/>
      <w:numFmt w:val="decimal"/>
      <w:lvlText w:val=""/>
      <w:lvlJc w:val="left"/>
    </w:lvl>
    <w:lvl w:ilvl="2" w:tplc="BA7A5D1C">
      <w:start w:val="1"/>
      <w:numFmt w:val="decimal"/>
      <w:lvlText w:val=""/>
      <w:lvlJc w:val="left"/>
    </w:lvl>
    <w:lvl w:ilvl="3" w:tplc="5024CBA8">
      <w:start w:val="1"/>
      <w:numFmt w:val="decimal"/>
      <w:lvlText w:val=""/>
      <w:lvlJc w:val="left"/>
    </w:lvl>
    <w:lvl w:ilvl="4" w:tplc="934405D4">
      <w:start w:val="1"/>
      <w:numFmt w:val="decimal"/>
      <w:lvlText w:val=""/>
      <w:lvlJc w:val="left"/>
    </w:lvl>
    <w:lvl w:ilvl="5" w:tplc="161A29BE">
      <w:start w:val="1"/>
      <w:numFmt w:val="decimal"/>
      <w:lvlText w:val=""/>
      <w:lvlJc w:val="left"/>
    </w:lvl>
    <w:lvl w:ilvl="6" w:tplc="C012E9E8">
      <w:start w:val="1"/>
      <w:numFmt w:val="decimal"/>
      <w:lvlText w:val=""/>
      <w:lvlJc w:val="left"/>
    </w:lvl>
    <w:lvl w:ilvl="7" w:tplc="E73C6940">
      <w:start w:val="1"/>
      <w:numFmt w:val="decimal"/>
      <w:lvlText w:val=""/>
      <w:lvlJc w:val="left"/>
    </w:lvl>
    <w:lvl w:ilvl="8" w:tplc="4F4C977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A35A4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E4F70">
      <w:start w:val="1"/>
      <w:numFmt w:val="decimal"/>
      <w:lvlText w:val=""/>
      <w:lvlJc w:val="left"/>
    </w:lvl>
    <w:lvl w:ilvl="2" w:tplc="E6A6F490">
      <w:start w:val="1"/>
      <w:numFmt w:val="decimal"/>
      <w:lvlText w:val=""/>
      <w:lvlJc w:val="left"/>
    </w:lvl>
    <w:lvl w:ilvl="3" w:tplc="C2D29BA4">
      <w:start w:val="1"/>
      <w:numFmt w:val="decimal"/>
      <w:lvlText w:val=""/>
      <w:lvlJc w:val="left"/>
    </w:lvl>
    <w:lvl w:ilvl="4" w:tplc="818E9D7A">
      <w:start w:val="1"/>
      <w:numFmt w:val="decimal"/>
      <w:lvlText w:val=""/>
      <w:lvlJc w:val="left"/>
    </w:lvl>
    <w:lvl w:ilvl="5" w:tplc="F8825242">
      <w:start w:val="1"/>
      <w:numFmt w:val="decimal"/>
      <w:lvlText w:val=""/>
      <w:lvlJc w:val="left"/>
    </w:lvl>
    <w:lvl w:ilvl="6" w:tplc="140C9442">
      <w:start w:val="1"/>
      <w:numFmt w:val="decimal"/>
      <w:lvlText w:val=""/>
      <w:lvlJc w:val="left"/>
    </w:lvl>
    <w:lvl w:ilvl="7" w:tplc="17BABBD2">
      <w:start w:val="1"/>
      <w:numFmt w:val="decimal"/>
      <w:lvlText w:val=""/>
      <w:lvlJc w:val="left"/>
    </w:lvl>
    <w:lvl w:ilvl="8" w:tplc="EE28100C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7A20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20686">
      <w:start w:val="1"/>
      <w:numFmt w:val="decimal"/>
      <w:lvlText w:val=""/>
      <w:lvlJc w:val="left"/>
    </w:lvl>
    <w:lvl w:ilvl="2" w:tplc="B148AFAE">
      <w:start w:val="1"/>
      <w:numFmt w:val="decimal"/>
      <w:lvlText w:val=""/>
      <w:lvlJc w:val="left"/>
    </w:lvl>
    <w:lvl w:ilvl="3" w:tplc="15E683D6">
      <w:start w:val="1"/>
      <w:numFmt w:val="decimal"/>
      <w:lvlText w:val=""/>
      <w:lvlJc w:val="left"/>
    </w:lvl>
    <w:lvl w:ilvl="4" w:tplc="3D346E44">
      <w:start w:val="1"/>
      <w:numFmt w:val="decimal"/>
      <w:lvlText w:val=""/>
      <w:lvlJc w:val="left"/>
    </w:lvl>
    <w:lvl w:ilvl="5" w:tplc="C6B4A450">
      <w:start w:val="1"/>
      <w:numFmt w:val="decimal"/>
      <w:lvlText w:val=""/>
      <w:lvlJc w:val="left"/>
    </w:lvl>
    <w:lvl w:ilvl="6" w:tplc="2DD817E8">
      <w:start w:val="1"/>
      <w:numFmt w:val="decimal"/>
      <w:lvlText w:val=""/>
      <w:lvlJc w:val="left"/>
    </w:lvl>
    <w:lvl w:ilvl="7" w:tplc="6ACA20FA">
      <w:start w:val="1"/>
      <w:numFmt w:val="decimal"/>
      <w:lvlText w:val=""/>
      <w:lvlJc w:val="left"/>
    </w:lvl>
    <w:lvl w:ilvl="8" w:tplc="838E82EE">
      <w:start w:val="1"/>
      <w:numFmt w:val="decimal"/>
      <w:lvlText w:val=""/>
      <w:lvlJc w:val="left"/>
    </w:lvl>
  </w:abstractNum>
  <w:abstractNum w:abstractNumId="13" w15:restartNumberingAfterBreak="0">
    <w:nsid w:val="53A82821"/>
    <w:multiLevelType w:val="hybridMultilevel"/>
    <w:tmpl w:val="89E6C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95255">
    <w:abstractNumId w:val="0"/>
  </w:num>
  <w:num w:numId="2" w16cid:durableId="981469077">
    <w:abstractNumId w:val="1"/>
  </w:num>
  <w:num w:numId="3" w16cid:durableId="2090806486">
    <w:abstractNumId w:val="2"/>
  </w:num>
  <w:num w:numId="4" w16cid:durableId="2024941712">
    <w:abstractNumId w:val="3"/>
  </w:num>
  <w:num w:numId="5" w16cid:durableId="1586958129">
    <w:abstractNumId w:val="4"/>
  </w:num>
  <w:num w:numId="6" w16cid:durableId="2061897000">
    <w:abstractNumId w:val="5"/>
  </w:num>
  <w:num w:numId="7" w16cid:durableId="95440988">
    <w:abstractNumId w:val="6"/>
  </w:num>
  <w:num w:numId="8" w16cid:durableId="4401781">
    <w:abstractNumId w:val="7"/>
  </w:num>
  <w:num w:numId="9" w16cid:durableId="1273198869">
    <w:abstractNumId w:val="8"/>
  </w:num>
  <w:num w:numId="10" w16cid:durableId="876697812">
    <w:abstractNumId w:val="9"/>
  </w:num>
  <w:num w:numId="11" w16cid:durableId="2144538003">
    <w:abstractNumId w:val="10"/>
  </w:num>
  <w:num w:numId="12" w16cid:durableId="1165126617">
    <w:abstractNumId w:val="11"/>
  </w:num>
  <w:num w:numId="13" w16cid:durableId="1068654944">
    <w:abstractNumId w:val="12"/>
  </w:num>
  <w:num w:numId="14" w16cid:durableId="1735005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535"/>
    <w:rsid w:val="000C0CFC"/>
    <w:rsid w:val="001004C4"/>
    <w:rsid w:val="00110F39"/>
    <w:rsid w:val="00180859"/>
    <w:rsid w:val="001A3852"/>
    <w:rsid w:val="00307B28"/>
    <w:rsid w:val="003417DE"/>
    <w:rsid w:val="003A25EE"/>
    <w:rsid w:val="003E56BA"/>
    <w:rsid w:val="00435E53"/>
    <w:rsid w:val="0046039F"/>
    <w:rsid w:val="004B68F6"/>
    <w:rsid w:val="004C0941"/>
    <w:rsid w:val="005069BF"/>
    <w:rsid w:val="00530099"/>
    <w:rsid w:val="00636F32"/>
    <w:rsid w:val="006E29C6"/>
    <w:rsid w:val="00731535"/>
    <w:rsid w:val="0074245E"/>
    <w:rsid w:val="00780459"/>
    <w:rsid w:val="00867B8E"/>
    <w:rsid w:val="00952B7E"/>
    <w:rsid w:val="00961FDE"/>
    <w:rsid w:val="00A21778"/>
    <w:rsid w:val="00A32EC2"/>
    <w:rsid w:val="00B07F41"/>
    <w:rsid w:val="00B823BE"/>
    <w:rsid w:val="00BF5E4A"/>
    <w:rsid w:val="00C308B1"/>
    <w:rsid w:val="00C84D0C"/>
    <w:rsid w:val="00CD3F1E"/>
    <w:rsid w:val="00D268B7"/>
    <w:rsid w:val="00D306F7"/>
    <w:rsid w:val="00D62D82"/>
    <w:rsid w:val="00D757DC"/>
    <w:rsid w:val="00DA1125"/>
    <w:rsid w:val="00DA2C8A"/>
    <w:rsid w:val="00E40994"/>
    <w:rsid w:val="00E47532"/>
    <w:rsid w:val="00E56787"/>
    <w:rsid w:val="00EB37E2"/>
    <w:rsid w:val="00F27D62"/>
    <w:rsid w:val="00F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DF058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8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F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B68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37</cp:revision>
  <dcterms:created xsi:type="dcterms:W3CDTF">2025-06-23T14:29:00Z</dcterms:created>
  <dcterms:modified xsi:type="dcterms:W3CDTF">2025-06-30T14:42:00Z</dcterms:modified>
</cp:coreProperties>
</file>