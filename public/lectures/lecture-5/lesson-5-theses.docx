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5A6F" w:rsidRPr="003846AD" w:rsidRDefault="009E5A6F" w:rsidP="009E5A6F">
      <w:pPr>
        <w:rPr>
          <w:lang w:val="ru-RU"/>
        </w:rPr>
      </w:pPr>
      <w:r w:rsidRPr="003846AD">
        <w:rPr>
          <w:lang w:val="ru-RU"/>
        </w:rPr>
        <w:t>#14</w:t>
      </w:r>
      <w:r w:rsidRPr="009E5A6F">
        <w:rPr>
          <w:lang w:val="ru-RU"/>
        </w:rPr>
        <w:t>.</w:t>
      </w:r>
      <w:r w:rsidRPr="003846AD">
        <w:rPr>
          <w:lang w:val="ru-RU"/>
        </w:rPr>
        <w:t xml:space="preserve"> Проблемы философского моделирования реальности – это проблемы обыденного сознания, прикладного знания социума, которые были доведены до своего логического предела.</w:t>
      </w:r>
    </w:p>
    <w:p w:rsidR="009E5A6F" w:rsidRPr="003846AD" w:rsidRDefault="009E5A6F" w:rsidP="009E5A6F">
      <w:pPr>
        <w:rPr>
          <w:lang w:val="ru-RU"/>
        </w:rPr>
      </w:pPr>
      <w:r w:rsidRPr="003846AD">
        <w:rPr>
          <w:lang w:val="ru-RU"/>
        </w:rPr>
        <w:t>#15</w:t>
      </w:r>
      <w:r w:rsidRPr="009E5A6F">
        <w:rPr>
          <w:lang w:val="ru-RU"/>
        </w:rPr>
        <w:t>.</w:t>
      </w:r>
      <w:r w:rsidRPr="003846AD">
        <w:rPr>
          <w:lang w:val="ru-RU"/>
        </w:rPr>
        <w:t xml:space="preserve"> Майевтика Сократа – это метод деконструкции прикладных знаний, самоочевидных положений здравого смысла с последующим переходом к философскому теоретическому знанию.</w:t>
      </w:r>
    </w:p>
    <w:p w:rsidR="009E5A6F" w:rsidRPr="003846AD" w:rsidRDefault="009E5A6F" w:rsidP="009E5A6F">
      <w:pPr>
        <w:rPr>
          <w:lang w:val="ru-RU"/>
        </w:rPr>
      </w:pPr>
      <w:r w:rsidRPr="003846AD">
        <w:rPr>
          <w:lang w:val="ru-RU"/>
        </w:rPr>
        <w:t>#16</w:t>
      </w:r>
      <w:r w:rsidRPr="00C86D3F">
        <w:rPr>
          <w:lang w:val="ru-RU"/>
        </w:rPr>
        <w:t>.</w:t>
      </w:r>
      <w:r w:rsidRPr="003846AD">
        <w:rPr>
          <w:lang w:val="ru-RU"/>
        </w:rPr>
        <w:t xml:space="preserve"> Фундаментальная проблема человеческого знания, выявленная в результате применения майевтики, – это парадокс "предельного основания": либо его нельзя обосновать, либо оно не будет "предельным".</w:t>
      </w:r>
    </w:p>
    <w:p w:rsidR="009E5A6F" w:rsidRDefault="009E5A6F" w:rsidP="009E5A6F">
      <w:pPr>
        <w:rPr>
          <w:lang w:val="ru-RU"/>
        </w:rPr>
      </w:pPr>
      <w:r w:rsidRPr="003846AD">
        <w:rPr>
          <w:lang w:val="ru-RU"/>
        </w:rPr>
        <w:t>#17</w:t>
      </w:r>
      <w:r w:rsidRPr="009E5A6F">
        <w:rPr>
          <w:lang w:val="ru-RU"/>
        </w:rPr>
        <w:t>.</w:t>
      </w:r>
      <w:r w:rsidRPr="003846AD">
        <w:rPr>
          <w:lang w:val="ru-RU"/>
        </w:rPr>
        <w:t xml:space="preserve"> Предельное основание является недостижимым, но оно (и в этом отличие Сократа от софистов!) существует, поскольку в противном случае было бы невозможно само применение майевтики.</w:t>
      </w:r>
    </w:p>
    <w:p w:rsidR="00DA2C92" w:rsidRPr="009E5A6F" w:rsidRDefault="00DA2C92" w:rsidP="009E5A6F"/>
    <w:sectPr w:rsidR="00DA2C92" w:rsidRPr="009E5A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33EA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40778">
      <w:start w:val="1"/>
      <w:numFmt w:val="decimal"/>
      <w:lvlText w:val=""/>
      <w:lvlJc w:val="left"/>
    </w:lvl>
    <w:lvl w:ilvl="2" w:tplc="D78E1112">
      <w:start w:val="1"/>
      <w:numFmt w:val="decimal"/>
      <w:lvlText w:val=""/>
      <w:lvlJc w:val="left"/>
    </w:lvl>
    <w:lvl w:ilvl="3" w:tplc="23ACCB64">
      <w:start w:val="1"/>
      <w:numFmt w:val="decimal"/>
      <w:lvlText w:val=""/>
      <w:lvlJc w:val="left"/>
    </w:lvl>
    <w:lvl w:ilvl="4" w:tplc="4CB2D162">
      <w:start w:val="1"/>
      <w:numFmt w:val="decimal"/>
      <w:lvlText w:val=""/>
      <w:lvlJc w:val="left"/>
    </w:lvl>
    <w:lvl w:ilvl="5" w:tplc="402C6460">
      <w:start w:val="1"/>
      <w:numFmt w:val="decimal"/>
      <w:lvlText w:val=""/>
      <w:lvlJc w:val="left"/>
    </w:lvl>
    <w:lvl w:ilvl="6" w:tplc="1548B196">
      <w:start w:val="1"/>
      <w:numFmt w:val="decimal"/>
      <w:lvlText w:val=""/>
      <w:lvlJc w:val="left"/>
    </w:lvl>
    <w:lvl w:ilvl="7" w:tplc="50E039FE">
      <w:start w:val="1"/>
      <w:numFmt w:val="decimal"/>
      <w:lvlText w:val=""/>
      <w:lvlJc w:val="left"/>
    </w:lvl>
    <w:lvl w:ilvl="8" w:tplc="115C74D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782F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BD1A">
      <w:start w:val="1"/>
      <w:numFmt w:val="decimal"/>
      <w:lvlText w:val=""/>
      <w:lvlJc w:val="left"/>
    </w:lvl>
    <w:lvl w:ilvl="2" w:tplc="02D4C01A">
      <w:start w:val="1"/>
      <w:numFmt w:val="decimal"/>
      <w:lvlText w:val=""/>
      <w:lvlJc w:val="left"/>
    </w:lvl>
    <w:lvl w:ilvl="3" w:tplc="56C08D9C">
      <w:start w:val="1"/>
      <w:numFmt w:val="decimal"/>
      <w:lvlText w:val=""/>
      <w:lvlJc w:val="left"/>
    </w:lvl>
    <w:lvl w:ilvl="4" w:tplc="3F30644A">
      <w:start w:val="1"/>
      <w:numFmt w:val="decimal"/>
      <w:lvlText w:val=""/>
      <w:lvlJc w:val="left"/>
    </w:lvl>
    <w:lvl w:ilvl="5" w:tplc="09A69528">
      <w:start w:val="1"/>
      <w:numFmt w:val="decimal"/>
      <w:lvlText w:val=""/>
      <w:lvlJc w:val="left"/>
    </w:lvl>
    <w:lvl w:ilvl="6" w:tplc="87D6A37A">
      <w:start w:val="1"/>
      <w:numFmt w:val="decimal"/>
      <w:lvlText w:val=""/>
      <w:lvlJc w:val="left"/>
    </w:lvl>
    <w:lvl w:ilvl="7" w:tplc="F306B800">
      <w:start w:val="1"/>
      <w:numFmt w:val="decimal"/>
      <w:lvlText w:val=""/>
      <w:lvlJc w:val="left"/>
    </w:lvl>
    <w:lvl w:ilvl="8" w:tplc="6CC2F12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6F186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8DD40">
      <w:start w:val="1"/>
      <w:numFmt w:val="decimal"/>
      <w:lvlText w:val=""/>
      <w:lvlJc w:val="left"/>
    </w:lvl>
    <w:lvl w:ilvl="2" w:tplc="9EE688F6">
      <w:start w:val="1"/>
      <w:numFmt w:val="decimal"/>
      <w:lvlText w:val=""/>
      <w:lvlJc w:val="left"/>
    </w:lvl>
    <w:lvl w:ilvl="3" w:tplc="B7283214">
      <w:start w:val="1"/>
      <w:numFmt w:val="decimal"/>
      <w:lvlText w:val=""/>
      <w:lvlJc w:val="left"/>
    </w:lvl>
    <w:lvl w:ilvl="4" w:tplc="A82E71E8">
      <w:start w:val="1"/>
      <w:numFmt w:val="decimal"/>
      <w:lvlText w:val=""/>
      <w:lvlJc w:val="left"/>
    </w:lvl>
    <w:lvl w:ilvl="5" w:tplc="6212E9E8">
      <w:start w:val="1"/>
      <w:numFmt w:val="decimal"/>
      <w:lvlText w:val=""/>
      <w:lvlJc w:val="left"/>
    </w:lvl>
    <w:lvl w:ilvl="6" w:tplc="03F8A898">
      <w:start w:val="1"/>
      <w:numFmt w:val="decimal"/>
      <w:lvlText w:val=""/>
      <w:lvlJc w:val="left"/>
    </w:lvl>
    <w:lvl w:ilvl="7" w:tplc="738C3E24">
      <w:start w:val="1"/>
      <w:numFmt w:val="decimal"/>
      <w:lvlText w:val=""/>
      <w:lvlJc w:val="left"/>
    </w:lvl>
    <w:lvl w:ilvl="8" w:tplc="689A5FE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63A2C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C3A00">
      <w:start w:val="1"/>
      <w:numFmt w:val="decimal"/>
      <w:lvlText w:val=""/>
      <w:lvlJc w:val="left"/>
    </w:lvl>
    <w:lvl w:ilvl="2" w:tplc="65689B96">
      <w:start w:val="1"/>
      <w:numFmt w:val="decimal"/>
      <w:lvlText w:val=""/>
      <w:lvlJc w:val="left"/>
    </w:lvl>
    <w:lvl w:ilvl="3" w:tplc="79785D22">
      <w:start w:val="1"/>
      <w:numFmt w:val="decimal"/>
      <w:lvlText w:val=""/>
      <w:lvlJc w:val="left"/>
    </w:lvl>
    <w:lvl w:ilvl="4" w:tplc="3CC2510C">
      <w:start w:val="1"/>
      <w:numFmt w:val="decimal"/>
      <w:lvlText w:val=""/>
      <w:lvlJc w:val="left"/>
    </w:lvl>
    <w:lvl w:ilvl="5" w:tplc="BC2A2828">
      <w:start w:val="1"/>
      <w:numFmt w:val="decimal"/>
      <w:lvlText w:val=""/>
      <w:lvlJc w:val="left"/>
    </w:lvl>
    <w:lvl w:ilvl="6" w:tplc="FF9E1388">
      <w:start w:val="1"/>
      <w:numFmt w:val="decimal"/>
      <w:lvlText w:val=""/>
      <w:lvlJc w:val="left"/>
    </w:lvl>
    <w:lvl w:ilvl="7" w:tplc="AEF2F1AE">
      <w:start w:val="1"/>
      <w:numFmt w:val="decimal"/>
      <w:lvlText w:val=""/>
      <w:lvlJc w:val="left"/>
    </w:lvl>
    <w:lvl w:ilvl="8" w:tplc="46ACC82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4426C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89416">
      <w:start w:val="1"/>
      <w:numFmt w:val="decimal"/>
      <w:lvlText w:val=""/>
      <w:lvlJc w:val="left"/>
    </w:lvl>
    <w:lvl w:ilvl="2" w:tplc="9746E32C">
      <w:start w:val="1"/>
      <w:numFmt w:val="decimal"/>
      <w:lvlText w:val=""/>
      <w:lvlJc w:val="left"/>
    </w:lvl>
    <w:lvl w:ilvl="3" w:tplc="A63CF484">
      <w:start w:val="1"/>
      <w:numFmt w:val="decimal"/>
      <w:lvlText w:val=""/>
      <w:lvlJc w:val="left"/>
    </w:lvl>
    <w:lvl w:ilvl="4" w:tplc="0E0C33CA">
      <w:start w:val="1"/>
      <w:numFmt w:val="decimal"/>
      <w:lvlText w:val=""/>
      <w:lvlJc w:val="left"/>
    </w:lvl>
    <w:lvl w:ilvl="5" w:tplc="243A13E4">
      <w:start w:val="1"/>
      <w:numFmt w:val="decimal"/>
      <w:lvlText w:val=""/>
      <w:lvlJc w:val="left"/>
    </w:lvl>
    <w:lvl w:ilvl="6" w:tplc="5036B432">
      <w:start w:val="1"/>
      <w:numFmt w:val="decimal"/>
      <w:lvlText w:val=""/>
      <w:lvlJc w:val="left"/>
    </w:lvl>
    <w:lvl w:ilvl="7" w:tplc="8A5EE19E">
      <w:start w:val="1"/>
      <w:numFmt w:val="decimal"/>
      <w:lvlText w:val=""/>
      <w:lvlJc w:val="left"/>
    </w:lvl>
    <w:lvl w:ilvl="8" w:tplc="EBC0C60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A6244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2ADA36">
      <w:start w:val="1"/>
      <w:numFmt w:val="decimal"/>
      <w:lvlText w:val=""/>
      <w:lvlJc w:val="left"/>
    </w:lvl>
    <w:lvl w:ilvl="2" w:tplc="D29AE644">
      <w:start w:val="1"/>
      <w:numFmt w:val="decimal"/>
      <w:lvlText w:val=""/>
      <w:lvlJc w:val="left"/>
    </w:lvl>
    <w:lvl w:ilvl="3" w:tplc="4F44761A">
      <w:start w:val="1"/>
      <w:numFmt w:val="decimal"/>
      <w:lvlText w:val=""/>
      <w:lvlJc w:val="left"/>
    </w:lvl>
    <w:lvl w:ilvl="4" w:tplc="3BA81C50">
      <w:start w:val="1"/>
      <w:numFmt w:val="decimal"/>
      <w:lvlText w:val=""/>
      <w:lvlJc w:val="left"/>
    </w:lvl>
    <w:lvl w:ilvl="5" w:tplc="A7CA7EFA">
      <w:start w:val="1"/>
      <w:numFmt w:val="decimal"/>
      <w:lvlText w:val=""/>
      <w:lvlJc w:val="left"/>
    </w:lvl>
    <w:lvl w:ilvl="6" w:tplc="B78E4318">
      <w:start w:val="1"/>
      <w:numFmt w:val="decimal"/>
      <w:lvlText w:val=""/>
      <w:lvlJc w:val="left"/>
    </w:lvl>
    <w:lvl w:ilvl="7" w:tplc="6E54F0D2">
      <w:start w:val="1"/>
      <w:numFmt w:val="decimal"/>
      <w:lvlText w:val=""/>
      <w:lvlJc w:val="left"/>
    </w:lvl>
    <w:lvl w:ilvl="8" w:tplc="3D345F34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843EC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3A6BEE">
      <w:start w:val="1"/>
      <w:numFmt w:val="decimal"/>
      <w:lvlText w:val=""/>
      <w:lvlJc w:val="left"/>
    </w:lvl>
    <w:lvl w:ilvl="2" w:tplc="EBEC3D6E">
      <w:start w:val="1"/>
      <w:numFmt w:val="decimal"/>
      <w:lvlText w:val=""/>
      <w:lvlJc w:val="left"/>
    </w:lvl>
    <w:lvl w:ilvl="3" w:tplc="1354C090">
      <w:start w:val="1"/>
      <w:numFmt w:val="decimal"/>
      <w:lvlText w:val=""/>
      <w:lvlJc w:val="left"/>
    </w:lvl>
    <w:lvl w:ilvl="4" w:tplc="F9E69628">
      <w:start w:val="1"/>
      <w:numFmt w:val="decimal"/>
      <w:lvlText w:val=""/>
      <w:lvlJc w:val="left"/>
    </w:lvl>
    <w:lvl w:ilvl="5" w:tplc="2A6AA1D6">
      <w:start w:val="1"/>
      <w:numFmt w:val="decimal"/>
      <w:lvlText w:val=""/>
      <w:lvlJc w:val="left"/>
    </w:lvl>
    <w:lvl w:ilvl="6" w:tplc="289AEC76">
      <w:start w:val="1"/>
      <w:numFmt w:val="decimal"/>
      <w:lvlText w:val=""/>
      <w:lvlJc w:val="left"/>
    </w:lvl>
    <w:lvl w:ilvl="7" w:tplc="29DC3E9E">
      <w:start w:val="1"/>
      <w:numFmt w:val="decimal"/>
      <w:lvlText w:val=""/>
      <w:lvlJc w:val="left"/>
    </w:lvl>
    <w:lvl w:ilvl="8" w:tplc="8F483CD4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E350F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62CAE">
      <w:start w:val="1"/>
      <w:numFmt w:val="decimal"/>
      <w:lvlText w:val=""/>
      <w:lvlJc w:val="left"/>
    </w:lvl>
    <w:lvl w:ilvl="2" w:tplc="8786BCCC">
      <w:start w:val="1"/>
      <w:numFmt w:val="decimal"/>
      <w:lvlText w:val=""/>
      <w:lvlJc w:val="left"/>
    </w:lvl>
    <w:lvl w:ilvl="3" w:tplc="7C8CA008">
      <w:start w:val="1"/>
      <w:numFmt w:val="decimal"/>
      <w:lvlText w:val=""/>
      <w:lvlJc w:val="left"/>
    </w:lvl>
    <w:lvl w:ilvl="4" w:tplc="EFEE360C">
      <w:start w:val="1"/>
      <w:numFmt w:val="decimal"/>
      <w:lvlText w:val=""/>
      <w:lvlJc w:val="left"/>
    </w:lvl>
    <w:lvl w:ilvl="5" w:tplc="DD14D88E">
      <w:start w:val="1"/>
      <w:numFmt w:val="decimal"/>
      <w:lvlText w:val=""/>
      <w:lvlJc w:val="left"/>
    </w:lvl>
    <w:lvl w:ilvl="6" w:tplc="6F626786">
      <w:start w:val="1"/>
      <w:numFmt w:val="decimal"/>
      <w:lvlText w:val=""/>
      <w:lvlJc w:val="left"/>
    </w:lvl>
    <w:lvl w:ilvl="7" w:tplc="DAAA398E">
      <w:start w:val="1"/>
      <w:numFmt w:val="decimal"/>
      <w:lvlText w:val=""/>
      <w:lvlJc w:val="left"/>
    </w:lvl>
    <w:lvl w:ilvl="8" w:tplc="86644E5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76646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9C4430">
      <w:start w:val="1"/>
      <w:numFmt w:val="decimal"/>
      <w:lvlText w:val=""/>
      <w:lvlJc w:val="left"/>
    </w:lvl>
    <w:lvl w:ilvl="2" w:tplc="3C0E35BA">
      <w:start w:val="1"/>
      <w:numFmt w:val="decimal"/>
      <w:lvlText w:val=""/>
      <w:lvlJc w:val="left"/>
    </w:lvl>
    <w:lvl w:ilvl="3" w:tplc="8A52F7CC">
      <w:start w:val="1"/>
      <w:numFmt w:val="decimal"/>
      <w:lvlText w:val=""/>
      <w:lvlJc w:val="left"/>
    </w:lvl>
    <w:lvl w:ilvl="4" w:tplc="D988CC82">
      <w:start w:val="1"/>
      <w:numFmt w:val="decimal"/>
      <w:lvlText w:val=""/>
      <w:lvlJc w:val="left"/>
    </w:lvl>
    <w:lvl w:ilvl="5" w:tplc="4E4E83E0">
      <w:start w:val="1"/>
      <w:numFmt w:val="decimal"/>
      <w:lvlText w:val=""/>
      <w:lvlJc w:val="left"/>
    </w:lvl>
    <w:lvl w:ilvl="6" w:tplc="C22227F4">
      <w:start w:val="1"/>
      <w:numFmt w:val="decimal"/>
      <w:lvlText w:val=""/>
      <w:lvlJc w:val="left"/>
    </w:lvl>
    <w:lvl w:ilvl="7" w:tplc="FEA49FF8">
      <w:start w:val="1"/>
      <w:numFmt w:val="decimal"/>
      <w:lvlText w:val=""/>
      <w:lvlJc w:val="left"/>
    </w:lvl>
    <w:lvl w:ilvl="8" w:tplc="6FCED00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86F03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D65D3A">
      <w:start w:val="1"/>
      <w:numFmt w:val="decimal"/>
      <w:lvlText w:val=""/>
      <w:lvlJc w:val="left"/>
    </w:lvl>
    <w:lvl w:ilvl="2" w:tplc="DF043436">
      <w:start w:val="1"/>
      <w:numFmt w:val="decimal"/>
      <w:lvlText w:val=""/>
      <w:lvlJc w:val="left"/>
    </w:lvl>
    <w:lvl w:ilvl="3" w:tplc="85F47014">
      <w:start w:val="1"/>
      <w:numFmt w:val="decimal"/>
      <w:lvlText w:val=""/>
      <w:lvlJc w:val="left"/>
    </w:lvl>
    <w:lvl w:ilvl="4" w:tplc="0772E16A">
      <w:start w:val="1"/>
      <w:numFmt w:val="decimal"/>
      <w:lvlText w:val=""/>
      <w:lvlJc w:val="left"/>
    </w:lvl>
    <w:lvl w:ilvl="5" w:tplc="61B24BBA">
      <w:start w:val="1"/>
      <w:numFmt w:val="decimal"/>
      <w:lvlText w:val=""/>
      <w:lvlJc w:val="left"/>
    </w:lvl>
    <w:lvl w:ilvl="6" w:tplc="92348220">
      <w:start w:val="1"/>
      <w:numFmt w:val="decimal"/>
      <w:lvlText w:val=""/>
      <w:lvlJc w:val="left"/>
    </w:lvl>
    <w:lvl w:ilvl="7" w:tplc="918C3C4C">
      <w:start w:val="1"/>
      <w:numFmt w:val="decimal"/>
      <w:lvlText w:val=""/>
      <w:lvlJc w:val="left"/>
    </w:lvl>
    <w:lvl w:ilvl="8" w:tplc="7D46516A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FF586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CB17C">
      <w:start w:val="1"/>
      <w:numFmt w:val="decimal"/>
      <w:lvlText w:val=""/>
      <w:lvlJc w:val="left"/>
    </w:lvl>
    <w:lvl w:ilvl="2" w:tplc="6AB86E52">
      <w:start w:val="1"/>
      <w:numFmt w:val="decimal"/>
      <w:lvlText w:val=""/>
      <w:lvlJc w:val="left"/>
    </w:lvl>
    <w:lvl w:ilvl="3" w:tplc="C4546D48">
      <w:start w:val="1"/>
      <w:numFmt w:val="decimal"/>
      <w:lvlText w:val=""/>
      <w:lvlJc w:val="left"/>
    </w:lvl>
    <w:lvl w:ilvl="4" w:tplc="F36C1330">
      <w:start w:val="1"/>
      <w:numFmt w:val="decimal"/>
      <w:lvlText w:val=""/>
      <w:lvlJc w:val="left"/>
    </w:lvl>
    <w:lvl w:ilvl="5" w:tplc="6868C7DC">
      <w:start w:val="1"/>
      <w:numFmt w:val="decimal"/>
      <w:lvlText w:val=""/>
      <w:lvlJc w:val="left"/>
    </w:lvl>
    <w:lvl w:ilvl="6" w:tplc="D302A9B0">
      <w:start w:val="1"/>
      <w:numFmt w:val="decimal"/>
      <w:lvlText w:val=""/>
      <w:lvlJc w:val="left"/>
    </w:lvl>
    <w:lvl w:ilvl="7" w:tplc="45A43474">
      <w:start w:val="1"/>
      <w:numFmt w:val="decimal"/>
      <w:lvlText w:val=""/>
      <w:lvlJc w:val="left"/>
    </w:lvl>
    <w:lvl w:ilvl="8" w:tplc="CDDE3FA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4FF24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4E43C">
      <w:start w:val="1"/>
      <w:numFmt w:val="decimal"/>
      <w:lvlText w:val=""/>
      <w:lvlJc w:val="left"/>
    </w:lvl>
    <w:lvl w:ilvl="2" w:tplc="87006E8A">
      <w:start w:val="1"/>
      <w:numFmt w:val="decimal"/>
      <w:lvlText w:val=""/>
      <w:lvlJc w:val="left"/>
    </w:lvl>
    <w:lvl w:ilvl="3" w:tplc="1D385A76">
      <w:start w:val="1"/>
      <w:numFmt w:val="decimal"/>
      <w:lvlText w:val=""/>
      <w:lvlJc w:val="left"/>
    </w:lvl>
    <w:lvl w:ilvl="4" w:tplc="FBF2263C">
      <w:start w:val="1"/>
      <w:numFmt w:val="decimal"/>
      <w:lvlText w:val=""/>
      <w:lvlJc w:val="left"/>
    </w:lvl>
    <w:lvl w:ilvl="5" w:tplc="362EED4A">
      <w:start w:val="1"/>
      <w:numFmt w:val="decimal"/>
      <w:lvlText w:val=""/>
      <w:lvlJc w:val="left"/>
    </w:lvl>
    <w:lvl w:ilvl="6" w:tplc="B832CF9C">
      <w:start w:val="1"/>
      <w:numFmt w:val="decimal"/>
      <w:lvlText w:val=""/>
      <w:lvlJc w:val="left"/>
    </w:lvl>
    <w:lvl w:ilvl="7" w:tplc="25CA2334">
      <w:start w:val="1"/>
      <w:numFmt w:val="decimal"/>
      <w:lvlText w:val=""/>
      <w:lvlJc w:val="left"/>
    </w:lvl>
    <w:lvl w:ilvl="8" w:tplc="DD209040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95B4A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08B1E0">
      <w:start w:val="1"/>
      <w:numFmt w:val="decimal"/>
      <w:lvlText w:val=""/>
      <w:lvlJc w:val="left"/>
    </w:lvl>
    <w:lvl w:ilvl="2" w:tplc="5F90A974">
      <w:start w:val="1"/>
      <w:numFmt w:val="decimal"/>
      <w:lvlText w:val=""/>
      <w:lvlJc w:val="left"/>
    </w:lvl>
    <w:lvl w:ilvl="3" w:tplc="36E2EAFE">
      <w:start w:val="1"/>
      <w:numFmt w:val="decimal"/>
      <w:lvlText w:val=""/>
      <w:lvlJc w:val="left"/>
    </w:lvl>
    <w:lvl w:ilvl="4" w:tplc="B6FC6392">
      <w:start w:val="1"/>
      <w:numFmt w:val="decimal"/>
      <w:lvlText w:val=""/>
      <w:lvlJc w:val="left"/>
    </w:lvl>
    <w:lvl w:ilvl="5" w:tplc="358A38BA">
      <w:start w:val="1"/>
      <w:numFmt w:val="decimal"/>
      <w:lvlText w:val=""/>
      <w:lvlJc w:val="left"/>
    </w:lvl>
    <w:lvl w:ilvl="6" w:tplc="88E66D44">
      <w:start w:val="1"/>
      <w:numFmt w:val="decimal"/>
      <w:lvlText w:val=""/>
      <w:lvlJc w:val="left"/>
    </w:lvl>
    <w:lvl w:ilvl="7" w:tplc="337689D4">
      <w:start w:val="1"/>
      <w:numFmt w:val="decimal"/>
      <w:lvlText w:val=""/>
      <w:lvlJc w:val="left"/>
    </w:lvl>
    <w:lvl w:ilvl="8" w:tplc="35E06546">
      <w:start w:val="1"/>
      <w:numFmt w:val="decimal"/>
      <w:lvlText w:val=""/>
      <w:lvlJc w:val="left"/>
    </w:lvl>
  </w:abstractNum>
  <w:abstractNum w:abstractNumId="13" w15:restartNumberingAfterBreak="0">
    <w:nsid w:val="05971AC9"/>
    <w:multiLevelType w:val="hybridMultilevel"/>
    <w:tmpl w:val="A1F01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594902">
    <w:abstractNumId w:val="0"/>
  </w:num>
  <w:num w:numId="2" w16cid:durableId="1274481069">
    <w:abstractNumId w:val="1"/>
  </w:num>
  <w:num w:numId="3" w16cid:durableId="1035934309">
    <w:abstractNumId w:val="2"/>
  </w:num>
  <w:num w:numId="4" w16cid:durableId="1571845054">
    <w:abstractNumId w:val="3"/>
  </w:num>
  <w:num w:numId="5" w16cid:durableId="1515148240">
    <w:abstractNumId w:val="4"/>
  </w:num>
  <w:num w:numId="6" w16cid:durableId="674456072">
    <w:abstractNumId w:val="5"/>
  </w:num>
  <w:num w:numId="7" w16cid:durableId="1564412771">
    <w:abstractNumId w:val="6"/>
  </w:num>
  <w:num w:numId="8" w16cid:durableId="1737706523">
    <w:abstractNumId w:val="7"/>
  </w:num>
  <w:num w:numId="9" w16cid:durableId="447622313">
    <w:abstractNumId w:val="8"/>
  </w:num>
  <w:num w:numId="10" w16cid:durableId="1558975025">
    <w:abstractNumId w:val="9"/>
  </w:num>
  <w:num w:numId="11" w16cid:durableId="782965366">
    <w:abstractNumId w:val="10"/>
  </w:num>
  <w:num w:numId="12" w16cid:durableId="107622647">
    <w:abstractNumId w:val="11"/>
  </w:num>
  <w:num w:numId="13" w16cid:durableId="1385527175">
    <w:abstractNumId w:val="12"/>
  </w:num>
  <w:num w:numId="14" w16cid:durableId="1868059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C92"/>
    <w:rsid w:val="003846AD"/>
    <w:rsid w:val="003D3227"/>
    <w:rsid w:val="00407D2C"/>
    <w:rsid w:val="00443F8B"/>
    <w:rsid w:val="0050594F"/>
    <w:rsid w:val="005069BF"/>
    <w:rsid w:val="00702C00"/>
    <w:rsid w:val="00780459"/>
    <w:rsid w:val="008F74DF"/>
    <w:rsid w:val="009E5A6F"/>
    <w:rsid w:val="00A26FDC"/>
    <w:rsid w:val="00AA5D38"/>
    <w:rsid w:val="00B05B27"/>
    <w:rsid w:val="00C418B9"/>
    <w:rsid w:val="00C86D3F"/>
    <w:rsid w:val="00DA2C8A"/>
    <w:rsid w:val="00DA2C92"/>
    <w:rsid w:val="00E5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5B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7D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7D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2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13</cp:revision>
  <dcterms:created xsi:type="dcterms:W3CDTF">2025-06-23T14:31:00Z</dcterms:created>
  <dcterms:modified xsi:type="dcterms:W3CDTF">2025-06-30T14:46:00Z</dcterms:modified>
</cp:coreProperties>
</file>