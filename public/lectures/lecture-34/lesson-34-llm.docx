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F0EA0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Был у нас когда-то министр экономики, ныне забытый,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Улюкаев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занимался тем, что искал у экономики дно. Сегодня мы займёмся чем-то подобным: будем искать дно 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скепсиса 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Насколько глубоко этот скептицизм уходит и что он за собой утягивает? В анонсе я сравнил его с водоворотом: нужно что-то туда кинуть и посмотреть, засосёт ли это скепсис или будет опровергнут. Это своего рода мысленный эксперимент, задача, которую нам предстоит решить.</w:t>
      </w:r>
    </w:p>
    <w:p w14:paraId="3070F0B5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у нас есть замечательный аргумент, который всегда предъявляется в эпоху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Сегодня, например,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Татьяна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озвучивала его в приватной беседе: "Я одного не понимаю, как же так? Вот эти вот бильярдные шары, о которых вы рассказываете. А как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 сохранения импульса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Как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Это же выглядит в высшей степени убедительно. Как она вообще соотносится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?"</w:t>
      </w:r>
    </w:p>
    <w:p w14:paraId="77CF2EC3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Можно занять такую позицию: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жил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первой – второй четверти XVIII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когда ещё только создавался математический аппарат для современного естествознания. По сути,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Эйлер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ещё не написал своих ключевых произведений, и было очень далеко до основных открытий. Так, может быть, в развитии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 имеем имеем убедительный аргумент против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скепсиса Юма?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Этот вопрос я бы хотел сегодня исследовать.</w:t>
      </w:r>
    </w:p>
    <w:p w14:paraId="6241D4F7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Давайте начнём с того, что снова войдём в контекст, пройдёмся по узловым моментам. Устроим своего рода "вечер воспоминаний", чтобы понять, с чем мы имеем дело. Я постараюсь очистить общую картину от побочных рассуждений, которые у нас были, и подвести итог двух занятий, посвящённых философии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1293F7C0" w14:textId="77777777"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"</w:t>
      </w:r>
      <w:r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</w:rPr>
        <w:t>Hume</w:t>
      </w: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 xml:space="preserve"> </w:t>
      </w:r>
      <w:r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</w:rPr>
        <w:t>Nature</w:t>
      </w: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": Новое Поле Опыта</w:t>
      </w:r>
    </w:p>
    <w:p w14:paraId="5194496E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у нас существует новый теоретический объект, который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называет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("человеческая природа"). Я также использую термин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«поле опыта /</w:t>
      </w:r>
      <w:r w:rsidR="00D26938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корреляции»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Помните, корреляции между чем и чем? Между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восприятием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воспринимаемым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не субъект-объект в традиционном смысле; они коррелируют, взаимосвязаны и друг без друга просто не существуют.</w:t>
      </w:r>
    </w:p>
    <w:p w14:paraId="40D1E225" w14:textId="3A9304E2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представляет собой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поле опыта</w:t>
      </w:r>
      <w:r w:rsidR="00BB157F">
        <w:rPr>
          <w:rStyle w:val="Strong"/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/ корреляции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целом? Его главная характеристика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нестабильность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делаю акцент на нестабильности, потому что оно организовано как непрерывно разворачивающийся поток. У нас существует, например, какое-то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impression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Затем появляется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idea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), которая является копией этого впечатления. Поток выглядит как чередование впечатлений и идей: впечатление 1, идея 1 (копия), впечатление 2, идея 2 (копия),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возможно, сложная идея (идея 1 + идея 2) из предыдущих впечатлений, и так далее.</w:t>
      </w:r>
    </w:p>
    <w:p w14:paraId="4EDD6F78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Вся эта картина представляет собой, если угодно, "поток данных",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- такая метафора здесь вполне уместна. Представьте курсор на экране компьютера, который мигает, ожидая ввода. Это точка для возникновения чего-то нового, какой-то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того, что ещё не было. Так и с полем опыта: какое-то новое впечатление, впечатление N, которое возьмётся непонятно откуда, которое возникнет прямо сейчас в этой точке. Что будет в следующий момент? Если мы откроем дверь - мы выйдем в коридор или на берег моря?</w:t>
      </w:r>
    </w:p>
    <w:p w14:paraId="200A3A1E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Тот факт, что нам кажется, будто я сказал чепуху, объясняется тем, что мы уверены: выйдя за дверь, мы окажемся в привычном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коворкинге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стоит кофейный аппарат и столики. Почему мы в этом уверены? Не потому, что действуют причинно-следственные связи. Это ошибка. На самом деле здесь действует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  <w:t>Это ключевой элемент, который организует и структурирует этот поток данных. Я сравнил его с хитрым, изворотливым существом, задача которого — всё в этом поле связать, стабилизировать. Он работает как функция подавления, как "иммунная система" этого поля, которая глушит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радикальную новизну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привносимую опытом. Задача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принципа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сделать появление этой новизны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 есть, сформировать некоторое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ожидание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то, что произойдёт сейчас, вытекает из предыдущего опыта. Именно это и делает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справляется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43645D7A" w14:textId="77777777"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Причинность, Привычка и Вера: Основы Познания</w:t>
      </w:r>
    </w:p>
    <w:p w14:paraId="7C62DD38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справляется с новизной? За счёт чего? Главный, самый важный инструмент 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causation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причинно-следственная связь. Как она формируется? Для этого необходимо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повторение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Если некое событие много раз повторяется, формируется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custom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И затем возникает специфическое переживание, которое является аномалией –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belief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</w:t>
      </w:r>
    </w:p>
    <w:p w14:paraId="77CDAD9E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здесь важно?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 что?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предсказуемые обстоятельства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которые вытекают из причинно-следственной связи. Ее источник -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например, сложная идея, которая по степени своей силы, по степени своей яркости приближается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аномалия: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идея-почти-как-впечатление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Именно существование таких аномалий раскрывает работу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принципа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проявляется, создавая их, и эти аномалии как раз-таки являются источниками нашей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"Разгон"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до состояния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«почти-впечатления»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происходит вследствие многократного повторения.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Мы не просто повторяем, а повторяется какая-то связь, связываются различные впечатления. В результате нам начинает казаться, что здесь действует какая-то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строгая необходимость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этим повторением руководит какой-то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288A8567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Слово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«закон»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имеет самое прямое отношение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Но, по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Юму,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проявление веры в причинно-следственную связь.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Скепсис 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показывает, что нет никакой гарантии, что закон будет исполняться всегда. Это исключительно наша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belief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возникшая вследствие многократной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этом смысле нас обманывает. Его задача — убедить нас, что закон будет исполняться всегда, что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строгая необходимая связь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necessary connection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как говорит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подчёркивает: такой гарантии нет. В этом, собственно, заключается знаменитая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проблема индукции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52C95C2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упрощённом варианте я приводил пример с лебедями: мы видим очень много белых лебедей. Сколько нужно увидеть лебедей, чтобы прийти к выводу, что все лебеди белые? Некоторые считают, что достаточно одного, но это слишком легкомысленно. Почему мы верим, что это так? Дело в силе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Разница между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идеей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force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Например, мы можем мысленно представить, как обжигаемся, но никогда не представим себе то реальное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боли, которое получаем при ожоге. Они различаются силой. Поэтому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говорит,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может быть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почти как впечатление"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благодаря своей силе, вызванной многократным повторением или чрезвычайным воздействием.</w:t>
      </w:r>
    </w:p>
    <w:p w14:paraId="7A7A2F68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Вопрос о том, как быстро усваивается, например, что огонь жжёт, связан с обучением. Ребёнка или животное нужно обучать, 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Павлов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вырабатывал условный рефлекс у собаки путём многократных повторений. Чем сильнее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тем меньше повторений требуется. Мы не имеем точной оценки, с какого момента мы скажем себе: «огонь всегда обжигает». Если мы ответим на этот вопрос, мы решим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проблему индукции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до сих пор не решена. При этом следует помнить, что, строго говоря, нет того «мы», о котором идёт речь. Здесь действует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деперсонализированное восприятие"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есть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Тот, кто воспринимает, — это эффект работы этого поля.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</w:p>
    <w:p w14:paraId="3C799341" w14:textId="77777777"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Возникновение Объекта и Субъекта</w:t>
      </w:r>
    </w:p>
    <w:p w14:paraId="1F1302CD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Последовательность возникновения "когнитивной (субъект-объектной) сцены" такова:</w:t>
      </w:r>
    </w:p>
    <w:p w14:paraId="375F3250" w14:textId="77777777" w:rsidR="005223B5" w:rsidRDefault="005223B5" w:rsidP="005223B5">
      <w:pPr>
        <w:pStyle w:val="code-line"/>
        <w:numPr>
          <w:ilvl w:val="0"/>
          <w:numId w:val="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Сначала, с самого начала, возникает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causation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Это первое, что делает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структурная основа среды нашего обитания, где мы уверены, что существует "человек" и "окружающий мир",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-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причинно-сследственная связь"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Когда на основе многократных повторений сформировалась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 нас возникла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строгую необходимость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того, что из А всегда следует Б при данных условиях, при данных обстоятельствах.</w:t>
      </w:r>
    </w:p>
    <w:p w14:paraId="5A19F79C" w14:textId="77777777" w:rsidR="005223B5" w:rsidRDefault="005223B5" w:rsidP="005223B5">
      <w:pPr>
        <w:pStyle w:val="code-line"/>
        <w:numPr>
          <w:ilvl w:val="0"/>
          <w:numId w:val="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этот самый момент мы уже можем породить другие эффекты этого поля. Возникает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мир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точнее, представление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существующих объектах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belief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в то, что существует непрерывно существующий объект. Эта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выводится из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Пример, который приводил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он сидит перед камином, слуга приносит письмо. Почему мы верим в то, что существуют непрерывно существующие объекты, даже когда мы их не видим? Потому что мы их додумываем, чтобы компенсировать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прерывание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interruption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восприятия. Когда я отворачиваюсь от стола, я не могу быть уверен, что он существует. Но тогда где лежат маркеры? Поэтому я «ввожу» стол, который сейчас существует за моей спиной, хотя я его не вижу.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существующий объект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гипотеза, которая затыкает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поле "деперсонализированного восприятия".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  <w:t>Кроме того, даже если я постоянно смотрю на объект и постоянно его воспринимаю, это не значит, что это тот же самый объект. Очень вероятно, что нет, объект изменяется. Впечатление 1 и впечатление 2 от одного и того же маркера — это два разных впечатления.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приводит пример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корабля Тесея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можем менять детали корабля одну за другой, и нам всё равно будет казаться, что это тот же самый корабль. Почему? Потому что существует некоторая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плавность перехода (smooth transition)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 одного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 другому. Если такая плавность существует,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друг другу сильно не противоречат, 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сглаживает это различие, и нам кажется, что это одно и то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Так же мы считаем, что мы те же самые, что были когда-то, хотя клетки нашего тела давно обновились (цикл обновления клеток составляет примерно 7 лет). Река, которая постоянно течёт и обновляется, — это тоже пример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Плавность течения реки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наводит на мысль о плавности перехода от впечатления к впечатлению. У нас есть комплекс обстоятельств, которые позволяют нам верить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существующие объекты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тождество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identity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этих объектов. Это конструкция, которая создаётся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принципом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В самом поле опыта мы ничего такого не наблюдаем.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Эта конструкция начинается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causation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); "объект" - это «монстр Франкенштейна», созданный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принципом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(Нарушение механизма памяти, например при деменции, влияет на это. У человека, страдающего деменцией, может измениться количество комнат в квартире, потому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причинно-следственные связи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переформатировались, создав другую структуру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существующих объектов)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313CFFA1" w14:textId="77777777" w:rsidR="005223B5" w:rsidRDefault="005223B5" w:rsidP="005223B5">
      <w:pPr>
        <w:pStyle w:val="code-line"/>
        <w:numPr>
          <w:ilvl w:val="0"/>
          <w:numId w:val="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Затем возникает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возникает после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потому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то, что не удалось «впихнуть»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то, что осталось.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бы "боится" того, что в поле опыта появится что-то радикально новое. Он пытается связать всё таким образом, чтобы подавить этого «монстра», сделать его не таким страшным.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Нестабильность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воспринимается им 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нужно компенсировать. Что-то можно компенсировать, вводя гипотезу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существующих объектов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- особенно, если имеется "плавность перехода". Но бывают ситуации, когда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таковы, что невозможно создать соответствующие гипотезы. И вот тогда вводится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«я»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  <w:t>Субъект — это «узурпатор», присваивающий себе всё, что осталось, объединяя это под притяжательным местоимением «моё». Он пытается навести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причинно-следственные связи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здесь: например, если нам было грустно, а потом стало весело, мы ищем причину этого.</w:t>
      </w:r>
    </w:p>
    <w:p w14:paraId="0C2782CE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 то, что мы сейчас обсуждаем, — это возникновение той самой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когнитивной субъект-объектной сцены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представляется нам естественной, изначальной. Но если убрать все допущения, изначально у нас только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деперсонализированное поле"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обладающее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нестабильностью,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его структурирующий принцип — пытается подавить эту новизну, изворачиваясь как грандиозный манипулятор, который изобретает фантастические вещи, пытаясь всё связать до последнего. Вследствие этого возникают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2D1DEF8" w14:textId="77777777"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Разрыв между Философией и Экспериментальной Наукой</w:t>
      </w:r>
    </w:p>
    <w:p w14:paraId="2863AA89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 получили учение, которое является вехой в отношениях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начинается история, когда пути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расходятся. До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было жанровой спецификации философии отдельно от естественнонаучного исследования. Текст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о базовых принципах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механики назывался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«Математические начала натуральной философии»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было нормой: наука и философия были одним и тем же. Не было разделения на «технарей» и «гуманитариев».</w:t>
      </w:r>
    </w:p>
    <w:p w14:paraId="12920677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та точка, где происходит разделение.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это не одно и то же. Почему? Потому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сделал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(поле опыта/корреляции) новым теоретическим объектом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Традиционная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метафизика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создаёт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пытается найти соответствие между ними.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же стремится минимизировать влияние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изучение природы, элиминировать его из процесса познания, чтобы познавать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 минимальным участием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открывать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законы природы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," какова она сама по себе.</w:t>
      </w:r>
    </w:p>
    <w:p w14:paraId="070EBBA8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Отныне экспериментальная наука для философов слишком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метафизична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слишком традиционна. Она исходит из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метафизической субъект-объектной модели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использует метафизические понятия, и все её результаты, по сути, вторичны. Главный теоретический объект, из которого возникают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появляется собственный предмет, отделяющий её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учёный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разные люди, между ними начинается конфликт, как между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Ираном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Израилем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нет общей границы, но ракеты летят. Учёные занимаются полезной деятельностью, приносят результаты, а потом приходит философ и заявляет: «Вы не тем занимаетесь». Если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 вообще скажет: «Ваши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законы природы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законы. Никаких законов не существует, это только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вероятностное 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».</w:t>
      </w:r>
    </w:p>
    <w:p w14:paraId="5B41C6E4" w14:textId="77777777"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Дуэль: Юм против Физики</w:t>
      </w:r>
    </w:p>
    <w:p w14:paraId="0577EEC6" w14:textId="77777777" w:rsidR="005223B5" w:rsidRPr="0020368D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заявляет того же. Она никогда не претендовала на скромность. Есть существенная разница между тем, что заявляет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тем, что у неё получается в конечном итоге. Я предлагаю исследовать этот вопрос очень внимательно. Давайте попробуем подавить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авторитетом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научного знания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философ-гуманитарий, он стопроцентный гуманитарий. Хотя он с уважением относится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«Математическим началам натуральной философии»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фактически это лишь реверанс, демонстрирующий разделение: «У меня собственный предмет,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- тебе здесь делать нечего».</w:t>
      </w:r>
    </w:p>
    <w:p w14:paraId="650FE284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Разделение, которое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ввёл, привело к формированию собственной области философии –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(в англо-американской традиции), которая дисциплинарно отличается от «чистой» философии. Многие философы науки очень любят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 рассуждения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 xml:space="preserve">вероятностности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физических законов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Существует даже термин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«юмианство»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(humianism), обозначающий этот стиль мышления, где "научный закон" – это не объективная истина, а результат работы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принципа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имеющий чисто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2D71D1D3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Кейс 1: Юм и Эйнштейн</w:t>
      </w:r>
    </w:p>
    <w:p w14:paraId="028B4666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Начнём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Ньютоновского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понятия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F = ma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Для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сила"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объективно существующая величина. Для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фикция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следствие нашей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фиктивное понятие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порождённое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некую сущность, вызывающую соударение шаров. Мы никогда не видим саму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только последовательность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34187A1E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Эйнштейн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один из немногих философствующих физиков, знал и высоко ценил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Общая теория относительности (ОТО)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неожиданно подтверждает правоту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Эйнштейн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своей книге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«Теория относительности в доступном изложении»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показывает, что то, что мы называем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гравитацией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можно трактовать 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инерциальное движение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Классическая механика вводит два понятия: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(что-то, что отклоняет объект от траектории)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масса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(то, что сопротивляется отклонению).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Эйнштейн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утверждает, что вводить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вовсе не обязательно, она излишня;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гравитацию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можно свести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массе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через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инерцию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2A119A2F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не первый прецедент.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Специальная теория относительности (СТО)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устранила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эфир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понятие, которое обозначает физическую сущность, якобы "заполняющую" пространство. Теперь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отказывается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гравитации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От имени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(и многочисленных философов-юмианцев) можно спросить: а что, если каждое понятие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находится под вопросом? Что, если каждое понятие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реальная физическая сущность, а лишь удобная конструкция, "имя" ("nomen"), как сказали бы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номиналисты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</w:t>
      </w:r>
    </w:p>
    <w:p w14:paraId="0054B9EC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Кейс 2: Юм и Пуанкаре</w:t>
      </w:r>
    </w:p>
    <w:p w14:paraId="4D6D32BA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Анри 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знаменитый математик и физик, предложил контраргумент против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фиктивности понятий физики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говорил: «Когда вы пытаетесь опровергнуть физическое знание, вы не обращаете внимание на саму форму, в которой выражаются физические законы. Что такое физический закон вообще?»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говорит, что законов нет, имея в виду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эмпирическую, наблюдаемую регулярность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отвечает: это не то, что физики называют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законом"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713FF8EA" w14:textId="77777777" w:rsidR="005223B5" w:rsidRDefault="00D26938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Что же физики называют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законом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?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указывает, что хотя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эфир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был ложной физической сущностью,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математический способ описания</w:t>
      </w:r>
      <w:r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эфира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(система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дифференциальных уравнений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) затем вошёл 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уравнения Максвелла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. То есть, то, что реально постоянно, в чём выражается физический закон и физическое знание, — это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математическая форма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 xml:space="preserve">.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математическая форма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инвариантна. Она не зависит от того, что мы там увидим. Она не изменяется, даже если само понятие исчезает, математический аппарат его описания остаётся. Он инвариантен, становится частью другого математического описания.</w:t>
      </w:r>
    </w:p>
    <w:p w14:paraId="3E3D0E16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утверждает,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физический закон"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строгая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аналитическая формула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эмпирическая регулярность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эта формула инвариантна. Она остаётся неизменной, в отличие от наших интерпретаций или «фиктивных понятий».</w:t>
      </w:r>
    </w:p>
    <w:p w14:paraId="47523D2E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Однако, здесь есть одно «но», с которым столкнулся сам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Знаменитая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задача N тел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Со времён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Бернулли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существует решение для двух тел: в любой системе из двух тел можно решить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дифференциальное уравнение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общем виде и точно предсказать их поведение. Но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столкнулся с тем, что, если в систему вводится третье тело, появляется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чувствительная зависимость от начальных условий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приводит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хаосу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таких сценариях предсказание становится невозможным. Например, планета с тремя солнцами в романе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Лю Цысиня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описывается как живущая в перманентном и непредсказуемом изменении климата.</w:t>
      </w:r>
    </w:p>
    <w:p w14:paraId="3901E9B9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не просто неточность измерений, которая накапливается.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фундаментальное ограничение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Даже с бесконечно точными измерениями, для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хаотических систем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невозможно получить точный прогноз надолго вперёд, потому что любая, даже самая незначительная, погрешность в начальных условиях приводит к совершенно разным сценариям. Этот феномен называется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детерминированным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динамическим хаосом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Физическая система обладает смешанным характером: часть подчиняется регулярности, часть — хаотична, и граница между ними фрактальна.</w:t>
      </w:r>
    </w:p>
    <w:p w14:paraId="19703A26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 всемирного тяготения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описывает поведение трёх тел, оно ему подчиняется. Но при всём при этом, с помощью этого строго аналитически сформулированного физического закона, мы не можем сделать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прогноз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 есть,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эмпирическое проявление закона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становится предсказуемым. Мы не можем быть уверены, что при применении этого закона к конкретной физической системе мы получим чёткое описание. Происходит следующее: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детерминизм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(закономерность)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расходятся. До этого предполагалось, что если мы знаем все начальные условия (образ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демона Лапласа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то можем узнать всю эволюцию мира. Получается, что нет. Одно дело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детерминизм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выраженный математически, инвариантно, строго, а другое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Между ними существует зазор.</w:t>
      </w:r>
    </w:p>
    <w:p w14:paraId="0173726A" w14:textId="77777777"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lastRenderedPageBreak/>
        <w:t>Возвращение Юма и Неизбежность Вероятности</w:t>
      </w:r>
    </w:p>
    <w:p w14:paraId="44F8FF3C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бы мы поместили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конец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XIX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во времена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 бы проанализировал эту ситуацию и сказал: «Что я вам говорил? У вас нет закона в смысле строгой необходимости, которая всегда выполняется. Есть просто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то, что событие Б вытекает из события А. Любое знание, которое вы имеете, носит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не можете точно предсказать, что произойдёт в следующий момент, исходя из этой сформированной психологической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». Когда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говорит, что знание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 имеет в виду именно это: нет строгой необходимости связи, нет точного предсказания.</w:t>
      </w:r>
    </w:p>
    <w:p w14:paraId="1F647984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получается в результате ситуации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задачей N тел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У нас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выраженный в математической, строго аналитической формуле. Но при всём при этом, несмотря на то, что у нас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есть, из него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в точности не следует определённое</w:t>
      </w:r>
      <w:r w:rsidR="00D26938"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эмпирическое проявление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утыкаемся ровно в то, о чём говорил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прибегли к определённому режиму воображения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демонстрации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demonstration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Этот режим специально дистанцируется от всякой нестабильности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Воображение извлекает те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которые могут строго согласовываться друг с другом, не завися от того, что появится в потоке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создали эту строгую связь между вырванными из потока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создали такую же строгую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аналитическую формулу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всегда выполняется, потому что воображение здесь работает в определённом режиме: оно создало то, что не зависит ни от какого опыта.</w:t>
      </w:r>
    </w:p>
    <w:p w14:paraId="6C967E4A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Вы просто отказались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индуктивного режима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(где мы наблюдаем повторяемость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выводим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Но эта смена режима, в конечном счете, приводит ровно к тому же: у вас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все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эмпирические проявления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этого закона всё равно носят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точно так же не можете это предсказать. Это напоминает возвращение вытесненной травмы. Мы с помощью формулы изгнали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изгнали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случайность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всё ввели в строгой математической форме. Мы ушли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индукции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А тут оказывается, что даже имея такую формулу, мы не избегаем проблемы Юма. Точное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было невозможно, так и осталось.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снова вылезла. И это даже 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квантовая механика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ситуация ещё хуже. Это простая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классическая механика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небесные тела. Даже здесь появляется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непредсказуемость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477C5B5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Поэтому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бы сказал, что конечный вывод, несмотря на все ухищрения, в точности подтверждает то, о чем он говорил. Что мы сделали? Мы сменили режим —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reason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(рассудка, эмпирического наблюдения) 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demonstration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(аналитического рассуждения). И всё. Наука просто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доказала,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прав. Вся история человечества и накопленный опыт, которые нам кажутся столь весомыми, не дают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научному знанию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стопроцентной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Даже на уровне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детерминированной классической механики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когда речь идёт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всеобщих законах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 не можем быть уверены в их абсолютной предсказуемости.</w:t>
      </w:r>
    </w:p>
    <w:p w14:paraId="61E88F16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аргумент против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специально взял пример из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классической механики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 доходя до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квантовой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всё совсем печально. Даже на этом примере заметно,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философия 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здесь работает. Это не значит,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прав во всём. Я просто утверждаю,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наукой Юма не отменить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Если мы хотим что-то сделать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нам нужен другой набор аргументов. Нам как-то иначе надо развивать его мысль, потому что она глубоко продумана и позволяет справиться с тем, чего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сам ещё не наблюдал, что появится позднее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31C63322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Все самое интересное и важное для самого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начинается после этой точки. После того, как он рассматривает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познание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своей первой книге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«Трактата о человеческой природе»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"Как же другие люди?" взаимоотношения с ними?" или "Почему мы вообще воспринимаем другого человека как личность?"... Это важные вопросы нашего опыта, которые еще не были исследованы.</w:t>
      </w:r>
    </w:p>
    <w:p w14:paraId="1BA467A9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данный момент мы можем констатировать, что наше знание имеет другую природу, не ту, о которой мы думаем. Оно не является выстраиванием причинно-следственных связей, приводящих к строгим математическим формулировкам в режиме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demonstration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Наше знание носит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оно скрывает под собой какие-то другие процессы. И вот эти процессы, проявляющиеся в отношениях между людьми, как "социально-этические эффекты", нам ещё предстоит исследовать.</w:t>
      </w:r>
    </w:p>
    <w:p w14:paraId="0D297CBD" w14:textId="77777777"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этом я поставлю логическую точку. Благодарю за внимание и приглашаю на следующую встречу, где мы продолжим говорить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 наследии.</w:t>
      </w:r>
    </w:p>
    <w:p w14:paraId="0BA316EF" w14:textId="77777777" w:rsidR="0055277A" w:rsidRPr="005223B5" w:rsidRDefault="0055277A" w:rsidP="0055277A">
      <w:pPr>
        <w:rPr>
          <w:rFonts w:ascii="Times New Roman" w:hAnsi="Times New Roman" w:cs="Times New Roman"/>
          <w:sz w:val="24"/>
          <w:szCs w:val="24"/>
          <w:lang w:val="en-RU"/>
        </w:rPr>
      </w:pPr>
    </w:p>
    <w:sectPr w:rsidR="0055277A" w:rsidRPr="005223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79587CB0"/>
    <w:multiLevelType w:val="multilevel"/>
    <w:tmpl w:val="6152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1610621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6187"/>
    <w:rsid w:val="00012DF3"/>
    <w:rsid w:val="0001596F"/>
    <w:rsid w:val="000169A8"/>
    <w:rsid w:val="00017228"/>
    <w:rsid w:val="0001772B"/>
    <w:rsid w:val="0002252F"/>
    <w:rsid w:val="00030D77"/>
    <w:rsid w:val="00031410"/>
    <w:rsid w:val="0003418D"/>
    <w:rsid w:val="000401A2"/>
    <w:rsid w:val="0004054B"/>
    <w:rsid w:val="000407A1"/>
    <w:rsid w:val="000413C2"/>
    <w:rsid w:val="000421AA"/>
    <w:rsid w:val="00042360"/>
    <w:rsid w:val="00044FFA"/>
    <w:rsid w:val="00051127"/>
    <w:rsid w:val="00051506"/>
    <w:rsid w:val="000567AD"/>
    <w:rsid w:val="00056A1C"/>
    <w:rsid w:val="000607FC"/>
    <w:rsid w:val="000701DD"/>
    <w:rsid w:val="000746A8"/>
    <w:rsid w:val="00076FAF"/>
    <w:rsid w:val="000803E3"/>
    <w:rsid w:val="00084929"/>
    <w:rsid w:val="000851A4"/>
    <w:rsid w:val="00086ED1"/>
    <w:rsid w:val="00091283"/>
    <w:rsid w:val="00095420"/>
    <w:rsid w:val="000960F4"/>
    <w:rsid w:val="000A36B5"/>
    <w:rsid w:val="000A51BC"/>
    <w:rsid w:val="000A6043"/>
    <w:rsid w:val="000B2421"/>
    <w:rsid w:val="000B33EA"/>
    <w:rsid w:val="000B59C3"/>
    <w:rsid w:val="000B6160"/>
    <w:rsid w:val="000B7556"/>
    <w:rsid w:val="000B7603"/>
    <w:rsid w:val="000D7179"/>
    <w:rsid w:val="000D7DEE"/>
    <w:rsid w:val="000E6E6E"/>
    <w:rsid w:val="000E7955"/>
    <w:rsid w:val="001003C9"/>
    <w:rsid w:val="00106704"/>
    <w:rsid w:val="001069F0"/>
    <w:rsid w:val="00111346"/>
    <w:rsid w:val="00111F49"/>
    <w:rsid w:val="00116C9B"/>
    <w:rsid w:val="001269D3"/>
    <w:rsid w:val="00126E78"/>
    <w:rsid w:val="0012794D"/>
    <w:rsid w:val="0015140E"/>
    <w:rsid w:val="001529AE"/>
    <w:rsid w:val="00155CFB"/>
    <w:rsid w:val="00157CAD"/>
    <w:rsid w:val="00165DC9"/>
    <w:rsid w:val="00192FEC"/>
    <w:rsid w:val="00195E6F"/>
    <w:rsid w:val="001A5823"/>
    <w:rsid w:val="001B5F6F"/>
    <w:rsid w:val="001C11B4"/>
    <w:rsid w:val="001C33EB"/>
    <w:rsid w:val="001C369D"/>
    <w:rsid w:val="001C4688"/>
    <w:rsid w:val="001C7D36"/>
    <w:rsid w:val="001D3399"/>
    <w:rsid w:val="001D3C26"/>
    <w:rsid w:val="001D57D0"/>
    <w:rsid w:val="001D6D65"/>
    <w:rsid w:val="001E0124"/>
    <w:rsid w:val="001E06EF"/>
    <w:rsid w:val="001E1661"/>
    <w:rsid w:val="001E6B27"/>
    <w:rsid w:val="001E6EAB"/>
    <w:rsid w:val="001F1341"/>
    <w:rsid w:val="001F18EF"/>
    <w:rsid w:val="001F1EBC"/>
    <w:rsid w:val="001F2D46"/>
    <w:rsid w:val="001F33D9"/>
    <w:rsid w:val="0020368D"/>
    <w:rsid w:val="002045A6"/>
    <w:rsid w:val="0021359E"/>
    <w:rsid w:val="00220732"/>
    <w:rsid w:val="00223F93"/>
    <w:rsid w:val="00224376"/>
    <w:rsid w:val="00226DA8"/>
    <w:rsid w:val="00226FFF"/>
    <w:rsid w:val="00233150"/>
    <w:rsid w:val="0024385F"/>
    <w:rsid w:val="00244007"/>
    <w:rsid w:val="00245919"/>
    <w:rsid w:val="00251A26"/>
    <w:rsid w:val="00254600"/>
    <w:rsid w:val="00254968"/>
    <w:rsid w:val="00272E5F"/>
    <w:rsid w:val="002764DE"/>
    <w:rsid w:val="00284353"/>
    <w:rsid w:val="00290D62"/>
    <w:rsid w:val="002916A5"/>
    <w:rsid w:val="00296A95"/>
    <w:rsid w:val="0029705F"/>
    <w:rsid w:val="002A0808"/>
    <w:rsid w:val="002A6006"/>
    <w:rsid w:val="002B2FE4"/>
    <w:rsid w:val="002B5D3B"/>
    <w:rsid w:val="002C14C3"/>
    <w:rsid w:val="002C6E8C"/>
    <w:rsid w:val="002C72B9"/>
    <w:rsid w:val="002D01FF"/>
    <w:rsid w:val="002D0355"/>
    <w:rsid w:val="002E415C"/>
    <w:rsid w:val="002E5616"/>
    <w:rsid w:val="002E5E8C"/>
    <w:rsid w:val="002E69B4"/>
    <w:rsid w:val="002E7586"/>
    <w:rsid w:val="002F74CC"/>
    <w:rsid w:val="00301956"/>
    <w:rsid w:val="0030303A"/>
    <w:rsid w:val="003063E6"/>
    <w:rsid w:val="003077F4"/>
    <w:rsid w:val="00310884"/>
    <w:rsid w:val="00315F94"/>
    <w:rsid w:val="00316A47"/>
    <w:rsid w:val="003238EA"/>
    <w:rsid w:val="00335BA9"/>
    <w:rsid w:val="003448B0"/>
    <w:rsid w:val="00344DF0"/>
    <w:rsid w:val="0035388C"/>
    <w:rsid w:val="003551D3"/>
    <w:rsid w:val="00356A64"/>
    <w:rsid w:val="00356DC2"/>
    <w:rsid w:val="00361191"/>
    <w:rsid w:val="00363B62"/>
    <w:rsid w:val="00371688"/>
    <w:rsid w:val="00377D08"/>
    <w:rsid w:val="00380FC1"/>
    <w:rsid w:val="00381D51"/>
    <w:rsid w:val="00384AF8"/>
    <w:rsid w:val="00386D26"/>
    <w:rsid w:val="00390353"/>
    <w:rsid w:val="0039587B"/>
    <w:rsid w:val="003A04E1"/>
    <w:rsid w:val="003A197F"/>
    <w:rsid w:val="003A423E"/>
    <w:rsid w:val="003B0D41"/>
    <w:rsid w:val="003B484C"/>
    <w:rsid w:val="003B49C3"/>
    <w:rsid w:val="003C1177"/>
    <w:rsid w:val="003C2FD5"/>
    <w:rsid w:val="003C35D4"/>
    <w:rsid w:val="003D0DE9"/>
    <w:rsid w:val="003D3E68"/>
    <w:rsid w:val="003D6337"/>
    <w:rsid w:val="003D6706"/>
    <w:rsid w:val="003D6879"/>
    <w:rsid w:val="003F7949"/>
    <w:rsid w:val="003F7F7D"/>
    <w:rsid w:val="00402EAE"/>
    <w:rsid w:val="00405533"/>
    <w:rsid w:val="00405858"/>
    <w:rsid w:val="004071A8"/>
    <w:rsid w:val="0041003F"/>
    <w:rsid w:val="004128C7"/>
    <w:rsid w:val="00421DCE"/>
    <w:rsid w:val="004223B7"/>
    <w:rsid w:val="0042698E"/>
    <w:rsid w:val="0043098A"/>
    <w:rsid w:val="00440BF4"/>
    <w:rsid w:val="004479B6"/>
    <w:rsid w:val="00454ED7"/>
    <w:rsid w:val="00457A2E"/>
    <w:rsid w:val="00460B2E"/>
    <w:rsid w:val="00473CF4"/>
    <w:rsid w:val="00475FAE"/>
    <w:rsid w:val="00481431"/>
    <w:rsid w:val="00484725"/>
    <w:rsid w:val="00490963"/>
    <w:rsid w:val="0049327D"/>
    <w:rsid w:val="0049561E"/>
    <w:rsid w:val="00497860"/>
    <w:rsid w:val="004978B4"/>
    <w:rsid w:val="004A1794"/>
    <w:rsid w:val="004A1E5E"/>
    <w:rsid w:val="004A329B"/>
    <w:rsid w:val="004A49AD"/>
    <w:rsid w:val="004B39D0"/>
    <w:rsid w:val="004C106E"/>
    <w:rsid w:val="004C1BE1"/>
    <w:rsid w:val="004C3082"/>
    <w:rsid w:val="004E1E0B"/>
    <w:rsid w:val="004E48E9"/>
    <w:rsid w:val="004E57F4"/>
    <w:rsid w:val="004E5BCE"/>
    <w:rsid w:val="004F6153"/>
    <w:rsid w:val="004F7510"/>
    <w:rsid w:val="005015C5"/>
    <w:rsid w:val="00502376"/>
    <w:rsid w:val="005026B5"/>
    <w:rsid w:val="005034DA"/>
    <w:rsid w:val="00507084"/>
    <w:rsid w:val="00512BA9"/>
    <w:rsid w:val="00521D44"/>
    <w:rsid w:val="005223B5"/>
    <w:rsid w:val="00524646"/>
    <w:rsid w:val="00531524"/>
    <w:rsid w:val="00532647"/>
    <w:rsid w:val="00537806"/>
    <w:rsid w:val="00547B93"/>
    <w:rsid w:val="00547EE0"/>
    <w:rsid w:val="0055277A"/>
    <w:rsid w:val="00556E17"/>
    <w:rsid w:val="00567C8C"/>
    <w:rsid w:val="00571866"/>
    <w:rsid w:val="005766E4"/>
    <w:rsid w:val="005854FE"/>
    <w:rsid w:val="00585E0D"/>
    <w:rsid w:val="005869E6"/>
    <w:rsid w:val="00591220"/>
    <w:rsid w:val="0059405E"/>
    <w:rsid w:val="005968C0"/>
    <w:rsid w:val="00596F88"/>
    <w:rsid w:val="005A2898"/>
    <w:rsid w:val="005A77FA"/>
    <w:rsid w:val="005B1F55"/>
    <w:rsid w:val="005B4498"/>
    <w:rsid w:val="005B6599"/>
    <w:rsid w:val="005B6B6B"/>
    <w:rsid w:val="005B7589"/>
    <w:rsid w:val="005B7D10"/>
    <w:rsid w:val="005C1FD4"/>
    <w:rsid w:val="005C39C3"/>
    <w:rsid w:val="005C6E3D"/>
    <w:rsid w:val="005D24A4"/>
    <w:rsid w:val="005D3901"/>
    <w:rsid w:val="005D6255"/>
    <w:rsid w:val="005D6C64"/>
    <w:rsid w:val="005D7845"/>
    <w:rsid w:val="005E020D"/>
    <w:rsid w:val="005E0FDC"/>
    <w:rsid w:val="005E36B1"/>
    <w:rsid w:val="005F169F"/>
    <w:rsid w:val="00600029"/>
    <w:rsid w:val="00600130"/>
    <w:rsid w:val="006028FD"/>
    <w:rsid w:val="0060681E"/>
    <w:rsid w:val="00612124"/>
    <w:rsid w:val="00614AD2"/>
    <w:rsid w:val="00620F15"/>
    <w:rsid w:val="00621758"/>
    <w:rsid w:val="00625267"/>
    <w:rsid w:val="00625820"/>
    <w:rsid w:val="00636AD0"/>
    <w:rsid w:val="0064293C"/>
    <w:rsid w:val="00644AFF"/>
    <w:rsid w:val="006457F6"/>
    <w:rsid w:val="006547E9"/>
    <w:rsid w:val="00655F67"/>
    <w:rsid w:val="00657390"/>
    <w:rsid w:val="00661B84"/>
    <w:rsid w:val="006639A2"/>
    <w:rsid w:val="00665D6A"/>
    <w:rsid w:val="006717A0"/>
    <w:rsid w:val="00677FC3"/>
    <w:rsid w:val="006843F3"/>
    <w:rsid w:val="006879F2"/>
    <w:rsid w:val="006921F4"/>
    <w:rsid w:val="00696415"/>
    <w:rsid w:val="00697C08"/>
    <w:rsid w:val="006A1549"/>
    <w:rsid w:val="006A54C0"/>
    <w:rsid w:val="006A5B95"/>
    <w:rsid w:val="006A6CEA"/>
    <w:rsid w:val="006A7289"/>
    <w:rsid w:val="006B00FB"/>
    <w:rsid w:val="006B0B09"/>
    <w:rsid w:val="006B2E3E"/>
    <w:rsid w:val="006B451B"/>
    <w:rsid w:val="006B6BAB"/>
    <w:rsid w:val="006D368A"/>
    <w:rsid w:val="006D3DA5"/>
    <w:rsid w:val="006D7C41"/>
    <w:rsid w:val="006D7E7D"/>
    <w:rsid w:val="006E194D"/>
    <w:rsid w:val="006E29AD"/>
    <w:rsid w:val="006F3DA9"/>
    <w:rsid w:val="006F638E"/>
    <w:rsid w:val="00702309"/>
    <w:rsid w:val="00707F75"/>
    <w:rsid w:val="00715CA9"/>
    <w:rsid w:val="00720E17"/>
    <w:rsid w:val="00735336"/>
    <w:rsid w:val="00736A85"/>
    <w:rsid w:val="0074772F"/>
    <w:rsid w:val="00752297"/>
    <w:rsid w:val="00753496"/>
    <w:rsid w:val="0075525A"/>
    <w:rsid w:val="00757E42"/>
    <w:rsid w:val="00765111"/>
    <w:rsid w:val="00766C4E"/>
    <w:rsid w:val="007730DF"/>
    <w:rsid w:val="00780267"/>
    <w:rsid w:val="00780459"/>
    <w:rsid w:val="00781B75"/>
    <w:rsid w:val="00782CF3"/>
    <w:rsid w:val="00791105"/>
    <w:rsid w:val="00794A98"/>
    <w:rsid w:val="007955B4"/>
    <w:rsid w:val="007A1893"/>
    <w:rsid w:val="007A1B6E"/>
    <w:rsid w:val="007A2264"/>
    <w:rsid w:val="007B06B6"/>
    <w:rsid w:val="007B7399"/>
    <w:rsid w:val="007B7AC7"/>
    <w:rsid w:val="007C0550"/>
    <w:rsid w:val="007C2E58"/>
    <w:rsid w:val="007C37DE"/>
    <w:rsid w:val="007C39C3"/>
    <w:rsid w:val="007D099F"/>
    <w:rsid w:val="007D21BE"/>
    <w:rsid w:val="007E4F3A"/>
    <w:rsid w:val="007F0113"/>
    <w:rsid w:val="007F2997"/>
    <w:rsid w:val="007F5DB3"/>
    <w:rsid w:val="008012B0"/>
    <w:rsid w:val="008039D4"/>
    <w:rsid w:val="00810576"/>
    <w:rsid w:val="008161DA"/>
    <w:rsid w:val="00816D9B"/>
    <w:rsid w:val="00817B66"/>
    <w:rsid w:val="008209D7"/>
    <w:rsid w:val="00821D9D"/>
    <w:rsid w:val="00823ABA"/>
    <w:rsid w:val="00827C24"/>
    <w:rsid w:val="00834845"/>
    <w:rsid w:val="00842F3B"/>
    <w:rsid w:val="00850D1D"/>
    <w:rsid w:val="00857174"/>
    <w:rsid w:val="008571FA"/>
    <w:rsid w:val="00857C0D"/>
    <w:rsid w:val="00861356"/>
    <w:rsid w:val="00861728"/>
    <w:rsid w:val="00862DD0"/>
    <w:rsid w:val="00864169"/>
    <w:rsid w:val="00865F31"/>
    <w:rsid w:val="008703D0"/>
    <w:rsid w:val="008848DB"/>
    <w:rsid w:val="00885EDF"/>
    <w:rsid w:val="0089411C"/>
    <w:rsid w:val="008A029B"/>
    <w:rsid w:val="008A5EB3"/>
    <w:rsid w:val="008B3C43"/>
    <w:rsid w:val="008C2283"/>
    <w:rsid w:val="008C40DE"/>
    <w:rsid w:val="008C479A"/>
    <w:rsid w:val="008D4DE7"/>
    <w:rsid w:val="008E24EC"/>
    <w:rsid w:val="008E37BE"/>
    <w:rsid w:val="008F3922"/>
    <w:rsid w:val="008F4E3B"/>
    <w:rsid w:val="008F5116"/>
    <w:rsid w:val="008F6B0E"/>
    <w:rsid w:val="00910EB1"/>
    <w:rsid w:val="00911BAD"/>
    <w:rsid w:val="009121B9"/>
    <w:rsid w:val="00912FB4"/>
    <w:rsid w:val="00925DA7"/>
    <w:rsid w:val="00933B5C"/>
    <w:rsid w:val="009348D1"/>
    <w:rsid w:val="00936E17"/>
    <w:rsid w:val="00947685"/>
    <w:rsid w:val="00947A7B"/>
    <w:rsid w:val="00950D20"/>
    <w:rsid w:val="009522B8"/>
    <w:rsid w:val="0095308C"/>
    <w:rsid w:val="0095316B"/>
    <w:rsid w:val="00953D9E"/>
    <w:rsid w:val="009548DD"/>
    <w:rsid w:val="009623FF"/>
    <w:rsid w:val="0097115D"/>
    <w:rsid w:val="00972E39"/>
    <w:rsid w:val="009744FC"/>
    <w:rsid w:val="009761EE"/>
    <w:rsid w:val="00976D95"/>
    <w:rsid w:val="00985A16"/>
    <w:rsid w:val="00990533"/>
    <w:rsid w:val="00992AE1"/>
    <w:rsid w:val="00992D5A"/>
    <w:rsid w:val="009946FA"/>
    <w:rsid w:val="0099633F"/>
    <w:rsid w:val="00996CA5"/>
    <w:rsid w:val="009A1010"/>
    <w:rsid w:val="009A2124"/>
    <w:rsid w:val="009A6FDB"/>
    <w:rsid w:val="009A7181"/>
    <w:rsid w:val="009A7980"/>
    <w:rsid w:val="009B1902"/>
    <w:rsid w:val="009B2341"/>
    <w:rsid w:val="009B44C9"/>
    <w:rsid w:val="009B5E2F"/>
    <w:rsid w:val="009D02E1"/>
    <w:rsid w:val="009D1BDD"/>
    <w:rsid w:val="009D43B7"/>
    <w:rsid w:val="009D63E8"/>
    <w:rsid w:val="009E0A43"/>
    <w:rsid w:val="009E0C98"/>
    <w:rsid w:val="009E1C3C"/>
    <w:rsid w:val="009E3D01"/>
    <w:rsid w:val="009E471A"/>
    <w:rsid w:val="009E54F1"/>
    <w:rsid w:val="009F4868"/>
    <w:rsid w:val="009F6F41"/>
    <w:rsid w:val="009F78DD"/>
    <w:rsid w:val="00A02283"/>
    <w:rsid w:val="00A041D3"/>
    <w:rsid w:val="00A051F1"/>
    <w:rsid w:val="00A07C48"/>
    <w:rsid w:val="00A100F3"/>
    <w:rsid w:val="00A108D3"/>
    <w:rsid w:val="00A11719"/>
    <w:rsid w:val="00A23B3B"/>
    <w:rsid w:val="00A31B42"/>
    <w:rsid w:val="00A32CD0"/>
    <w:rsid w:val="00A3739E"/>
    <w:rsid w:val="00A4126F"/>
    <w:rsid w:val="00A4602F"/>
    <w:rsid w:val="00A4618C"/>
    <w:rsid w:val="00A525CD"/>
    <w:rsid w:val="00A554B2"/>
    <w:rsid w:val="00A664D1"/>
    <w:rsid w:val="00A74066"/>
    <w:rsid w:val="00A766DA"/>
    <w:rsid w:val="00A77DEC"/>
    <w:rsid w:val="00A837F3"/>
    <w:rsid w:val="00A83DF0"/>
    <w:rsid w:val="00A90A30"/>
    <w:rsid w:val="00A92EAF"/>
    <w:rsid w:val="00AA0B34"/>
    <w:rsid w:val="00AA3973"/>
    <w:rsid w:val="00AB03D3"/>
    <w:rsid w:val="00AB2FF8"/>
    <w:rsid w:val="00AB5BDA"/>
    <w:rsid w:val="00AB71AE"/>
    <w:rsid w:val="00AB7B3B"/>
    <w:rsid w:val="00AC2C61"/>
    <w:rsid w:val="00AD03CC"/>
    <w:rsid w:val="00AD045E"/>
    <w:rsid w:val="00AD54BA"/>
    <w:rsid w:val="00AD7AB7"/>
    <w:rsid w:val="00AE6BFB"/>
    <w:rsid w:val="00B01B2B"/>
    <w:rsid w:val="00B06AB6"/>
    <w:rsid w:val="00B07CE5"/>
    <w:rsid w:val="00B12354"/>
    <w:rsid w:val="00B12776"/>
    <w:rsid w:val="00B1576F"/>
    <w:rsid w:val="00B20D32"/>
    <w:rsid w:val="00B23D55"/>
    <w:rsid w:val="00B25242"/>
    <w:rsid w:val="00B332FF"/>
    <w:rsid w:val="00B34683"/>
    <w:rsid w:val="00B34AA6"/>
    <w:rsid w:val="00B4154F"/>
    <w:rsid w:val="00B432AB"/>
    <w:rsid w:val="00B46453"/>
    <w:rsid w:val="00B46AD0"/>
    <w:rsid w:val="00B46D0F"/>
    <w:rsid w:val="00B55E3E"/>
    <w:rsid w:val="00B57AF4"/>
    <w:rsid w:val="00B71379"/>
    <w:rsid w:val="00B75A4E"/>
    <w:rsid w:val="00B803D7"/>
    <w:rsid w:val="00B855EC"/>
    <w:rsid w:val="00B85D18"/>
    <w:rsid w:val="00B87718"/>
    <w:rsid w:val="00B90DAC"/>
    <w:rsid w:val="00BA16A1"/>
    <w:rsid w:val="00BA6678"/>
    <w:rsid w:val="00BA707B"/>
    <w:rsid w:val="00BA7342"/>
    <w:rsid w:val="00BB157F"/>
    <w:rsid w:val="00BD1B7A"/>
    <w:rsid w:val="00BE4617"/>
    <w:rsid w:val="00BE692A"/>
    <w:rsid w:val="00BF4C24"/>
    <w:rsid w:val="00BF5945"/>
    <w:rsid w:val="00C01151"/>
    <w:rsid w:val="00C106E1"/>
    <w:rsid w:val="00C13A72"/>
    <w:rsid w:val="00C14636"/>
    <w:rsid w:val="00C17719"/>
    <w:rsid w:val="00C20530"/>
    <w:rsid w:val="00C26C78"/>
    <w:rsid w:val="00C36F61"/>
    <w:rsid w:val="00C4450D"/>
    <w:rsid w:val="00C46000"/>
    <w:rsid w:val="00C526D7"/>
    <w:rsid w:val="00C549E8"/>
    <w:rsid w:val="00C5671B"/>
    <w:rsid w:val="00C812AF"/>
    <w:rsid w:val="00C81D2B"/>
    <w:rsid w:val="00C853C7"/>
    <w:rsid w:val="00C86719"/>
    <w:rsid w:val="00C96938"/>
    <w:rsid w:val="00CA07B0"/>
    <w:rsid w:val="00CA1AE5"/>
    <w:rsid w:val="00CA2598"/>
    <w:rsid w:val="00CA3A85"/>
    <w:rsid w:val="00CB24C6"/>
    <w:rsid w:val="00CB3B28"/>
    <w:rsid w:val="00CB70D3"/>
    <w:rsid w:val="00CC1480"/>
    <w:rsid w:val="00CD111F"/>
    <w:rsid w:val="00CD4FB8"/>
    <w:rsid w:val="00CD5A1C"/>
    <w:rsid w:val="00CD7707"/>
    <w:rsid w:val="00CE6F4D"/>
    <w:rsid w:val="00CF1411"/>
    <w:rsid w:val="00CF553C"/>
    <w:rsid w:val="00D01364"/>
    <w:rsid w:val="00D04C37"/>
    <w:rsid w:val="00D07EAC"/>
    <w:rsid w:val="00D11CA1"/>
    <w:rsid w:val="00D13A1A"/>
    <w:rsid w:val="00D17391"/>
    <w:rsid w:val="00D22FAE"/>
    <w:rsid w:val="00D246AA"/>
    <w:rsid w:val="00D26938"/>
    <w:rsid w:val="00D31FAB"/>
    <w:rsid w:val="00D376B5"/>
    <w:rsid w:val="00D462D9"/>
    <w:rsid w:val="00D5292B"/>
    <w:rsid w:val="00D57BC4"/>
    <w:rsid w:val="00D60411"/>
    <w:rsid w:val="00D60DE5"/>
    <w:rsid w:val="00D61AEC"/>
    <w:rsid w:val="00D630B8"/>
    <w:rsid w:val="00D72F03"/>
    <w:rsid w:val="00D85286"/>
    <w:rsid w:val="00D90580"/>
    <w:rsid w:val="00D97165"/>
    <w:rsid w:val="00DA2AEF"/>
    <w:rsid w:val="00DA2C8A"/>
    <w:rsid w:val="00DA6A80"/>
    <w:rsid w:val="00DB3FEA"/>
    <w:rsid w:val="00DC3936"/>
    <w:rsid w:val="00DC6CA2"/>
    <w:rsid w:val="00DC7158"/>
    <w:rsid w:val="00DD023E"/>
    <w:rsid w:val="00DD0FB5"/>
    <w:rsid w:val="00DD27AD"/>
    <w:rsid w:val="00DD7D23"/>
    <w:rsid w:val="00DE1277"/>
    <w:rsid w:val="00DF0410"/>
    <w:rsid w:val="00DF3E3A"/>
    <w:rsid w:val="00E0090A"/>
    <w:rsid w:val="00E0276B"/>
    <w:rsid w:val="00E03DF2"/>
    <w:rsid w:val="00E06D7B"/>
    <w:rsid w:val="00E06E8E"/>
    <w:rsid w:val="00E07D00"/>
    <w:rsid w:val="00E10A2B"/>
    <w:rsid w:val="00E13F4C"/>
    <w:rsid w:val="00E15EDB"/>
    <w:rsid w:val="00E26737"/>
    <w:rsid w:val="00E30E83"/>
    <w:rsid w:val="00E32E88"/>
    <w:rsid w:val="00E36E99"/>
    <w:rsid w:val="00E379EC"/>
    <w:rsid w:val="00E458A3"/>
    <w:rsid w:val="00E46975"/>
    <w:rsid w:val="00E47CAB"/>
    <w:rsid w:val="00E5279C"/>
    <w:rsid w:val="00E553C8"/>
    <w:rsid w:val="00E658CE"/>
    <w:rsid w:val="00E72D4C"/>
    <w:rsid w:val="00E7526C"/>
    <w:rsid w:val="00E764C5"/>
    <w:rsid w:val="00E86E7B"/>
    <w:rsid w:val="00E92283"/>
    <w:rsid w:val="00E92D11"/>
    <w:rsid w:val="00E938A4"/>
    <w:rsid w:val="00E960AD"/>
    <w:rsid w:val="00E9756C"/>
    <w:rsid w:val="00EA2B63"/>
    <w:rsid w:val="00EA6177"/>
    <w:rsid w:val="00EA6247"/>
    <w:rsid w:val="00EA65B5"/>
    <w:rsid w:val="00EB00A2"/>
    <w:rsid w:val="00EB1601"/>
    <w:rsid w:val="00EB36B4"/>
    <w:rsid w:val="00EB4A16"/>
    <w:rsid w:val="00EC3122"/>
    <w:rsid w:val="00EC36D2"/>
    <w:rsid w:val="00EC4722"/>
    <w:rsid w:val="00EC4987"/>
    <w:rsid w:val="00EC5517"/>
    <w:rsid w:val="00EC5DBF"/>
    <w:rsid w:val="00ED3772"/>
    <w:rsid w:val="00ED40FB"/>
    <w:rsid w:val="00ED4957"/>
    <w:rsid w:val="00ED49FD"/>
    <w:rsid w:val="00ED50B3"/>
    <w:rsid w:val="00ED765E"/>
    <w:rsid w:val="00EE38CB"/>
    <w:rsid w:val="00EE3B90"/>
    <w:rsid w:val="00EE50C0"/>
    <w:rsid w:val="00EE50F2"/>
    <w:rsid w:val="00EF292B"/>
    <w:rsid w:val="00F01A2C"/>
    <w:rsid w:val="00F023F7"/>
    <w:rsid w:val="00F10596"/>
    <w:rsid w:val="00F11E96"/>
    <w:rsid w:val="00F14B7D"/>
    <w:rsid w:val="00F151BD"/>
    <w:rsid w:val="00F16B84"/>
    <w:rsid w:val="00F366D0"/>
    <w:rsid w:val="00F43382"/>
    <w:rsid w:val="00F44C6D"/>
    <w:rsid w:val="00F46C76"/>
    <w:rsid w:val="00F511AE"/>
    <w:rsid w:val="00F52115"/>
    <w:rsid w:val="00F527AF"/>
    <w:rsid w:val="00F52FE7"/>
    <w:rsid w:val="00F53E6F"/>
    <w:rsid w:val="00F63262"/>
    <w:rsid w:val="00F632A0"/>
    <w:rsid w:val="00F6414B"/>
    <w:rsid w:val="00F6620C"/>
    <w:rsid w:val="00F665A3"/>
    <w:rsid w:val="00F70313"/>
    <w:rsid w:val="00F70DC1"/>
    <w:rsid w:val="00F70EEB"/>
    <w:rsid w:val="00F716C5"/>
    <w:rsid w:val="00F73FBB"/>
    <w:rsid w:val="00F74AC8"/>
    <w:rsid w:val="00F75DEF"/>
    <w:rsid w:val="00F81A1E"/>
    <w:rsid w:val="00F874D4"/>
    <w:rsid w:val="00F91C54"/>
    <w:rsid w:val="00F940C2"/>
    <w:rsid w:val="00F95992"/>
    <w:rsid w:val="00FA28E3"/>
    <w:rsid w:val="00FA3803"/>
    <w:rsid w:val="00FA632F"/>
    <w:rsid w:val="00FB0023"/>
    <w:rsid w:val="00FB72D2"/>
    <w:rsid w:val="00FB73DD"/>
    <w:rsid w:val="00FC00F2"/>
    <w:rsid w:val="00FC0954"/>
    <w:rsid w:val="00FC2820"/>
    <w:rsid w:val="00FC3D65"/>
    <w:rsid w:val="00FC40A2"/>
    <w:rsid w:val="00FD6861"/>
    <w:rsid w:val="00FE1E40"/>
    <w:rsid w:val="00FE69CC"/>
    <w:rsid w:val="00FF00A6"/>
    <w:rsid w:val="00FF3221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809E4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028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223B5"/>
    <w:rPr>
      <w:rFonts w:ascii="Arial" w:hAnsi="Arial" w:cs="Arial"/>
      <w:b/>
      <w:bCs/>
      <w:sz w:val="26"/>
      <w:szCs w:val="26"/>
    </w:rPr>
  </w:style>
  <w:style w:type="paragraph" w:customStyle="1" w:styleId="msonormal0">
    <w:name w:val="msonormal"/>
    <w:basedOn w:val="Normal"/>
    <w:rsid w:val="0052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NormalWeb">
    <w:name w:val="Normal (Web)"/>
    <w:basedOn w:val="Normal"/>
    <w:uiPriority w:val="99"/>
    <w:semiHidden/>
    <w:unhideWhenUsed/>
    <w:rsid w:val="0052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5223B5"/>
    <w:rPr>
      <w:b/>
      <w:bCs/>
    </w:rPr>
  </w:style>
  <w:style w:type="paragraph" w:customStyle="1" w:styleId="code-line">
    <w:name w:val="code-line"/>
    <w:basedOn w:val="Normal"/>
    <w:rsid w:val="0052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Emphasis">
    <w:name w:val="Emphasis"/>
    <w:basedOn w:val="DefaultParagraphFont"/>
    <w:uiPriority w:val="20"/>
    <w:qFormat/>
    <w:rsid w:val="00522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3488</Words>
  <Characters>19884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661</cp:revision>
  <dcterms:created xsi:type="dcterms:W3CDTF">2025-06-23T18:22:00Z</dcterms:created>
  <dcterms:modified xsi:type="dcterms:W3CDTF">2025-07-15T19:09:00Z</dcterms:modified>
</cp:coreProperties>
</file>