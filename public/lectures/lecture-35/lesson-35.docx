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2776" w:rsidRDefault="00AD444E" w:rsidP="00AD444E">
      <w:pPr>
        <w:pStyle w:val="Heading2"/>
        <w:rPr>
          <w:lang w:val="ru-RU"/>
        </w:rPr>
      </w:pPr>
      <w:r>
        <w:rPr>
          <w:lang w:val="ru-RU"/>
        </w:rPr>
        <w:t>Урок 35</w:t>
      </w:r>
    </w:p>
    <w:p w:rsidR="008F2D6D" w:rsidRPr="00532A32" w:rsidRDefault="00532A32" w:rsidP="008F2D6D">
      <w:r>
        <w:t>Not yet</w:t>
      </w:r>
    </w:p>
    <w:sectPr w:rsidR="008F2D6D" w:rsidRPr="00532A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E6C1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20485E">
      <w:start w:val="1"/>
      <w:numFmt w:val="decimal"/>
      <w:lvlText w:val=""/>
      <w:lvlJc w:val="left"/>
    </w:lvl>
    <w:lvl w:ilvl="2" w:tplc="BD4A50A4">
      <w:start w:val="1"/>
      <w:numFmt w:val="decimal"/>
      <w:lvlText w:val=""/>
      <w:lvlJc w:val="left"/>
    </w:lvl>
    <w:lvl w:ilvl="3" w:tplc="F5EC1D38">
      <w:start w:val="1"/>
      <w:numFmt w:val="decimal"/>
      <w:lvlText w:val=""/>
      <w:lvlJc w:val="left"/>
    </w:lvl>
    <w:lvl w:ilvl="4" w:tplc="6C1286C4">
      <w:start w:val="1"/>
      <w:numFmt w:val="decimal"/>
      <w:lvlText w:val=""/>
      <w:lvlJc w:val="left"/>
    </w:lvl>
    <w:lvl w:ilvl="5" w:tplc="94146644">
      <w:start w:val="1"/>
      <w:numFmt w:val="decimal"/>
      <w:lvlText w:val=""/>
      <w:lvlJc w:val="left"/>
    </w:lvl>
    <w:lvl w:ilvl="6" w:tplc="DC2C2E38">
      <w:start w:val="1"/>
      <w:numFmt w:val="decimal"/>
      <w:lvlText w:val=""/>
      <w:lvlJc w:val="left"/>
    </w:lvl>
    <w:lvl w:ilvl="7" w:tplc="6BC843A6">
      <w:start w:val="1"/>
      <w:numFmt w:val="decimal"/>
      <w:lvlText w:val=""/>
      <w:lvlJc w:val="left"/>
    </w:lvl>
    <w:lvl w:ilvl="8" w:tplc="B1E6702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76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8A994">
      <w:start w:val="1"/>
      <w:numFmt w:val="decimal"/>
      <w:lvlText w:val=""/>
      <w:lvlJc w:val="left"/>
    </w:lvl>
    <w:lvl w:ilvl="2" w:tplc="256AAEA2">
      <w:start w:val="1"/>
      <w:numFmt w:val="decimal"/>
      <w:lvlText w:val=""/>
      <w:lvlJc w:val="left"/>
    </w:lvl>
    <w:lvl w:ilvl="3" w:tplc="F72E45E8">
      <w:start w:val="1"/>
      <w:numFmt w:val="decimal"/>
      <w:lvlText w:val=""/>
      <w:lvlJc w:val="left"/>
    </w:lvl>
    <w:lvl w:ilvl="4" w:tplc="561CF124">
      <w:start w:val="1"/>
      <w:numFmt w:val="decimal"/>
      <w:lvlText w:val=""/>
      <w:lvlJc w:val="left"/>
    </w:lvl>
    <w:lvl w:ilvl="5" w:tplc="9DD0C13C">
      <w:start w:val="1"/>
      <w:numFmt w:val="decimal"/>
      <w:lvlText w:val=""/>
      <w:lvlJc w:val="left"/>
    </w:lvl>
    <w:lvl w:ilvl="6" w:tplc="926CD990">
      <w:start w:val="1"/>
      <w:numFmt w:val="decimal"/>
      <w:lvlText w:val=""/>
      <w:lvlJc w:val="left"/>
    </w:lvl>
    <w:lvl w:ilvl="7" w:tplc="E668C5DA">
      <w:start w:val="1"/>
      <w:numFmt w:val="decimal"/>
      <w:lvlText w:val=""/>
      <w:lvlJc w:val="left"/>
    </w:lvl>
    <w:lvl w:ilvl="8" w:tplc="E0BADF0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EBE8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8F0A6">
      <w:start w:val="1"/>
      <w:numFmt w:val="decimal"/>
      <w:lvlText w:val=""/>
      <w:lvlJc w:val="left"/>
    </w:lvl>
    <w:lvl w:ilvl="2" w:tplc="D9F29576">
      <w:start w:val="1"/>
      <w:numFmt w:val="decimal"/>
      <w:lvlText w:val=""/>
      <w:lvlJc w:val="left"/>
    </w:lvl>
    <w:lvl w:ilvl="3" w:tplc="3486698C">
      <w:start w:val="1"/>
      <w:numFmt w:val="decimal"/>
      <w:lvlText w:val=""/>
      <w:lvlJc w:val="left"/>
    </w:lvl>
    <w:lvl w:ilvl="4" w:tplc="A92CA0B8">
      <w:start w:val="1"/>
      <w:numFmt w:val="decimal"/>
      <w:lvlText w:val=""/>
      <w:lvlJc w:val="left"/>
    </w:lvl>
    <w:lvl w:ilvl="5" w:tplc="4E3E154A">
      <w:start w:val="1"/>
      <w:numFmt w:val="decimal"/>
      <w:lvlText w:val=""/>
      <w:lvlJc w:val="left"/>
    </w:lvl>
    <w:lvl w:ilvl="6" w:tplc="1058701A">
      <w:start w:val="1"/>
      <w:numFmt w:val="decimal"/>
      <w:lvlText w:val=""/>
      <w:lvlJc w:val="left"/>
    </w:lvl>
    <w:lvl w:ilvl="7" w:tplc="FBDE2CC0">
      <w:start w:val="1"/>
      <w:numFmt w:val="decimal"/>
      <w:lvlText w:val=""/>
      <w:lvlJc w:val="left"/>
    </w:lvl>
    <w:lvl w:ilvl="8" w:tplc="15628D2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B480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74A8">
      <w:start w:val="1"/>
      <w:numFmt w:val="decimal"/>
      <w:lvlText w:val=""/>
      <w:lvlJc w:val="left"/>
    </w:lvl>
    <w:lvl w:ilvl="2" w:tplc="D4F66E08">
      <w:start w:val="1"/>
      <w:numFmt w:val="decimal"/>
      <w:lvlText w:val=""/>
      <w:lvlJc w:val="left"/>
    </w:lvl>
    <w:lvl w:ilvl="3" w:tplc="B928E10E">
      <w:start w:val="1"/>
      <w:numFmt w:val="decimal"/>
      <w:lvlText w:val=""/>
      <w:lvlJc w:val="left"/>
    </w:lvl>
    <w:lvl w:ilvl="4" w:tplc="6F4298CA">
      <w:start w:val="1"/>
      <w:numFmt w:val="decimal"/>
      <w:lvlText w:val=""/>
      <w:lvlJc w:val="left"/>
    </w:lvl>
    <w:lvl w:ilvl="5" w:tplc="E5F4470A">
      <w:start w:val="1"/>
      <w:numFmt w:val="decimal"/>
      <w:lvlText w:val=""/>
      <w:lvlJc w:val="left"/>
    </w:lvl>
    <w:lvl w:ilvl="6" w:tplc="CF4E78CE">
      <w:start w:val="1"/>
      <w:numFmt w:val="decimal"/>
      <w:lvlText w:val=""/>
      <w:lvlJc w:val="left"/>
    </w:lvl>
    <w:lvl w:ilvl="7" w:tplc="F0A458CE">
      <w:start w:val="1"/>
      <w:numFmt w:val="decimal"/>
      <w:lvlText w:val=""/>
      <w:lvlJc w:val="left"/>
    </w:lvl>
    <w:lvl w:ilvl="8" w:tplc="331AFB8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1621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21CE">
      <w:start w:val="1"/>
      <w:numFmt w:val="decimal"/>
      <w:lvlText w:val=""/>
      <w:lvlJc w:val="left"/>
    </w:lvl>
    <w:lvl w:ilvl="2" w:tplc="26EA3E88">
      <w:start w:val="1"/>
      <w:numFmt w:val="decimal"/>
      <w:lvlText w:val=""/>
      <w:lvlJc w:val="left"/>
    </w:lvl>
    <w:lvl w:ilvl="3" w:tplc="4E1C17D4">
      <w:start w:val="1"/>
      <w:numFmt w:val="decimal"/>
      <w:lvlText w:val=""/>
      <w:lvlJc w:val="left"/>
    </w:lvl>
    <w:lvl w:ilvl="4" w:tplc="6408FD7A">
      <w:start w:val="1"/>
      <w:numFmt w:val="decimal"/>
      <w:lvlText w:val=""/>
      <w:lvlJc w:val="left"/>
    </w:lvl>
    <w:lvl w:ilvl="5" w:tplc="FA508CF4">
      <w:start w:val="1"/>
      <w:numFmt w:val="decimal"/>
      <w:lvlText w:val=""/>
      <w:lvlJc w:val="left"/>
    </w:lvl>
    <w:lvl w:ilvl="6" w:tplc="E75C610A">
      <w:start w:val="1"/>
      <w:numFmt w:val="decimal"/>
      <w:lvlText w:val=""/>
      <w:lvlJc w:val="left"/>
    </w:lvl>
    <w:lvl w:ilvl="7" w:tplc="41BE7B0A">
      <w:start w:val="1"/>
      <w:numFmt w:val="decimal"/>
      <w:lvlText w:val=""/>
      <w:lvlJc w:val="left"/>
    </w:lvl>
    <w:lvl w:ilvl="8" w:tplc="A364DAB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7A3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444">
      <w:start w:val="1"/>
      <w:numFmt w:val="decimal"/>
      <w:lvlText w:val=""/>
      <w:lvlJc w:val="left"/>
    </w:lvl>
    <w:lvl w:ilvl="2" w:tplc="94F639F6">
      <w:start w:val="1"/>
      <w:numFmt w:val="decimal"/>
      <w:lvlText w:val=""/>
      <w:lvlJc w:val="left"/>
    </w:lvl>
    <w:lvl w:ilvl="3" w:tplc="0D3AE884">
      <w:start w:val="1"/>
      <w:numFmt w:val="decimal"/>
      <w:lvlText w:val=""/>
      <w:lvlJc w:val="left"/>
    </w:lvl>
    <w:lvl w:ilvl="4" w:tplc="C2C22972">
      <w:start w:val="1"/>
      <w:numFmt w:val="decimal"/>
      <w:lvlText w:val=""/>
      <w:lvlJc w:val="left"/>
    </w:lvl>
    <w:lvl w:ilvl="5" w:tplc="70B091E6">
      <w:start w:val="1"/>
      <w:numFmt w:val="decimal"/>
      <w:lvlText w:val=""/>
      <w:lvlJc w:val="left"/>
    </w:lvl>
    <w:lvl w:ilvl="6" w:tplc="B728F22C">
      <w:start w:val="1"/>
      <w:numFmt w:val="decimal"/>
      <w:lvlText w:val=""/>
      <w:lvlJc w:val="left"/>
    </w:lvl>
    <w:lvl w:ilvl="7" w:tplc="3AFE9ACC">
      <w:start w:val="1"/>
      <w:numFmt w:val="decimal"/>
      <w:lvlText w:val=""/>
      <w:lvlJc w:val="left"/>
    </w:lvl>
    <w:lvl w:ilvl="8" w:tplc="2AAED1EE">
      <w:start w:val="1"/>
      <w:numFmt w:val="decimal"/>
      <w:lvlText w:val=""/>
      <w:lvlJc w:val="left"/>
    </w:lvl>
  </w:abstractNum>
  <w:num w:numId="1" w16cid:durableId="257442636">
    <w:abstractNumId w:val="0"/>
  </w:num>
  <w:num w:numId="2" w16cid:durableId="2070810047">
    <w:abstractNumId w:val="1"/>
  </w:num>
  <w:num w:numId="3" w16cid:durableId="1088843908">
    <w:abstractNumId w:val="2"/>
  </w:num>
  <w:num w:numId="4" w16cid:durableId="576134415">
    <w:abstractNumId w:val="3"/>
  </w:num>
  <w:num w:numId="5" w16cid:durableId="1427649023">
    <w:abstractNumId w:val="4"/>
  </w:num>
  <w:num w:numId="6" w16cid:durableId="1939367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5D"/>
    <w:rsid w:val="00006187"/>
    <w:rsid w:val="00012DF3"/>
    <w:rsid w:val="000272D7"/>
    <w:rsid w:val="00031410"/>
    <w:rsid w:val="00044FFA"/>
    <w:rsid w:val="000567AD"/>
    <w:rsid w:val="00056A1C"/>
    <w:rsid w:val="000607FC"/>
    <w:rsid w:val="00084929"/>
    <w:rsid w:val="00091283"/>
    <w:rsid w:val="000960F4"/>
    <w:rsid w:val="000B59C3"/>
    <w:rsid w:val="000B7556"/>
    <w:rsid w:val="000B7603"/>
    <w:rsid w:val="000D7179"/>
    <w:rsid w:val="000E7955"/>
    <w:rsid w:val="001003C9"/>
    <w:rsid w:val="00111346"/>
    <w:rsid w:val="00111F49"/>
    <w:rsid w:val="001269D3"/>
    <w:rsid w:val="00126E78"/>
    <w:rsid w:val="0012794D"/>
    <w:rsid w:val="0015140E"/>
    <w:rsid w:val="00155CFB"/>
    <w:rsid w:val="00157CAD"/>
    <w:rsid w:val="00165DC9"/>
    <w:rsid w:val="001C369D"/>
    <w:rsid w:val="001C7D36"/>
    <w:rsid w:val="001D3399"/>
    <w:rsid w:val="001D3C26"/>
    <w:rsid w:val="001E0124"/>
    <w:rsid w:val="001E06EF"/>
    <w:rsid w:val="001F18EF"/>
    <w:rsid w:val="001F2D46"/>
    <w:rsid w:val="00220732"/>
    <w:rsid w:val="00223F93"/>
    <w:rsid w:val="00226FFF"/>
    <w:rsid w:val="0024385F"/>
    <w:rsid w:val="00254600"/>
    <w:rsid w:val="00272E5F"/>
    <w:rsid w:val="002764DE"/>
    <w:rsid w:val="00284353"/>
    <w:rsid w:val="0029705F"/>
    <w:rsid w:val="002A6006"/>
    <w:rsid w:val="002C72B9"/>
    <w:rsid w:val="002D01FF"/>
    <w:rsid w:val="002E7586"/>
    <w:rsid w:val="002F74CC"/>
    <w:rsid w:val="003077F4"/>
    <w:rsid w:val="00335BA9"/>
    <w:rsid w:val="003448B0"/>
    <w:rsid w:val="003551D3"/>
    <w:rsid w:val="00356DC2"/>
    <w:rsid w:val="00361191"/>
    <w:rsid w:val="00363B62"/>
    <w:rsid w:val="00377D08"/>
    <w:rsid w:val="00380FC1"/>
    <w:rsid w:val="00384AF8"/>
    <w:rsid w:val="0039587B"/>
    <w:rsid w:val="003A423E"/>
    <w:rsid w:val="003B484C"/>
    <w:rsid w:val="003B49C3"/>
    <w:rsid w:val="003C1177"/>
    <w:rsid w:val="003C2FD5"/>
    <w:rsid w:val="003D3E68"/>
    <w:rsid w:val="003D6337"/>
    <w:rsid w:val="003F7949"/>
    <w:rsid w:val="003F7F7D"/>
    <w:rsid w:val="00402EAE"/>
    <w:rsid w:val="00405858"/>
    <w:rsid w:val="00421DCE"/>
    <w:rsid w:val="004223B7"/>
    <w:rsid w:val="0042698E"/>
    <w:rsid w:val="00440BF4"/>
    <w:rsid w:val="00454ED7"/>
    <w:rsid w:val="00473CF4"/>
    <w:rsid w:val="00481431"/>
    <w:rsid w:val="00484725"/>
    <w:rsid w:val="00490963"/>
    <w:rsid w:val="0049327D"/>
    <w:rsid w:val="004A1794"/>
    <w:rsid w:val="004A1E5E"/>
    <w:rsid w:val="004A329B"/>
    <w:rsid w:val="004C3082"/>
    <w:rsid w:val="004E1E0B"/>
    <w:rsid w:val="004E48E9"/>
    <w:rsid w:val="004F6153"/>
    <w:rsid w:val="005015C5"/>
    <w:rsid w:val="00507084"/>
    <w:rsid w:val="00512BA9"/>
    <w:rsid w:val="00521D44"/>
    <w:rsid w:val="00524646"/>
    <w:rsid w:val="00531524"/>
    <w:rsid w:val="00532647"/>
    <w:rsid w:val="00532A32"/>
    <w:rsid w:val="00567C8C"/>
    <w:rsid w:val="00571866"/>
    <w:rsid w:val="005766E4"/>
    <w:rsid w:val="00585E0D"/>
    <w:rsid w:val="00591220"/>
    <w:rsid w:val="0059405E"/>
    <w:rsid w:val="005A77FA"/>
    <w:rsid w:val="005B7D10"/>
    <w:rsid w:val="005C39C3"/>
    <w:rsid w:val="005D3901"/>
    <w:rsid w:val="005D6C64"/>
    <w:rsid w:val="005F169F"/>
    <w:rsid w:val="00600029"/>
    <w:rsid w:val="00620F15"/>
    <w:rsid w:val="00621758"/>
    <w:rsid w:val="00636AD0"/>
    <w:rsid w:val="0064293C"/>
    <w:rsid w:val="006457F6"/>
    <w:rsid w:val="00665D6A"/>
    <w:rsid w:val="006717A0"/>
    <w:rsid w:val="00677FC3"/>
    <w:rsid w:val="006879F2"/>
    <w:rsid w:val="00696415"/>
    <w:rsid w:val="006A1549"/>
    <w:rsid w:val="006A54C0"/>
    <w:rsid w:val="006B0B09"/>
    <w:rsid w:val="006B2E3E"/>
    <w:rsid w:val="006D368A"/>
    <w:rsid w:val="006E194D"/>
    <w:rsid w:val="006E29AD"/>
    <w:rsid w:val="006F3DA9"/>
    <w:rsid w:val="006F638E"/>
    <w:rsid w:val="00702309"/>
    <w:rsid w:val="00715CA9"/>
    <w:rsid w:val="00735336"/>
    <w:rsid w:val="00753496"/>
    <w:rsid w:val="0075525A"/>
    <w:rsid w:val="007730DF"/>
    <w:rsid w:val="00781B75"/>
    <w:rsid w:val="007A1B6E"/>
    <w:rsid w:val="007C37DE"/>
    <w:rsid w:val="007F2997"/>
    <w:rsid w:val="008039D4"/>
    <w:rsid w:val="00810576"/>
    <w:rsid w:val="00816D9B"/>
    <w:rsid w:val="008209D7"/>
    <w:rsid w:val="00823ABA"/>
    <w:rsid w:val="00842F3B"/>
    <w:rsid w:val="00857174"/>
    <w:rsid w:val="00857C0D"/>
    <w:rsid w:val="00861356"/>
    <w:rsid w:val="00862DD0"/>
    <w:rsid w:val="00864169"/>
    <w:rsid w:val="008703D0"/>
    <w:rsid w:val="00885EDF"/>
    <w:rsid w:val="0089411C"/>
    <w:rsid w:val="008A5EB3"/>
    <w:rsid w:val="008C2283"/>
    <w:rsid w:val="008D4DE7"/>
    <w:rsid w:val="008E24EC"/>
    <w:rsid w:val="008F2D6D"/>
    <w:rsid w:val="008F3922"/>
    <w:rsid w:val="00910EB1"/>
    <w:rsid w:val="00911BAD"/>
    <w:rsid w:val="00912FB4"/>
    <w:rsid w:val="00925DA7"/>
    <w:rsid w:val="00933B5C"/>
    <w:rsid w:val="009348D1"/>
    <w:rsid w:val="00936E17"/>
    <w:rsid w:val="00953D9E"/>
    <w:rsid w:val="009548DD"/>
    <w:rsid w:val="0097115D"/>
    <w:rsid w:val="009744FC"/>
    <w:rsid w:val="00976D95"/>
    <w:rsid w:val="009A1010"/>
    <w:rsid w:val="009A6FDB"/>
    <w:rsid w:val="009B5E2F"/>
    <w:rsid w:val="009D63E8"/>
    <w:rsid w:val="009E0A43"/>
    <w:rsid w:val="009E3D01"/>
    <w:rsid w:val="009E54F1"/>
    <w:rsid w:val="009F78DD"/>
    <w:rsid w:val="00A02283"/>
    <w:rsid w:val="00A07C48"/>
    <w:rsid w:val="00A32CD0"/>
    <w:rsid w:val="00A4126F"/>
    <w:rsid w:val="00A4602F"/>
    <w:rsid w:val="00A525CD"/>
    <w:rsid w:val="00A554B2"/>
    <w:rsid w:val="00A766DA"/>
    <w:rsid w:val="00A77DEC"/>
    <w:rsid w:val="00A83DF0"/>
    <w:rsid w:val="00A90A30"/>
    <w:rsid w:val="00AA0B34"/>
    <w:rsid w:val="00AB5BDA"/>
    <w:rsid w:val="00AB71AE"/>
    <w:rsid w:val="00AD045E"/>
    <w:rsid w:val="00AD444E"/>
    <w:rsid w:val="00AD7AB7"/>
    <w:rsid w:val="00B01B2B"/>
    <w:rsid w:val="00B07CE5"/>
    <w:rsid w:val="00B12354"/>
    <w:rsid w:val="00B12776"/>
    <w:rsid w:val="00B20D32"/>
    <w:rsid w:val="00B23D55"/>
    <w:rsid w:val="00B25242"/>
    <w:rsid w:val="00B34683"/>
    <w:rsid w:val="00B34AA6"/>
    <w:rsid w:val="00B432AB"/>
    <w:rsid w:val="00B46453"/>
    <w:rsid w:val="00B803D7"/>
    <w:rsid w:val="00B85D18"/>
    <w:rsid w:val="00B87718"/>
    <w:rsid w:val="00BA6678"/>
    <w:rsid w:val="00BE692A"/>
    <w:rsid w:val="00BF4C24"/>
    <w:rsid w:val="00BF5945"/>
    <w:rsid w:val="00C01151"/>
    <w:rsid w:val="00C13A72"/>
    <w:rsid w:val="00C14636"/>
    <w:rsid w:val="00C17719"/>
    <w:rsid w:val="00C26C78"/>
    <w:rsid w:val="00C526D7"/>
    <w:rsid w:val="00C549E8"/>
    <w:rsid w:val="00C5671B"/>
    <w:rsid w:val="00C96938"/>
    <w:rsid w:val="00CA1AE5"/>
    <w:rsid w:val="00CB70D3"/>
    <w:rsid w:val="00CD111F"/>
    <w:rsid w:val="00CD7707"/>
    <w:rsid w:val="00CF1411"/>
    <w:rsid w:val="00D01364"/>
    <w:rsid w:val="00D11CA1"/>
    <w:rsid w:val="00D13A1A"/>
    <w:rsid w:val="00D22FAE"/>
    <w:rsid w:val="00D462D9"/>
    <w:rsid w:val="00D61AEC"/>
    <w:rsid w:val="00D630B8"/>
    <w:rsid w:val="00D72F03"/>
    <w:rsid w:val="00D85286"/>
    <w:rsid w:val="00D97165"/>
    <w:rsid w:val="00DA2C8A"/>
    <w:rsid w:val="00DB3FEA"/>
    <w:rsid w:val="00DC3936"/>
    <w:rsid w:val="00DC7158"/>
    <w:rsid w:val="00DD0FB5"/>
    <w:rsid w:val="00DD7D23"/>
    <w:rsid w:val="00DF0410"/>
    <w:rsid w:val="00E0090A"/>
    <w:rsid w:val="00E0276B"/>
    <w:rsid w:val="00E07D00"/>
    <w:rsid w:val="00E15EDB"/>
    <w:rsid w:val="00E30E83"/>
    <w:rsid w:val="00E36E99"/>
    <w:rsid w:val="00E458A3"/>
    <w:rsid w:val="00E47CAB"/>
    <w:rsid w:val="00E5279C"/>
    <w:rsid w:val="00E658CE"/>
    <w:rsid w:val="00E72D4C"/>
    <w:rsid w:val="00EA2B63"/>
    <w:rsid w:val="00EA6247"/>
    <w:rsid w:val="00EC3122"/>
    <w:rsid w:val="00EC36D2"/>
    <w:rsid w:val="00EC4722"/>
    <w:rsid w:val="00EC4987"/>
    <w:rsid w:val="00ED4957"/>
    <w:rsid w:val="00ED50B3"/>
    <w:rsid w:val="00F16B84"/>
    <w:rsid w:val="00F43382"/>
    <w:rsid w:val="00F44C6D"/>
    <w:rsid w:val="00F46C76"/>
    <w:rsid w:val="00F52FE7"/>
    <w:rsid w:val="00F53E6F"/>
    <w:rsid w:val="00F63262"/>
    <w:rsid w:val="00F632A0"/>
    <w:rsid w:val="00F665A3"/>
    <w:rsid w:val="00F70313"/>
    <w:rsid w:val="00F70DC1"/>
    <w:rsid w:val="00F70EEB"/>
    <w:rsid w:val="00F716C5"/>
    <w:rsid w:val="00F874D4"/>
    <w:rsid w:val="00FA28E3"/>
    <w:rsid w:val="00FA3803"/>
    <w:rsid w:val="00FB73DD"/>
    <w:rsid w:val="00FC00F2"/>
    <w:rsid w:val="00FC0954"/>
    <w:rsid w:val="00FC2820"/>
    <w:rsid w:val="00FD6861"/>
    <w:rsid w:val="00FE69CC"/>
    <w:rsid w:val="00FF00A6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C86C2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D9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B96CA-4047-2C46-91A3-87DEF78A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281</cp:revision>
  <dcterms:created xsi:type="dcterms:W3CDTF">2025-06-23T18:22:00Z</dcterms:created>
  <dcterms:modified xsi:type="dcterms:W3CDTF">2025-06-27T19:19:00Z</dcterms:modified>
</cp:coreProperties>
</file>