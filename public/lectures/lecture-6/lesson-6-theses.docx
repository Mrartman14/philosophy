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7E77" w:rsidRPr="004034FF" w:rsidRDefault="00A47E77" w:rsidP="00A47E77">
      <w:pPr>
        <w:rPr>
          <w:lang w:val="ru-RU"/>
        </w:rPr>
      </w:pPr>
      <w:r w:rsidRPr="004034FF">
        <w:rPr>
          <w:lang w:val="ru-RU"/>
        </w:rPr>
        <w:t>#18</w:t>
      </w:r>
      <w:r w:rsidRPr="00E7154C">
        <w:rPr>
          <w:lang w:val="ru-RU"/>
        </w:rPr>
        <w:t>.</w:t>
      </w:r>
      <w:r w:rsidRPr="004034FF">
        <w:rPr>
          <w:lang w:val="ru-RU"/>
        </w:rPr>
        <w:t xml:space="preserve"> Самоубийство Сократа – это способ через собственную смерть соединить законы естественный (божественный) и искусственный (человеческий), "восполнить" человеческое незнание и тем самым показать, что ключевой характеристикой "предельного основания" является Акт/Действие.</w:t>
      </w:r>
    </w:p>
    <w:p w:rsidR="00A47E77" w:rsidRPr="004034FF" w:rsidRDefault="00A47E77" w:rsidP="00A47E77">
      <w:pPr>
        <w:rPr>
          <w:lang w:val="ru-RU"/>
        </w:rPr>
      </w:pPr>
      <w:r w:rsidRPr="004034FF">
        <w:rPr>
          <w:lang w:val="ru-RU"/>
        </w:rPr>
        <w:t>#19</w:t>
      </w:r>
      <w:r w:rsidRPr="00E7154C">
        <w:rPr>
          <w:lang w:val="ru-RU"/>
        </w:rPr>
        <w:t>.</w:t>
      </w:r>
      <w:r w:rsidRPr="004034FF">
        <w:rPr>
          <w:lang w:val="ru-RU"/>
        </w:rPr>
        <w:t xml:space="preserve"> Переход к новой картине мира: отброшенное и игнорируемое в мифологической картине мира становится целью в монотеизме.</w:t>
      </w:r>
    </w:p>
    <w:p w:rsidR="00A47E77" w:rsidRPr="004034FF" w:rsidRDefault="00A47E77" w:rsidP="00A47E77">
      <w:pPr>
        <w:rPr>
          <w:lang w:val="ru-RU"/>
        </w:rPr>
      </w:pPr>
      <w:r w:rsidRPr="004034FF">
        <w:rPr>
          <w:lang w:val="ru-RU"/>
        </w:rPr>
        <w:t>#20</w:t>
      </w:r>
      <w:r w:rsidRPr="00A47E77">
        <w:rPr>
          <w:lang w:val="ru-RU"/>
        </w:rPr>
        <w:t>.</w:t>
      </w:r>
      <w:r w:rsidRPr="004034FF">
        <w:rPr>
          <w:lang w:val="ru-RU"/>
        </w:rPr>
        <w:t xml:space="preserve"> Бытие/Истина, возведённая в ранг цели, – это Бог-Творец, Бог-Личность.</w:t>
      </w:r>
    </w:p>
    <w:p w:rsidR="00A47E77" w:rsidRPr="004034FF" w:rsidRDefault="00A47E77" w:rsidP="00A47E77">
      <w:pPr>
        <w:rPr>
          <w:lang w:val="ru-RU"/>
        </w:rPr>
      </w:pPr>
      <w:r w:rsidRPr="004034FF">
        <w:rPr>
          <w:lang w:val="ru-RU"/>
        </w:rPr>
        <w:t>#21</w:t>
      </w:r>
      <w:r w:rsidRPr="00E7154C">
        <w:rPr>
          <w:lang w:val="ru-RU"/>
        </w:rPr>
        <w:t>.</w:t>
      </w:r>
      <w:r w:rsidRPr="004034FF">
        <w:rPr>
          <w:lang w:val="ru-RU"/>
        </w:rPr>
        <w:t xml:space="preserve"> Личность (Юпостасис), в отличии от "изменчивой" и "универсальной" Сущности (Усия), – это "вечное" и "уникальное", которое выражается в свободе воли, способности делать выбор.</w:t>
      </w:r>
    </w:p>
    <w:p w:rsidR="00A47E77" w:rsidRDefault="00A47E77" w:rsidP="00A47E77">
      <w:pPr>
        <w:rPr>
          <w:lang w:val="ru-RU"/>
        </w:rPr>
      </w:pPr>
      <w:r w:rsidRPr="004034FF">
        <w:rPr>
          <w:lang w:val="ru-RU"/>
        </w:rPr>
        <w:t>#22</w:t>
      </w:r>
      <w:r w:rsidRPr="00A47E77">
        <w:rPr>
          <w:lang w:val="ru-RU"/>
        </w:rPr>
        <w:t>.</w:t>
      </w:r>
      <w:r w:rsidRPr="004034FF">
        <w:rPr>
          <w:lang w:val="ru-RU"/>
        </w:rPr>
        <w:t xml:space="preserve"> Воля Бога-Творца – это "предельное основание", поскольку относительно неё нельзя задать вопрос "почему?"</w:t>
      </w:r>
    </w:p>
    <w:p w:rsidR="00D26E8A" w:rsidRPr="00A47E77" w:rsidRDefault="00D26E8A" w:rsidP="00A47E77"/>
    <w:sectPr w:rsidR="00D26E8A" w:rsidRPr="00A47E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B143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C8616">
      <w:start w:val="1"/>
      <w:numFmt w:val="decimal"/>
      <w:lvlText w:val=""/>
      <w:lvlJc w:val="left"/>
    </w:lvl>
    <w:lvl w:ilvl="2" w:tplc="99C8F9CE">
      <w:start w:val="1"/>
      <w:numFmt w:val="decimal"/>
      <w:lvlText w:val=""/>
      <w:lvlJc w:val="left"/>
    </w:lvl>
    <w:lvl w:ilvl="3" w:tplc="F3FA73CA">
      <w:start w:val="1"/>
      <w:numFmt w:val="decimal"/>
      <w:lvlText w:val=""/>
      <w:lvlJc w:val="left"/>
    </w:lvl>
    <w:lvl w:ilvl="4" w:tplc="800604E0">
      <w:start w:val="1"/>
      <w:numFmt w:val="decimal"/>
      <w:lvlText w:val=""/>
      <w:lvlJc w:val="left"/>
    </w:lvl>
    <w:lvl w:ilvl="5" w:tplc="691CBA3A">
      <w:start w:val="1"/>
      <w:numFmt w:val="decimal"/>
      <w:lvlText w:val=""/>
      <w:lvlJc w:val="left"/>
    </w:lvl>
    <w:lvl w:ilvl="6" w:tplc="B7887612">
      <w:start w:val="1"/>
      <w:numFmt w:val="decimal"/>
      <w:lvlText w:val=""/>
      <w:lvlJc w:val="left"/>
    </w:lvl>
    <w:lvl w:ilvl="7" w:tplc="F4EE09D4">
      <w:start w:val="1"/>
      <w:numFmt w:val="decimal"/>
      <w:lvlText w:val=""/>
      <w:lvlJc w:val="left"/>
    </w:lvl>
    <w:lvl w:ilvl="8" w:tplc="8A5A1B0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820C6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A6DFE0">
      <w:start w:val="1"/>
      <w:numFmt w:val="decimal"/>
      <w:lvlText w:val=""/>
      <w:lvlJc w:val="left"/>
    </w:lvl>
    <w:lvl w:ilvl="2" w:tplc="4956CB2A">
      <w:start w:val="1"/>
      <w:numFmt w:val="decimal"/>
      <w:lvlText w:val=""/>
      <w:lvlJc w:val="left"/>
    </w:lvl>
    <w:lvl w:ilvl="3" w:tplc="980808FE">
      <w:start w:val="1"/>
      <w:numFmt w:val="decimal"/>
      <w:lvlText w:val=""/>
      <w:lvlJc w:val="left"/>
    </w:lvl>
    <w:lvl w:ilvl="4" w:tplc="56F8FA66">
      <w:start w:val="1"/>
      <w:numFmt w:val="decimal"/>
      <w:lvlText w:val=""/>
      <w:lvlJc w:val="left"/>
    </w:lvl>
    <w:lvl w:ilvl="5" w:tplc="BBF07D40">
      <w:start w:val="1"/>
      <w:numFmt w:val="decimal"/>
      <w:lvlText w:val=""/>
      <w:lvlJc w:val="left"/>
    </w:lvl>
    <w:lvl w:ilvl="6" w:tplc="A1F4860E">
      <w:start w:val="1"/>
      <w:numFmt w:val="decimal"/>
      <w:lvlText w:val=""/>
      <w:lvlJc w:val="left"/>
    </w:lvl>
    <w:lvl w:ilvl="7" w:tplc="2C2E67EE">
      <w:start w:val="1"/>
      <w:numFmt w:val="decimal"/>
      <w:lvlText w:val=""/>
      <w:lvlJc w:val="left"/>
    </w:lvl>
    <w:lvl w:ilvl="8" w:tplc="AF62BA8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0FC1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808B16">
      <w:start w:val="1"/>
      <w:numFmt w:val="decimal"/>
      <w:lvlText w:val=""/>
      <w:lvlJc w:val="left"/>
    </w:lvl>
    <w:lvl w:ilvl="2" w:tplc="332EEEC8">
      <w:start w:val="1"/>
      <w:numFmt w:val="decimal"/>
      <w:lvlText w:val=""/>
      <w:lvlJc w:val="left"/>
    </w:lvl>
    <w:lvl w:ilvl="3" w:tplc="069A8D98">
      <w:start w:val="1"/>
      <w:numFmt w:val="decimal"/>
      <w:lvlText w:val=""/>
      <w:lvlJc w:val="left"/>
    </w:lvl>
    <w:lvl w:ilvl="4" w:tplc="97368008">
      <w:start w:val="1"/>
      <w:numFmt w:val="decimal"/>
      <w:lvlText w:val=""/>
      <w:lvlJc w:val="left"/>
    </w:lvl>
    <w:lvl w:ilvl="5" w:tplc="14B6D5C6">
      <w:start w:val="1"/>
      <w:numFmt w:val="decimal"/>
      <w:lvlText w:val=""/>
      <w:lvlJc w:val="left"/>
    </w:lvl>
    <w:lvl w:ilvl="6" w:tplc="AF34F670">
      <w:start w:val="1"/>
      <w:numFmt w:val="decimal"/>
      <w:lvlText w:val=""/>
      <w:lvlJc w:val="left"/>
    </w:lvl>
    <w:lvl w:ilvl="7" w:tplc="D130C5E0">
      <w:start w:val="1"/>
      <w:numFmt w:val="decimal"/>
      <w:lvlText w:val=""/>
      <w:lvlJc w:val="left"/>
    </w:lvl>
    <w:lvl w:ilvl="8" w:tplc="98764F8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5622C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871C4">
      <w:start w:val="1"/>
      <w:numFmt w:val="decimal"/>
      <w:lvlText w:val=""/>
      <w:lvlJc w:val="left"/>
    </w:lvl>
    <w:lvl w:ilvl="2" w:tplc="EB12BFBC">
      <w:start w:val="1"/>
      <w:numFmt w:val="decimal"/>
      <w:lvlText w:val=""/>
      <w:lvlJc w:val="left"/>
    </w:lvl>
    <w:lvl w:ilvl="3" w:tplc="07D48F3A">
      <w:start w:val="1"/>
      <w:numFmt w:val="decimal"/>
      <w:lvlText w:val=""/>
      <w:lvlJc w:val="left"/>
    </w:lvl>
    <w:lvl w:ilvl="4" w:tplc="15388068">
      <w:start w:val="1"/>
      <w:numFmt w:val="decimal"/>
      <w:lvlText w:val=""/>
      <w:lvlJc w:val="left"/>
    </w:lvl>
    <w:lvl w:ilvl="5" w:tplc="AAECA1B8">
      <w:start w:val="1"/>
      <w:numFmt w:val="decimal"/>
      <w:lvlText w:val=""/>
      <w:lvlJc w:val="left"/>
    </w:lvl>
    <w:lvl w:ilvl="6" w:tplc="9FE839C8">
      <w:start w:val="1"/>
      <w:numFmt w:val="decimal"/>
      <w:lvlText w:val=""/>
      <w:lvlJc w:val="left"/>
    </w:lvl>
    <w:lvl w:ilvl="7" w:tplc="1BA2823A">
      <w:start w:val="1"/>
      <w:numFmt w:val="decimal"/>
      <w:lvlText w:val=""/>
      <w:lvlJc w:val="left"/>
    </w:lvl>
    <w:lvl w:ilvl="8" w:tplc="4D288E3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1B226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4C7EC8">
      <w:start w:val="1"/>
      <w:numFmt w:val="decimal"/>
      <w:lvlText w:val=""/>
      <w:lvlJc w:val="left"/>
    </w:lvl>
    <w:lvl w:ilvl="2" w:tplc="4790B674">
      <w:start w:val="1"/>
      <w:numFmt w:val="decimal"/>
      <w:lvlText w:val=""/>
      <w:lvlJc w:val="left"/>
    </w:lvl>
    <w:lvl w:ilvl="3" w:tplc="066EEF62">
      <w:start w:val="1"/>
      <w:numFmt w:val="decimal"/>
      <w:lvlText w:val=""/>
      <w:lvlJc w:val="left"/>
    </w:lvl>
    <w:lvl w:ilvl="4" w:tplc="24460BE6">
      <w:start w:val="1"/>
      <w:numFmt w:val="decimal"/>
      <w:lvlText w:val=""/>
      <w:lvlJc w:val="left"/>
    </w:lvl>
    <w:lvl w:ilvl="5" w:tplc="CE0AF930">
      <w:start w:val="1"/>
      <w:numFmt w:val="decimal"/>
      <w:lvlText w:val=""/>
      <w:lvlJc w:val="left"/>
    </w:lvl>
    <w:lvl w:ilvl="6" w:tplc="43EC1850">
      <w:start w:val="1"/>
      <w:numFmt w:val="decimal"/>
      <w:lvlText w:val=""/>
      <w:lvlJc w:val="left"/>
    </w:lvl>
    <w:lvl w:ilvl="7" w:tplc="1AA22A80">
      <w:start w:val="1"/>
      <w:numFmt w:val="decimal"/>
      <w:lvlText w:val=""/>
      <w:lvlJc w:val="left"/>
    </w:lvl>
    <w:lvl w:ilvl="8" w:tplc="F35EFA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F3780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4B490">
      <w:start w:val="1"/>
      <w:numFmt w:val="decimal"/>
      <w:lvlText w:val=""/>
      <w:lvlJc w:val="left"/>
    </w:lvl>
    <w:lvl w:ilvl="2" w:tplc="73AE73F2">
      <w:start w:val="1"/>
      <w:numFmt w:val="decimal"/>
      <w:lvlText w:val=""/>
      <w:lvlJc w:val="left"/>
    </w:lvl>
    <w:lvl w:ilvl="3" w:tplc="9342B284">
      <w:start w:val="1"/>
      <w:numFmt w:val="decimal"/>
      <w:lvlText w:val=""/>
      <w:lvlJc w:val="left"/>
    </w:lvl>
    <w:lvl w:ilvl="4" w:tplc="FA5C6446">
      <w:start w:val="1"/>
      <w:numFmt w:val="decimal"/>
      <w:lvlText w:val=""/>
      <w:lvlJc w:val="left"/>
    </w:lvl>
    <w:lvl w:ilvl="5" w:tplc="46E422B0">
      <w:start w:val="1"/>
      <w:numFmt w:val="decimal"/>
      <w:lvlText w:val=""/>
      <w:lvlJc w:val="left"/>
    </w:lvl>
    <w:lvl w:ilvl="6" w:tplc="0F3CD804">
      <w:start w:val="1"/>
      <w:numFmt w:val="decimal"/>
      <w:lvlText w:val=""/>
      <w:lvlJc w:val="left"/>
    </w:lvl>
    <w:lvl w:ilvl="7" w:tplc="896C5E02">
      <w:start w:val="1"/>
      <w:numFmt w:val="decimal"/>
      <w:lvlText w:val=""/>
      <w:lvlJc w:val="left"/>
    </w:lvl>
    <w:lvl w:ilvl="8" w:tplc="D5A493E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9372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05216">
      <w:start w:val="1"/>
      <w:numFmt w:val="decimal"/>
      <w:lvlText w:val=""/>
      <w:lvlJc w:val="left"/>
    </w:lvl>
    <w:lvl w:ilvl="2" w:tplc="9E7A35D8">
      <w:start w:val="1"/>
      <w:numFmt w:val="decimal"/>
      <w:lvlText w:val=""/>
      <w:lvlJc w:val="left"/>
    </w:lvl>
    <w:lvl w:ilvl="3" w:tplc="1B6C8834">
      <w:start w:val="1"/>
      <w:numFmt w:val="decimal"/>
      <w:lvlText w:val=""/>
      <w:lvlJc w:val="left"/>
    </w:lvl>
    <w:lvl w:ilvl="4" w:tplc="BD88A26C">
      <w:start w:val="1"/>
      <w:numFmt w:val="decimal"/>
      <w:lvlText w:val=""/>
      <w:lvlJc w:val="left"/>
    </w:lvl>
    <w:lvl w:ilvl="5" w:tplc="7256F1E6">
      <w:start w:val="1"/>
      <w:numFmt w:val="decimal"/>
      <w:lvlText w:val=""/>
      <w:lvlJc w:val="left"/>
    </w:lvl>
    <w:lvl w:ilvl="6" w:tplc="C6EAA9F0">
      <w:start w:val="1"/>
      <w:numFmt w:val="decimal"/>
      <w:lvlText w:val=""/>
      <w:lvlJc w:val="left"/>
    </w:lvl>
    <w:lvl w:ilvl="7" w:tplc="DA7A3338">
      <w:start w:val="1"/>
      <w:numFmt w:val="decimal"/>
      <w:lvlText w:val=""/>
      <w:lvlJc w:val="left"/>
    </w:lvl>
    <w:lvl w:ilvl="8" w:tplc="3C34EB7C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C846D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D6C732">
      <w:start w:val="1"/>
      <w:numFmt w:val="decimal"/>
      <w:lvlText w:val=""/>
      <w:lvlJc w:val="left"/>
    </w:lvl>
    <w:lvl w:ilvl="2" w:tplc="3EB0670A">
      <w:start w:val="1"/>
      <w:numFmt w:val="decimal"/>
      <w:lvlText w:val=""/>
      <w:lvlJc w:val="left"/>
    </w:lvl>
    <w:lvl w:ilvl="3" w:tplc="675CC80A">
      <w:start w:val="1"/>
      <w:numFmt w:val="decimal"/>
      <w:lvlText w:val=""/>
      <w:lvlJc w:val="left"/>
    </w:lvl>
    <w:lvl w:ilvl="4" w:tplc="A1BC4C44">
      <w:start w:val="1"/>
      <w:numFmt w:val="decimal"/>
      <w:lvlText w:val=""/>
      <w:lvlJc w:val="left"/>
    </w:lvl>
    <w:lvl w:ilvl="5" w:tplc="60D2DB58">
      <w:start w:val="1"/>
      <w:numFmt w:val="decimal"/>
      <w:lvlText w:val=""/>
      <w:lvlJc w:val="left"/>
    </w:lvl>
    <w:lvl w:ilvl="6" w:tplc="4BB003E0">
      <w:start w:val="1"/>
      <w:numFmt w:val="decimal"/>
      <w:lvlText w:val=""/>
      <w:lvlJc w:val="left"/>
    </w:lvl>
    <w:lvl w:ilvl="7" w:tplc="E42A99DC">
      <w:start w:val="1"/>
      <w:numFmt w:val="decimal"/>
      <w:lvlText w:val=""/>
      <w:lvlJc w:val="left"/>
    </w:lvl>
    <w:lvl w:ilvl="8" w:tplc="09C87A34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3654B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61ADC">
      <w:start w:val="1"/>
      <w:numFmt w:val="decimal"/>
      <w:lvlText w:val=""/>
      <w:lvlJc w:val="left"/>
    </w:lvl>
    <w:lvl w:ilvl="2" w:tplc="EF7618E0">
      <w:start w:val="1"/>
      <w:numFmt w:val="decimal"/>
      <w:lvlText w:val=""/>
      <w:lvlJc w:val="left"/>
    </w:lvl>
    <w:lvl w:ilvl="3" w:tplc="9D343F94">
      <w:start w:val="1"/>
      <w:numFmt w:val="decimal"/>
      <w:lvlText w:val=""/>
      <w:lvlJc w:val="left"/>
    </w:lvl>
    <w:lvl w:ilvl="4" w:tplc="6CDA7F9A">
      <w:start w:val="1"/>
      <w:numFmt w:val="decimal"/>
      <w:lvlText w:val=""/>
      <w:lvlJc w:val="left"/>
    </w:lvl>
    <w:lvl w:ilvl="5" w:tplc="AF3037FA">
      <w:start w:val="1"/>
      <w:numFmt w:val="decimal"/>
      <w:lvlText w:val=""/>
      <w:lvlJc w:val="left"/>
    </w:lvl>
    <w:lvl w:ilvl="6" w:tplc="F1224412">
      <w:start w:val="1"/>
      <w:numFmt w:val="decimal"/>
      <w:lvlText w:val=""/>
      <w:lvlJc w:val="left"/>
    </w:lvl>
    <w:lvl w:ilvl="7" w:tplc="D2E6419C">
      <w:start w:val="1"/>
      <w:numFmt w:val="decimal"/>
      <w:lvlText w:val=""/>
      <w:lvlJc w:val="left"/>
    </w:lvl>
    <w:lvl w:ilvl="8" w:tplc="535C607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7688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66A3E">
      <w:start w:val="1"/>
      <w:numFmt w:val="decimal"/>
      <w:lvlText w:val=""/>
      <w:lvlJc w:val="left"/>
    </w:lvl>
    <w:lvl w:ilvl="2" w:tplc="4B545F26">
      <w:start w:val="1"/>
      <w:numFmt w:val="decimal"/>
      <w:lvlText w:val=""/>
      <w:lvlJc w:val="left"/>
    </w:lvl>
    <w:lvl w:ilvl="3" w:tplc="9A924854">
      <w:start w:val="1"/>
      <w:numFmt w:val="decimal"/>
      <w:lvlText w:val=""/>
      <w:lvlJc w:val="left"/>
    </w:lvl>
    <w:lvl w:ilvl="4" w:tplc="2604EC4A">
      <w:start w:val="1"/>
      <w:numFmt w:val="decimal"/>
      <w:lvlText w:val=""/>
      <w:lvlJc w:val="left"/>
    </w:lvl>
    <w:lvl w:ilvl="5" w:tplc="98B014F4">
      <w:start w:val="1"/>
      <w:numFmt w:val="decimal"/>
      <w:lvlText w:val=""/>
      <w:lvlJc w:val="left"/>
    </w:lvl>
    <w:lvl w:ilvl="6" w:tplc="2286EF10">
      <w:start w:val="1"/>
      <w:numFmt w:val="decimal"/>
      <w:lvlText w:val=""/>
      <w:lvlJc w:val="left"/>
    </w:lvl>
    <w:lvl w:ilvl="7" w:tplc="D9529E34">
      <w:start w:val="1"/>
      <w:numFmt w:val="decimal"/>
      <w:lvlText w:val=""/>
      <w:lvlJc w:val="left"/>
    </w:lvl>
    <w:lvl w:ilvl="8" w:tplc="B630EC72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85E07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6076E">
      <w:start w:val="1"/>
      <w:numFmt w:val="decimal"/>
      <w:lvlText w:val=""/>
      <w:lvlJc w:val="left"/>
    </w:lvl>
    <w:lvl w:ilvl="2" w:tplc="465C9790">
      <w:start w:val="1"/>
      <w:numFmt w:val="decimal"/>
      <w:lvlText w:val=""/>
      <w:lvlJc w:val="left"/>
    </w:lvl>
    <w:lvl w:ilvl="3" w:tplc="DD9E9756">
      <w:start w:val="1"/>
      <w:numFmt w:val="decimal"/>
      <w:lvlText w:val=""/>
      <w:lvlJc w:val="left"/>
    </w:lvl>
    <w:lvl w:ilvl="4" w:tplc="4C804EC0">
      <w:start w:val="1"/>
      <w:numFmt w:val="decimal"/>
      <w:lvlText w:val=""/>
      <w:lvlJc w:val="left"/>
    </w:lvl>
    <w:lvl w:ilvl="5" w:tplc="AFB8CEA2">
      <w:start w:val="1"/>
      <w:numFmt w:val="decimal"/>
      <w:lvlText w:val=""/>
      <w:lvlJc w:val="left"/>
    </w:lvl>
    <w:lvl w:ilvl="6" w:tplc="C21E988C">
      <w:start w:val="1"/>
      <w:numFmt w:val="decimal"/>
      <w:lvlText w:val=""/>
      <w:lvlJc w:val="left"/>
    </w:lvl>
    <w:lvl w:ilvl="7" w:tplc="B9989076">
      <w:start w:val="1"/>
      <w:numFmt w:val="decimal"/>
      <w:lvlText w:val=""/>
      <w:lvlJc w:val="left"/>
    </w:lvl>
    <w:lvl w:ilvl="8" w:tplc="94AAA13C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29EEF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609528">
      <w:start w:val="1"/>
      <w:numFmt w:val="decimal"/>
      <w:lvlText w:val=""/>
      <w:lvlJc w:val="left"/>
    </w:lvl>
    <w:lvl w:ilvl="2" w:tplc="9652379E">
      <w:start w:val="1"/>
      <w:numFmt w:val="decimal"/>
      <w:lvlText w:val=""/>
      <w:lvlJc w:val="left"/>
    </w:lvl>
    <w:lvl w:ilvl="3" w:tplc="140C8236">
      <w:start w:val="1"/>
      <w:numFmt w:val="decimal"/>
      <w:lvlText w:val=""/>
      <w:lvlJc w:val="left"/>
    </w:lvl>
    <w:lvl w:ilvl="4" w:tplc="BB40329A">
      <w:start w:val="1"/>
      <w:numFmt w:val="decimal"/>
      <w:lvlText w:val=""/>
      <w:lvlJc w:val="left"/>
    </w:lvl>
    <w:lvl w:ilvl="5" w:tplc="93B2BBBE">
      <w:start w:val="1"/>
      <w:numFmt w:val="decimal"/>
      <w:lvlText w:val=""/>
      <w:lvlJc w:val="left"/>
    </w:lvl>
    <w:lvl w:ilvl="6" w:tplc="E474DE2A">
      <w:start w:val="1"/>
      <w:numFmt w:val="decimal"/>
      <w:lvlText w:val=""/>
      <w:lvlJc w:val="left"/>
    </w:lvl>
    <w:lvl w:ilvl="7" w:tplc="886C0442">
      <w:start w:val="1"/>
      <w:numFmt w:val="decimal"/>
      <w:lvlText w:val=""/>
      <w:lvlJc w:val="left"/>
    </w:lvl>
    <w:lvl w:ilvl="8" w:tplc="D0304E1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1EE24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85E58">
      <w:start w:val="1"/>
      <w:numFmt w:val="decimal"/>
      <w:lvlText w:val=""/>
      <w:lvlJc w:val="left"/>
    </w:lvl>
    <w:lvl w:ilvl="2" w:tplc="EA182CD0">
      <w:start w:val="1"/>
      <w:numFmt w:val="decimal"/>
      <w:lvlText w:val=""/>
      <w:lvlJc w:val="left"/>
    </w:lvl>
    <w:lvl w:ilvl="3" w:tplc="75D01A48">
      <w:start w:val="1"/>
      <w:numFmt w:val="decimal"/>
      <w:lvlText w:val=""/>
      <w:lvlJc w:val="left"/>
    </w:lvl>
    <w:lvl w:ilvl="4" w:tplc="C396C4C8">
      <w:start w:val="1"/>
      <w:numFmt w:val="decimal"/>
      <w:lvlText w:val=""/>
      <w:lvlJc w:val="left"/>
    </w:lvl>
    <w:lvl w:ilvl="5" w:tplc="B9125B14">
      <w:start w:val="1"/>
      <w:numFmt w:val="decimal"/>
      <w:lvlText w:val=""/>
      <w:lvlJc w:val="left"/>
    </w:lvl>
    <w:lvl w:ilvl="6" w:tplc="78E0B248">
      <w:start w:val="1"/>
      <w:numFmt w:val="decimal"/>
      <w:lvlText w:val=""/>
      <w:lvlJc w:val="left"/>
    </w:lvl>
    <w:lvl w:ilvl="7" w:tplc="10B8A146">
      <w:start w:val="1"/>
      <w:numFmt w:val="decimal"/>
      <w:lvlText w:val=""/>
      <w:lvlJc w:val="left"/>
    </w:lvl>
    <w:lvl w:ilvl="8" w:tplc="69D45C8E">
      <w:start w:val="1"/>
      <w:numFmt w:val="decimal"/>
      <w:lvlText w:val=""/>
      <w:lvlJc w:val="left"/>
    </w:lvl>
  </w:abstractNum>
  <w:abstractNum w:abstractNumId="13" w15:restartNumberingAfterBreak="0">
    <w:nsid w:val="558E6A9C"/>
    <w:multiLevelType w:val="hybridMultilevel"/>
    <w:tmpl w:val="72E8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31736">
    <w:abstractNumId w:val="0"/>
  </w:num>
  <w:num w:numId="2" w16cid:durableId="272130423">
    <w:abstractNumId w:val="1"/>
  </w:num>
  <w:num w:numId="3" w16cid:durableId="1951400903">
    <w:abstractNumId w:val="2"/>
  </w:num>
  <w:num w:numId="4" w16cid:durableId="2120028060">
    <w:abstractNumId w:val="3"/>
  </w:num>
  <w:num w:numId="5" w16cid:durableId="1713536431">
    <w:abstractNumId w:val="4"/>
  </w:num>
  <w:num w:numId="6" w16cid:durableId="1453401612">
    <w:abstractNumId w:val="5"/>
  </w:num>
  <w:num w:numId="7" w16cid:durableId="565534552">
    <w:abstractNumId w:val="6"/>
  </w:num>
  <w:num w:numId="8" w16cid:durableId="613900605">
    <w:abstractNumId w:val="7"/>
  </w:num>
  <w:num w:numId="9" w16cid:durableId="72509089">
    <w:abstractNumId w:val="8"/>
  </w:num>
  <w:num w:numId="10" w16cid:durableId="2102096945">
    <w:abstractNumId w:val="9"/>
  </w:num>
  <w:num w:numId="11" w16cid:durableId="1623027307">
    <w:abstractNumId w:val="10"/>
  </w:num>
  <w:num w:numId="12" w16cid:durableId="794564036">
    <w:abstractNumId w:val="11"/>
  </w:num>
  <w:num w:numId="13" w16cid:durableId="856501815">
    <w:abstractNumId w:val="12"/>
  </w:num>
  <w:num w:numId="14" w16cid:durableId="1564484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8A"/>
    <w:rsid w:val="00130A73"/>
    <w:rsid w:val="00175865"/>
    <w:rsid w:val="00176F8E"/>
    <w:rsid w:val="004034FF"/>
    <w:rsid w:val="005069BF"/>
    <w:rsid w:val="0054534D"/>
    <w:rsid w:val="005A4922"/>
    <w:rsid w:val="00683486"/>
    <w:rsid w:val="006C324D"/>
    <w:rsid w:val="00780459"/>
    <w:rsid w:val="007E1BCD"/>
    <w:rsid w:val="008E58E1"/>
    <w:rsid w:val="009674EE"/>
    <w:rsid w:val="00984F2E"/>
    <w:rsid w:val="009A525D"/>
    <w:rsid w:val="009F4154"/>
    <w:rsid w:val="00A47E77"/>
    <w:rsid w:val="00B1355E"/>
    <w:rsid w:val="00BF516A"/>
    <w:rsid w:val="00C03994"/>
    <w:rsid w:val="00C12D80"/>
    <w:rsid w:val="00D26E8A"/>
    <w:rsid w:val="00DA2C8A"/>
    <w:rsid w:val="00E15DAA"/>
    <w:rsid w:val="00E7154C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7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22</cp:revision>
  <dcterms:created xsi:type="dcterms:W3CDTF">2025-06-23T14:33:00Z</dcterms:created>
  <dcterms:modified xsi:type="dcterms:W3CDTF">2025-06-30T14:46:00Z</dcterms:modified>
</cp:coreProperties>
</file>