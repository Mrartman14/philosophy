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E7D72" w:rsidRPr="00535E17" w:rsidRDefault="00EE7D72" w:rsidP="00EE7D72">
      <w:pPr>
        <w:rPr>
          <w:lang w:val="ru-RU"/>
        </w:rPr>
      </w:pPr>
      <w:r w:rsidRPr="00535E17">
        <w:rPr>
          <w:lang w:val="ru-RU"/>
        </w:rPr>
        <w:t>#44</w:t>
      </w:r>
      <w:r w:rsidRPr="00242A86">
        <w:rPr>
          <w:lang w:val="ru-RU"/>
        </w:rPr>
        <w:t>.</w:t>
      </w:r>
      <w:r w:rsidRPr="00535E17">
        <w:rPr>
          <w:lang w:val="ru-RU"/>
        </w:rPr>
        <w:t xml:space="preserve"> Дискурс философской теории познания: "центрирование" высказываний вокруг абсолютной достоверности ("cogito ergo sum") открывает многовариантность ходов мысли и инициирует исследование поля логических возможностей;</w:t>
      </w:r>
    </w:p>
    <w:p w:rsidR="00EE7D72" w:rsidRPr="00535E17" w:rsidRDefault="00EE7D72" w:rsidP="00EE7D72">
      <w:pPr>
        <w:rPr>
          <w:lang w:val="ru-RU"/>
        </w:rPr>
      </w:pPr>
      <w:r w:rsidRPr="00535E17">
        <w:rPr>
          <w:lang w:val="ru-RU"/>
        </w:rPr>
        <w:t>#45</w:t>
      </w:r>
      <w:r w:rsidRPr="00242A86">
        <w:rPr>
          <w:lang w:val="ru-RU"/>
        </w:rPr>
        <w:t>.</w:t>
      </w:r>
      <w:r w:rsidRPr="00535E17">
        <w:rPr>
          <w:lang w:val="ru-RU"/>
        </w:rPr>
        <w:t xml:space="preserve"> "Традиционный" подход в философии – иллюзия представляет то, чего нет, надо найти способ от неё избавиться и пробиться к реальности, а подход Декарта – иллюзия не сводится к чистому небытию, но обладает сложной структурой, которая включает в себя нечто реальное в качестве своего базиса / условия;</w:t>
      </w:r>
    </w:p>
    <w:p w:rsidR="00EE7D72" w:rsidRPr="00535E17" w:rsidRDefault="00EE7D72" w:rsidP="00EE7D72">
      <w:pPr>
        <w:rPr>
          <w:lang w:val="ru-RU"/>
        </w:rPr>
      </w:pPr>
      <w:r w:rsidRPr="00535E17">
        <w:rPr>
          <w:lang w:val="ru-RU"/>
        </w:rPr>
        <w:t>#46</w:t>
      </w:r>
      <w:r w:rsidRPr="00242A86">
        <w:rPr>
          <w:lang w:val="ru-RU"/>
        </w:rPr>
        <w:t>.</w:t>
      </w:r>
      <w:r w:rsidRPr="00535E17">
        <w:rPr>
          <w:lang w:val="ru-RU"/>
        </w:rPr>
        <w:t xml:space="preserve"> Существует специфическая идея, причиной которой не может быть мыслящий субъект ("Я") – это "Идея ВСЕХ идей": если бы субъект был её источником, то он имел бы интуитивный доступ к "полноте реальности" и не был способен испытывать иллюзии (преодоление солипсизма);</w:t>
      </w:r>
    </w:p>
    <w:p w:rsidR="00EE7D72" w:rsidRPr="00535E17" w:rsidRDefault="00EE7D72" w:rsidP="00EE7D72">
      <w:pPr>
        <w:rPr>
          <w:lang w:val="ru-RU"/>
        </w:rPr>
      </w:pPr>
      <w:r w:rsidRPr="00535E17">
        <w:rPr>
          <w:lang w:val="ru-RU"/>
        </w:rPr>
        <w:t>#47</w:t>
      </w:r>
      <w:r w:rsidRPr="00242A86">
        <w:rPr>
          <w:lang w:val="ru-RU"/>
        </w:rPr>
        <w:t>.</w:t>
      </w:r>
      <w:r w:rsidRPr="00535E17">
        <w:rPr>
          <w:lang w:val="ru-RU"/>
        </w:rPr>
        <w:t xml:space="preserve"> Способ получить информацию о реальности – это выявление неустранимого различия (distinctio) между "идеями", потому что оно необходимо будет соответствовать реальному различию на уровне условия / базиса;</w:t>
      </w:r>
    </w:p>
    <w:p w:rsidR="00EE7D72" w:rsidRPr="00535E17" w:rsidRDefault="00EE7D72" w:rsidP="00EE7D72">
      <w:pPr>
        <w:rPr>
          <w:lang w:val="ru-RU"/>
        </w:rPr>
      </w:pPr>
      <w:r w:rsidRPr="00535E17">
        <w:rPr>
          <w:lang w:val="ru-RU"/>
        </w:rPr>
        <w:t>#48</w:t>
      </w:r>
      <w:r w:rsidRPr="00ED1876">
        <w:rPr>
          <w:lang w:val="ru-RU"/>
        </w:rPr>
        <w:t>.</w:t>
      </w:r>
      <w:r w:rsidRPr="00535E17">
        <w:rPr>
          <w:lang w:val="ru-RU"/>
        </w:rPr>
        <w:t xml:space="preserve"> Возможность коррекции заблуждений открывает неустранимое различие между двумя типами способностей – телесной, imaginere, и ментальной, intellectio (пример с воском), а невозможность контроля над частью наших "идей" – различие между протяжёнными (не-контролируемыми) и ментальными (контролируемыми) явлениями; </w:t>
      </w:r>
    </w:p>
    <w:p w:rsidR="00EE7D72" w:rsidRDefault="00EE7D72" w:rsidP="00EE7D72">
      <w:pPr>
        <w:rPr>
          <w:lang w:val="ru-RU"/>
        </w:rPr>
      </w:pPr>
      <w:r w:rsidRPr="00535E17">
        <w:rPr>
          <w:lang w:val="ru-RU"/>
        </w:rPr>
        <w:t>#49</w:t>
      </w:r>
      <w:r w:rsidRPr="00ED1876">
        <w:rPr>
          <w:lang w:val="ru-RU"/>
        </w:rPr>
        <w:t>.</w:t>
      </w:r>
      <w:r w:rsidRPr="00535E17">
        <w:rPr>
          <w:lang w:val="ru-RU"/>
        </w:rPr>
        <w:t xml:space="preserve"> Разделение на мыслящую и протяжённую субстанции как информация об устройстве реальности – реальность сама по себе раздвоена / расщеплена (дуализм).</w:t>
      </w:r>
    </w:p>
    <w:p w:rsidR="00591584" w:rsidRPr="00EE7D72" w:rsidRDefault="00591584" w:rsidP="00EE7D72">
      <w:pPr>
        <w:rPr>
          <w:lang w:val="ru-RU"/>
        </w:rPr>
      </w:pPr>
    </w:p>
    <w:sectPr w:rsidR="00591584" w:rsidRPr="00EE7D7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2E68B3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586FB6">
      <w:start w:val="1"/>
      <w:numFmt w:val="decimal"/>
      <w:lvlText w:val=""/>
      <w:lvlJc w:val="left"/>
    </w:lvl>
    <w:lvl w:ilvl="2" w:tplc="105C1AA8">
      <w:start w:val="1"/>
      <w:numFmt w:val="decimal"/>
      <w:lvlText w:val=""/>
      <w:lvlJc w:val="left"/>
    </w:lvl>
    <w:lvl w:ilvl="3" w:tplc="1DEAFC7E">
      <w:start w:val="1"/>
      <w:numFmt w:val="decimal"/>
      <w:lvlText w:val=""/>
      <w:lvlJc w:val="left"/>
    </w:lvl>
    <w:lvl w:ilvl="4" w:tplc="0CC06162">
      <w:start w:val="1"/>
      <w:numFmt w:val="decimal"/>
      <w:lvlText w:val=""/>
      <w:lvlJc w:val="left"/>
    </w:lvl>
    <w:lvl w:ilvl="5" w:tplc="4A0065EE">
      <w:start w:val="1"/>
      <w:numFmt w:val="decimal"/>
      <w:lvlText w:val=""/>
      <w:lvlJc w:val="left"/>
    </w:lvl>
    <w:lvl w:ilvl="6" w:tplc="C99AD448">
      <w:start w:val="1"/>
      <w:numFmt w:val="decimal"/>
      <w:lvlText w:val=""/>
      <w:lvlJc w:val="left"/>
    </w:lvl>
    <w:lvl w:ilvl="7" w:tplc="71AC320C">
      <w:start w:val="1"/>
      <w:numFmt w:val="decimal"/>
      <w:lvlText w:val=""/>
      <w:lvlJc w:val="left"/>
    </w:lvl>
    <w:lvl w:ilvl="8" w:tplc="40A8C7DC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35A0AB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CA101C">
      <w:start w:val="1"/>
      <w:numFmt w:val="decimal"/>
      <w:lvlText w:val=""/>
      <w:lvlJc w:val="left"/>
    </w:lvl>
    <w:lvl w:ilvl="2" w:tplc="8586D842">
      <w:start w:val="1"/>
      <w:numFmt w:val="decimal"/>
      <w:lvlText w:val=""/>
      <w:lvlJc w:val="left"/>
    </w:lvl>
    <w:lvl w:ilvl="3" w:tplc="F4504CFC">
      <w:start w:val="1"/>
      <w:numFmt w:val="decimal"/>
      <w:lvlText w:val=""/>
      <w:lvlJc w:val="left"/>
    </w:lvl>
    <w:lvl w:ilvl="4" w:tplc="EF927870">
      <w:start w:val="1"/>
      <w:numFmt w:val="decimal"/>
      <w:lvlText w:val=""/>
      <w:lvlJc w:val="left"/>
    </w:lvl>
    <w:lvl w:ilvl="5" w:tplc="CCEC0F12">
      <w:start w:val="1"/>
      <w:numFmt w:val="decimal"/>
      <w:lvlText w:val=""/>
      <w:lvlJc w:val="left"/>
    </w:lvl>
    <w:lvl w:ilvl="6" w:tplc="7292D4B0">
      <w:start w:val="1"/>
      <w:numFmt w:val="decimal"/>
      <w:lvlText w:val=""/>
      <w:lvlJc w:val="left"/>
    </w:lvl>
    <w:lvl w:ilvl="7" w:tplc="E1ECDCFA">
      <w:start w:val="1"/>
      <w:numFmt w:val="decimal"/>
      <w:lvlText w:val=""/>
      <w:lvlJc w:val="left"/>
    </w:lvl>
    <w:lvl w:ilvl="8" w:tplc="FEBE7EB2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E58493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B23CD2">
      <w:start w:val="1"/>
      <w:numFmt w:val="decimal"/>
      <w:lvlText w:val=""/>
      <w:lvlJc w:val="left"/>
    </w:lvl>
    <w:lvl w:ilvl="2" w:tplc="C1020458">
      <w:start w:val="1"/>
      <w:numFmt w:val="decimal"/>
      <w:lvlText w:val=""/>
      <w:lvlJc w:val="left"/>
    </w:lvl>
    <w:lvl w:ilvl="3" w:tplc="06924B5C">
      <w:start w:val="1"/>
      <w:numFmt w:val="decimal"/>
      <w:lvlText w:val=""/>
      <w:lvlJc w:val="left"/>
    </w:lvl>
    <w:lvl w:ilvl="4" w:tplc="61520222">
      <w:start w:val="1"/>
      <w:numFmt w:val="decimal"/>
      <w:lvlText w:val=""/>
      <w:lvlJc w:val="left"/>
    </w:lvl>
    <w:lvl w:ilvl="5" w:tplc="4ED253AA">
      <w:start w:val="1"/>
      <w:numFmt w:val="decimal"/>
      <w:lvlText w:val=""/>
      <w:lvlJc w:val="left"/>
    </w:lvl>
    <w:lvl w:ilvl="6" w:tplc="1D08243C">
      <w:start w:val="1"/>
      <w:numFmt w:val="decimal"/>
      <w:lvlText w:val=""/>
      <w:lvlJc w:val="left"/>
    </w:lvl>
    <w:lvl w:ilvl="7" w:tplc="83C6BE6A">
      <w:start w:val="1"/>
      <w:numFmt w:val="decimal"/>
      <w:lvlText w:val=""/>
      <w:lvlJc w:val="left"/>
    </w:lvl>
    <w:lvl w:ilvl="8" w:tplc="8EB89F50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F9EC70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74116C">
      <w:start w:val="1"/>
      <w:numFmt w:val="decimal"/>
      <w:lvlText w:val=""/>
      <w:lvlJc w:val="left"/>
    </w:lvl>
    <w:lvl w:ilvl="2" w:tplc="B93CDC66">
      <w:start w:val="1"/>
      <w:numFmt w:val="decimal"/>
      <w:lvlText w:val=""/>
      <w:lvlJc w:val="left"/>
    </w:lvl>
    <w:lvl w:ilvl="3" w:tplc="BA78173A">
      <w:start w:val="1"/>
      <w:numFmt w:val="decimal"/>
      <w:lvlText w:val=""/>
      <w:lvlJc w:val="left"/>
    </w:lvl>
    <w:lvl w:ilvl="4" w:tplc="897CC34A">
      <w:start w:val="1"/>
      <w:numFmt w:val="decimal"/>
      <w:lvlText w:val=""/>
      <w:lvlJc w:val="left"/>
    </w:lvl>
    <w:lvl w:ilvl="5" w:tplc="8034C7CA">
      <w:start w:val="1"/>
      <w:numFmt w:val="decimal"/>
      <w:lvlText w:val=""/>
      <w:lvlJc w:val="left"/>
    </w:lvl>
    <w:lvl w:ilvl="6" w:tplc="4C76D79A">
      <w:start w:val="1"/>
      <w:numFmt w:val="decimal"/>
      <w:lvlText w:val=""/>
      <w:lvlJc w:val="left"/>
    </w:lvl>
    <w:lvl w:ilvl="7" w:tplc="E7182354">
      <w:start w:val="1"/>
      <w:numFmt w:val="decimal"/>
      <w:lvlText w:val=""/>
      <w:lvlJc w:val="left"/>
    </w:lvl>
    <w:lvl w:ilvl="8" w:tplc="92AE8996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8EACE9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7E7EE8">
      <w:start w:val="1"/>
      <w:numFmt w:val="decimal"/>
      <w:lvlText w:val=""/>
      <w:lvlJc w:val="left"/>
    </w:lvl>
    <w:lvl w:ilvl="2" w:tplc="1806E9A0">
      <w:start w:val="1"/>
      <w:numFmt w:val="decimal"/>
      <w:lvlText w:val=""/>
      <w:lvlJc w:val="left"/>
    </w:lvl>
    <w:lvl w:ilvl="3" w:tplc="4B8838E0">
      <w:start w:val="1"/>
      <w:numFmt w:val="decimal"/>
      <w:lvlText w:val=""/>
      <w:lvlJc w:val="left"/>
    </w:lvl>
    <w:lvl w:ilvl="4" w:tplc="6E5428CC">
      <w:start w:val="1"/>
      <w:numFmt w:val="decimal"/>
      <w:lvlText w:val=""/>
      <w:lvlJc w:val="left"/>
    </w:lvl>
    <w:lvl w:ilvl="5" w:tplc="9A82E844">
      <w:start w:val="1"/>
      <w:numFmt w:val="decimal"/>
      <w:lvlText w:val=""/>
      <w:lvlJc w:val="left"/>
    </w:lvl>
    <w:lvl w:ilvl="6" w:tplc="32E014B4">
      <w:start w:val="1"/>
      <w:numFmt w:val="decimal"/>
      <w:lvlText w:val=""/>
      <w:lvlJc w:val="left"/>
    </w:lvl>
    <w:lvl w:ilvl="7" w:tplc="996E9382">
      <w:start w:val="1"/>
      <w:numFmt w:val="decimal"/>
      <w:lvlText w:val=""/>
      <w:lvlJc w:val="left"/>
    </w:lvl>
    <w:lvl w:ilvl="8" w:tplc="5860CEF2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53AE9B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20CD6E">
      <w:start w:val="1"/>
      <w:numFmt w:val="decimal"/>
      <w:lvlText w:val=""/>
      <w:lvlJc w:val="left"/>
    </w:lvl>
    <w:lvl w:ilvl="2" w:tplc="A99C4734">
      <w:start w:val="1"/>
      <w:numFmt w:val="decimal"/>
      <w:lvlText w:val=""/>
      <w:lvlJc w:val="left"/>
    </w:lvl>
    <w:lvl w:ilvl="3" w:tplc="21D4073E">
      <w:start w:val="1"/>
      <w:numFmt w:val="decimal"/>
      <w:lvlText w:val=""/>
      <w:lvlJc w:val="left"/>
    </w:lvl>
    <w:lvl w:ilvl="4" w:tplc="295271C4">
      <w:start w:val="1"/>
      <w:numFmt w:val="decimal"/>
      <w:lvlText w:val=""/>
      <w:lvlJc w:val="left"/>
    </w:lvl>
    <w:lvl w:ilvl="5" w:tplc="FD9615CE">
      <w:start w:val="1"/>
      <w:numFmt w:val="decimal"/>
      <w:lvlText w:val=""/>
      <w:lvlJc w:val="left"/>
    </w:lvl>
    <w:lvl w:ilvl="6" w:tplc="D5B8A0BE">
      <w:start w:val="1"/>
      <w:numFmt w:val="decimal"/>
      <w:lvlText w:val=""/>
      <w:lvlJc w:val="left"/>
    </w:lvl>
    <w:lvl w:ilvl="7" w:tplc="36086226">
      <w:start w:val="1"/>
      <w:numFmt w:val="decimal"/>
      <w:lvlText w:val=""/>
      <w:lvlJc w:val="left"/>
    </w:lvl>
    <w:lvl w:ilvl="8" w:tplc="E1F872C4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EBD4AB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70D478">
      <w:start w:val="1"/>
      <w:numFmt w:val="decimal"/>
      <w:lvlText w:val=""/>
      <w:lvlJc w:val="left"/>
    </w:lvl>
    <w:lvl w:ilvl="2" w:tplc="80129FC6">
      <w:start w:val="1"/>
      <w:numFmt w:val="decimal"/>
      <w:lvlText w:val=""/>
      <w:lvlJc w:val="left"/>
    </w:lvl>
    <w:lvl w:ilvl="3" w:tplc="E9DAED24">
      <w:start w:val="1"/>
      <w:numFmt w:val="decimal"/>
      <w:lvlText w:val=""/>
      <w:lvlJc w:val="left"/>
    </w:lvl>
    <w:lvl w:ilvl="4" w:tplc="3AEE3BC4">
      <w:start w:val="1"/>
      <w:numFmt w:val="decimal"/>
      <w:lvlText w:val=""/>
      <w:lvlJc w:val="left"/>
    </w:lvl>
    <w:lvl w:ilvl="5" w:tplc="2A9A997C">
      <w:start w:val="1"/>
      <w:numFmt w:val="decimal"/>
      <w:lvlText w:val=""/>
      <w:lvlJc w:val="left"/>
    </w:lvl>
    <w:lvl w:ilvl="6" w:tplc="B50862E2">
      <w:start w:val="1"/>
      <w:numFmt w:val="decimal"/>
      <w:lvlText w:val=""/>
      <w:lvlJc w:val="left"/>
    </w:lvl>
    <w:lvl w:ilvl="7" w:tplc="E93668D2">
      <w:start w:val="1"/>
      <w:numFmt w:val="decimal"/>
      <w:lvlText w:val=""/>
      <w:lvlJc w:val="left"/>
    </w:lvl>
    <w:lvl w:ilvl="8" w:tplc="A75E3B8A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521EA8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5EAB58">
      <w:start w:val="1"/>
      <w:numFmt w:val="decimal"/>
      <w:lvlText w:val=""/>
      <w:lvlJc w:val="left"/>
    </w:lvl>
    <w:lvl w:ilvl="2" w:tplc="CC26817E">
      <w:start w:val="1"/>
      <w:numFmt w:val="decimal"/>
      <w:lvlText w:val=""/>
      <w:lvlJc w:val="left"/>
    </w:lvl>
    <w:lvl w:ilvl="3" w:tplc="4F942FA0">
      <w:start w:val="1"/>
      <w:numFmt w:val="decimal"/>
      <w:lvlText w:val=""/>
      <w:lvlJc w:val="left"/>
    </w:lvl>
    <w:lvl w:ilvl="4" w:tplc="699AB792">
      <w:start w:val="1"/>
      <w:numFmt w:val="decimal"/>
      <w:lvlText w:val=""/>
      <w:lvlJc w:val="left"/>
    </w:lvl>
    <w:lvl w:ilvl="5" w:tplc="D6981DC6">
      <w:start w:val="1"/>
      <w:numFmt w:val="decimal"/>
      <w:lvlText w:val=""/>
      <w:lvlJc w:val="left"/>
    </w:lvl>
    <w:lvl w:ilvl="6" w:tplc="B5FC1F0C">
      <w:start w:val="1"/>
      <w:numFmt w:val="decimal"/>
      <w:lvlText w:val=""/>
      <w:lvlJc w:val="left"/>
    </w:lvl>
    <w:lvl w:ilvl="7" w:tplc="77BA9134">
      <w:start w:val="1"/>
      <w:numFmt w:val="decimal"/>
      <w:lvlText w:val=""/>
      <w:lvlJc w:val="left"/>
    </w:lvl>
    <w:lvl w:ilvl="8" w:tplc="161ED388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FA5078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90BAAA">
      <w:start w:val="1"/>
      <w:numFmt w:val="decimal"/>
      <w:lvlText w:val=""/>
      <w:lvlJc w:val="left"/>
    </w:lvl>
    <w:lvl w:ilvl="2" w:tplc="A86A8ADE">
      <w:start w:val="1"/>
      <w:numFmt w:val="decimal"/>
      <w:lvlText w:val=""/>
      <w:lvlJc w:val="left"/>
    </w:lvl>
    <w:lvl w:ilvl="3" w:tplc="DC926616">
      <w:start w:val="1"/>
      <w:numFmt w:val="decimal"/>
      <w:lvlText w:val=""/>
      <w:lvlJc w:val="left"/>
    </w:lvl>
    <w:lvl w:ilvl="4" w:tplc="EE8AEAA6">
      <w:start w:val="1"/>
      <w:numFmt w:val="decimal"/>
      <w:lvlText w:val=""/>
      <w:lvlJc w:val="left"/>
    </w:lvl>
    <w:lvl w:ilvl="5" w:tplc="697AD492">
      <w:start w:val="1"/>
      <w:numFmt w:val="decimal"/>
      <w:lvlText w:val=""/>
      <w:lvlJc w:val="left"/>
    </w:lvl>
    <w:lvl w:ilvl="6" w:tplc="5CAA3AB8">
      <w:start w:val="1"/>
      <w:numFmt w:val="decimal"/>
      <w:lvlText w:val=""/>
      <w:lvlJc w:val="left"/>
    </w:lvl>
    <w:lvl w:ilvl="7" w:tplc="30F0B03A">
      <w:start w:val="1"/>
      <w:numFmt w:val="decimal"/>
      <w:lvlText w:val=""/>
      <w:lvlJc w:val="left"/>
    </w:lvl>
    <w:lvl w:ilvl="8" w:tplc="264A6942">
      <w:start w:val="1"/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F5240A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A0E806">
      <w:start w:val="1"/>
      <w:numFmt w:val="decimal"/>
      <w:lvlText w:val=""/>
      <w:lvlJc w:val="left"/>
    </w:lvl>
    <w:lvl w:ilvl="2" w:tplc="DCBA9028">
      <w:start w:val="1"/>
      <w:numFmt w:val="decimal"/>
      <w:lvlText w:val=""/>
      <w:lvlJc w:val="left"/>
    </w:lvl>
    <w:lvl w:ilvl="3" w:tplc="D06E8B5C">
      <w:start w:val="1"/>
      <w:numFmt w:val="decimal"/>
      <w:lvlText w:val=""/>
      <w:lvlJc w:val="left"/>
    </w:lvl>
    <w:lvl w:ilvl="4" w:tplc="AD1EE656">
      <w:start w:val="1"/>
      <w:numFmt w:val="decimal"/>
      <w:lvlText w:val=""/>
      <w:lvlJc w:val="left"/>
    </w:lvl>
    <w:lvl w:ilvl="5" w:tplc="30A20588">
      <w:start w:val="1"/>
      <w:numFmt w:val="decimal"/>
      <w:lvlText w:val=""/>
      <w:lvlJc w:val="left"/>
    </w:lvl>
    <w:lvl w:ilvl="6" w:tplc="AD20415E">
      <w:start w:val="1"/>
      <w:numFmt w:val="decimal"/>
      <w:lvlText w:val=""/>
      <w:lvlJc w:val="left"/>
    </w:lvl>
    <w:lvl w:ilvl="7" w:tplc="23B64740">
      <w:start w:val="1"/>
      <w:numFmt w:val="decimal"/>
      <w:lvlText w:val=""/>
      <w:lvlJc w:val="left"/>
    </w:lvl>
    <w:lvl w:ilvl="8" w:tplc="D4E4E558">
      <w:start w:val="1"/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695C7B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3663B4">
      <w:start w:val="1"/>
      <w:numFmt w:val="decimal"/>
      <w:lvlText w:val=""/>
      <w:lvlJc w:val="left"/>
    </w:lvl>
    <w:lvl w:ilvl="2" w:tplc="5082DBEE">
      <w:start w:val="1"/>
      <w:numFmt w:val="decimal"/>
      <w:lvlText w:val=""/>
      <w:lvlJc w:val="left"/>
    </w:lvl>
    <w:lvl w:ilvl="3" w:tplc="CE6C9888">
      <w:start w:val="1"/>
      <w:numFmt w:val="decimal"/>
      <w:lvlText w:val=""/>
      <w:lvlJc w:val="left"/>
    </w:lvl>
    <w:lvl w:ilvl="4" w:tplc="1132F372">
      <w:start w:val="1"/>
      <w:numFmt w:val="decimal"/>
      <w:lvlText w:val=""/>
      <w:lvlJc w:val="left"/>
    </w:lvl>
    <w:lvl w:ilvl="5" w:tplc="EB84CDCA">
      <w:start w:val="1"/>
      <w:numFmt w:val="decimal"/>
      <w:lvlText w:val=""/>
      <w:lvlJc w:val="left"/>
    </w:lvl>
    <w:lvl w:ilvl="6" w:tplc="60E49266">
      <w:start w:val="1"/>
      <w:numFmt w:val="decimal"/>
      <w:lvlText w:val=""/>
      <w:lvlJc w:val="left"/>
    </w:lvl>
    <w:lvl w:ilvl="7" w:tplc="F22E86EC">
      <w:start w:val="1"/>
      <w:numFmt w:val="decimal"/>
      <w:lvlText w:val=""/>
      <w:lvlJc w:val="left"/>
    </w:lvl>
    <w:lvl w:ilvl="8" w:tplc="ABC41E16">
      <w:start w:val="1"/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E52C7D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942384">
      <w:start w:val="1"/>
      <w:numFmt w:val="decimal"/>
      <w:lvlText w:val=""/>
      <w:lvlJc w:val="left"/>
    </w:lvl>
    <w:lvl w:ilvl="2" w:tplc="CCC09178">
      <w:start w:val="1"/>
      <w:numFmt w:val="decimal"/>
      <w:lvlText w:val=""/>
      <w:lvlJc w:val="left"/>
    </w:lvl>
    <w:lvl w:ilvl="3" w:tplc="131C61A8">
      <w:start w:val="1"/>
      <w:numFmt w:val="decimal"/>
      <w:lvlText w:val=""/>
      <w:lvlJc w:val="left"/>
    </w:lvl>
    <w:lvl w:ilvl="4" w:tplc="EC96F2EA">
      <w:start w:val="1"/>
      <w:numFmt w:val="decimal"/>
      <w:lvlText w:val=""/>
      <w:lvlJc w:val="left"/>
    </w:lvl>
    <w:lvl w:ilvl="5" w:tplc="91144570">
      <w:start w:val="1"/>
      <w:numFmt w:val="decimal"/>
      <w:lvlText w:val=""/>
      <w:lvlJc w:val="left"/>
    </w:lvl>
    <w:lvl w:ilvl="6" w:tplc="704C7760">
      <w:start w:val="1"/>
      <w:numFmt w:val="decimal"/>
      <w:lvlText w:val=""/>
      <w:lvlJc w:val="left"/>
    </w:lvl>
    <w:lvl w:ilvl="7" w:tplc="F998EB10">
      <w:start w:val="1"/>
      <w:numFmt w:val="decimal"/>
      <w:lvlText w:val=""/>
      <w:lvlJc w:val="left"/>
    </w:lvl>
    <w:lvl w:ilvl="8" w:tplc="4FA005BE">
      <w:start w:val="1"/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DBD888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B6779A">
      <w:start w:val="1"/>
      <w:numFmt w:val="decimal"/>
      <w:lvlText w:val=""/>
      <w:lvlJc w:val="left"/>
    </w:lvl>
    <w:lvl w:ilvl="2" w:tplc="DA0A4E14">
      <w:start w:val="1"/>
      <w:numFmt w:val="decimal"/>
      <w:lvlText w:val=""/>
      <w:lvlJc w:val="left"/>
    </w:lvl>
    <w:lvl w:ilvl="3" w:tplc="AE7673EE">
      <w:start w:val="1"/>
      <w:numFmt w:val="decimal"/>
      <w:lvlText w:val=""/>
      <w:lvlJc w:val="left"/>
    </w:lvl>
    <w:lvl w:ilvl="4" w:tplc="1614740A">
      <w:start w:val="1"/>
      <w:numFmt w:val="decimal"/>
      <w:lvlText w:val=""/>
      <w:lvlJc w:val="left"/>
    </w:lvl>
    <w:lvl w:ilvl="5" w:tplc="24C869E8">
      <w:start w:val="1"/>
      <w:numFmt w:val="decimal"/>
      <w:lvlText w:val=""/>
      <w:lvlJc w:val="left"/>
    </w:lvl>
    <w:lvl w:ilvl="6" w:tplc="84BA7C66">
      <w:start w:val="1"/>
      <w:numFmt w:val="decimal"/>
      <w:lvlText w:val=""/>
      <w:lvlJc w:val="left"/>
    </w:lvl>
    <w:lvl w:ilvl="7" w:tplc="BE9CF052">
      <w:start w:val="1"/>
      <w:numFmt w:val="decimal"/>
      <w:lvlText w:val=""/>
      <w:lvlJc w:val="left"/>
    </w:lvl>
    <w:lvl w:ilvl="8" w:tplc="15CA281E">
      <w:start w:val="1"/>
      <w:numFmt w:val="decimal"/>
      <w:lvlText w:val=""/>
      <w:lvlJc w:val="left"/>
    </w:lvl>
  </w:abstractNum>
  <w:num w:numId="1" w16cid:durableId="517551404">
    <w:abstractNumId w:val="0"/>
  </w:num>
  <w:num w:numId="2" w16cid:durableId="1760247929">
    <w:abstractNumId w:val="1"/>
  </w:num>
  <w:num w:numId="3" w16cid:durableId="229072802">
    <w:abstractNumId w:val="2"/>
  </w:num>
  <w:num w:numId="4" w16cid:durableId="2099327971">
    <w:abstractNumId w:val="3"/>
  </w:num>
  <w:num w:numId="5" w16cid:durableId="1738624678">
    <w:abstractNumId w:val="4"/>
  </w:num>
  <w:num w:numId="6" w16cid:durableId="12079345">
    <w:abstractNumId w:val="5"/>
  </w:num>
  <w:num w:numId="7" w16cid:durableId="1167094426">
    <w:abstractNumId w:val="6"/>
  </w:num>
  <w:num w:numId="8" w16cid:durableId="1183934602">
    <w:abstractNumId w:val="7"/>
  </w:num>
  <w:num w:numId="9" w16cid:durableId="567768422">
    <w:abstractNumId w:val="8"/>
  </w:num>
  <w:num w:numId="10" w16cid:durableId="34039778">
    <w:abstractNumId w:val="9"/>
  </w:num>
  <w:num w:numId="11" w16cid:durableId="1105616495">
    <w:abstractNumId w:val="10"/>
  </w:num>
  <w:num w:numId="12" w16cid:durableId="1483229239">
    <w:abstractNumId w:val="11"/>
  </w:num>
  <w:num w:numId="13" w16cid:durableId="987654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1584"/>
    <w:rsid w:val="00020E41"/>
    <w:rsid w:val="00242A86"/>
    <w:rsid w:val="0026751A"/>
    <w:rsid w:val="002E1ABD"/>
    <w:rsid w:val="003043D9"/>
    <w:rsid w:val="00386807"/>
    <w:rsid w:val="003D44CE"/>
    <w:rsid w:val="005069BF"/>
    <w:rsid w:val="00517073"/>
    <w:rsid w:val="00535E17"/>
    <w:rsid w:val="00552E73"/>
    <w:rsid w:val="00570C9C"/>
    <w:rsid w:val="00591584"/>
    <w:rsid w:val="00635FE3"/>
    <w:rsid w:val="00636FFD"/>
    <w:rsid w:val="00695939"/>
    <w:rsid w:val="00780459"/>
    <w:rsid w:val="007A32D4"/>
    <w:rsid w:val="008E2705"/>
    <w:rsid w:val="008F35E5"/>
    <w:rsid w:val="00903CB2"/>
    <w:rsid w:val="009571A5"/>
    <w:rsid w:val="00993FA8"/>
    <w:rsid w:val="00AD7F99"/>
    <w:rsid w:val="00AE51F0"/>
    <w:rsid w:val="00B67D89"/>
    <w:rsid w:val="00C07C8E"/>
    <w:rsid w:val="00C95509"/>
    <w:rsid w:val="00CA19C7"/>
    <w:rsid w:val="00CD1B4A"/>
    <w:rsid w:val="00DA2C8A"/>
    <w:rsid w:val="00DD2226"/>
    <w:rsid w:val="00E0426C"/>
    <w:rsid w:val="00ED1876"/>
    <w:rsid w:val="00EE7D72"/>
    <w:rsid w:val="00EF06FE"/>
    <w:rsid w:val="00F7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1B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edCode">
    <w:name w:val="IndentedCode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76F9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F98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CD1B4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29</cp:revision>
  <dcterms:created xsi:type="dcterms:W3CDTF">2025-06-23T14:37:00Z</dcterms:created>
  <dcterms:modified xsi:type="dcterms:W3CDTF">2025-06-30T14:53:00Z</dcterms:modified>
</cp:coreProperties>
</file>